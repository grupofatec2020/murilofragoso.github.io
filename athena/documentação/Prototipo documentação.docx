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30415"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222081B5"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541CBBC5"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6D5C4530" w14:textId="77777777" w:rsidR="005D61D4" w:rsidRDefault="005D61D4" w:rsidP="005D61D4"/>
    <w:p w14:paraId="07D72D5D" w14:textId="77777777" w:rsidR="005D61D4" w:rsidRPr="005D61D4" w:rsidRDefault="005D61D4" w:rsidP="005D61D4"/>
    <w:sdt>
      <w:sdtPr>
        <w:rPr>
          <w:rFonts w:cs="Arial"/>
          <w:szCs w:val="28"/>
          <w:shd w:val="clear" w:color="auto" w:fill="FFFFFF" w:themeFill="background1"/>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14:paraId="64F4040D" w14:textId="77777777" w:rsidR="00794773" w:rsidRPr="00B01591" w:rsidRDefault="003447F4" w:rsidP="00172704">
          <w:pPr>
            <w:pStyle w:val="0-Autor"/>
            <w:spacing w:line="360" w:lineRule="auto"/>
            <w:rPr>
              <w:rFonts w:cs="Arial"/>
              <w:szCs w:val="28"/>
            </w:rPr>
          </w:pPr>
          <w:r w:rsidRPr="00DC1B7A">
            <w:rPr>
              <w:rFonts w:cs="Arial"/>
              <w:szCs w:val="28"/>
              <w:shd w:val="clear" w:color="auto" w:fill="FFFFFF" w:themeFill="background1"/>
            </w:rPr>
            <w:t>TECNOLOGIA EM ANÁLISE E DESENVOLVIMENTO DE SISTEMAS</w:t>
          </w:r>
        </w:p>
      </w:sdtContent>
    </w:sdt>
    <w:p w14:paraId="004C5A91" w14:textId="77777777" w:rsidR="001F6E92" w:rsidRPr="00B01591" w:rsidRDefault="001F6E92" w:rsidP="00172704">
      <w:pPr>
        <w:pStyle w:val="0-Autor"/>
        <w:spacing w:line="360" w:lineRule="auto"/>
        <w:rPr>
          <w:rFonts w:cs="Arial"/>
          <w:szCs w:val="28"/>
        </w:rPr>
      </w:pPr>
    </w:p>
    <w:p w14:paraId="593BC326" w14:textId="77777777" w:rsidR="001E1227" w:rsidRPr="00B01591" w:rsidRDefault="001E1227" w:rsidP="0053740F">
      <w:pPr>
        <w:pStyle w:val="0-Autor"/>
        <w:spacing w:line="360" w:lineRule="auto"/>
        <w:jc w:val="both"/>
        <w:rPr>
          <w:rFonts w:cs="Arial"/>
          <w:szCs w:val="28"/>
        </w:rPr>
      </w:pPr>
    </w:p>
    <w:p w14:paraId="64BA6C75" w14:textId="34F6FDF5" w:rsidR="00F909A8" w:rsidRDefault="0053740F" w:rsidP="00172704">
      <w:pPr>
        <w:pStyle w:val="0-Autor"/>
        <w:spacing w:line="360" w:lineRule="auto"/>
        <w:rPr>
          <w:rFonts w:cs="Arial"/>
          <w:szCs w:val="28"/>
        </w:rPr>
      </w:pPr>
      <w:r>
        <w:rPr>
          <w:rFonts w:cs="Arial"/>
          <w:szCs w:val="28"/>
        </w:rPr>
        <w:t>helio barol</w:t>
      </w:r>
      <w:r w:rsidR="00371B4B">
        <w:rPr>
          <w:rFonts w:cs="Arial"/>
          <w:szCs w:val="28"/>
        </w:rPr>
        <w:t>O JUNIOR</w:t>
      </w:r>
    </w:p>
    <w:p w14:paraId="208D1BFF" w14:textId="28EF3452" w:rsidR="0053740F" w:rsidRDefault="0053740F" w:rsidP="0053740F">
      <w:pPr>
        <w:pStyle w:val="0-Autor"/>
        <w:spacing w:line="360" w:lineRule="auto"/>
        <w:rPr>
          <w:rFonts w:cs="Arial"/>
          <w:szCs w:val="28"/>
        </w:rPr>
      </w:pPr>
      <w:r>
        <w:rPr>
          <w:rFonts w:cs="Arial"/>
          <w:szCs w:val="28"/>
        </w:rPr>
        <w:t>leonardo</w:t>
      </w:r>
      <w:r w:rsidR="00371B4B">
        <w:rPr>
          <w:rFonts w:cs="Arial"/>
          <w:szCs w:val="28"/>
        </w:rPr>
        <w:t xml:space="preserve"> DA SILVA AFONSO</w:t>
      </w:r>
    </w:p>
    <w:p w14:paraId="6077D97B" w14:textId="0C0D088D" w:rsidR="0053740F" w:rsidRDefault="0053740F" w:rsidP="0053740F">
      <w:pPr>
        <w:pStyle w:val="0-Autor"/>
        <w:spacing w:line="360" w:lineRule="auto"/>
        <w:rPr>
          <w:rFonts w:cs="Arial"/>
          <w:szCs w:val="28"/>
        </w:rPr>
      </w:pPr>
      <w:r>
        <w:rPr>
          <w:rFonts w:cs="Arial"/>
          <w:szCs w:val="28"/>
        </w:rPr>
        <w:t>murilo fragoso</w:t>
      </w:r>
      <w:r w:rsidR="007B7A3F">
        <w:rPr>
          <w:rFonts w:cs="Arial"/>
          <w:szCs w:val="28"/>
        </w:rPr>
        <w:t xml:space="preserve"> Cerqueira garcia</w:t>
      </w:r>
    </w:p>
    <w:p w14:paraId="70DF2756" w14:textId="466A6B16" w:rsidR="0053740F" w:rsidRDefault="0053740F" w:rsidP="0053740F">
      <w:pPr>
        <w:pStyle w:val="0-Autor"/>
        <w:spacing w:line="360" w:lineRule="auto"/>
        <w:rPr>
          <w:rFonts w:cs="Arial"/>
          <w:szCs w:val="28"/>
        </w:rPr>
      </w:pPr>
      <w:r>
        <w:rPr>
          <w:rFonts w:cs="Arial"/>
          <w:szCs w:val="28"/>
        </w:rPr>
        <w:t>renata maria terra sousa</w:t>
      </w:r>
    </w:p>
    <w:p w14:paraId="4723011A" w14:textId="77777777" w:rsidR="00F909A8" w:rsidRPr="00F909A8" w:rsidRDefault="00F909A8" w:rsidP="0053740F">
      <w:pPr>
        <w:pStyle w:val="0-Autor"/>
        <w:spacing w:line="360" w:lineRule="auto"/>
        <w:jc w:val="both"/>
        <w:rPr>
          <w:rFonts w:cs="Arial"/>
          <w:szCs w:val="28"/>
        </w:rPr>
      </w:pPr>
    </w:p>
    <w:p w14:paraId="55C7BD28" w14:textId="77777777" w:rsidR="0053740F" w:rsidRPr="0053740F" w:rsidRDefault="0053740F" w:rsidP="00DC1B7A">
      <w:pPr>
        <w:ind w:firstLine="0"/>
      </w:pPr>
    </w:p>
    <w:p w14:paraId="29840E98" w14:textId="050ACAF0" w:rsidR="00D80F73" w:rsidRPr="00B01591" w:rsidRDefault="007378BF" w:rsidP="0053740F">
      <w:pPr>
        <w:pStyle w:val="0-TitTCC"/>
        <w:spacing w:before="0" w:line="360" w:lineRule="auto"/>
        <w:rPr>
          <w:rFonts w:cs="Arial"/>
          <w:szCs w:val="28"/>
        </w:rPr>
      </w:pPr>
      <w:r>
        <w:rPr>
          <w:rFonts w:cs="Arial"/>
          <w:szCs w:val="28"/>
        </w:rPr>
        <w:t>TRABALHO DE ESTATÍSTICA</w:t>
      </w:r>
    </w:p>
    <w:p w14:paraId="4A30ACDE" w14:textId="77777777" w:rsidR="00D80F73" w:rsidRPr="00B01591" w:rsidRDefault="00D80F73" w:rsidP="00172704">
      <w:pPr>
        <w:pStyle w:val="0-Autor"/>
        <w:spacing w:line="360" w:lineRule="auto"/>
        <w:rPr>
          <w:rFonts w:cs="Arial"/>
          <w:szCs w:val="28"/>
        </w:rPr>
      </w:pPr>
    </w:p>
    <w:p w14:paraId="48649DB6" w14:textId="77777777" w:rsidR="00F909A8" w:rsidRPr="00F909A8" w:rsidRDefault="00F909A8" w:rsidP="00172704">
      <w:pPr>
        <w:pStyle w:val="0-TitAFR"/>
        <w:spacing w:before="0" w:line="360" w:lineRule="auto"/>
        <w:rPr>
          <w:rFonts w:cs="Arial"/>
          <w:szCs w:val="28"/>
        </w:rPr>
      </w:pPr>
    </w:p>
    <w:p w14:paraId="57031985" w14:textId="55141E70" w:rsidR="00ED5129" w:rsidRDefault="00262F3B" w:rsidP="00172704">
      <w:pPr>
        <w:pStyle w:val="0-Natureza"/>
        <w:spacing w:before="0"/>
        <w:ind w:left="3969"/>
        <w:rPr>
          <w:rFonts w:cs="Arial"/>
        </w:rPr>
      </w:pPr>
      <w:r w:rsidRPr="00B01591">
        <w:rPr>
          <w:rFonts w:cs="Arial"/>
        </w:rPr>
        <w:t>Trabalho</w:t>
      </w:r>
      <w:r w:rsidR="0053740F">
        <w:rPr>
          <w:rFonts w:cs="Arial"/>
        </w:rPr>
        <w:t xml:space="preserve"> </w:t>
      </w:r>
      <w:r w:rsidRPr="00B01591">
        <w:rPr>
          <w:rFonts w:cs="Arial"/>
        </w:rPr>
        <w:t>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Pr="00B01591">
        <w:rPr>
          <w:rFonts w:cs="Arial"/>
        </w:rPr>
        <w:t xml:space="preserve">, como parte dos requisitos obrigatórios </w:t>
      </w:r>
      <w:r w:rsidR="005F0CB8">
        <w:rPr>
          <w:rFonts w:cs="Arial"/>
        </w:rPr>
        <w:t>das disciplinas de</w:t>
      </w:r>
      <w:r w:rsidR="0053740F">
        <w:rPr>
          <w:rFonts w:cs="Arial"/>
        </w:rPr>
        <w:t xml:space="preserve"> Engenharia de Software II, </w:t>
      </w:r>
      <w:r w:rsidR="005F0CB8">
        <w:rPr>
          <w:rFonts w:cs="Arial"/>
        </w:rPr>
        <w:t>Estatística</w:t>
      </w:r>
      <w:r w:rsidR="005F0CB8">
        <w:rPr>
          <w:rFonts w:cs="Arial"/>
        </w:rPr>
        <w:t xml:space="preserve">, </w:t>
      </w:r>
      <w:r w:rsidR="0053740F">
        <w:rPr>
          <w:rFonts w:cs="Arial"/>
        </w:rPr>
        <w:t xml:space="preserve">Estrutura de Dados e </w:t>
      </w:r>
      <w:r w:rsidR="00DC1B7A">
        <w:rPr>
          <w:rFonts w:cs="Arial"/>
        </w:rPr>
        <w:t xml:space="preserve">Interação Humano-Computador do curso de </w:t>
      </w:r>
      <w:sdt>
        <w:sdtPr>
          <w:rPr>
            <w:rFonts w:cs="Arial"/>
            <w:shd w:val="clear" w:color="auto" w:fill="FFFFFF" w:themeFill="background1"/>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3447F4" w:rsidRPr="00DC1B7A">
            <w:rPr>
              <w:rFonts w:cs="Arial"/>
              <w:shd w:val="clear" w:color="auto" w:fill="FFFFFF" w:themeFill="background1"/>
            </w:rPr>
            <w:t>Análise e Desenvolvimento de Sistemas.</w:t>
          </w:r>
        </w:sdtContent>
      </w:sdt>
    </w:p>
    <w:p w14:paraId="2CF6EB52" w14:textId="77777777" w:rsidR="00F909A8" w:rsidRPr="00F909A8" w:rsidRDefault="00F909A8" w:rsidP="00172704">
      <w:pPr>
        <w:ind w:left="3969" w:firstLine="0"/>
        <w:rPr>
          <w:rFonts w:cs="Arial"/>
        </w:rPr>
      </w:pPr>
    </w:p>
    <w:p w14:paraId="17AE60C3" w14:textId="2C4E4EAF" w:rsidR="00043528" w:rsidRPr="00B01591" w:rsidRDefault="00043528" w:rsidP="00172704">
      <w:pPr>
        <w:ind w:left="3969" w:firstLine="0"/>
        <w:rPr>
          <w:rFonts w:cs="Arial"/>
        </w:rPr>
      </w:pPr>
      <w:r w:rsidRPr="00B01591">
        <w:rPr>
          <w:rFonts w:cs="Arial"/>
        </w:rPr>
        <w:t>Orientador</w:t>
      </w:r>
      <w:r w:rsidR="00DC1B7A">
        <w:rPr>
          <w:rFonts w:cs="Arial"/>
        </w:rPr>
        <w:t xml:space="preserve"> (es)</w:t>
      </w:r>
      <w:r w:rsidRPr="00B01591">
        <w:rPr>
          <w:rFonts w:cs="Arial"/>
        </w:rPr>
        <w:t xml:space="preserve">: </w:t>
      </w:r>
    </w:p>
    <w:p w14:paraId="659F1B9E" w14:textId="3543A1E0" w:rsidR="00DC1B7A" w:rsidRDefault="00DC1B7A" w:rsidP="00DC1B7A">
      <w:pPr>
        <w:ind w:left="3969" w:firstLine="0"/>
        <w:rPr>
          <w:rFonts w:eastAsia="Arial" w:cs="Arial"/>
        </w:rPr>
      </w:pPr>
      <w:r>
        <w:rPr>
          <w:rFonts w:eastAsia="Arial" w:cs="Arial"/>
        </w:rPr>
        <w:t>Me. Alexandre</w:t>
      </w:r>
      <w:r w:rsidR="00F925AE">
        <w:rPr>
          <w:rFonts w:eastAsia="Arial" w:cs="Arial"/>
        </w:rPr>
        <w:t xml:space="preserve"> Gomes da Silva</w:t>
      </w:r>
    </w:p>
    <w:p w14:paraId="23F36D64" w14:textId="77777777" w:rsidR="00DC1B7A" w:rsidRDefault="00DC1B7A" w:rsidP="00DC1B7A">
      <w:pPr>
        <w:ind w:left="3969" w:firstLine="0"/>
        <w:rPr>
          <w:rFonts w:eastAsia="Arial" w:cs="Arial"/>
        </w:rPr>
      </w:pPr>
      <w:r>
        <w:rPr>
          <w:rFonts w:eastAsia="Arial" w:cs="Arial"/>
        </w:rPr>
        <w:t>Me. Ely Fernando do Prado</w:t>
      </w:r>
    </w:p>
    <w:p w14:paraId="4CB86BDF" w14:textId="77777777" w:rsidR="00DC1B7A" w:rsidRDefault="00DC1B7A" w:rsidP="00DC1B7A">
      <w:pPr>
        <w:ind w:left="3969" w:firstLine="0"/>
        <w:rPr>
          <w:rFonts w:eastAsia="Arial" w:cs="Arial"/>
        </w:rPr>
      </w:pPr>
      <w:r>
        <w:rPr>
          <w:rFonts w:eastAsia="Arial" w:cs="Arial"/>
        </w:rPr>
        <w:t xml:space="preserve">Dra. Jaqueline </w:t>
      </w:r>
      <w:proofErr w:type="spellStart"/>
      <w:r>
        <w:rPr>
          <w:rFonts w:eastAsia="Arial" w:cs="Arial"/>
        </w:rPr>
        <w:t>Brigladori</w:t>
      </w:r>
      <w:proofErr w:type="spellEnd"/>
      <w:r>
        <w:rPr>
          <w:rFonts w:eastAsia="Arial" w:cs="Arial"/>
        </w:rPr>
        <w:t xml:space="preserve"> </w:t>
      </w:r>
      <w:proofErr w:type="spellStart"/>
      <w:r>
        <w:rPr>
          <w:rFonts w:eastAsia="Arial" w:cs="Arial"/>
        </w:rPr>
        <w:t>Pugliesi</w:t>
      </w:r>
      <w:proofErr w:type="spellEnd"/>
    </w:p>
    <w:p w14:paraId="5A0F1BFB" w14:textId="77777777" w:rsidR="00DC1B7A" w:rsidRDefault="00DC1B7A" w:rsidP="00DC1B7A">
      <w:pPr>
        <w:ind w:left="3969" w:firstLine="0"/>
        <w:rPr>
          <w:rFonts w:eastAsia="Arial" w:cs="Arial"/>
        </w:rPr>
      </w:pPr>
      <w:r>
        <w:rPr>
          <w:rFonts w:eastAsia="Arial" w:cs="Arial"/>
        </w:rPr>
        <w:t xml:space="preserve">Ma. Maria Luísa </w:t>
      </w:r>
      <w:proofErr w:type="spellStart"/>
      <w:r>
        <w:rPr>
          <w:rFonts w:eastAsia="Arial" w:cs="Arial"/>
        </w:rPr>
        <w:t>Cervi</w:t>
      </w:r>
      <w:proofErr w:type="spellEnd"/>
      <w:r>
        <w:rPr>
          <w:rFonts w:eastAsia="Arial" w:cs="Arial"/>
        </w:rPr>
        <w:t xml:space="preserve"> </w:t>
      </w:r>
      <w:proofErr w:type="spellStart"/>
      <w:r>
        <w:rPr>
          <w:rFonts w:eastAsia="Arial" w:cs="Arial"/>
        </w:rPr>
        <w:t>Uzun</w:t>
      </w:r>
      <w:proofErr w:type="spellEnd"/>
    </w:p>
    <w:p w14:paraId="0698F519" w14:textId="77777777" w:rsidR="00F909A8" w:rsidRPr="00F909A8" w:rsidRDefault="00F909A8" w:rsidP="00DC1B7A">
      <w:pPr>
        <w:pStyle w:val="0-TitAFR"/>
        <w:spacing w:before="0" w:line="360" w:lineRule="auto"/>
        <w:jc w:val="both"/>
        <w:rPr>
          <w:rFonts w:cs="Arial"/>
          <w:szCs w:val="28"/>
        </w:rPr>
      </w:pPr>
    </w:p>
    <w:p w14:paraId="34FF785B"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47B8FE58" w14:textId="54AAF580" w:rsidR="0044473D" w:rsidRDefault="005046B9" w:rsidP="00172704">
      <w:pPr>
        <w:pStyle w:val="0-Data"/>
        <w:spacing w:line="360" w:lineRule="auto"/>
        <w:rPr>
          <w:rFonts w:cs="Arial"/>
        </w:rPr>
        <w:sectPr w:rsidR="0044473D" w:rsidSect="00BD099F">
          <w:headerReference w:type="default" r:id="rId8"/>
          <w:headerReference w:type="first" r:id="rId9"/>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p>
    <w:p w14:paraId="76215884" w14:textId="77777777" w:rsidR="00DC1B7A" w:rsidRPr="00B01591" w:rsidRDefault="00DC1B7A" w:rsidP="00DC1B7A">
      <w:pPr>
        <w:pStyle w:val="0-TitTCC"/>
        <w:spacing w:before="0" w:line="360" w:lineRule="auto"/>
        <w:rPr>
          <w:rFonts w:cs="Arial"/>
          <w:szCs w:val="28"/>
        </w:rPr>
      </w:pPr>
      <w:bookmarkStart w:id="0" w:name="_Toc434489461"/>
      <w:r>
        <w:rPr>
          <w:rFonts w:cs="Arial"/>
          <w:szCs w:val="28"/>
        </w:rPr>
        <w:lastRenderedPageBreak/>
        <w:t>TRABALHO DE ESTATÍSTICA</w:t>
      </w:r>
    </w:p>
    <w:p w14:paraId="3763425F" w14:textId="0F8E3473" w:rsidR="00CF7275" w:rsidRPr="00AF435B" w:rsidRDefault="00DC1B7A" w:rsidP="00CF7275">
      <w:pPr>
        <w:ind w:firstLine="0"/>
        <w:jc w:val="center"/>
        <w:rPr>
          <w:rFonts w:cs="Arial"/>
          <w:b/>
          <w:szCs w:val="24"/>
        </w:rPr>
      </w:pPr>
      <w:proofErr w:type="spellStart"/>
      <w:r>
        <w:rPr>
          <w:rFonts w:cs="Arial"/>
          <w:b/>
          <w:szCs w:val="24"/>
        </w:rPr>
        <w:t>Helio</w:t>
      </w:r>
      <w:proofErr w:type="spellEnd"/>
      <w:r>
        <w:rPr>
          <w:rFonts w:cs="Arial"/>
          <w:b/>
          <w:szCs w:val="24"/>
        </w:rPr>
        <w:t xml:space="preserve"> </w:t>
      </w:r>
      <w:proofErr w:type="spellStart"/>
      <w:r>
        <w:rPr>
          <w:rFonts w:cs="Arial"/>
          <w:b/>
          <w:szCs w:val="24"/>
        </w:rPr>
        <w:t>Barolo</w:t>
      </w:r>
      <w:proofErr w:type="spellEnd"/>
      <w:r w:rsidR="00DD252F">
        <w:rPr>
          <w:rFonts w:cs="Arial"/>
          <w:b/>
          <w:szCs w:val="24"/>
        </w:rPr>
        <w:t xml:space="preserve"> Junior</w:t>
      </w:r>
      <w:r w:rsidR="00CF7275">
        <w:rPr>
          <w:rStyle w:val="Refdenotaderodap"/>
          <w:rFonts w:cs="Arial"/>
          <w:b/>
          <w:szCs w:val="24"/>
        </w:rPr>
        <w:footnoteReference w:id="1"/>
      </w:r>
    </w:p>
    <w:p w14:paraId="75F6070F" w14:textId="3CAC2ADD" w:rsidR="00CF7275" w:rsidRPr="00AF435B" w:rsidRDefault="00DC1B7A" w:rsidP="00CF7275">
      <w:pPr>
        <w:ind w:firstLine="0"/>
        <w:jc w:val="center"/>
        <w:rPr>
          <w:rFonts w:cs="Arial"/>
          <w:b/>
          <w:szCs w:val="24"/>
        </w:rPr>
      </w:pPr>
      <w:r>
        <w:rPr>
          <w:rFonts w:cs="Arial"/>
          <w:b/>
          <w:szCs w:val="24"/>
        </w:rPr>
        <w:t>Leonardo</w:t>
      </w:r>
      <w:r w:rsidR="00DD252F">
        <w:rPr>
          <w:rFonts w:cs="Arial"/>
          <w:b/>
          <w:szCs w:val="24"/>
        </w:rPr>
        <w:t xml:space="preserve"> da Silva Afonso</w:t>
      </w:r>
      <w:r w:rsidR="00CF7275">
        <w:rPr>
          <w:rStyle w:val="Refdenotaderodap"/>
          <w:rFonts w:cs="Arial"/>
          <w:b/>
          <w:szCs w:val="24"/>
        </w:rPr>
        <w:footnoteReference w:id="2"/>
      </w:r>
    </w:p>
    <w:p w14:paraId="7A79AE66" w14:textId="23F1E2FF" w:rsidR="00CF7275" w:rsidRDefault="00DC1B7A" w:rsidP="00CF7275">
      <w:pPr>
        <w:ind w:firstLine="0"/>
        <w:jc w:val="center"/>
        <w:rPr>
          <w:rFonts w:cs="Arial"/>
          <w:b/>
          <w:szCs w:val="24"/>
        </w:rPr>
      </w:pPr>
      <w:r>
        <w:rPr>
          <w:rFonts w:cs="Arial"/>
          <w:b/>
          <w:szCs w:val="24"/>
        </w:rPr>
        <w:t>Murilo Fragoso</w:t>
      </w:r>
      <w:r w:rsidR="007B7A3F">
        <w:rPr>
          <w:rFonts w:cs="Arial"/>
          <w:b/>
          <w:szCs w:val="24"/>
        </w:rPr>
        <w:t xml:space="preserve"> Cerqueira Garcia</w:t>
      </w:r>
      <w:r w:rsidR="00CF7275">
        <w:rPr>
          <w:rStyle w:val="Refdenotaderodap"/>
          <w:rFonts w:cs="Arial"/>
          <w:b/>
          <w:szCs w:val="24"/>
        </w:rPr>
        <w:footnoteReference w:id="3"/>
      </w:r>
    </w:p>
    <w:p w14:paraId="2A32B6D6" w14:textId="1E0ADBBD" w:rsidR="00DC1B7A" w:rsidRDefault="00DC1B7A" w:rsidP="00DC1B7A">
      <w:pPr>
        <w:ind w:firstLine="0"/>
        <w:jc w:val="center"/>
        <w:rPr>
          <w:rFonts w:cs="Arial"/>
          <w:b/>
          <w:szCs w:val="24"/>
        </w:rPr>
      </w:pPr>
      <w:r>
        <w:rPr>
          <w:rFonts w:cs="Arial"/>
          <w:b/>
          <w:szCs w:val="24"/>
        </w:rPr>
        <w:t>Renata Maria Terra Sousa</w:t>
      </w:r>
      <w:r>
        <w:rPr>
          <w:rStyle w:val="Refdenotaderodap"/>
          <w:rFonts w:cs="Arial"/>
          <w:b/>
          <w:szCs w:val="24"/>
        </w:rPr>
        <w:footnoteReference w:id="4"/>
      </w:r>
    </w:p>
    <w:p w14:paraId="724B4109" w14:textId="41430796" w:rsidR="00DC1B7A" w:rsidRPr="00AF435B" w:rsidRDefault="00DC1B7A" w:rsidP="00CF7275">
      <w:pPr>
        <w:ind w:firstLine="0"/>
        <w:jc w:val="center"/>
        <w:rPr>
          <w:rFonts w:cs="Arial"/>
          <w:b/>
          <w:szCs w:val="24"/>
        </w:rPr>
      </w:pPr>
    </w:p>
    <w:p w14:paraId="29248B3F" w14:textId="77777777" w:rsidR="00CF7275" w:rsidRDefault="00CF7275" w:rsidP="00CF7275">
      <w:pPr>
        <w:pStyle w:val="RME-Resumo"/>
        <w:numPr>
          <w:ilvl w:val="0"/>
          <w:numId w:val="0"/>
        </w:numPr>
        <w:spacing w:before="0"/>
        <w:ind w:left="227" w:hanging="227"/>
        <w:rPr>
          <w:rFonts w:ascii="Arial" w:hAnsi="Arial" w:cs="Arial"/>
          <w:b/>
          <w:sz w:val="24"/>
          <w:szCs w:val="24"/>
        </w:rPr>
      </w:pPr>
    </w:p>
    <w:p w14:paraId="79FEC407" w14:textId="77777777"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3DB34012" w14:textId="77777777" w:rsidR="009B196A" w:rsidRPr="004B4E13" w:rsidRDefault="009B196A" w:rsidP="009B196A">
      <w:pPr>
        <w:pStyle w:val="RME-Resumo"/>
        <w:numPr>
          <w:ilvl w:val="0"/>
          <w:numId w:val="0"/>
        </w:numPr>
        <w:spacing w:before="0"/>
        <w:rPr>
          <w:rFonts w:ascii="Arial" w:hAnsi="Arial" w:cs="Arial"/>
          <w:b/>
          <w:sz w:val="24"/>
          <w:szCs w:val="24"/>
        </w:rPr>
      </w:pPr>
    </w:p>
    <w:p w14:paraId="476C6C90" w14:textId="01544E89" w:rsidR="009B196A" w:rsidRPr="005E248B" w:rsidRDefault="006B261E" w:rsidP="00B20BAF">
      <w:pPr>
        <w:autoSpaceDE w:val="0"/>
        <w:autoSpaceDN w:val="0"/>
        <w:adjustRightInd w:val="0"/>
        <w:spacing w:line="240" w:lineRule="auto"/>
        <w:ind w:firstLine="0"/>
        <w:rPr>
          <w:rFonts w:cs="Arial"/>
          <w:color w:val="222222"/>
          <w:shd w:val="clear" w:color="auto" w:fill="FFFFFF"/>
        </w:rPr>
      </w:pPr>
      <w:r w:rsidRPr="005E248B">
        <w:rPr>
          <w:rFonts w:cs="Arial"/>
          <w:szCs w:val="24"/>
        </w:rPr>
        <w:t xml:space="preserve">O projeto Athena foi desenvolvido para a atividade </w:t>
      </w:r>
      <w:r w:rsidR="00310870" w:rsidRPr="005E248B">
        <w:rPr>
          <w:rFonts w:cs="Arial"/>
          <w:szCs w:val="24"/>
        </w:rPr>
        <w:t xml:space="preserve">conjunta entre as disciplinas de </w:t>
      </w:r>
      <w:r w:rsidR="00914005" w:rsidRPr="005E248B">
        <w:rPr>
          <w:rFonts w:cs="Arial"/>
          <w:szCs w:val="24"/>
        </w:rPr>
        <w:t>E</w:t>
      </w:r>
      <w:r w:rsidR="00310870" w:rsidRPr="005E248B">
        <w:rPr>
          <w:rFonts w:cs="Arial"/>
          <w:szCs w:val="24"/>
        </w:rPr>
        <w:t xml:space="preserve">statística, </w:t>
      </w:r>
      <w:r w:rsidR="00914005" w:rsidRPr="005E248B">
        <w:rPr>
          <w:rFonts w:cs="Arial"/>
          <w:szCs w:val="24"/>
        </w:rPr>
        <w:t>E</w:t>
      </w:r>
      <w:r w:rsidR="00310870" w:rsidRPr="005E248B">
        <w:rPr>
          <w:rFonts w:cs="Arial"/>
          <w:szCs w:val="24"/>
        </w:rPr>
        <w:t xml:space="preserve">strutura de </w:t>
      </w:r>
      <w:r w:rsidR="00914005" w:rsidRPr="005E248B">
        <w:rPr>
          <w:rFonts w:cs="Arial"/>
          <w:szCs w:val="24"/>
        </w:rPr>
        <w:t>D</w:t>
      </w:r>
      <w:r w:rsidR="00310870" w:rsidRPr="005E248B">
        <w:rPr>
          <w:rFonts w:cs="Arial"/>
          <w:szCs w:val="24"/>
        </w:rPr>
        <w:t xml:space="preserve">ados, </w:t>
      </w:r>
      <w:r w:rsidR="00914005" w:rsidRPr="005E248B">
        <w:rPr>
          <w:rFonts w:cs="Arial"/>
          <w:szCs w:val="24"/>
        </w:rPr>
        <w:t>E</w:t>
      </w:r>
      <w:r w:rsidR="00310870" w:rsidRPr="005E248B">
        <w:rPr>
          <w:rFonts w:cs="Arial"/>
          <w:szCs w:val="24"/>
        </w:rPr>
        <w:t xml:space="preserve">ngenharia de </w:t>
      </w:r>
      <w:r w:rsidR="00914005" w:rsidRPr="005E248B">
        <w:rPr>
          <w:rFonts w:cs="Arial"/>
          <w:szCs w:val="24"/>
        </w:rPr>
        <w:t>S</w:t>
      </w:r>
      <w:r w:rsidR="00310870" w:rsidRPr="005E248B">
        <w:rPr>
          <w:rFonts w:cs="Arial"/>
          <w:szCs w:val="24"/>
        </w:rPr>
        <w:t>oftware</w:t>
      </w:r>
      <w:r w:rsidR="00914005" w:rsidRPr="005E248B">
        <w:rPr>
          <w:rFonts w:cs="Arial"/>
          <w:szCs w:val="24"/>
        </w:rPr>
        <w:t xml:space="preserve"> II</w:t>
      </w:r>
      <w:r w:rsidR="00310870" w:rsidRPr="005E248B">
        <w:rPr>
          <w:rFonts w:cs="Arial"/>
          <w:szCs w:val="24"/>
        </w:rPr>
        <w:t xml:space="preserve"> e </w:t>
      </w:r>
      <w:r w:rsidR="00914005" w:rsidRPr="005E248B">
        <w:rPr>
          <w:rFonts w:cs="Arial"/>
          <w:szCs w:val="24"/>
        </w:rPr>
        <w:t>I</w:t>
      </w:r>
      <w:r w:rsidR="00310870" w:rsidRPr="005E248B">
        <w:rPr>
          <w:rFonts w:cs="Arial"/>
          <w:szCs w:val="24"/>
        </w:rPr>
        <w:t xml:space="preserve">nteração </w:t>
      </w:r>
      <w:r w:rsidR="00914005" w:rsidRPr="005E248B">
        <w:rPr>
          <w:rFonts w:cs="Arial"/>
          <w:szCs w:val="24"/>
        </w:rPr>
        <w:t>H</w:t>
      </w:r>
      <w:r w:rsidR="00310870" w:rsidRPr="005E248B">
        <w:rPr>
          <w:rFonts w:cs="Arial"/>
          <w:szCs w:val="24"/>
        </w:rPr>
        <w:t xml:space="preserve">umano </w:t>
      </w:r>
      <w:r w:rsidR="00914005" w:rsidRPr="005E248B">
        <w:rPr>
          <w:rFonts w:cs="Arial"/>
          <w:szCs w:val="24"/>
        </w:rPr>
        <w:t>C</w:t>
      </w:r>
      <w:r w:rsidR="00310870" w:rsidRPr="005E248B">
        <w:rPr>
          <w:rFonts w:cs="Arial"/>
          <w:szCs w:val="24"/>
        </w:rPr>
        <w:t>omputador</w:t>
      </w:r>
      <w:r w:rsidR="00C7110C" w:rsidRPr="005E248B">
        <w:rPr>
          <w:rFonts w:cs="Arial"/>
          <w:szCs w:val="24"/>
        </w:rPr>
        <w:t xml:space="preserve"> de acordo com o</w:t>
      </w:r>
      <w:r w:rsidR="005463CB" w:rsidRPr="005E248B">
        <w:rPr>
          <w:rFonts w:cs="Arial"/>
          <w:szCs w:val="24"/>
        </w:rPr>
        <w:t xml:space="preserve">s conteúdos apresentados </w:t>
      </w:r>
      <w:r w:rsidR="00C7110C" w:rsidRPr="005E248B">
        <w:rPr>
          <w:rFonts w:cs="Arial"/>
          <w:szCs w:val="24"/>
        </w:rPr>
        <w:t>em sala de aula</w:t>
      </w:r>
      <w:r w:rsidR="00310870" w:rsidRPr="005E248B">
        <w:rPr>
          <w:rFonts w:cs="Arial"/>
          <w:szCs w:val="24"/>
        </w:rPr>
        <w:t xml:space="preserve">, com a </w:t>
      </w:r>
      <w:r w:rsidRPr="005E248B">
        <w:rPr>
          <w:rFonts w:cs="Arial"/>
          <w:szCs w:val="24"/>
        </w:rPr>
        <w:t>proposta</w:t>
      </w:r>
      <w:r w:rsidR="00310870" w:rsidRPr="005E248B">
        <w:rPr>
          <w:rFonts w:cs="Arial"/>
          <w:szCs w:val="24"/>
        </w:rPr>
        <w:t xml:space="preserve"> de aumentar o </w:t>
      </w:r>
      <w:proofErr w:type="gramStart"/>
      <w:r w:rsidR="00310870" w:rsidRPr="005E248B">
        <w:rPr>
          <w:rFonts w:cs="Arial"/>
          <w:szCs w:val="24"/>
        </w:rPr>
        <w:t xml:space="preserve">conhecimento </w:t>
      </w:r>
      <w:r w:rsidRPr="005E248B">
        <w:rPr>
          <w:rFonts w:cs="Arial"/>
          <w:szCs w:val="24"/>
        </w:rPr>
        <w:t xml:space="preserve"> </w:t>
      </w:r>
      <w:r w:rsidR="00310870" w:rsidRPr="005E248B">
        <w:rPr>
          <w:rFonts w:cs="Arial"/>
          <w:szCs w:val="24"/>
        </w:rPr>
        <w:t>especifico</w:t>
      </w:r>
      <w:proofErr w:type="gramEnd"/>
      <w:r w:rsidR="00310870" w:rsidRPr="005E248B">
        <w:rPr>
          <w:rFonts w:cs="Arial"/>
          <w:szCs w:val="24"/>
        </w:rPr>
        <w:t xml:space="preserve"> e introduzir novas pr</w:t>
      </w:r>
      <w:r w:rsidR="00C7110C" w:rsidRPr="005E248B">
        <w:rPr>
          <w:rFonts w:cs="Arial"/>
          <w:szCs w:val="24"/>
        </w:rPr>
        <w:t>á</w:t>
      </w:r>
      <w:r w:rsidR="00310870" w:rsidRPr="005E248B">
        <w:rPr>
          <w:rFonts w:cs="Arial"/>
          <w:szCs w:val="24"/>
        </w:rPr>
        <w:t>ticas ao</w:t>
      </w:r>
      <w:r w:rsidR="00C54598" w:rsidRPr="005E248B">
        <w:rPr>
          <w:rFonts w:cs="Arial"/>
          <w:szCs w:val="24"/>
        </w:rPr>
        <w:t>s</w:t>
      </w:r>
      <w:r w:rsidR="00310870" w:rsidRPr="005E248B">
        <w:rPr>
          <w:rFonts w:cs="Arial"/>
          <w:szCs w:val="24"/>
        </w:rPr>
        <w:t xml:space="preserve"> autores. A Athena é uma poderosa BI ainda em desenvolvimento, capaz de calcular os diversos aspectos integrantes da estatística descritiva,</w:t>
      </w:r>
      <w:r w:rsidR="005463CB" w:rsidRPr="005E248B">
        <w:rPr>
          <w:rFonts w:cs="Arial"/>
          <w:szCs w:val="24"/>
        </w:rPr>
        <w:t xml:space="preserve"> e</w:t>
      </w:r>
      <w:r w:rsidR="00310870" w:rsidRPr="005E248B">
        <w:rPr>
          <w:rFonts w:cs="Arial"/>
          <w:szCs w:val="24"/>
        </w:rPr>
        <w:t xml:space="preserve"> demonstrar as diversas probabilidades e correlações entre os dados inseridos pelo usuário.</w:t>
      </w:r>
      <w:r w:rsidR="00AA75CA" w:rsidRPr="005E248B">
        <w:rPr>
          <w:rFonts w:cs="Arial"/>
          <w:szCs w:val="24"/>
        </w:rPr>
        <w:t xml:space="preserve"> O software calcula e </w:t>
      </w:r>
      <w:r w:rsidR="00E444CC" w:rsidRPr="005E248B">
        <w:rPr>
          <w:rFonts w:cs="Arial"/>
          <w:szCs w:val="24"/>
        </w:rPr>
        <w:t>processa</w:t>
      </w:r>
      <w:r w:rsidR="00AA75CA" w:rsidRPr="005E248B">
        <w:rPr>
          <w:rFonts w:cs="Arial"/>
          <w:szCs w:val="24"/>
        </w:rPr>
        <w:t xml:space="preserve"> os dados com base em cálculos estatísticos</w:t>
      </w:r>
      <w:r w:rsidR="00C7110C" w:rsidRPr="005E248B">
        <w:rPr>
          <w:rFonts w:cs="Arial"/>
          <w:szCs w:val="24"/>
        </w:rPr>
        <w:t xml:space="preserve">, </w:t>
      </w:r>
      <w:r w:rsidR="00AA75CA" w:rsidRPr="005E248B">
        <w:rPr>
          <w:rFonts w:cs="Arial"/>
          <w:szCs w:val="24"/>
        </w:rPr>
        <w:t>tendo como objetivo disponibilizar d</w:t>
      </w:r>
      <w:r w:rsidR="00C7110C" w:rsidRPr="005E248B">
        <w:rPr>
          <w:rFonts w:cs="Arial"/>
          <w:szCs w:val="24"/>
        </w:rPr>
        <w:t>e</w:t>
      </w:r>
      <w:r w:rsidR="00AA75CA" w:rsidRPr="005E248B">
        <w:rPr>
          <w:rFonts w:cs="Arial"/>
          <w:szCs w:val="24"/>
        </w:rPr>
        <w:t xml:space="preserve"> maneira mais assertiva</w:t>
      </w:r>
      <w:r w:rsidR="00E444CC" w:rsidRPr="005E248B">
        <w:rPr>
          <w:rFonts w:cs="Arial"/>
          <w:szCs w:val="24"/>
        </w:rPr>
        <w:t xml:space="preserve"> as informações ao usuário</w:t>
      </w:r>
      <w:r w:rsidR="00C7110C" w:rsidRPr="005E248B">
        <w:rPr>
          <w:rFonts w:cs="Arial"/>
          <w:szCs w:val="24"/>
        </w:rPr>
        <w:t xml:space="preserve">, </w:t>
      </w:r>
      <w:r w:rsidR="00E444CC" w:rsidRPr="005E248B">
        <w:rPr>
          <w:rFonts w:cs="Arial"/>
          <w:szCs w:val="24"/>
        </w:rPr>
        <w:t xml:space="preserve">possibilitando uma melhor interpretação </w:t>
      </w:r>
      <w:r w:rsidR="00B20BAF" w:rsidRPr="005E248B">
        <w:rPr>
          <w:rFonts w:cs="Arial"/>
          <w:szCs w:val="24"/>
        </w:rPr>
        <w:t>dos dados</w:t>
      </w:r>
      <w:r w:rsidR="005463CB" w:rsidRPr="005E248B">
        <w:rPr>
          <w:rFonts w:cs="Arial"/>
          <w:szCs w:val="24"/>
        </w:rPr>
        <w:t>, isso porque a</w:t>
      </w:r>
      <w:r w:rsidR="005463CB" w:rsidRPr="005E248B">
        <w:rPr>
          <w:rFonts w:cs="Arial"/>
          <w:color w:val="222222"/>
          <w:shd w:val="clear" w:color="auto" w:fill="FFFFFF"/>
        </w:rPr>
        <w:t xml:space="preserve"> estatística nos fornece as técnicas necessárias para extrair informação </w:t>
      </w:r>
      <w:r w:rsidR="005E248B" w:rsidRPr="005E248B">
        <w:rPr>
          <w:rFonts w:cs="Arial"/>
          <w:color w:val="222222"/>
          <w:shd w:val="clear" w:color="auto" w:fill="FFFFFF"/>
        </w:rPr>
        <w:t>desses</w:t>
      </w:r>
      <w:r w:rsidR="005463CB" w:rsidRPr="005E248B">
        <w:rPr>
          <w:rFonts w:cs="Arial"/>
          <w:color w:val="222222"/>
          <w:shd w:val="clear" w:color="auto" w:fill="FFFFFF"/>
        </w:rPr>
        <w:t xml:space="preserve"> dados, os quais são muitas vezes incompletos, na medida em que nos dão informação útil sobre o problema em estudo, sendo assim, o objetivo d</w:t>
      </w:r>
      <w:r w:rsidR="005E248B" w:rsidRPr="005E248B">
        <w:rPr>
          <w:rFonts w:cs="Arial"/>
          <w:color w:val="222222"/>
          <w:shd w:val="clear" w:color="auto" w:fill="FFFFFF"/>
        </w:rPr>
        <w:t>o projeto Athena é possibilitar que o usuário poss</w:t>
      </w:r>
      <w:r w:rsidR="005463CB" w:rsidRPr="005E248B">
        <w:rPr>
          <w:rFonts w:cs="Arial"/>
          <w:color w:val="222222"/>
          <w:shd w:val="clear" w:color="auto" w:fill="FFFFFF"/>
        </w:rPr>
        <w:t>a</w:t>
      </w:r>
      <w:r w:rsidR="005E248B" w:rsidRPr="005E248B">
        <w:rPr>
          <w:rFonts w:cs="Arial"/>
          <w:color w:val="222222"/>
          <w:shd w:val="clear" w:color="auto" w:fill="FFFFFF"/>
        </w:rPr>
        <w:t xml:space="preserve"> utilizar a</w:t>
      </w:r>
      <w:r w:rsidR="005463CB" w:rsidRPr="005E248B">
        <w:rPr>
          <w:rFonts w:cs="Arial"/>
          <w:color w:val="222222"/>
          <w:shd w:val="clear" w:color="auto" w:fill="FFFFFF"/>
        </w:rPr>
        <w:t> Estatística</w:t>
      </w:r>
      <w:r w:rsidR="005E248B" w:rsidRPr="005E248B">
        <w:rPr>
          <w:rFonts w:cs="Arial"/>
          <w:color w:val="222222"/>
          <w:shd w:val="clear" w:color="auto" w:fill="FFFFFF"/>
        </w:rPr>
        <w:t xml:space="preserve"> para</w:t>
      </w:r>
      <w:r w:rsidR="005463CB" w:rsidRPr="005E248B">
        <w:rPr>
          <w:rFonts w:cs="Arial"/>
          <w:color w:val="222222"/>
          <w:shd w:val="clear" w:color="auto" w:fill="FFFFFF"/>
        </w:rPr>
        <w:t xml:space="preserve"> extrair informação dos dados </w:t>
      </w:r>
      <w:r w:rsidR="005E248B" w:rsidRPr="005E248B">
        <w:rPr>
          <w:rFonts w:cs="Arial"/>
          <w:color w:val="222222"/>
          <w:shd w:val="clear" w:color="auto" w:fill="FFFFFF"/>
        </w:rPr>
        <w:t xml:space="preserve">e </w:t>
      </w:r>
      <w:r w:rsidR="005463CB" w:rsidRPr="005E248B">
        <w:rPr>
          <w:rFonts w:cs="Arial"/>
          <w:color w:val="222222"/>
          <w:shd w:val="clear" w:color="auto" w:fill="FFFFFF"/>
        </w:rPr>
        <w:t>obter uma melhor compreensão das situações que representam.</w:t>
      </w:r>
    </w:p>
    <w:p w14:paraId="1A558E40" w14:textId="77777777" w:rsidR="005E248B" w:rsidRPr="004B4E13" w:rsidRDefault="005E248B" w:rsidP="00B20BAF">
      <w:pPr>
        <w:autoSpaceDE w:val="0"/>
        <w:autoSpaceDN w:val="0"/>
        <w:adjustRightInd w:val="0"/>
        <w:spacing w:line="240" w:lineRule="auto"/>
        <w:ind w:firstLine="0"/>
        <w:rPr>
          <w:rFonts w:cs="Arial"/>
          <w:szCs w:val="24"/>
        </w:rPr>
      </w:pPr>
    </w:p>
    <w:p w14:paraId="258DB94A" w14:textId="4322D622"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5E248B">
        <w:rPr>
          <w:rFonts w:ascii="Arial" w:hAnsi="Arial" w:cs="Arial"/>
          <w:sz w:val="24"/>
          <w:szCs w:val="24"/>
        </w:rPr>
        <w:t>Athena</w:t>
      </w:r>
      <w:r w:rsidRPr="004B4E13">
        <w:rPr>
          <w:rFonts w:ascii="Arial" w:hAnsi="Arial" w:cs="Arial"/>
          <w:sz w:val="24"/>
          <w:szCs w:val="24"/>
        </w:rPr>
        <w:t xml:space="preserve">. </w:t>
      </w:r>
      <w:r w:rsidR="005E248B">
        <w:rPr>
          <w:rFonts w:ascii="Arial" w:hAnsi="Arial" w:cs="Arial"/>
          <w:sz w:val="24"/>
          <w:szCs w:val="24"/>
        </w:rPr>
        <w:t>Estatística</w:t>
      </w:r>
      <w:r w:rsidRPr="004B4E13">
        <w:rPr>
          <w:rFonts w:ascii="Arial" w:hAnsi="Arial" w:cs="Arial"/>
          <w:sz w:val="24"/>
          <w:szCs w:val="24"/>
        </w:rPr>
        <w:t xml:space="preserve">. </w:t>
      </w:r>
      <w:r w:rsidR="005E248B">
        <w:rPr>
          <w:rFonts w:ascii="Arial" w:hAnsi="Arial" w:cs="Arial"/>
          <w:sz w:val="24"/>
          <w:szCs w:val="24"/>
        </w:rPr>
        <w:t>Software</w:t>
      </w:r>
      <w:r w:rsidRPr="004B4E13">
        <w:rPr>
          <w:rFonts w:ascii="Arial" w:hAnsi="Arial" w:cs="Arial"/>
          <w:sz w:val="24"/>
          <w:szCs w:val="24"/>
        </w:rPr>
        <w:t xml:space="preserve">. </w:t>
      </w:r>
    </w:p>
    <w:p w14:paraId="490A11B7"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22567E69" w14:textId="77777777"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6B3C4F52" w14:textId="77777777" w:rsidR="009B196A" w:rsidRPr="004B4E13" w:rsidRDefault="009B196A" w:rsidP="009B196A">
      <w:pPr>
        <w:pStyle w:val="RME-Resumo"/>
        <w:numPr>
          <w:ilvl w:val="0"/>
          <w:numId w:val="0"/>
        </w:numPr>
        <w:spacing w:before="0"/>
        <w:rPr>
          <w:rFonts w:ascii="Arial" w:hAnsi="Arial" w:cs="Arial"/>
          <w:i/>
          <w:sz w:val="24"/>
          <w:szCs w:val="24"/>
        </w:rPr>
      </w:pPr>
    </w:p>
    <w:p w14:paraId="1EA4FE23" w14:textId="2CCFF938" w:rsidR="00083F73" w:rsidRPr="00083F73" w:rsidRDefault="00083F73" w:rsidP="0008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cs="Arial"/>
          <w:i/>
          <w:iCs/>
          <w:color w:val="222222"/>
          <w:szCs w:val="24"/>
          <w:lang w:eastAsia="pt-BR"/>
        </w:rPr>
      </w:pPr>
      <w:r w:rsidRPr="00083F73">
        <w:rPr>
          <w:rFonts w:cs="Arial"/>
          <w:i/>
          <w:iCs/>
          <w:color w:val="222222"/>
          <w:szCs w:val="24"/>
          <w:lang w:val="en" w:eastAsia="pt-BR"/>
        </w:rPr>
        <w:t xml:space="preserve">The Athena project was developed for the joint activity between the disciplines of Statistics, Data Structure, Software Engineering II and Human Computer Interaction according to the contents presented in the classroom, with the proposal to increase specific knowledge and introduce new practices. to the authors. Athena is a powerful BI still under development, capable of calculating the various integral aspects of descriptive statistics, and demonstrating the various probabilities and correlations between user input. The software calculates and processes the data based on statistical calculations, aiming to make the information more assertive to the user, allowing a better interpretation of the data, because the statistics provides us with the necessary techniques to extract information from this data, which They are often incomplete as they give us useful information about the problem under study, so the goal of the Athena project is </w:t>
      </w:r>
      <w:r w:rsidRPr="00083F73">
        <w:rPr>
          <w:rFonts w:cs="Arial"/>
          <w:i/>
          <w:iCs/>
          <w:color w:val="222222"/>
          <w:szCs w:val="24"/>
          <w:lang w:val="en" w:eastAsia="pt-BR"/>
        </w:rPr>
        <w:lastRenderedPageBreak/>
        <w:t>to enable the user to use statistics to extract information from the data and gain a better understanding of the situations they represent.</w:t>
      </w:r>
    </w:p>
    <w:p w14:paraId="58A9EA49" w14:textId="77777777" w:rsidR="009B196A" w:rsidRPr="00083F73" w:rsidRDefault="009B196A" w:rsidP="009B196A">
      <w:pPr>
        <w:pStyle w:val="Estilo1"/>
        <w:spacing w:after="0" w:line="240" w:lineRule="auto"/>
        <w:rPr>
          <w:i/>
          <w:sz w:val="24"/>
          <w:szCs w:val="24"/>
        </w:rPr>
      </w:pPr>
    </w:p>
    <w:p w14:paraId="098DD521" w14:textId="78A9622A" w:rsidR="009B196A" w:rsidRPr="00083F73" w:rsidRDefault="009B196A" w:rsidP="009B196A">
      <w:pPr>
        <w:pStyle w:val="RME-Resumo"/>
        <w:numPr>
          <w:ilvl w:val="0"/>
          <w:numId w:val="0"/>
        </w:numPr>
        <w:spacing w:before="0"/>
        <w:ind w:left="227" w:hanging="227"/>
        <w:rPr>
          <w:rFonts w:ascii="Arial" w:hAnsi="Arial" w:cs="Arial"/>
          <w:i/>
          <w:sz w:val="24"/>
          <w:szCs w:val="24"/>
        </w:rPr>
      </w:pPr>
      <w:r w:rsidRPr="00083F73">
        <w:rPr>
          <w:rFonts w:ascii="Arial" w:hAnsi="Arial" w:cs="Arial"/>
          <w:b/>
          <w:i/>
          <w:sz w:val="24"/>
          <w:szCs w:val="24"/>
        </w:rPr>
        <w:t>Keywords:</w:t>
      </w:r>
      <w:r w:rsidRPr="00083F73">
        <w:rPr>
          <w:rFonts w:ascii="Arial" w:hAnsi="Arial" w:cs="Arial"/>
          <w:i/>
          <w:sz w:val="24"/>
          <w:szCs w:val="24"/>
        </w:rPr>
        <w:t xml:space="preserve"> </w:t>
      </w:r>
      <w:r w:rsidR="00083F73" w:rsidRPr="00083F73">
        <w:rPr>
          <w:rFonts w:ascii="Arial" w:hAnsi="Arial" w:cs="Arial"/>
          <w:i/>
          <w:sz w:val="24"/>
          <w:szCs w:val="24"/>
        </w:rPr>
        <w:t xml:space="preserve">Athena. Software. </w:t>
      </w:r>
      <w:proofErr w:type="spellStart"/>
      <w:r w:rsidR="00083F73" w:rsidRPr="00083F73">
        <w:rPr>
          <w:rFonts w:ascii="Arial" w:hAnsi="Arial" w:cs="Arial"/>
          <w:i/>
          <w:sz w:val="24"/>
          <w:szCs w:val="24"/>
        </w:rPr>
        <w:t>Statistics</w:t>
      </w:r>
      <w:proofErr w:type="spellEnd"/>
      <w:r w:rsidR="00083F73" w:rsidRPr="00083F73">
        <w:rPr>
          <w:rFonts w:ascii="Arial" w:hAnsi="Arial" w:cs="Arial"/>
          <w:i/>
          <w:sz w:val="24"/>
          <w:szCs w:val="24"/>
        </w:rPr>
        <w:t>.</w:t>
      </w:r>
    </w:p>
    <w:p w14:paraId="213607F7" w14:textId="77777777" w:rsidR="009B196A" w:rsidRPr="004B4E13" w:rsidRDefault="009B196A" w:rsidP="009B196A">
      <w:pPr>
        <w:pStyle w:val="Estilo1"/>
        <w:spacing w:after="0" w:line="360" w:lineRule="auto"/>
        <w:rPr>
          <w:sz w:val="24"/>
          <w:szCs w:val="24"/>
        </w:rPr>
      </w:pPr>
    </w:p>
    <w:p w14:paraId="30DC5251" w14:textId="77777777" w:rsidR="00BA547D" w:rsidRPr="005571E9" w:rsidRDefault="00BA547D" w:rsidP="005571E9">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14:paraId="30FA4A3B" w14:textId="026039BF" w:rsidR="009B1E6C" w:rsidRDefault="009B1E6C" w:rsidP="00C7110C">
      <w:pPr>
        <w:ind w:firstLine="0"/>
        <w:rPr>
          <w:rFonts w:cs="Arial"/>
          <w:szCs w:val="24"/>
        </w:rPr>
      </w:pPr>
      <w:bookmarkStart w:id="1" w:name="_Toc434489512"/>
    </w:p>
    <w:p w14:paraId="409408FD" w14:textId="19CF5EC5" w:rsidR="00C7110C" w:rsidRDefault="00C7110C" w:rsidP="00C7110C">
      <w:pPr>
        <w:ind w:firstLine="0"/>
        <w:rPr>
          <w:rFonts w:cs="Arial"/>
          <w:szCs w:val="24"/>
        </w:rPr>
      </w:pPr>
      <w:r>
        <w:rPr>
          <w:rFonts w:cs="Arial"/>
          <w:szCs w:val="24"/>
        </w:rPr>
        <w:tab/>
      </w:r>
      <w:r w:rsidR="00860A1C">
        <w:rPr>
          <w:rFonts w:cs="Arial"/>
          <w:szCs w:val="24"/>
        </w:rPr>
        <w:t xml:space="preserve">A concorrência no mercado de trabalho </w:t>
      </w:r>
      <w:r w:rsidR="007834EC">
        <w:rPr>
          <w:rFonts w:cs="Arial"/>
          <w:szCs w:val="24"/>
        </w:rPr>
        <w:t>atual exige cada vez mais, conhecimento teórico e prático da parte dos profissionais, principalmente na área da tecnologia que está em constante mudança. É nesse contexto, que as Instituições de Ensino se preocupam em abordar em seu projeto pedagógico, trabalhos práticos que possam agregar ma</w:t>
      </w:r>
      <w:r w:rsidR="00BA5639">
        <w:rPr>
          <w:rFonts w:cs="Arial"/>
          <w:szCs w:val="24"/>
        </w:rPr>
        <w:t>i</w:t>
      </w:r>
      <w:r w:rsidR="007834EC">
        <w:rPr>
          <w:rFonts w:cs="Arial"/>
          <w:szCs w:val="24"/>
        </w:rPr>
        <w:t>s conhecimento aos alunos</w:t>
      </w:r>
      <w:r w:rsidR="00BA5639">
        <w:rPr>
          <w:rFonts w:cs="Arial"/>
          <w:szCs w:val="24"/>
        </w:rPr>
        <w:t xml:space="preserve"> e prepara-los melhor para o futuro emprego.</w:t>
      </w:r>
    </w:p>
    <w:p w14:paraId="4373664F" w14:textId="7E875742" w:rsidR="00BA5639" w:rsidRDefault="00BA5639" w:rsidP="00C7110C">
      <w:pPr>
        <w:ind w:firstLine="0"/>
        <w:rPr>
          <w:rFonts w:cs="Arial"/>
          <w:color w:val="222222"/>
          <w:shd w:val="clear" w:color="auto" w:fill="FFFFFF"/>
        </w:rPr>
      </w:pPr>
      <w:r>
        <w:rPr>
          <w:rFonts w:cs="Arial"/>
          <w:szCs w:val="24"/>
        </w:rPr>
        <w:tab/>
        <w:t>Aprofundando um pouco mais sobre as exigência</w:t>
      </w:r>
      <w:r w:rsidR="00BC6284">
        <w:rPr>
          <w:rFonts w:cs="Arial"/>
          <w:szCs w:val="24"/>
        </w:rPr>
        <w:t>s</w:t>
      </w:r>
      <w:r>
        <w:rPr>
          <w:rFonts w:cs="Arial"/>
          <w:szCs w:val="24"/>
        </w:rPr>
        <w:t xml:space="preserve"> do mercado de trabalho, podemos concluir sobre a importância dos estudo</w:t>
      </w:r>
      <w:r w:rsidR="00BC6284">
        <w:rPr>
          <w:rFonts w:cs="Arial"/>
          <w:szCs w:val="24"/>
        </w:rPr>
        <w:t>s</w:t>
      </w:r>
      <w:r>
        <w:rPr>
          <w:rFonts w:cs="Arial"/>
          <w:szCs w:val="24"/>
        </w:rPr>
        <w:t xml:space="preserve"> estatísticos dentro das empresas, pois nos permitem planejar</w:t>
      </w:r>
      <w:r>
        <w:rPr>
          <w:rFonts w:cs="Arial"/>
          <w:color w:val="222222"/>
          <w:shd w:val="clear" w:color="auto" w:fill="FFFFFF"/>
        </w:rPr>
        <w:t>, coletar dados, organizar e analisar informações, interpretar e divulgar resultados.</w:t>
      </w:r>
    </w:p>
    <w:p w14:paraId="47033BA0" w14:textId="52B17FF9" w:rsidR="00BC6284" w:rsidRDefault="00BC6284" w:rsidP="00C7110C">
      <w:pPr>
        <w:ind w:firstLine="0"/>
        <w:rPr>
          <w:rFonts w:cs="Arial"/>
          <w:color w:val="222222"/>
          <w:shd w:val="clear" w:color="auto" w:fill="FFFFFF"/>
        </w:rPr>
      </w:pPr>
      <w:r>
        <w:rPr>
          <w:rFonts w:cs="Arial"/>
          <w:color w:val="222222"/>
          <w:shd w:val="clear" w:color="auto" w:fill="FFFFFF"/>
        </w:rPr>
        <w:tab/>
        <w:t xml:space="preserve">Sendo assim, o presente trabalho foi solicitado pela Instituição para que pudéssemos juntar prática e teoria, abordando conceitos que foram ensinados em sala de aula e mostrando a importância de sempre buscar novos conteúdos para agregar </w:t>
      </w:r>
      <w:r w:rsidR="00B20BAF">
        <w:rPr>
          <w:rFonts w:cs="Arial"/>
          <w:color w:val="222222"/>
          <w:shd w:val="clear" w:color="auto" w:fill="FFFFFF"/>
        </w:rPr>
        <w:t>ao</w:t>
      </w:r>
      <w:r>
        <w:rPr>
          <w:rFonts w:cs="Arial"/>
          <w:color w:val="222222"/>
          <w:shd w:val="clear" w:color="auto" w:fill="FFFFFF"/>
        </w:rPr>
        <w:t xml:space="preserve"> conhecimento adquirido nas aulas, além de também</w:t>
      </w:r>
      <w:r w:rsidR="00B20BAF">
        <w:rPr>
          <w:rFonts w:cs="Arial"/>
          <w:color w:val="222222"/>
          <w:shd w:val="clear" w:color="auto" w:fill="FFFFFF"/>
        </w:rPr>
        <w:t xml:space="preserve"> fortalecer</w:t>
      </w:r>
      <w:r>
        <w:rPr>
          <w:rFonts w:cs="Arial"/>
          <w:color w:val="222222"/>
          <w:shd w:val="clear" w:color="auto" w:fill="FFFFFF"/>
        </w:rPr>
        <w:t xml:space="preserve"> a importância do trabalho em equipe.</w:t>
      </w:r>
    </w:p>
    <w:p w14:paraId="63BC4815" w14:textId="77777777" w:rsidR="00BC6284" w:rsidRPr="005571E9" w:rsidRDefault="00BC6284" w:rsidP="00C7110C">
      <w:pPr>
        <w:ind w:firstLine="0"/>
        <w:rPr>
          <w:b/>
          <w:szCs w:val="24"/>
        </w:rPr>
      </w:pPr>
    </w:p>
    <w:p w14:paraId="0CFE8F4E" w14:textId="77777777" w:rsidR="005571E9" w:rsidRPr="005571E9" w:rsidRDefault="007378BF" w:rsidP="005571E9">
      <w:pPr>
        <w:ind w:firstLine="0"/>
        <w:rPr>
          <w:szCs w:val="24"/>
          <w:highlight w:val="yellow"/>
        </w:rPr>
      </w:pPr>
      <w:r>
        <w:rPr>
          <w:b/>
          <w:bCs/>
          <w:szCs w:val="24"/>
        </w:rPr>
        <w:t>2</w:t>
      </w:r>
      <w:r w:rsidR="005571E9" w:rsidRPr="005571E9">
        <w:rPr>
          <w:b/>
          <w:bCs/>
          <w:szCs w:val="24"/>
        </w:rPr>
        <w:t xml:space="preserve"> </w:t>
      </w:r>
      <w:r w:rsidR="003447F4" w:rsidRPr="003447F4">
        <w:rPr>
          <w:b/>
          <w:bCs/>
          <w:szCs w:val="24"/>
        </w:rPr>
        <w:t>Levantamento de Requisitos</w:t>
      </w:r>
    </w:p>
    <w:p w14:paraId="1CCC5CF5" w14:textId="77777777" w:rsidR="003447F4" w:rsidRDefault="003447F4" w:rsidP="003447F4">
      <w:pPr>
        <w:ind w:firstLine="0"/>
        <w:rPr>
          <w:szCs w:val="24"/>
        </w:rPr>
      </w:pPr>
    </w:p>
    <w:p w14:paraId="6716F0A1" w14:textId="77777777" w:rsidR="003447F4" w:rsidRDefault="007378BF" w:rsidP="003447F4">
      <w:pPr>
        <w:ind w:firstLine="0"/>
        <w:rPr>
          <w:szCs w:val="24"/>
        </w:rPr>
      </w:pPr>
      <w:r>
        <w:rPr>
          <w:szCs w:val="24"/>
        </w:rPr>
        <w:t>2</w:t>
      </w:r>
      <w:r w:rsidR="003447F4">
        <w:rPr>
          <w:szCs w:val="24"/>
        </w:rPr>
        <w:t xml:space="preserve">.1 </w:t>
      </w:r>
      <w:proofErr w:type="spellStart"/>
      <w:r w:rsidR="003447F4">
        <w:rPr>
          <w:szCs w:val="24"/>
        </w:rPr>
        <w:t>Elicitação</w:t>
      </w:r>
      <w:proofErr w:type="spellEnd"/>
      <w:r w:rsidR="003447F4">
        <w:rPr>
          <w:szCs w:val="24"/>
        </w:rPr>
        <w:t xml:space="preserve"> de Requisitos</w:t>
      </w:r>
    </w:p>
    <w:p w14:paraId="761A3138" w14:textId="4B2A26AD" w:rsidR="00CC7BDD" w:rsidRDefault="0021244D" w:rsidP="003447F4">
      <w:pPr>
        <w:ind w:firstLine="709"/>
        <w:rPr>
          <w:szCs w:val="24"/>
        </w:rPr>
      </w:pPr>
      <w:r>
        <w:rPr>
          <w:szCs w:val="24"/>
        </w:rPr>
        <w:t xml:space="preserve">A </w:t>
      </w:r>
      <w:proofErr w:type="spellStart"/>
      <w:r>
        <w:rPr>
          <w:szCs w:val="24"/>
        </w:rPr>
        <w:t>eli</w:t>
      </w:r>
      <w:r w:rsidR="00CC7BDD">
        <w:rPr>
          <w:szCs w:val="24"/>
        </w:rPr>
        <w:t>citação</w:t>
      </w:r>
      <w:proofErr w:type="spellEnd"/>
      <w:r w:rsidR="00CC7BDD">
        <w:rPr>
          <w:szCs w:val="24"/>
        </w:rPr>
        <w:t xml:space="preserve"> de requisitos é a obtenção </w:t>
      </w:r>
      <w:r w:rsidR="00F579A8">
        <w:rPr>
          <w:szCs w:val="24"/>
        </w:rPr>
        <w:t>destes</w:t>
      </w:r>
      <w:r w:rsidR="00914005">
        <w:rPr>
          <w:szCs w:val="24"/>
        </w:rPr>
        <w:t>, sejam eles funcionais ou não funcionais</w:t>
      </w:r>
      <w:r w:rsidR="0045238C">
        <w:rPr>
          <w:szCs w:val="24"/>
        </w:rPr>
        <w:t>, é o momento em que o analista compreende as reais necessidades do cliente e o que ele espera do software</w:t>
      </w:r>
      <w:r w:rsidR="00914005">
        <w:rPr>
          <w:szCs w:val="24"/>
        </w:rPr>
        <w:t xml:space="preserve">. Os requisitos </w:t>
      </w:r>
      <w:r w:rsidR="00CC7BDD">
        <w:rPr>
          <w:szCs w:val="24"/>
        </w:rPr>
        <w:t>funcionais</w:t>
      </w:r>
      <w:r w:rsidR="00914005">
        <w:rPr>
          <w:szCs w:val="24"/>
        </w:rPr>
        <w:t xml:space="preserve"> são </w:t>
      </w:r>
      <w:r>
        <w:rPr>
          <w:szCs w:val="24"/>
        </w:rPr>
        <w:t>a</w:t>
      </w:r>
      <w:r w:rsidR="00CC7BDD">
        <w:rPr>
          <w:szCs w:val="24"/>
        </w:rPr>
        <w:t>queles que desempenham alguma ação no s</w:t>
      </w:r>
      <w:r w:rsidR="0045238C">
        <w:rPr>
          <w:szCs w:val="24"/>
        </w:rPr>
        <w:t>istema</w:t>
      </w:r>
      <w:r w:rsidR="00CC7BDD">
        <w:rPr>
          <w:szCs w:val="24"/>
        </w:rPr>
        <w:t xml:space="preserve">, e os não funcionais, </w:t>
      </w:r>
      <w:r>
        <w:rPr>
          <w:szCs w:val="24"/>
        </w:rPr>
        <w:t>a</w:t>
      </w:r>
      <w:r w:rsidR="00CC7BDD">
        <w:rPr>
          <w:szCs w:val="24"/>
        </w:rPr>
        <w:t xml:space="preserve">queles que definem as características do </w:t>
      </w:r>
      <w:r w:rsidR="00F579A8">
        <w:rPr>
          <w:szCs w:val="24"/>
        </w:rPr>
        <w:t>mesmo.</w:t>
      </w:r>
    </w:p>
    <w:p w14:paraId="65DF1E4A" w14:textId="06539F3A" w:rsidR="00CC7BDD" w:rsidRDefault="00F579A8" w:rsidP="00CC7BDD">
      <w:pPr>
        <w:ind w:firstLine="709"/>
        <w:rPr>
          <w:szCs w:val="24"/>
        </w:rPr>
      </w:pPr>
      <w:r>
        <w:rPr>
          <w:szCs w:val="24"/>
        </w:rPr>
        <w:t xml:space="preserve">Para a </w:t>
      </w:r>
      <w:proofErr w:type="spellStart"/>
      <w:r>
        <w:rPr>
          <w:szCs w:val="24"/>
        </w:rPr>
        <w:t>elicitação</w:t>
      </w:r>
      <w:proofErr w:type="spellEnd"/>
      <w:r>
        <w:rPr>
          <w:szCs w:val="24"/>
        </w:rPr>
        <w:t xml:space="preserve"> dos requisitos necessários n</w:t>
      </w:r>
      <w:r w:rsidR="00CC7BDD">
        <w:rPr>
          <w:szCs w:val="24"/>
        </w:rPr>
        <w:t xml:space="preserve">este projeto foram usados </w:t>
      </w:r>
      <w:r w:rsidR="00914005">
        <w:rPr>
          <w:szCs w:val="24"/>
        </w:rPr>
        <w:t>os</w:t>
      </w:r>
      <w:r w:rsidR="00CC7BDD">
        <w:rPr>
          <w:szCs w:val="24"/>
        </w:rPr>
        <w:t xml:space="preserve"> </w:t>
      </w:r>
      <w:r>
        <w:rPr>
          <w:szCs w:val="24"/>
        </w:rPr>
        <w:t xml:space="preserve">seguintes </w:t>
      </w:r>
      <w:r w:rsidR="00CC7BDD">
        <w:rPr>
          <w:szCs w:val="24"/>
        </w:rPr>
        <w:t>métodos</w:t>
      </w:r>
      <w:r>
        <w:rPr>
          <w:szCs w:val="24"/>
        </w:rPr>
        <w:t>:</w:t>
      </w:r>
      <w:r w:rsidR="00CC7BDD">
        <w:rPr>
          <w:szCs w:val="24"/>
        </w:rPr>
        <w:t xml:space="preserve"> </w:t>
      </w:r>
      <w:r>
        <w:rPr>
          <w:szCs w:val="24"/>
        </w:rPr>
        <w:t>Entrevista</w:t>
      </w:r>
      <w:r w:rsidR="00CC7BDD">
        <w:rPr>
          <w:szCs w:val="24"/>
        </w:rPr>
        <w:t xml:space="preserve"> aberta, através de perguntas e esclarecimentos</w:t>
      </w:r>
      <w:r w:rsidR="00914005">
        <w:rPr>
          <w:szCs w:val="24"/>
        </w:rPr>
        <w:t>;</w:t>
      </w:r>
      <w:r w:rsidR="00CC7BDD">
        <w:rPr>
          <w:szCs w:val="24"/>
        </w:rPr>
        <w:t xml:space="preserve"> </w:t>
      </w:r>
      <w:r>
        <w:rPr>
          <w:szCs w:val="24"/>
        </w:rPr>
        <w:t>Cenários</w:t>
      </w:r>
      <w:r w:rsidR="00F2697E">
        <w:rPr>
          <w:szCs w:val="24"/>
        </w:rPr>
        <w:t>, com o desenvolvimento de diversos exemplos</w:t>
      </w:r>
      <w:r w:rsidR="00914005">
        <w:rPr>
          <w:szCs w:val="24"/>
        </w:rPr>
        <w:t>;</w:t>
      </w:r>
      <w:r w:rsidR="00F2697E">
        <w:rPr>
          <w:szCs w:val="24"/>
        </w:rPr>
        <w:t xml:space="preserve"> e </w:t>
      </w:r>
      <w:r>
        <w:rPr>
          <w:szCs w:val="24"/>
        </w:rPr>
        <w:lastRenderedPageBreak/>
        <w:t>E</w:t>
      </w:r>
      <w:r w:rsidR="00F2697E">
        <w:rPr>
          <w:szCs w:val="24"/>
        </w:rPr>
        <w:t>tnografia, por meio da observação de aulas e explicações</w:t>
      </w:r>
      <w:r w:rsidR="00F30509">
        <w:rPr>
          <w:szCs w:val="24"/>
        </w:rPr>
        <w:t xml:space="preserve"> dos professores, que são nesse caso, nossos stakeholders.</w:t>
      </w:r>
    </w:p>
    <w:p w14:paraId="3B99DAEB" w14:textId="77777777" w:rsidR="003447F4" w:rsidRPr="003447F4" w:rsidRDefault="003447F4" w:rsidP="003447F4">
      <w:pPr>
        <w:ind w:firstLine="709"/>
        <w:rPr>
          <w:szCs w:val="24"/>
        </w:rPr>
      </w:pPr>
    </w:p>
    <w:p w14:paraId="187041A4" w14:textId="77777777" w:rsidR="003447F4" w:rsidRPr="003447F4" w:rsidRDefault="007378BF" w:rsidP="003447F4">
      <w:pPr>
        <w:ind w:firstLine="0"/>
        <w:rPr>
          <w:szCs w:val="24"/>
        </w:rPr>
      </w:pPr>
      <w:r>
        <w:rPr>
          <w:szCs w:val="24"/>
        </w:rPr>
        <w:t>2</w:t>
      </w:r>
      <w:r w:rsidR="003447F4">
        <w:rPr>
          <w:szCs w:val="24"/>
        </w:rPr>
        <w:t xml:space="preserve">.2 </w:t>
      </w:r>
      <w:r w:rsidR="003447F4" w:rsidRPr="003447F4">
        <w:rPr>
          <w:szCs w:val="24"/>
        </w:rPr>
        <w:t>Especificação dos Requisitos</w:t>
      </w:r>
    </w:p>
    <w:p w14:paraId="2592E302" w14:textId="16148BC4" w:rsidR="003447F4" w:rsidRDefault="007B7A3F" w:rsidP="007B7A3F">
      <w:pPr>
        <w:ind w:firstLine="709"/>
        <w:rPr>
          <w:szCs w:val="24"/>
        </w:rPr>
      </w:pPr>
      <w:r>
        <w:rPr>
          <w:szCs w:val="24"/>
        </w:rPr>
        <w:t xml:space="preserve"> A</w:t>
      </w:r>
      <w:r w:rsidR="00F2697E">
        <w:rPr>
          <w:szCs w:val="24"/>
        </w:rPr>
        <w:t xml:space="preserve"> especificação de requisitos funcionais e não funcionais é a maneira de interpretar as informações obtidas na etapa de </w:t>
      </w:r>
      <w:proofErr w:type="spellStart"/>
      <w:r w:rsidR="00F2697E">
        <w:rPr>
          <w:szCs w:val="24"/>
        </w:rPr>
        <w:t>elicitação</w:t>
      </w:r>
      <w:proofErr w:type="spellEnd"/>
      <w:r w:rsidR="00F2697E">
        <w:rPr>
          <w:szCs w:val="24"/>
        </w:rPr>
        <w:t xml:space="preserve"> </w:t>
      </w:r>
      <w:r>
        <w:rPr>
          <w:szCs w:val="24"/>
        </w:rPr>
        <w:t>e</w:t>
      </w:r>
      <w:r w:rsidR="00F2697E">
        <w:rPr>
          <w:szCs w:val="24"/>
        </w:rPr>
        <w:t xml:space="preserve"> explicitar as ações e características fundamentais do sistema</w:t>
      </w:r>
      <w:r>
        <w:rPr>
          <w:szCs w:val="24"/>
        </w:rPr>
        <w:t>,</w:t>
      </w:r>
      <w:r w:rsidR="00F2697E">
        <w:rPr>
          <w:szCs w:val="24"/>
        </w:rPr>
        <w:t xml:space="preserve"> </w:t>
      </w:r>
      <w:r w:rsidR="0021244D">
        <w:rPr>
          <w:szCs w:val="24"/>
        </w:rPr>
        <w:t xml:space="preserve">requeridas pelos solicitantes e demais </w:t>
      </w:r>
      <w:proofErr w:type="spellStart"/>
      <w:r w:rsidR="0021244D">
        <w:rPr>
          <w:szCs w:val="24"/>
        </w:rPr>
        <w:t>stakeholders</w:t>
      </w:r>
      <w:proofErr w:type="spellEnd"/>
      <w:r w:rsidR="007378BF">
        <w:rPr>
          <w:szCs w:val="24"/>
        </w:rPr>
        <w:t xml:space="preserve">. </w:t>
      </w:r>
      <w:r>
        <w:rPr>
          <w:szCs w:val="24"/>
        </w:rPr>
        <w:t xml:space="preserve">A especificação de requisitos é importante para que a equipe desenvolvedora e o cliente, saibam exatamente o que deve ser desenvolvido a partir do que foi negociado, com produtos que satisfaçam suas reais necessidades dentro </w:t>
      </w:r>
      <w:r w:rsidR="00F579A8">
        <w:rPr>
          <w:szCs w:val="24"/>
        </w:rPr>
        <w:t>do prazo estipulado.</w:t>
      </w:r>
    </w:p>
    <w:p w14:paraId="0F1B8092" w14:textId="1C517D67" w:rsidR="003447F4" w:rsidRDefault="003447F4" w:rsidP="003447F4">
      <w:pPr>
        <w:ind w:firstLine="0"/>
        <w:rPr>
          <w:szCs w:val="24"/>
        </w:rPr>
      </w:pPr>
    </w:p>
    <w:p w14:paraId="2882C76B" w14:textId="1F5DA565" w:rsidR="00CE00F0" w:rsidRDefault="005D138B" w:rsidP="003447F4">
      <w:pPr>
        <w:ind w:firstLine="0"/>
        <w:rPr>
          <w:szCs w:val="24"/>
        </w:rPr>
      </w:pPr>
      <w:r>
        <w:rPr>
          <w:noProof/>
          <w:szCs w:val="24"/>
          <w:lang w:eastAsia="pt-BR"/>
        </w:rPr>
        <w:drawing>
          <wp:anchor distT="0" distB="0" distL="114300" distR="114300" simplePos="0" relativeHeight="251660288" behindDoc="0" locked="0" layoutInCell="1" allowOverlap="1" wp14:anchorId="0268B4AA" wp14:editId="2A2F3233">
            <wp:simplePos x="0" y="0"/>
            <wp:positionH relativeFrom="margin">
              <wp:align>center</wp:align>
            </wp:positionH>
            <wp:positionV relativeFrom="paragraph">
              <wp:posOffset>327025</wp:posOffset>
            </wp:positionV>
            <wp:extent cx="6425304" cy="49530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MN.png"/>
                    <pic:cNvPicPr/>
                  </pic:nvPicPr>
                  <pic:blipFill>
                    <a:blip r:embed="rId10">
                      <a:extLst>
                        <a:ext uri="{28A0092B-C50C-407E-A947-70E740481C1C}">
                          <a14:useLocalDpi xmlns:a14="http://schemas.microsoft.com/office/drawing/2010/main" val="0"/>
                        </a:ext>
                      </a:extLst>
                    </a:blip>
                    <a:stretch>
                      <a:fillRect/>
                    </a:stretch>
                  </pic:blipFill>
                  <pic:spPr>
                    <a:xfrm>
                      <a:off x="0" y="0"/>
                      <a:ext cx="6425304" cy="4953000"/>
                    </a:xfrm>
                    <a:prstGeom prst="rect">
                      <a:avLst/>
                    </a:prstGeom>
                  </pic:spPr>
                </pic:pic>
              </a:graphicData>
            </a:graphic>
            <wp14:sizeRelH relativeFrom="margin">
              <wp14:pctWidth>0</wp14:pctWidth>
            </wp14:sizeRelH>
            <wp14:sizeRelV relativeFrom="margin">
              <wp14:pctHeight>0</wp14:pctHeight>
            </wp14:sizeRelV>
          </wp:anchor>
        </w:drawing>
      </w:r>
      <w:r w:rsidR="00696765">
        <w:rPr>
          <w:szCs w:val="24"/>
        </w:rPr>
        <w:t>2</w:t>
      </w:r>
      <w:r w:rsidR="003447F4">
        <w:rPr>
          <w:szCs w:val="24"/>
        </w:rPr>
        <w:t xml:space="preserve">.2.1 </w:t>
      </w:r>
      <w:r w:rsidR="003447F4" w:rsidRPr="003447F4">
        <w:rPr>
          <w:szCs w:val="24"/>
        </w:rPr>
        <w:t>BPMN</w:t>
      </w:r>
      <w:r w:rsidR="00CE00F0">
        <w:rPr>
          <w:szCs w:val="24"/>
        </w:rPr>
        <w:t xml:space="preserve"> (Disponível em ‘Anexos’, como Anexo </w:t>
      </w:r>
      <w:r w:rsidR="00F30509">
        <w:rPr>
          <w:szCs w:val="24"/>
        </w:rPr>
        <w:t>I</w:t>
      </w:r>
      <w:r w:rsidR="00CE00F0">
        <w:rPr>
          <w:szCs w:val="24"/>
        </w:rPr>
        <w:t>)</w:t>
      </w:r>
    </w:p>
    <w:p w14:paraId="355FA6D4" w14:textId="698B4832" w:rsidR="009604E2" w:rsidRPr="009604E2" w:rsidRDefault="009604E2" w:rsidP="003447F4">
      <w:pPr>
        <w:ind w:firstLine="0"/>
        <w:rPr>
          <w:szCs w:val="24"/>
        </w:rPr>
      </w:pPr>
    </w:p>
    <w:p w14:paraId="62F658F6" w14:textId="54B31CCA" w:rsidR="003447F4" w:rsidRDefault="003447F4" w:rsidP="003447F4">
      <w:pPr>
        <w:ind w:firstLine="0"/>
        <w:rPr>
          <w:szCs w:val="24"/>
        </w:rPr>
      </w:pPr>
    </w:p>
    <w:p w14:paraId="11B49352" w14:textId="01C9965B" w:rsidR="005F0CB8" w:rsidRDefault="005F0CB8" w:rsidP="003447F4">
      <w:pPr>
        <w:ind w:firstLine="0"/>
        <w:rPr>
          <w:szCs w:val="24"/>
        </w:rPr>
      </w:pPr>
    </w:p>
    <w:p w14:paraId="38B49745" w14:textId="22DDBD65" w:rsidR="005F0CB8" w:rsidRDefault="005F0CB8" w:rsidP="003447F4">
      <w:pPr>
        <w:ind w:firstLine="0"/>
        <w:rPr>
          <w:szCs w:val="24"/>
        </w:rPr>
      </w:pPr>
    </w:p>
    <w:p w14:paraId="3DABA9CE" w14:textId="425A0E73" w:rsidR="005F0CB8" w:rsidRDefault="005F0CB8" w:rsidP="003447F4">
      <w:pPr>
        <w:ind w:firstLine="0"/>
        <w:rPr>
          <w:szCs w:val="24"/>
        </w:rPr>
      </w:pPr>
    </w:p>
    <w:p w14:paraId="13E91969" w14:textId="1CEE79FC" w:rsidR="005D138B" w:rsidRDefault="005D138B" w:rsidP="003447F4">
      <w:pPr>
        <w:ind w:firstLine="0"/>
        <w:rPr>
          <w:szCs w:val="24"/>
        </w:rPr>
      </w:pPr>
    </w:p>
    <w:p w14:paraId="03CA7757" w14:textId="0EB0E283" w:rsidR="005D138B" w:rsidRDefault="005D138B" w:rsidP="003447F4">
      <w:pPr>
        <w:ind w:firstLine="0"/>
        <w:rPr>
          <w:szCs w:val="24"/>
        </w:rPr>
      </w:pPr>
    </w:p>
    <w:p w14:paraId="32EE82D9" w14:textId="4621A6EF" w:rsidR="005D138B" w:rsidRDefault="005D138B" w:rsidP="003447F4">
      <w:pPr>
        <w:ind w:firstLine="0"/>
        <w:rPr>
          <w:szCs w:val="24"/>
        </w:rPr>
      </w:pPr>
    </w:p>
    <w:p w14:paraId="140DEF3A" w14:textId="627FEF6F" w:rsidR="005D138B" w:rsidRDefault="005D138B" w:rsidP="003447F4">
      <w:pPr>
        <w:ind w:firstLine="0"/>
        <w:rPr>
          <w:szCs w:val="24"/>
        </w:rPr>
      </w:pPr>
    </w:p>
    <w:p w14:paraId="611154DB" w14:textId="49DB0A5C" w:rsidR="005D138B" w:rsidRDefault="005D138B" w:rsidP="003447F4">
      <w:pPr>
        <w:ind w:firstLine="0"/>
        <w:rPr>
          <w:szCs w:val="24"/>
        </w:rPr>
      </w:pPr>
    </w:p>
    <w:p w14:paraId="7329579E" w14:textId="635CFBAB" w:rsidR="005D138B" w:rsidRDefault="005D138B" w:rsidP="003447F4">
      <w:pPr>
        <w:ind w:firstLine="0"/>
        <w:rPr>
          <w:szCs w:val="24"/>
        </w:rPr>
      </w:pPr>
    </w:p>
    <w:p w14:paraId="012FACB6" w14:textId="69D7B4C7" w:rsidR="005D138B" w:rsidRDefault="005D138B" w:rsidP="003447F4">
      <w:pPr>
        <w:ind w:firstLine="0"/>
        <w:rPr>
          <w:szCs w:val="24"/>
        </w:rPr>
      </w:pPr>
    </w:p>
    <w:p w14:paraId="133F2B7C" w14:textId="4AE54A4A" w:rsidR="005D138B" w:rsidRDefault="005D138B" w:rsidP="003447F4">
      <w:pPr>
        <w:ind w:firstLine="0"/>
        <w:rPr>
          <w:szCs w:val="24"/>
        </w:rPr>
      </w:pPr>
    </w:p>
    <w:p w14:paraId="595FD126" w14:textId="211B2849" w:rsidR="005D138B" w:rsidRDefault="005D138B" w:rsidP="003447F4">
      <w:pPr>
        <w:ind w:firstLine="0"/>
        <w:rPr>
          <w:szCs w:val="24"/>
        </w:rPr>
      </w:pPr>
    </w:p>
    <w:p w14:paraId="29E531EB" w14:textId="364030FD" w:rsidR="005D138B" w:rsidRDefault="005D138B" w:rsidP="003447F4">
      <w:pPr>
        <w:ind w:firstLine="0"/>
        <w:rPr>
          <w:szCs w:val="24"/>
        </w:rPr>
      </w:pPr>
    </w:p>
    <w:p w14:paraId="57A433AC" w14:textId="02453418" w:rsidR="005D138B" w:rsidRDefault="005D138B" w:rsidP="003447F4">
      <w:pPr>
        <w:ind w:firstLine="0"/>
        <w:rPr>
          <w:szCs w:val="24"/>
        </w:rPr>
      </w:pPr>
    </w:p>
    <w:p w14:paraId="33EC38BD" w14:textId="37ACE5C4" w:rsidR="005D138B" w:rsidRDefault="005D138B" w:rsidP="003447F4">
      <w:pPr>
        <w:ind w:firstLine="0"/>
        <w:rPr>
          <w:szCs w:val="24"/>
        </w:rPr>
      </w:pPr>
    </w:p>
    <w:p w14:paraId="7EF76F22" w14:textId="4444DA80" w:rsidR="005D138B" w:rsidRDefault="005D138B" w:rsidP="003447F4">
      <w:pPr>
        <w:ind w:firstLine="0"/>
        <w:rPr>
          <w:szCs w:val="24"/>
        </w:rPr>
      </w:pPr>
    </w:p>
    <w:p w14:paraId="207F2CDB" w14:textId="77777777" w:rsidR="005D138B" w:rsidRDefault="005D138B" w:rsidP="003447F4">
      <w:pPr>
        <w:ind w:firstLine="0"/>
        <w:rPr>
          <w:szCs w:val="24"/>
        </w:rPr>
      </w:pPr>
    </w:p>
    <w:p w14:paraId="1A62F7A2" w14:textId="119E1EB3" w:rsidR="005F0CB8" w:rsidRDefault="005F0CB8" w:rsidP="003447F4">
      <w:pPr>
        <w:ind w:firstLine="0"/>
        <w:rPr>
          <w:szCs w:val="24"/>
        </w:rPr>
      </w:pPr>
    </w:p>
    <w:p w14:paraId="1FBFB547" w14:textId="77777777" w:rsidR="003447F4" w:rsidRPr="003447F4" w:rsidRDefault="00696765" w:rsidP="003447F4">
      <w:pPr>
        <w:ind w:firstLine="0"/>
        <w:rPr>
          <w:szCs w:val="24"/>
        </w:rPr>
      </w:pPr>
      <w:r>
        <w:rPr>
          <w:szCs w:val="24"/>
        </w:rPr>
        <w:t>2</w:t>
      </w:r>
      <w:r w:rsidR="003447F4" w:rsidRPr="003447F4">
        <w:rPr>
          <w:szCs w:val="24"/>
        </w:rPr>
        <w:t>.2.2</w:t>
      </w:r>
      <w:r w:rsidR="003447F4">
        <w:rPr>
          <w:szCs w:val="24"/>
        </w:rPr>
        <w:t xml:space="preserve"> </w:t>
      </w:r>
      <w:r w:rsidR="003447F4" w:rsidRPr="003447F4">
        <w:rPr>
          <w:szCs w:val="24"/>
        </w:rPr>
        <w:t>Requisitos Funcionais</w:t>
      </w: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4C6FE2" w14:paraId="25AF702C" w14:textId="77777777" w:rsidTr="00FF3139">
        <w:trPr>
          <w:trHeight w:val="768"/>
          <w:tblCellSpacing w:w="0" w:type="dxa"/>
        </w:trPr>
        <w:tc>
          <w:tcPr>
            <w:tcW w:w="5085" w:type="dxa"/>
            <w:tcMar>
              <w:top w:w="0" w:type="dxa"/>
              <w:left w:w="108" w:type="dxa"/>
              <w:bottom w:w="0" w:type="dxa"/>
              <w:right w:w="0" w:type="dxa"/>
            </w:tcMar>
            <w:hideMark/>
          </w:tcPr>
          <w:p w14:paraId="189A2B74" w14:textId="0D3EB087" w:rsidR="007378BF" w:rsidRPr="004C6FE2" w:rsidRDefault="005E5668" w:rsidP="007378BF">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001 </w:t>
            </w:r>
            <w:r w:rsidRPr="004C6FE2">
              <w:rPr>
                <w:rFonts w:cs="Arial"/>
                <w:b/>
                <w:bCs/>
                <w:i/>
                <w:iCs/>
                <w:color w:val="000000"/>
                <w:szCs w:val="24"/>
                <w:lang w:eastAsia="pt-BR"/>
              </w:rPr>
              <w:t xml:space="preserve">– </w:t>
            </w:r>
            <w:r w:rsidR="00762874" w:rsidRPr="004C6FE2">
              <w:rPr>
                <w:rFonts w:cs="Arial"/>
                <w:b/>
                <w:bCs/>
                <w:i/>
                <w:iCs/>
                <w:color w:val="000000"/>
                <w:szCs w:val="24"/>
                <w:lang w:eastAsia="pt-BR"/>
              </w:rPr>
              <w:t>Efetuar cálculos</w:t>
            </w:r>
          </w:p>
        </w:tc>
        <w:tc>
          <w:tcPr>
            <w:tcW w:w="1842" w:type="dxa"/>
            <w:tcMar>
              <w:top w:w="0" w:type="dxa"/>
              <w:left w:w="108" w:type="dxa"/>
              <w:bottom w:w="0" w:type="dxa"/>
              <w:right w:w="0" w:type="dxa"/>
            </w:tcMar>
            <w:hideMark/>
          </w:tcPr>
          <w:p w14:paraId="6D81BFA1" w14:textId="7CA5A41D" w:rsidR="005E5668" w:rsidRPr="004C6FE2" w:rsidRDefault="005E5668"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5A17010" w14:textId="77777777" w:rsidR="005E5668" w:rsidRPr="004C6FE2" w:rsidRDefault="005E5668"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D54D0EE" w14:textId="77777777" w:rsidR="007378BF" w:rsidRPr="004C6FE2" w:rsidRDefault="005E5668"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9E0205C" w14:textId="77777777" w:rsidR="005E5668" w:rsidRPr="004C6FE2" w:rsidRDefault="005E5668"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6466AD3" w14:textId="77777777" w:rsidR="005E5668" w:rsidRPr="004C6FE2" w:rsidRDefault="005E5668"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67CEECD" w14:textId="77777777" w:rsidR="005E5668" w:rsidRPr="004C6FE2" w:rsidRDefault="005E5668"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1E2199F" w14:textId="77777777" w:rsidR="005E5668" w:rsidRPr="004C6FE2" w:rsidRDefault="005E5668"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9FDB902" w14:textId="77777777" w:rsidR="007378BF" w:rsidRPr="004C6FE2" w:rsidRDefault="005E5668"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7378BF" w:rsidRPr="004C6FE2" w14:paraId="7EF03EA6" w14:textId="77777777" w:rsidTr="00FF3139">
        <w:trPr>
          <w:trHeight w:val="255"/>
          <w:tblCellSpacing w:w="0" w:type="dxa"/>
        </w:trPr>
        <w:tc>
          <w:tcPr>
            <w:tcW w:w="8745" w:type="dxa"/>
            <w:gridSpan w:val="3"/>
            <w:tcMar>
              <w:top w:w="0" w:type="dxa"/>
              <w:left w:w="108" w:type="dxa"/>
              <w:bottom w:w="0" w:type="dxa"/>
              <w:right w:w="108" w:type="dxa"/>
            </w:tcMar>
            <w:hideMark/>
          </w:tcPr>
          <w:p w14:paraId="566F17C8" w14:textId="7D46FFC1" w:rsidR="007378BF" w:rsidRPr="004C6FE2" w:rsidRDefault="007378BF" w:rsidP="00D0157F">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62874" w:rsidRPr="004C6FE2">
              <w:rPr>
                <w:rFonts w:cs="Arial"/>
                <w:color w:val="000000"/>
                <w:szCs w:val="24"/>
                <w:lang w:eastAsia="pt-BR"/>
              </w:rPr>
              <w:t xml:space="preserve">O sistema deverá efetuar cálculos </w:t>
            </w:r>
            <w:proofErr w:type="gramStart"/>
            <w:r w:rsidR="00762874" w:rsidRPr="004C6FE2">
              <w:rPr>
                <w:rFonts w:cs="Arial"/>
                <w:color w:val="000000"/>
                <w:szCs w:val="24"/>
                <w:lang w:eastAsia="pt-BR"/>
              </w:rPr>
              <w:t>estatísticos</w:t>
            </w:r>
            <w:r w:rsidR="00B509D8" w:rsidRPr="004C6FE2">
              <w:rPr>
                <w:rFonts w:cs="Arial"/>
                <w:color w:val="000000"/>
                <w:szCs w:val="24"/>
                <w:lang w:eastAsia="pt-BR"/>
              </w:rPr>
              <w:t xml:space="preserve">  a</w:t>
            </w:r>
            <w:proofErr w:type="gramEnd"/>
            <w:r w:rsidR="00B509D8" w:rsidRPr="004C6FE2">
              <w:rPr>
                <w:rFonts w:cs="Arial"/>
                <w:color w:val="000000"/>
                <w:szCs w:val="24"/>
                <w:lang w:eastAsia="pt-BR"/>
              </w:rPr>
              <w:t xml:space="preserve"> partir de dados fornecido</w:t>
            </w:r>
            <w:r w:rsidR="00B168C5" w:rsidRPr="004C6FE2">
              <w:rPr>
                <w:rFonts w:cs="Arial"/>
                <w:color w:val="000000"/>
                <w:szCs w:val="24"/>
                <w:lang w:eastAsia="pt-BR"/>
              </w:rPr>
              <w:t>s</w:t>
            </w:r>
            <w:r w:rsidR="00B509D8" w:rsidRPr="004C6FE2">
              <w:rPr>
                <w:rFonts w:cs="Arial"/>
                <w:color w:val="000000"/>
                <w:szCs w:val="24"/>
                <w:lang w:eastAsia="pt-BR"/>
              </w:rPr>
              <w:t xml:space="preserve"> pelo usuário. Os cálculos inclusos são: </w:t>
            </w:r>
            <w:r w:rsidR="00B168C5" w:rsidRPr="004C6FE2">
              <w:rPr>
                <w:rFonts w:cs="Arial"/>
                <w:color w:val="000000"/>
                <w:szCs w:val="24"/>
                <w:lang w:eastAsia="pt-BR"/>
              </w:rPr>
              <w:t>‘</w:t>
            </w:r>
            <w:r w:rsidR="00762874" w:rsidRPr="004C6FE2">
              <w:rPr>
                <w:rFonts w:cs="Arial"/>
                <w:color w:val="000000"/>
                <w:szCs w:val="24"/>
                <w:lang w:eastAsia="pt-BR"/>
              </w:rPr>
              <w:t>estatística descritiva</w:t>
            </w:r>
            <w:r w:rsidR="00B168C5" w:rsidRPr="004C6FE2">
              <w:rPr>
                <w:rFonts w:cs="Arial"/>
                <w:color w:val="000000"/>
                <w:szCs w:val="24"/>
                <w:lang w:eastAsia="pt-BR"/>
              </w:rPr>
              <w:t>’</w:t>
            </w:r>
            <w:r w:rsidR="00762874" w:rsidRPr="004C6FE2">
              <w:rPr>
                <w:rFonts w:cs="Arial"/>
                <w:color w:val="000000"/>
                <w:szCs w:val="24"/>
                <w:lang w:eastAsia="pt-BR"/>
              </w:rPr>
              <w:t xml:space="preserve">, </w:t>
            </w:r>
            <w:r w:rsidR="00B168C5" w:rsidRPr="004C6FE2">
              <w:rPr>
                <w:rFonts w:cs="Arial"/>
                <w:color w:val="000000"/>
                <w:szCs w:val="24"/>
                <w:lang w:eastAsia="pt-BR"/>
              </w:rPr>
              <w:t>‘</w:t>
            </w:r>
            <w:r w:rsidR="00762874" w:rsidRPr="004C6FE2">
              <w:rPr>
                <w:rFonts w:cs="Arial"/>
                <w:color w:val="000000"/>
                <w:szCs w:val="24"/>
                <w:lang w:eastAsia="pt-BR"/>
              </w:rPr>
              <w:t>probabilidade</w:t>
            </w:r>
            <w:r w:rsidR="00B168C5" w:rsidRPr="004C6FE2">
              <w:rPr>
                <w:rFonts w:cs="Arial"/>
                <w:color w:val="000000"/>
                <w:szCs w:val="24"/>
                <w:lang w:eastAsia="pt-BR"/>
              </w:rPr>
              <w:t xml:space="preserve">’ e ‘correlação e regressão’; os quais deverão </w:t>
            </w:r>
            <w:r w:rsidR="00C54598" w:rsidRPr="004C6FE2">
              <w:rPr>
                <w:rFonts w:cs="Arial"/>
                <w:color w:val="000000"/>
                <w:szCs w:val="24"/>
                <w:lang w:eastAsia="pt-BR"/>
              </w:rPr>
              <w:t>ser descritos</w:t>
            </w:r>
            <w:r w:rsidR="00B168C5" w:rsidRPr="004C6FE2">
              <w:rPr>
                <w:rFonts w:cs="Arial"/>
                <w:color w:val="000000"/>
                <w:szCs w:val="24"/>
                <w:lang w:eastAsia="pt-BR"/>
              </w:rPr>
              <w:t xml:space="preserve"> na página inicial do software, possibilitando que o usuário escolha qual</w:t>
            </w:r>
            <w:r w:rsidR="003671AE" w:rsidRPr="004C6FE2">
              <w:rPr>
                <w:rFonts w:cs="Arial"/>
                <w:color w:val="000000"/>
                <w:szCs w:val="24"/>
                <w:lang w:eastAsia="pt-BR"/>
              </w:rPr>
              <w:t xml:space="preserve"> destes</w:t>
            </w:r>
            <w:r w:rsidR="00B168C5" w:rsidRPr="004C6FE2">
              <w:rPr>
                <w:rFonts w:cs="Arial"/>
                <w:color w:val="000000"/>
                <w:szCs w:val="24"/>
                <w:lang w:eastAsia="pt-BR"/>
              </w:rPr>
              <w:t xml:space="preserve"> deseja acessar.</w:t>
            </w:r>
          </w:p>
        </w:tc>
      </w:tr>
    </w:tbl>
    <w:p w14:paraId="4AF05429" w14:textId="51A0DEDB" w:rsidR="003447F4" w:rsidRPr="004C6FE2" w:rsidRDefault="003447F4" w:rsidP="00C54598">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02860" w:rsidRPr="004C6FE2" w14:paraId="463FCFDC" w14:textId="77777777" w:rsidTr="00FF3139">
        <w:trPr>
          <w:trHeight w:val="768"/>
          <w:tblCellSpacing w:w="0" w:type="dxa"/>
        </w:trPr>
        <w:tc>
          <w:tcPr>
            <w:tcW w:w="5085" w:type="dxa"/>
            <w:tcMar>
              <w:top w:w="0" w:type="dxa"/>
              <w:left w:w="108" w:type="dxa"/>
              <w:bottom w:w="0" w:type="dxa"/>
              <w:right w:w="0" w:type="dxa"/>
            </w:tcMar>
            <w:hideMark/>
          </w:tcPr>
          <w:p w14:paraId="3EB6EE53" w14:textId="55AD6C9F"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00</w:t>
            </w:r>
            <w:r w:rsidR="00535BD4" w:rsidRPr="004C6FE2">
              <w:rPr>
                <w:rFonts w:cs="Arial"/>
                <w:b/>
                <w:bCs/>
                <w:color w:val="000000"/>
                <w:szCs w:val="24"/>
                <w:lang w:eastAsia="pt-BR"/>
              </w:rPr>
              <w:t>2</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761DC4" w:rsidRPr="004C6FE2">
              <w:rPr>
                <w:rFonts w:cs="Arial"/>
                <w:b/>
                <w:bCs/>
                <w:i/>
                <w:iCs/>
                <w:color w:val="000000"/>
                <w:szCs w:val="24"/>
                <w:lang w:eastAsia="pt-BR"/>
              </w:rPr>
              <w:t xml:space="preserve">Informar </w:t>
            </w:r>
            <w:r w:rsidR="00D0157F" w:rsidRPr="004C6FE2">
              <w:rPr>
                <w:rFonts w:cs="Arial"/>
                <w:b/>
                <w:bCs/>
                <w:i/>
                <w:iCs/>
                <w:color w:val="000000"/>
                <w:szCs w:val="24"/>
                <w:lang w:eastAsia="pt-BR"/>
              </w:rPr>
              <w:t>dados</w:t>
            </w:r>
          </w:p>
        </w:tc>
        <w:tc>
          <w:tcPr>
            <w:tcW w:w="1842" w:type="dxa"/>
            <w:tcMar>
              <w:top w:w="0" w:type="dxa"/>
              <w:left w:w="108" w:type="dxa"/>
              <w:bottom w:w="0" w:type="dxa"/>
              <w:right w:w="0" w:type="dxa"/>
            </w:tcMar>
            <w:hideMark/>
          </w:tcPr>
          <w:p w14:paraId="0AE1AB8A"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E7E8841"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73DE528"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C8CE436"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41B9355"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0EFE1B3"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DB23DE3"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9FCE73D"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02860" w:rsidRPr="004C6FE2" w14:paraId="7EBFB797" w14:textId="77777777" w:rsidTr="00FF3139">
        <w:trPr>
          <w:trHeight w:val="255"/>
          <w:tblCellSpacing w:w="0" w:type="dxa"/>
        </w:trPr>
        <w:tc>
          <w:tcPr>
            <w:tcW w:w="8745" w:type="dxa"/>
            <w:gridSpan w:val="3"/>
            <w:tcMar>
              <w:top w:w="0" w:type="dxa"/>
              <w:left w:w="108" w:type="dxa"/>
              <w:bottom w:w="0" w:type="dxa"/>
              <w:right w:w="108" w:type="dxa"/>
            </w:tcMar>
            <w:hideMark/>
          </w:tcPr>
          <w:p w14:paraId="19161210" w14:textId="683E402F" w:rsidR="00002860" w:rsidRPr="004C6FE2" w:rsidRDefault="00002860"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908E1" w:rsidRPr="004C6FE2">
              <w:rPr>
                <w:rFonts w:cs="Arial"/>
                <w:color w:val="000000"/>
                <w:szCs w:val="24"/>
                <w:lang w:eastAsia="pt-BR"/>
              </w:rPr>
              <w:t xml:space="preserve">O </w:t>
            </w:r>
            <w:r w:rsidR="00444547" w:rsidRPr="004C6FE2">
              <w:rPr>
                <w:rFonts w:cs="Arial"/>
                <w:color w:val="000000"/>
                <w:szCs w:val="24"/>
                <w:lang w:eastAsia="pt-BR"/>
              </w:rPr>
              <w:t>s</w:t>
            </w:r>
            <w:r w:rsidR="007908E1" w:rsidRPr="004C6FE2">
              <w:rPr>
                <w:rFonts w:cs="Arial"/>
                <w:color w:val="000000"/>
                <w:szCs w:val="24"/>
                <w:lang w:eastAsia="pt-BR"/>
              </w:rPr>
              <w:t xml:space="preserve">istema deverá conter na tela de estatística descritiva o campo </w:t>
            </w:r>
            <w:r w:rsidR="00761DC4" w:rsidRPr="004C6FE2">
              <w:rPr>
                <w:rFonts w:cs="Arial"/>
                <w:color w:val="000000"/>
                <w:szCs w:val="24"/>
                <w:lang w:eastAsia="pt-BR"/>
              </w:rPr>
              <w:t>com o nome</w:t>
            </w:r>
            <w:r w:rsidR="007908E1" w:rsidRPr="004C6FE2">
              <w:rPr>
                <w:rFonts w:cs="Arial"/>
                <w:color w:val="000000"/>
                <w:szCs w:val="24"/>
                <w:lang w:eastAsia="pt-BR"/>
              </w:rPr>
              <w:t xml:space="preserve"> </w:t>
            </w:r>
            <w:r w:rsidR="003671AE" w:rsidRPr="004C6FE2">
              <w:rPr>
                <w:rFonts w:cs="Arial"/>
                <w:color w:val="000000"/>
                <w:szCs w:val="24"/>
                <w:lang w:eastAsia="pt-BR"/>
              </w:rPr>
              <w:t>‘</w:t>
            </w:r>
            <w:r w:rsidR="007908E1" w:rsidRPr="004C6FE2">
              <w:rPr>
                <w:rFonts w:cs="Arial"/>
                <w:color w:val="000000"/>
                <w:szCs w:val="24"/>
                <w:lang w:eastAsia="pt-BR"/>
              </w:rPr>
              <w:t>entrada de dados</w:t>
            </w:r>
            <w:r w:rsidR="003671AE" w:rsidRPr="004C6FE2">
              <w:rPr>
                <w:rFonts w:cs="Arial"/>
                <w:color w:val="000000"/>
                <w:szCs w:val="24"/>
                <w:lang w:eastAsia="pt-BR"/>
              </w:rPr>
              <w:t xml:space="preserve">’, </w:t>
            </w:r>
            <w:r w:rsidR="00535BD4" w:rsidRPr="004C6FE2">
              <w:rPr>
                <w:rFonts w:cs="Arial"/>
                <w:color w:val="000000"/>
                <w:szCs w:val="24"/>
                <w:lang w:eastAsia="pt-BR"/>
              </w:rPr>
              <w:t xml:space="preserve">possibilitando que o usuário possa escolher entre </w:t>
            </w:r>
            <w:r w:rsidR="003671AE" w:rsidRPr="004C6FE2">
              <w:rPr>
                <w:rFonts w:cs="Arial"/>
                <w:color w:val="000000"/>
                <w:szCs w:val="24"/>
                <w:lang w:eastAsia="pt-BR"/>
              </w:rPr>
              <w:t>digitar</w:t>
            </w:r>
            <w:r w:rsidR="00761DC4" w:rsidRPr="004C6FE2">
              <w:rPr>
                <w:rFonts w:cs="Arial"/>
                <w:color w:val="000000"/>
                <w:szCs w:val="24"/>
                <w:lang w:eastAsia="pt-BR"/>
              </w:rPr>
              <w:t xml:space="preserve"> </w:t>
            </w:r>
            <w:r w:rsidR="003671AE" w:rsidRPr="004C6FE2">
              <w:rPr>
                <w:rFonts w:cs="Arial"/>
                <w:color w:val="000000"/>
                <w:szCs w:val="24"/>
                <w:lang w:eastAsia="pt-BR"/>
              </w:rPr>
              <w:t xml:space="preserve">manualmente ou importar um arquivo CSV. </w:t>
            </w:r>
          </w:p>
        </w:tc>
      </w:tr>
    </w:tbl>
    <w:p w14:paraId="3A384DCE" w14:textId="77777777" w:rsidR="00D0157F" w:rsidRPr="004C6FE2" w:rsidRDefault="00D0157F" w:rsidP="00D0157F">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02860" w:rsidRPr="004C6FE2" w14:paraId="33C4CF6E" w14:textId="77777777" w:rsidTr="00FF3139">
        <w:trPr>
          <w:trHeight w:val="768"/>
          <w:tblCellSpacing w:w="0" w:type="dxa"/>
        </w:trPr>
        <w:tc>
          <w:tcPr>
            <w:tcW w:w="5085" w:type="dxa"/>
            <w:tcMar>
              <w:top w:w="0" w:type="dxa"/>
              <w:left w:w="108" w:type="dxa"/>
              <w:bottom w:w="0" w:type="dxa"/>
              <w:right w:w="0" w:type="dxa"/>
            </w:tcMar>
            <w:hideMark/>
          </w:tcPr>
          <w:p w14:paraId="134702DE" w14:textId="13F307E2"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00</w:t>
            </w:r>
            <w:r w:rsidR="00535BD4" w:rsidRPr="004C6FE2">
              <w:rPr>
                <w:rFonts w:cs="Arial"/>
                <w:b/>
                <w:bCs/>
                <w:color w:val="000000"/>
                <w:szCs w:val="24"/>
                <w:lang w:eastAsia="pt-BR"/>
              </w:rPr>
              <w:t>3</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761DC4" w:rsidRPr="004C6FE2">
              <w:rPr>
                <w:rFonts w:cs="Arial"/>
                <w:b/>
                <w:bCs/>
                <w:i/>
                <w:iCs/>
                <w:color w:val="000000"/>
                <w:szCs w:val="24"/>
                <w:lang w:eastAsia="pt-BR"/>
              </w:rPr>
              <w:t>Informar nome da variável</w:t>
            </w:r>
          </w:p>
        </w:tc>
        <w:tc>
          <w:tcPr>
            <w:tcW w:w="1842" w:type="dxa"/>
            <w:tcMar>
              <w:top w:w="0" w:type="dxa"/>
              <w:left w:w="108" w:type="dxa"/>
              <w:bottom w:w="0" w:type="dxa"/>
              <w:right w:w="0" w:type="dxa"/>
            </w:tcMar>
            <w:hideMark/>
          </w:tcPr>
          <w:p w14:paraId="2645CB01"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E899C5C"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0405BB3"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00AB98C"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67CE954"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1102192"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2E4A0A7"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7F3EC81"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02860" w:rsidRPr="004C6FE2" w14:paraId="30E52800" w14:textId="77777777" w:rsidTr="00FF3139">
        <w:trPr>
          <w:trHeight w:val="255"/>
          <w:tblCellSpacing w:w="0" w:type="dxa"/>
        </w:trPr>
        <w:tc>
          <w:tcPr>
            <w:tcW w:w="8745" w:type="dxa"/>
            <w:gridSpan w:val="3"/>
            <w:tcMar>
              <w:top w:w="0" w:type="dxa"/>
              <w:left w:w="108" w:type="dxa"/>
              <w:bottom w:w="0" w:type="dxa"/>
              <w:right w:w="108" w:type="dxa"/>
            </w:tcMar>
            <w:hideMark/>
          </w:tcPr>
          <w:p w14:paraId="20567C24" w14:textId="5E6C6B83" w:rsidR="00002860" w:rsidRPr="004C6FE2" w:rsidRDefault="00002860"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444547" w:rsidRPr="004C6FE2">
              <w:rPr>
                <w:rFonts w:cs="Arial"/>
                <w:color w:val="000000"/>
                <w:szCs w:val="24"/>
                <w:lang w:eastAsia="pt-BR"/>
              </w:rPr>
              <w:t>O sistema deverá conter na tela de estatística descritiva o campo para</w:t>
            </w:r>
            <w:r w:rsidR="00D0157F" w:rsidRPr="004C6FE2">
              <w:rPr>
                <w:rFonts w:cs="Arial"/>
                <w:color w:val="000000"/>
                <w:szCs w:val="24"/>
                <w:lang w:eastAsia="pt-BR"/>
              </w:rPr>
              <w:t xml:space="preserve"> que</w:t>
            </w:r>
            <w:r w:rsidR="00761DC4" w:rsidRPr="004C6FE2">
              <w:rPr>
                <w:rFonts w:cs="Arial"/>
                <w:color w:val="000000"/>
                <w:szCs w:val="24"/>
                <w:lang w:eastAsia="pt-BR"/>
              </w:rPr>
              <w:t xml:space="preserve"> o usuário informe</w:t>
            </w:r>
            <w:r w:rsidR="00444547" w:rsidRPr="004C6FE2">
              <w:rPr>
                <w:rFonts w:cs="Arial"/>
                <w:color w:val="000000"/>
                <w:szCs w:val="24"/>
                <w:lang w:eastAsia="pt-BR"/>
              </w:rPr>
              <w:t xml:space="preserve"> o nome da </w:t>
            </w:r>
            <w:r w:rsidR="00F74B34" w:rsidRPr="004C6FE2">
              <w:rPr>
                <w:rFonts w:cs="Arial"/>
                <w:color w:val="000000"/>
                <w:szCs w:val="24"/>
                <w:lang w:eastAsia="pt-BR"/>
              </w:rPr>
              <w:t>‘</w:t>
            </w:r>
            <w:r w:rsidR="00444547" w:rsidRPr="004C6FE2">
              <w:rPr>
                <w:rFonts w:cs="Arial"/>
                <w:color w:val="000000"/>
                <w:szCs w:val="24"/>
                <w:lang w:eastAsia="pt-BR"/>
              </w:rPr>
              <w:t>variável pesquisada</w:t>
            </w:r>
            <w:r w:rsidR="00F74B34" w:rsidRPr="004C6FE2">
              <w:rPr>
                <w:rFonts w:cs="Arial"/>
                <w:color w:val="000000"/>
                <w:szCs w:val="24"/>
                <w:lang w:eastAsia="pt-BR"/>
              </w:rPr>
              <w:t>’</w:t>
            </w:r>
            <w:r w:rsidR="00444547" w:rsidRPr="004C6FE2">
              <w:rPr>
                <w:rFonts w:cs="Arial"/>
                <w:color w:val="000000"/>
                <w:szCs w:val="24"/>
                <w:lang w:eastAsia="pt-BR"/>
              </w:rPr>
              <w:t>.</w:t>
            </w:r>
          </w:p>
        </w:tc>
      </w:tr>
    </w:tbl>
    <w:p w14:paraId="58997C6B" w14:textId="623C674F" w:rsidR="00002860" w:rsidRPr="004C6FE2" w:rsidRDefault="00002860"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02860" w:rsidRPr="004C6FE2" w14:paraId="1406EC97" w14:textId="77777777" w:rsidTr="00FF3139">
        <w:trPr>
          <w:trHeight w:val="768"/>
          <w:tblCellSpacing w:w="0" w:type="dxa"/>
        </w:trPr>
        <w:tc>
          <w:tcPr>
            <w:tcW w:w="5085" w:type="dxa"/>
            <w:tcMar>
              <w:top w:w="0" w:type="dxa"/>
              <w:left w:w="108" w:type="dxa"/>
              <w:bottom w:w="0" w:type="dxa"/>
              <w:right w:w="0" w:type="dxa"/>
            </w:tcMar>
            <w:hideMark/>
          </w:tcPr>
          <w:p w14:paraId="2FF64BB4" w14:textId="0CA46515"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w:t>
            </w:r>
            <w:r w:rsidR="00535BD4"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761DC4" w:rsidRPr="004C6FE2">
              <w:rPr>
                <w:rFonts w:cs="Arial"/>
                <w:b/>
                <w:bCs/>
                <w:i/>
                <w:iCs/>
                <w:color w:val="000000"/>
                <w:szCs w:val="24"/>
                <w:lang w:eastAsia="pt-BR"/>
              </w:rPr>
              <w:t>Escolher t</w:t>
            </w:r>
            <w:r w:rsidR="00444547" w:rsidRPr="004C6FE2">
              <w:rPr>
                <w:rFonts w:cs="Arial"/>
                <w:b/>
                <w:bCs/>
                <w:i/>
                <w:iCs/>
                <w:color w:val="000000"/>
                <w:szCs w:val="24"/>
                <w:lang w:eastAsia="pt-BR"/>
              </w:rPr>
              <w:t>ipo de pesquisa</w:t>
            </w:r>
          </w:p>
        </w:tc>
        <w:tc>
          <w:tcPr>
            <w:tcW w:w="1842" w:type="dxa"/>
            <w:tcMar>
              <w:top w:w="0" w:type="dxa"/>
              <w:left w:w="108" w:type="dxa"/>
              <w:bottom w:w="0" w:type="dxa"/>
              <w:right w:w="0" w:type="dxa"/>
            </w:tcMar>
            <w:hideMark/>
          </w:tcPr>
          <w:p w14:paraId="16C2FB9B"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13B1A29"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3678137"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4D51185"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D0DDC6E"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7CE3BE2"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DDC115D"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E92E277"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02860" w:rsidRPr="004C6FE2" w14:paraId="1E6BA60E" w14:textId="77777777" w:rsidTr="00FF3139">
        <w:trPr>
          <w:trHeight w:val="255"/>
          <w:tblCellSpacing w:w="0" w:type="dxa"/>
        </w:trPr>
        <w:tc>
          <w:tcPr>
            <w:tcW w:w="8745" w:type="dxa"/>
            <w:gridSpan w:val="3"/>
            <w:tcMar>
              <w:top w:w="0" w:type="dxa"/>
              <w:left w:w="108" w:type="dxa"/>
              <w:bottom w:w="0" w:type="dxa"/>
              <w:right w:w="108" w:type="dxa"/>
            </w:tcMar>
            <w:hideMark/>
          </w:tcPr>
          <w:p w14:paraId="68AF0BFC" w14:textId="71BC937B" w:rsidR="00002860" w:rsidRPr="004C6FE2" w:rsidRDefault="00002860"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444547" w:rsidRPr="004C6FE2">
              <w:rPr>
                <w:rFonts w:cs="Arial"/>
                <w:color w:val="000000"/>
                <w:szCs w:val="24"/>
                <w:lang w:eastAsia="pt-BR"/>
              </w:rPr>
              <w:t xml:space="preserve">O sistema deverá conter na tela de estatística descritiva o campo para que o usuário possa escolher o </w:t>
            </w:r>
            <w:r w:rsidR="00F74B34" w:rsidRPr="004C6FE2">
              <w:rPr>
                <w:rFonts w:cs="Arial"/>
                <w:color w:val="000000"/>
                <w:szCs w:val="24"/>
                <w:lang w:eastAsia="pt-BR"/>
              </w:rPr>
              <w:t>‘</w:t>
            </w:r>
            <w:r w:rsidR="00444547" w:rsidRPr="004C6FE2">
              <w:rPr>
                <w:rFonts w:cs="Arial"/>
                <w:color w:val="000000"/>
                <w:szCs w:val="24"/>
                <w:lang w:eastAsia="pt-BR"/>
              </w:rPr>
              <w:t>tipo de pesquisa</w:t>
            </w:r>
            <w:r w:rsidR="00F74B34" w:rsidRPr="004C6FE2">
              <w:rPr>
                <w:rFonts w:cs="Arial"/>
                <w:color w:val="000000"/>
                <w:szCs w:val="24"/>
                <w:lang w:eastAsia="pt-BR"/>
              </w:rPr>
              <w:t>’</w:t>
            </w:r>
            <w:r w:rsidR="00444547" w:rsidRPr="004C6FE2">
              <w:rPr>
                <w:rFonts w:cs="Arial"/>
                <w:color w:val="000000"/>
                <w:szCs w:val="24"/>
                <w:lang w:eastAsia="pt-BR"/>
              </w:rPr>
              <w:t xml:space="preserve"> de acordo com os dados que irá utilizar, que poderá ser por </w:t>
            </w:r>
            <w:r w:rsidR="00F74B34" w:rsidRPr="004C6FE2">
              <w:rPr>
                <w:rFonts w:cs="Arial"/>
                <w:color w:val="000000"/>
                <w:szCs w:val="24"/>
                <w:lang w:eastAsia="pt-BR"/>
              </w:rPr>
              <w:t>‘</w:t>
            </w:r>
            <w:r w:rsidR="00444547" w:rsidRPr="004C6FE2">
              <w:rPr>
                <w:rFonts w:cs="Arial"/>
                <w:color w:val="000000"/>
                <w:szCs w:val="24"/>
                <w:lang w:eastAsia="pt-BR"/>
              </w:rPr>
              <w:t>amostra</w:t>
            </w:r>
            <w:r w:rsidR="00F74B34" w:rsidRPr="004C6FE2">
              <w:rPr>
                <w:rFonts w:cs="Arial"/>
                <w:color w:val="000000"/>
                <w:szCs w:val="24"/>
                <w:lang w:eastAsia="pt-BR"/>
              </w:rPr>
              <w:t>’</w:t>
            </w:r>
            <w:r w:rsidR="00444547" w:rsidRPr="004C6FE2">
              <w:rPr>
                <w:rFonts w:cs="Arial"/>
                <w:color w:val="000000"/>
                <w:szCs w:val="24"/>
                <w:lang w:eastAsia="pt-BR"/>
              </w:rPr>
              <w:t xml:space="preserve"> ou </w:t>
            </w:r>
            <w:r w:rsidR="00F74B34" w:rsidRPr="004C6FE2">
              <w:rPr>
                <w:rFonts w:cs="Arial"/>
                <w:color w:val="000000"/>
                <w:szCs w:val="24"/>
                <w:lang w:eastAsia="pt-BR"/>
              </w:rPr>
              <w:t>‘</w:t>
            </w:r>
            <w:r w:rsidR="00444547" w:rsidRPr="004C6FE2">
              <w:rPr>
                <w:rFonts w:cs="Arial"/>
                <w:color w:val="000000"/>
                <w:szCs w:val="24"/>
                <w:lang w:eastAsia="pt-BR"/>
              </w:rPr>
              <w:t>população</w:t>
            </w:r>
            <w:r w:rsidR="00F74B34" w:rsidRPr="004C6FE2">
              <w:rPr>
                <w:rFonts w:cs="Arial"/>
                <w:color w:val="000000"/>
                <w:szCs w:val="24"/>
                <w:lang w:eastAsia="pt-BR"/>
              </w:rPr>
              <w:t>’</w:t>
            </w:r>
            <w:r w:rsidR="00444547" w:rsidRPr="004C6FE2">
              <w:rPr>
                <w:rFonts w:cs="Arial"/>
                <w:color w:val="000000"/>
                <w:szCs w:val="24"/>
                <w:lang w:eastAsia="pt-BR"/>
              </w:rPr>
              <w:t>.</w:t>
            </w:r>
          </w:p>
        </w:tc>
      </w:tr>
    </w:tbl>
    <w:p w14:paraId="31C7AB6B" w14:textId="77777777" w:rsidR="0032034A" w:rsidRPr="004C6FE2" w:rsidRDefault="0032034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02860" w:rsidRPr="004C6FE2" w14:paraId="704F7DCE" w14:textId="77777777" w:rsidTr="00FF3139">
        <w:trPr>
          <w:trHeight w:val="768"/>
          <w:tblCellSpacing w:w="0" w:type="dxa"/>
        </w:trPr>
        <w:tc>
          <w:tcPr>
            <w:tcW w:w="5085" w:type="dxa"/>
            <w:tcMar>
              <w:top w:w="0" w:type="dxa"/>
              <w:left w:w="108" w:type="dxa"/>
              <w:bottom w:w="0" w:type="dxa"/>
              <w:right w:w="0" w:type="dxa"/>
            </w:tcMar>
            <w:hideMark/>
          </w:tcPr>
          <w:p w14:paraId="33820BB1" w14:textId="5A389BB0"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05</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751BFE" w:rsidRPr="004C6FE2">
              <w:rPr>
                <w:rFonts w:cs="Arial"/>
                <w:b/>
                <w:bCs/>
                <w:i/>
                <w:iCs/>
                <w:color w:val="000000"/>
                <w:szCs w:val="24"/>
                <w:lang w:eastAsia="pt-BR"/>
              </w:rPr>
              <w:t>Escolher tipo de variável</w:t>
            </w:r>
          </w:p>
        </w:tc>
        <w:tc>
          <w:tcPr>
            <w:tcW w:w="1842" w:type="dxa"/>
            <w:tcMar>
              <w:top w:w="0" w:type="dxa"/>
              <w:left w:w="108" w:type="dxa"/>
              <w:bottom w:w="0" w:type="dxa"/>
              <w:right w:w="0" w:type="dxa"/>
            </w:tcMar>
            <w:hideMark/>
          </w:tcPr>
          <w:p w14:paraId="1F075720"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7A62796"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C4991D7"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D6CB1C1"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DEC3258"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9545646"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37EA274" w14:textId="77777777" w:rsidR="00002860" w:rsidRPr="004C6FE2" w:rsidRDefault="00002860"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C2B32FB" w14:textId="77777777" w:rsidR="00002860" w:rsidRPr="004C6FE2" w:rsidRDefault="00002860"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02860" w:rsidRPr="004C6FE2" w14:paraId="1A6EFFFA" w14:textId="77777777" w:rsidTr="00FF3139">
        <w:trPr>
          <w:trHeight w:val="255"/>
          <w:tblCellSpacing w:w="0" w:type="dxa"/>
        </w:trPr>
        <w:tc>
          <w:tcPr>
            <w:tcW w:w="8745" w:type="dxa"/>
            <w:gridSpan w:val="3"/>
            <w:tcMar>
              <w:top w:w="0" w:type="dxa"/>
              <w:left w:w="108" w:type="dxa"/>
              <w:bottom w:w="0" w:type="dxa"/>
              <w:right w:w="108" w:type="dxa"/>
            </w:tcMar>
            <w:hideMark/>
          </w:tcPr>
          <w:p w14:paraId="349A31A3" w14:textId="3D84BA64" w:rsidR="00002860" w:rsidRPr="004C6FE2" w:rsidRDefault="00002860"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w:t>
            </w:r>
            <w:r w:rsidR="00444547" w:rsidRPr="004C6FE2">
              <w:rPr>
                <w:rFonts w:cs="Arial"/>
                <w:color w:val="000000"/>
                <w:szCs w:val="24"/>
                <w:lang w:eastAsia="pt-BR"/>
              </w:rPr>
              <w:t xml:space="preserve">O sistema deverá conter na tela de estatística descritiva o campo para que o usuário possa escolher o </w:t>
            </w:r>
            <w:r w:rsidR="00F74B34" w:rsidRPr="004C6FE2">
              <w:rPr>
                <w:rFonts w:cs="Arial"/>
                <w:color w:val="000000"/>
                <w:szCs w:val="24"/>
                <w:lang w:eastAsia="pt-BR"/>
              </w:rPr>
              <w:t>‘</w:t>
            </w:r>
            <w:r w:rsidR="00444547" w:rsidRPr="004C6FE2">
              <w:rPr>
                <w:rFonts w:cs="Arial"/>
                <w:color w:val="000000"/>
                <w:szCs w:val="24"/>
                <w:lang w:eastAsia="pt-BR"/>
              </w:rPr>
              <w:t>tipo de variável</w:t>
            </w:r>
            <w:r w:rsidR="00F74B34" w:rsidRPr="004C6FE2">
              <w:rPr>
                <w:rFonts w:cs="Arial"/>
                <w:color w:val="000000"/>
                <w:szCs w:val="24"/>
                <w:lang w:eastAsia="pt-BR"/>
              </w:rPr>
              <w:t>’</w:t>
            </w:r>
            <w:r w:rsidR="00444547" w:rsidRPr="004C6FE2">
              <w:rPr>
                <w:rFonts w:cs="Arial"/>
                <w:color w:val="000000"/>
                <w:szCs w:val="24"/>
                <w:lang w:eastAsia="pt-BR"/>
              </w:rPr>
              <w:t xml:space="preserve"> que deseja pesquisar, que poderá ser</w:t>
            </w:r>
            <w:r w:rsidR="00F74B34" w:rsidRPr="004C6FE2">
              <w:rPr>
                <w:rFonts w:cs="Arial"/>
                <w:color w:val="000000"/>
                <w:szCs w:val="24"/>
                <w:lang w:eastAsia="pt-BR"/>
              </w:rPr>
              <w:t>:</w:t>
            </w:r>
            <w:r w:rsidR="00444547" w:rsidRPr="004C6FE2">
              <w:rPr>
                <w:rFonts w:cs="Arial"/>
                <w:color w:val="000000"/>
                <w:szCs w:val="24"/>
                <w:lang w:eastAsia="pt-BR"/>
              </w:rPr>
              <w:t xml:space="preserve"> qualitativa nominal, qualitativa ordinal, quantitativa discreta ou quantitativa contínua.</w:t>
            </w:r>
          </w:p>
        </w:tc>
      </w:tr>
    </w:tbl>
    <w:p w14:paraId="52B5E65C" w14:textId="77777777" w:rsidR="0032034A" w:rsidRPr="004C6FE2" w:rsidRDefault="0032034A" w:rsidP="00DD252F">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0EE7283E" w14:textId="77777777" w:rsidTr="00FF3139">
        <w:trPr>
          <w:trHeight w:val="768"/>
          <w:tblCellSpacing w:w="0" w:type="dxa"/>
        </w:trPr>
        <w:tc>
          <w:tcPr>
            <w:tcW w:w="5085" w:type="dxa"/>
            <w:tcMar>
              <w:top w:w="0" w:type="dxa"/>
              <w:left w:w="108" w:type="dxa"/>
              <w:bottom w:w="0" w:type="dxa"/>
              <w:right w:w="0" w:type="dxa"/>
            </w:tcMar>
            <w:hideMark/>
          </w:tcPr>
          <w:p w14:paraId="27532D71" w14:textId="2EAC6539"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06</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761DC4" w:rsidRPr="004C6FE2">
              <w:rPr>
                <w:rFonts w:cs="Arial"/>
                <w:b/>
                <w:bCs/>
                <w:i/>
                <w:iCs/>
                <w:color w:val="000000"/>
                <w:szCs w:val="24"/>
                <w:lang w:eastAsia="pt-BR"/>
              </w:rPr>
              <w:t>Digitar ordem dos dados -</w:t>
            </w:r>
            <w:r w:rsidRPr="004C6FE2">
              <w:rPr>
                <w:rFonts w:cs="Arial"/>
                <w:b/>
                <w:bCs/>
                <w:i/>
                <w:iCs/>
                <w:color w:val="000000"/>
                <w:szCs w:val="24"/>
                <w:lang w:eastAsia="pt-BR"/>
              </w:rPr>
              <w:t xml:space="preserve"> ‘Qualitativa nominal’</w:t>
            </w:r>
          </w:p>
        </w:tc>
        <w:tc>
          <w:tcPr>
            <w:tcW w:w="1842" w:type="dxa"/>
            <w:tcMar>
              <w:top w:w="0" w:type="dxa"/>
              <w:left w:w="108" w:type="dxa"/>
              <w:bottom w:w="0" w:type="dxa"/>
              <w:right w:w="0" w:type="dxa"/>
            </w:tcMar>
            <w:hideMark/>
          </w:tcPr>
          <w:p w14:paraId="3D030F9C"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397A990E"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F4E8F92"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3E69393"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6FB86FCD"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1A5FFFD"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85A51C5"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BFFC9A2"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698DE220" w14:textId="77777777" w:rsidTr="00FF3139">
        <w:trPr>
          <w:trHeight w:val="255"/>
          <w:tblCellSpacing w:w="0" w:type="dxa"/>
        </w:trPr>
        <w:tc>
          <w:tcPr>
            <w:tcW w:w="8745" w:type="dxa"/>
            <w:gridSpan w:val="3"/>
            <w:tcMar>
              <w:top w:w="0" w:type="dxa"/>
              <w:left w:w="108" w:type="dxa"/>
              <w:bottom w:w="0" w:type="dxa"/>
              <w:right w:w="108" w:type="dxa"/>
            </w:tcMar>
            <w:hideMark/>
          </w:tcPr>
          <w:p w14:paraId="54FF8493" w14:textId="72960C72" w:rsidR="0032034A" w:rsidRPr="004C6FE2" w:rsidRDefault="0032034A"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61DC4" w:rsidRPr="004C6FE2">
              <w:rPr>
                <w:rFonts w:cs="Arial"/>
                <w:color w:val="000000"/>
                <w:szCs w:val="24"/>
                <w:lang w:eastAsia="pt-BR"/>
              </w:rPr>
              <w:t>Caso seja escolhida a opção ‘Qualitativa Nominal’, o sistema deverá abrir uma aba para que o usuário digite a ordem que os dados devem aparecer na tabela.</w:t>
            </w:r>
          </w:p>
        </w:tc>
      </w:tr>
    </w:tbl>
    <w:p w14:paraId="2F3EFD73" w14:textId="77777777" w:rsidR="0032034A" w:rsidRPr="004C6FE2" w:rsidRDefault="0032034A" w:rsidP="00BA7B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44547" w:rsidRPr="004C6FE2" w14:paraId="68846CA5" w14:textId="77777777" w:rsidTr="00FF3139">
        <w:trPr>
          <w:trHeight w:val="768"/>
          <w:tblCellSpacing w:w="0" w:type="dxa"/>
        </w:trPr>
        <w:tc>
          <w:tcPr>
            <w:tcW w:w="5085" w:type="dxa"/>
            <w:tcMar>
              <w:top w:w="0" w:type="dxa"/>
              <w:left w:w="108" w:type="dxa"/>
              <w:bottom w:w="0" w:type="dxa"/>
              <w:right w:w="0" w:type="dxa"/>
            </w:tcMar>
            <w:hideMark/>
          </w:tcPr>
          <w:p w14:paraId="01BEE048" w14:textId="0B641F8F"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07</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F74B34" w:rsidRPr="004C6FE2">
              <w:rPr>
                <w:rFonts w:cs="Arial"/>
                <w:b/>
                <w:bCs/>
                <w:i/>
                <w:iCs/>
                <w:color w:val="000000"/>
                <w:szCs w:val="24"/>
                <w:lang w:eastAsia="pt-BR"/>
              </w:rPr>
              <w:t>Calcular</w:t>
            </w:r>
            <w:r w:rsidR="00D0157F" w:rsidRPr="004C6FE2">
              <w:rPr>
                <w:rFonts w:cs="Arial"/>
                <w:b/>
                <w:bCs/>
                <w:i/>
                <w:iCs/>
                <w:color w:val="000000"/>
                <w:szCs w:val="24"/>
                <w:lang w:eastAsia="pt-BR"/>
              </w:rPr>
              <w:t xml:space="preserve"> - </w:t>
            </w:r>
            <w:r w:rsidR="0032034A" w:rsidRPr="004C6FE2">
              <w:rPr>
                <w:rFonts w:cs="Arial"/>
                <w:b/>
                <w:bCs/>
                <w:i/>
                <w:iCs/>
                <w:color w:val="000000"/>
                <w:szCs w:val="24"/>
                <w:lang w:eastAsia="pt-BR"/>
              </w:rPr>
              <w:t>Estatística Descritiva</w:t>
            </w:r>
          </w:p>
        </w:tc>
        <w:tc>
          <w:tcPr>
            <w:tcW w:w="1842" w:type="dxa"/>
            <w:tcMar>
              <w:top w:w="0" w:type="dxa"/>
              <w:left w:w="108" w:type="dxa"/>
              <w:bottom w:w="0" w:type="dxa"/>
              <w:right w:w="0" w:type="dxa"/>
            </w:tcMar>
            <w:hideMark/>
          </w:tcPr>
          <w:p w14:paraId="12AED28C" w14:textId="77777777"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7CFF4AA" w14:textId="77777777" w:rsidR="00444547" w:rsidRPr="004C6FE2" w:rsidRDefault="00444547"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5FEA0A41" w14:textId="77777777"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30983A0E" w14:textId="77777777"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AF7E7C7" w14:textId="77777777"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3839C13" w14:textId="77777777" w:rsidR="00444547" w:rsidRPr="004C6FE2" w:rsidRDefault="00444547"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B077C7E" w14:textId="77777777" w:rsidR="00444547" w:rsidRPr="004C6FE2" w:rsidRDefault="00444547" w:rsidP="00444547">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93F9D5B" w14:textId="77777777" w:rsidR="00444547" w:rsidRPr="004C6FE2" w:rsidRDefault="00444547"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444547" w:rsidRPr="004C6FE2" w14:paraId="76A5174E" w14:textId="77777777" w:rsidTr="00FF3139">
        <w:trPr>
          <w:trHeight w:val="255"/>
          <w:tblCellSpacing w:w="0" w:type="dxa"/>
        </w:trPr>
        <w:tc>
          <w:tcPr>
            <w:tcW w:w="8745" w:type="dxa"/>
            <w:gridSpan w:val="3"/>
            <w:tcMar>
              <w:top w:w="0" w:type="dxa"/>
              <w:left w:w="108" w:type="dxa"/>
              <w:bottom w:w="0" w:type="dxa"/>
              <w:right w:w="108" w:type="dxa"/>
            </w:tcMar>
            <w:hideMark/>
          </w:tcPr>
          <w:p w14:paraId="3B48E5CF" w14:textId="467D48EF" w:rsidR="00444547" w:rsidRPr="004C6FE2" w:rsidRDefault="00444547" w:rsidP="00D0157F">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sistema deverá conter na tela de estatística descritiva o botão ‘Calcular’</w:t>
            </w:r>
            <w:r w:rsidR="00F74B34" w:rsidRPr="004C6FE2">
              <w:rPr>
                <w:rFonts w:cs="Arial"/>
                <w:color w:val="000000"/>
                <w:szCs w:val="24"/>
                <w:lang w:eastAsia="pt-BR"/>
              </w:rPr>
              <w:t>,</w:t>
            </w:r>
            <w:r w:rsidRPr="004C6FE2">
              <w:rPr>
                <w:rFonts w:cs="Arial"/>
                <w:color w:val="000000"/>
                <w:szCs w:val="24"/>
                <w:lang w:eastAsia="pt-BR"/>
              </w:rPr>
              <w:t xml:space="preserve"> que será o responsável por</w:t>
            </w:r>
            <w:r w:rsidR="00534F09" w:rsidRPr="004C6FE2">
              <w:rPr>
                <w:rFonts w:cs="Arial"/>
                <w:color w:val="000000"/>
                <w:szCs w:val="24"/>
                <w:lang w:eastAsia="pt-BR"/>
              </w:rPr>
              <w:t xml:space="preserve"> apresentar</w:t>
            </w:r>
            <w:r w:rsidRPr="004C6FE2">
              <w:rPr>
                <w:rFonts w:cs="Arial"/>
                <w:color w:val="000000"/>
                <w:szCs w:val="24"/>
                <w:lang w:eastAsia="pt-BR"/>
              </w:rPr>
              <w:t xml:space="preserve"> o</w:t>
            </w:r>
            <w:r w:rsidR="00534F09" w:rsidRPr="004C6FE2">
              <w:rPr>
                <w:rFonts w:cs="Arial"/>
                <w:color w:val="000000"/>
                <w:szCs w:val="24"/>
                <w:lang w:eastAsia="pt-BR"/>
              </w:rPr>
              <w:t xml:space="preserve"> resultado dos</w:t>
            </w:r>
            <w:r w:rsidRPr="004C6FE2">
              <w:rPr>
                <w:rFonts w:cs="Arial"/>
                <w:color w:val="000000"/>
                <w:szCs w:val="24"/>
                <w:lang w:eastAsia="pt-BR"/>
              </w:rPr>
              <w:t xml:space="preserve"> cálculos de acordo com os dados inseridos pelo usuário.</w:t>
            </w:r>
            <w:r w:rsidR="00F74B34" w:rsidRPr="004C6FE2">
              <w:rPr>
                <w:rFonts w:cs="Arial"/>
                <w:color w:val="000000"/>
                <w:szCs w:val="24"/>
                <w:lang w:eastAsia="pt-BR"/>
              </w:rPr>
              <w:t xml:space="preserve"> Os resultados deverão conter: a</w:t>
            </w:r>
            <w:r w:rsidR="0032034A" w:rsidRPr="004C6FE2">
              <w:rPr>
                <w:rFonts w:cs="Arial"/>
                <w:color w:val="000000"/>
                <w:szCs w:val="24"/>
                <w:lang w:eastAsia="pt-BR"/>
              </w:rPr>
              <w:t>’</w:t>
            </w:r>
            <w:r w:rsidR="00F74B34" w:rsidRPr="004C6FE2">
              <w:rPr>
                <w:rFonts w:cs="Arial"/>
                <w:color w:val="000000"/>
                <w:szCs w:val="24"/>
                <w:lang w:eastAsia="pt-BR"/>
              </w:rPr>
              <w:t xml:space="preserve"> tabela</w:t>
            </w:r>
            <w:r w:rsidR="0032034A" w:rsidRPr="004C6FE2">
              <w:rPr>
                <w:rFonts w:cs="Arial"/>
                <w:color w:val="000000"/>
                <w:szCs w:val="24"/>
                <w:lang w:eastAsia="pt-BR"/>
              </w:rPr>
              <w:t>’</w:t>
            </w:r>
            <w:r w:rsidR="00F74B34" w:rsidRPr="004C6FE2">
              <w:rPr>
                <w:rFonts w:cs="Arial"/>
                <w:color w:val="000000"/>
                <w:szCs w:val="24"/>
                <w:lang w:eastAsia="pt-BR"/>
              </w:rPr>
              <w:t xml:space="preserve">, a </w:t>
            </w:r>
            <w:r w:rsidR="0032034A" w:rsidRPr="004C6FE2">
              <w:rPr>
                <w:rFonts w:cs="Arial"/>
                <w:color w:val="000000"/>
                <w:szCs w:val="24"/>
                <w:lang w:eastAsia="pt-BR"/>
              </w:rPr>
              <w:t>‘</w:t>
            </w:r>
            <w:r w:rsidR="00F74B34" w:rsidRPr="004C6FE2">
              <w:rPr>
                <w:rFonts w:cs="Arial"/>
                <w:color w:val="000000"/>
                <w:szCs w:val="24"/>
                <w:lang w:eastAsia="pt-BR"/>
              </w:rPr>
              <w:t>média</w:t>
            </w:r>
            <w:r w:rsidR="0032034A" w:rsidRPr="004C6FE2">
              <w:rPr>
                <w:rFonts w:cs="Arial"/>
                <w:color w:val="000000"/>
                <w:szCs w:val="24"/>
                <w:lang w:eastAsia="pt-BR"/>
              </w:rPr>
              <w:t>’</w:t>
            </w:r>
            <w:r w:rsidR="00F74B34" w:rsidRPr="004C6FE2">
              <w:rPr>
                <w:rFonts w:cs="Arial"/>
                <w:color w:val="000000"/>
                <w:szCs w:val="24"/>
                <w:lang w:eastAsia="pt-BR"/>
              </w:rPr>
              <w:t xml:space="preserve">, a </w:t>
            </w:r>
            <w:r w:rsidR="0032034A" w:rsidRPr="004C6FE2">
              <w:rPr>
                <w:rFonts w:cs="Arial"/>
                <w:color w:val="000000"/>
                <w:szCs w:val="24"/>
                <w:lang w:eastAsia="pt-BR"/>
              </w:rPr>
              <w:t>‘</w:t>
            </w:r>
            <w:r w:rsidR="00F74B34" w:rsidRPr="004C6FE2">
              <w:rPr>
                <w:rFonts w:cs="Arial"/>
                <w:color w:val="000000"/>
                <w:szCs w:val="24"/>
                <w:lang w:eastAsia="pt-BR"/>
              </w:rPr>
              <w:t>moda</w:t>
            </w:r>
            <w:r w:rsidR="0032034A" w:rsidRPr="004C6FE2">
              <w:rPr>
                <w:rFonts w:cs="Arial"/>
                <w:color w:val="000000"/>
                <w:szCs w:val="24"/>
                <w:lang w:eastAsia="pt-BR"/>
              </w:rPr>
              <w:t>’</w:t>
            </w:r>
            <w:r w:rsidR="00F74B34" w:rsidRPr="004C6FE2">
              <w:rPr>
                <w:rFonts w:cs="Arial"/>
                <w:color w:val="000000"/>
                <w:szCs w:val="24"/>
                <w:lang w:eastAsia="pt-BR"/>
              </w:rPr>
              <w:t xml:space="preserve">, a </w:t>
            </w:r>
            <w:r w:rsidR="0032034A" w:rsidRPr="004C6FE2">
              <w:rPr>
                <w:rFonts w:cs="Arial"/>
                <w:color w:val="000000"/>
                <w:szCs w:val="24"/>
                <w:lang w:eastAsia="pt-BR"/>
              </w:rPr>
              <w:t>‘</w:t>
            </w:r>
            <w:r w:rsidR="00F74B34" w:rsidRPr="004C6FE2">
              <w:rPr>
                <w:rFonts w:cs="Arial"/>
                <w:color w:val="000000"/>
                <w:szCs w:val="24"/>
                <w:lang w:eastAsia="pt-BR"/>
              </w:rPr>
              <w:t>mediana</w:t>
            </w:r>
            <w:r w:rsidR="0032034A" w:rsidRPr="004C6FE2">
              <w:rPr>
                <w:rFonts w:cs="Arial"/>
                <w:color w:val="000000"/>
                <w:szCs w:val="24"/>
                <w:lang w:eastAsia="pt-BR"/>
              </w:rPr>
              <w:t>’</w:t>
            </w:r>
            <w:r w:rsidR="00F74B34" w:rsidRPr="004C6FE2">
              <w:rPr>
                <w:rFonts w:cs="Arial"/>
                <w:color w:val="000000"/>
                <w:szCs w:val="24"/>
                <w:lang w:eastAsia="pt-BR"/>
              </w:rPr>
              <w:t xml:space="preserve">, o </w:t>
            </w:r>
            <w:r w:rsidR="0032034A" w:rsidRPr="004C6FE2">
              <w:rPr>
                <w:rFonts w:cs="Arial"/>
                <w:color w:val="000000"/>
                <w:szCs w:val="24"/>
                <w:lang w:eastAsia="pt-BR"/>
              </w:rPr>
              <w:t>‘</w:t>
            </w:r>
            <w:r w:rsidR="00F74B34" w:rsidRPr="004C6FE2">
              <w:rPr>
                <w:rFonts w:cs="Arial"/>
                <w:color w:val="000000"/>
                <w:szCs w:val="24"/>
                <w:lang w:eastAsia="pt-BR"/>
              </w:rPr>
              <w:t>desvio padrão</w:t>
            </w:r>
            <w:r w:rsidR="0032034A" w:rsidRPr="004C6FE2">
              <w:rPr>
                <w:rFonts w:cs="Arial"/>
                <w:color w:val="000000"/>
                <w:szCs w:val="24"/>
                <w:lang w:eastAsia="pt-BR"/>
              </w:rPr>
              <w:t>’</w:t>
            </w:r>
            <w:r w:rsidR="00F74B34" w:rsidRPr="004C6FE2">
              <w:rPr>
                <w:rFonts w:cs="Arial"/>
                <w:color w:val="000000"/>
                <w:szCs w:val="24"/>
                <w:lang w:eastAsia="pt-BR"/>
              </w:rPr>
              <w:t xml:space="preserve">, o </w:t>
            </w:r>
            <w:r w:rsidR="0032034A" w:rsidRPr="004C6FE2">
              <w:rPr>
                <w:rFonts w:cs="Arial"/>
                <w:color w:val="000000"/>
                <w:szCs w:val="24"/>
                <w:lang w:eastAsia="pt-BR"/>
              </w:rPr>
              <w:t>‘</w:t>
            </w:r>
            <w:r w:rsidR="00F74B34" w:rsidRPr="004C6FE2">
              <w:rPr>
                <w:rFonts w:cs="Arial"/>
                <w:color w:val="000000"/>
                <w:szCs w:val="24"/>
                <w:lang w:eastAsia="pt-BR"/>
              </w:rPr>
              <w:t>coeficiente de variação</w:t>
            </w:r>
            <w:r w:rsidR="0032034A" w:rsidRPr="004C6FE2">
              <w:rPr>
                <w:rFonts w:cs="Arial"/>
                <w:color w:val="000000"/>
                <w:szCs w:val="24"/>
                <w:lang w:eastAsia="pt-BR"/>
              </w:rPr>
              <w:t>’</w:t>
            </w:r>
            <w:r w:rsidR="00F74B34" w:rsidRPr="004C6FE2">
              <w:rPr>
                <w:rFonts w:cs="Arial"/>
                <w:color w:val="000000"/>
                <w:szCs w:val="24"/>
                <w:lang w:eastAsia="pt-BR"/>
              </w:rPr>
              <w:t xml:space="preserve">, as </w:t>
            </w:r>
            <w:r w:rsidR="0032034A" w:rsidRPr="004C6FE2">
              <w:rPr>
                <w:rFonts w:cs="Arial"/>
                <w:color w:val="000000"/>
                <w:szCs w:val="24"/>
                <w:lang w:eastAsia="pt-BR"/>
              </w:rPr>
              <w:t>‘</w:t>
            </w:r>
            <w:r w:rsidR="00F74B34" w:rsidRPr="004C6FE2">
              <w:rPr>
                <w:rFonts w:cs="Arial"/>
                <w:color w:val="000000"/>
                <w:szCs w:val="24"/>
                <w:lang w:eastAsia="pt-BR"/>
              </w:rPr>
              <w:t xml:space="preserve">medidas </w:t>
            </w:r>
            <w:proofErr w:type="spellStart"/>
            <w:r w:rsidR="00F74B34" w:rsidRPr="004C6FE2">
              <w:rPr>
                <w:rFonts w:cs="Arial"/>
                <w:color w:val="000000"/>
                <w:szCs w:val="24"/>
                <w:lang w:eastAsia="pt-BR"/>
              </w:rPr>
              <w:t>separatrize</w:t>
            </w:r>
            <w:r w:rsidR="0032034A" w:rsidRPr="004C6FE2">
              <w:rPr>
                <w:rFonts w:cs="Arial"/>
                <w:color w:val="000000"/>
                <w:szCs w:val="24"/>
                <w:lang w:eastAsia="pt-BR"/>
              </w:rPr>
              <w:t>’</w:t>
            </w:r>
            <w:r w:rsidR="00F74B34" w:rsidRPr="004C6FE2">
              <w:rPr>
                <w:rFonts w:cs="Arial"/>
                <w:color w:val="000000"/>
                <w:szCs w:val="24"/>
                <w:lang w:eastAsia="pt-BR"/>
              </w:rPr>
              <w:t>s</w:t>
            </w:r>
            <w:proofErr w:type="spellEnd"/>
            <w:r w:rsidR="00F74B34" w:rsidRPr="004C6FE2">
              <w:rPr>
                <w:rFonts w:cs="Arial"/>
                <w:color w:val="000000"/>
                <w:szCs w:val="24"/>
                <w:lang w:eastAsia="pt-BR"/>
              </w:rPr>
              <w:t xml:space="preserve"> e o </w:t>
            </w:r>
            <w:r w:rsidR="0032034A" w:rsidRPr="004C6FE2">
              <w:rPr>
                <w:rFonts w:cs="Arial"/>
                <w:color w:val="000000"/>
                <w:szCs w:val="24"/>
                <w:lang w:eastAsia="pt-BR"/>
              </w:rPr>
              <w:t>‘</w:t>
            </w:r>
            <w:r w:rsidR="00F74B34" w:rsidRPr="004C6FE2">
              <w:rPr>
                <w:rFonts w:cs="Arial"/>
                <w:color w:val="000000"/>
                <w:szCs w:val="24"/>
                <w:lang w:eastAsia="pt-BR"/>
              </w:rPr>
              <w:t>gráfico</w:t>
            </w:r>
            <w:r w:rsidR="0032034A" w:rsidRPr="004C6FE2">
              <w:rPr>
                <w:rFonts w:cs="Arial"/>
                <w:color w:val="000000"/>
                <w:szCs w:val="24"/>
                <w:lang w:eastAsia="pt-BR"/>
              </w:rPr>
              <w:t>’</w:t>
            </w:r>
            <w:r w:rsidR="00F74B34" w:rsidRPr="004C6FE2">
              <w:rPr>
                <w:rFonts w:cs="Arial"/>
                <w:color w:val="000000"/>
                <w:szCs w:val="24"/>
                <w:lang w:eastAsia="pt-BR"/>
              </w:rPr>
              <w:t>.</w:t>
            </w:r>
          </w:p>
        </w:tc>
      </w:tr>
    </w:tbl>
    <w:p w14:paraId="71D133D8" w14:textId="582203D2" w:rsidR="00444547" w:rsidRPr="004C6FE2" w:rsidRDefault="00444547"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4F09" w:rsidRPr="004C6FE2" w14:paraId="3CF1AFA3" w14:textId="77777777" w:rsidTr="00FF3139">
        <w:trPr>
          <w:trHeight w:val="768"/>
          <w:tblCellSpacing w:w="0" w:type="dxa"/>
        </w:trPr>
        <w:tc>
          <w:tcPr>
            <w:tcW w:w="5085" w:type="dxa"/>
            <w:tcMar>
              <w:top w:w="0" w:type="dxa"/>
              <w:left w:w="108" w:type="dxa"/>
              <w:bottom w:w="0" w:type="dxa"/>
              <w:right w:w="0" w:type="dxa"/>
            </w:tcMar>
            <w:hideMark/>
          </w:tcPr>
          <w:p w14:paraId="1ABE831A" w14:textId="0647A785"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08</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32034A" w:rsidRPr="004C6FE2">
              <w:rPr>
                <w:rFonts w:cs="Arial"/>
                <w:b/>
                <w:bCs/>
                <w:i/>
                <w:iCs/>
                <w:color w:val="000000"/>
                <w:szCs w:val="24"/>
                <w:lang w:eastAsia="pt-BR"/>
              </w:rPr>
              <w:t>Gerar tabela</w:t>
            </w:r>
            <w:r w:rsidR="00751BFE" w:rsidRPr="004C6FE2">
              <w:rPr>
                <w:rFonts w:cs="Arial"/>
                <w:b/>
                <w:bCs/>
                <w:i/>
                <w:iCs/>
                <w:color w:val="000000"/>
                <w:szCs w:val="24"/>
                <w:lang w:eastAsia="pt-BR"/>
              </w:rPr>
              <w:t xml:space="preserve"> </w:t>
            </w:r>
            <w:r w:rsidR="00BA7B5E" w:rsidRPr="004C6FE2">
              <w:rPr>
                <w:rFonts w:cs="Arial"/>
                <w:b/>
                <w:bCs/>
                <w:i/>
                <w:iCs/>
                <w:color w:val="000000"/>
                <w:szCs w:val="24"/>
                <w:lang w:eastAsia="pt-BR"/>
              </w:rPr>
              <w:t>– Estatística Descritiva</w:t>
            </w:r>
          </w:p>
        </w:tc>
        <w:tc>
          <w:tcPr>
            <w:tcW w:w="1842" w:type="dxa"/>
            <w:tcMar>
              <w:top w:w="0" w:type="dxa"/>
              <w:left w:w="108" w:type="dxa"/>
              <w:bottom w:w="0" w:type="dxa"/>
              <w:right w:w="0" w:type="dxa"/>
            </w:tcMar>
            <w:hideMark/>
          </w:tcPr>
          <w:p w14:paraId="19B83E16" w14:textId="77777777"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C3289F7" w14:textId="77777777" w:rsidR="00534F09" w:rsidRPr="004C6FE2" w:rsidRDefault="00534F09" w:rsidP="006F6210">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9E39681" w14:textId="77777777"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3B11C188" w14:textId="77777777"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33A631C" w14:textId="77777777"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1F907CE" w14:textId="77777777" w:rsidR="00534F09" w:rsidRPr="004C6FE2" w:rsidRDefault="00534F09" w:rsidP="006F6210">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9AD537D" w14:textId="77777777" w:rsidR="00534F09" w:rsidRPr="004C6FE2" w:rsidRDefault="00534F09" w:rsidP="006F6210">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9689A3B" w14:textId="77777777" w:rsidR="00534F09" w:rsidRPr="004C6FE2" w:rsidRDefault="00534F09" w:rsidP="006F6210">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4F09" w:rsidRPr="004C6FE2" w14:paraId="57B4ACCB" w14:textId="77777777" w:rsidTr="00FF3139">
        <w:trPr>
          <w:trHeight w:val="255"/>
          <w:tblCellSpacing w:w="0" w:type="dxa"/>
        </w:trPr>
        <w:tc>
          <w:tcPr>
            <w:tcW w:w="8745" w:type="dxa"/>
            <w:gridSpan w:val="3"/>
            <w:tcMar>
              <w:top w:w="0" w:type="dxa"/>
              <w:left w:w="108" w:type="dxa"/>
              <w:bottom w:w="0" w:type="dxa"/>
              <w:right w:w="108" w:type="dxa"/>
            </w:tcMar>
            <w:hideMark/>
          </w:tcPr>
          <w:p w14:paraId="1EEBD0C4" w14:textId="5363EE13" w:rsidR="00534F09" w:rsidRPr="004C6FE2" w:rsidRDefault="00534F09" w:rsidP="00D0157F">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51BFE" w:rsidRPr="004C6FE2">
              <w:rPr>
                <w:rFonts w:cs="Arial"/>
                <w:color w:val="000000"/>
                <w:szCs w:val="24"/>
                <w:lang w:eastAsia="pt-BR"/>
              </w:rPr>
              <w:t xml:space="preserve">O sistema deverá gerar uma tabela de acordo com os dados inseridos pelo usuário. </w:t>
            </w:r>
            <w:proofErr w:type="spellStart"/>
            <w:r w:rsidR="00BA7B5E" w:rsidRPr="004C6FE2">
              <w:rPr>
                <w:rFonts w:cs="Arial"/>
                <w:color w:val="000000"/>
                <w:szCs w:val="24"/>
                <w:lang w:eastAsia="pt-BR"/>
              </w:rPr>
              <w:t>Independente</w:t>
            </w:r>
            <w:proofErr w:type="spellEnd"/>
            <w:r w:rsidR="00BA7B5E" w:rsidRPr="004C6FE2">
              <w:rPr>
                <w:rFonts w:cs="Arial"/>
                <w:color w:val="000000"/>
                <w:szCs w:val="24"/>
                <w:lang w:eastAsia="pt-BR"/>
              </w:rPr>
              <w:t xml:space="preserve"> do tipo de variável,</w:t>
            </w:r>
            <w:r w:rsidR="006D3E45" w:rsidRPr="004C6FE2">
              <w:rPr>
                <w:rFonts w:cs="Arial"/>
                <w:color w:val="000000"/>
                <w:szCs w:val="24"/>
                <w:lang w:eastAsia="pt-BR"/>
              </w:rPr>
              <w:t xml:space="preserve"> as tabelas deverão conter cinco colunas que serão: variável pesquisada (indicada com o nome que o usuário escolheu),</w:t>
            </w:r>
            <w:r w:rsidR="00D0157F" w:rsidRPr="004C6FE2">
              <w:rPr>
                <w:rFonts w:cs="Arial"/>
                <w:color w:val="000000"/>
                <w:szCs w:val="24"/>
                <w:lang w:eastAsia="pt-BR"/>
              </w:rPr>
              <w:t xml:space="preserve"> </w:t>
            </w:r>
            <w:r w:rsidR="006D3E45" w:rsidRPr="004C6FE2">
              <w:rPr>
                <w:rFonts w:cs="Arial"/>
                <w:color w:val="000000"/>
                <w:szCs w:val="24"/>
                <w:lang w:eastAsia="pt-BR"/>
              </w:rPr>
              <w:t>frequência simples</w:t>
            </w:r>
            <w:r w:rsidR="00D0157F" w:rsidRPr="004C6FE2">
              <w:rPr>
                <w:rFonts w:cs="Arial"/>
                <w:color w:val="000000"/>
                <w:szCs w:val="24"/>
                <w:lang w:eastAsia="pt-BR"/>
              </w:rPr>
              <w:t xml:space="preserve"> (</w:t>
            </w:r>
            <w:proofErr w:type="spellStart"/>
            <w:r w:rsidR="00D0157F" w:rsidRPr="004C6FE2">
              <w:rPr>
                <w:rFonts w:cs="Arial"/>
                <w:color w:val="000000"/>
                <w:szCs w:val="24"/>
                <w:lang w:eastAsia="pt-BR"/>
              </w:rPr>
              <w:t>Fi</w:t>
            </w:r>
            <w:proofErr w:type="spellEnd"/>
            <w:r w:rsidR="00D0157F" w:rsidRPr="004C6FE2">
              <w:rPr>
                <w:rFonts w:cs="Arial"/>
                <w:color w:val="000000"/>
                <w:szCs w:val="24"/>
                <w:lang w:eastAsia="pt-BR"/>
              </w:rPr>
              <w:t>), frequência simples em porcentagem</w:t>
            </w:r>
            <w:r w:rsidR="00BA7B5E" w:rsidRPr="004C6FE2">
              <w:rPr>
                <w:rFonts w:cs="Arial"/>
                <w:color w:val="000000"/>
                <w:szCs w:val="24"/>
                <w:lang w:eastAsia="pt-BR"/>
              </w:rPr>
              <w:t xml:space="preserve"> (</w:t>
            </w:r>
            <w:proofErr w:type="spellStart"/>
            <w:r w:rsidR="00BA7B5E" w:rsidRPr="004C6FE2">
              <w:rPr>
                <w:rFonts w:cs="Arial"/>
                <w:color w:val="000000"/>
                <w:szCs w:val="24"/>
                <w:lang w:eastAsia="pt-BR"/>
              </w:rPr>
              <w:t>Fr</w:t>
            </w:r>
            <w:proofErr w:type="spellEnd"/>
            <w:r w:rsidR="00BA7B5E" w:rsidRPr="004C6FE2">
              <w:rPr>
                <w:rFonts w:cs="Arial"/>
                <w:color w:val="000000"/>
                <w:szCs w:val="24"/>
                <w:lang w:eastAsia="pt-BR"/>
              </w:rPr>
              <w:t>%)</w:t>
            </w:r>
            <w:r w:rsidR="00D0157F" w:rsidRPr="004C6FE2">
              <w:rPr>
                <w:rFonts w:cs="Arial"/>
                <w:color w:val="000000"/>
                <w:szCs w:val="24"/>
                <w:lang w:eastAsia="pt-BR"/>
              </w:rPr>
              <w:t xml:space="preserve">, </w:t>
            </w:r>
            <w:r w:rsidR="00BA7B5E" w:rsidRPr="004C6FE2">
              <w:rPr>
                <w:rFonts w:cs="Arial"/>
                <w:color w:val="000000"/>
                <w:szCs w:val="24"/>
                <w:lang w:eastAsia="pt-BR"/>
              </w:rPr>
              <w:t>frequência acumulada (</w:t>
            </w:r>
            <w:proofErr w:type="spellStart"/>
            <w:r w:rsidR="00BA7B5E" w:rsidRPr="004C6FE2">
              <w:rPr>
                <w:rFonts w:cs="Arial"/>
                <w:color w:val="000000"/>
                <w:szCs w:val="24"/>
                <w:lang w:eastAsia="pt-BR"/>
              </w:rPr>
              <w:t>Fac</w:t>
            </w:r>
            <w:proofErr w:type="spellEnd"/>
            <w:r w:rsidR="00BA7B5E" w:rsidRPr="004C6FE2">
              <w:rPr>
                <w:rFonts w:cs="Arial"/>
                <w:color w:val="000000"/>
                <w:szCs w:val="24"/>
                <w:lang w:eastAsia="pt-BR"/>
              </w:rPr>
              <w:t>) e frequência acumulada em porcentagem (</w:t>
            </w:r>
            <w:proofErr w:type="spellStart"/>
            <w:r w:rsidR="00BA7B5E" w:rsidRPr="004C6FE2">
              <w:rPr>
                <w:rFonts w:cs="Arial"/>
                <w:color w:val="000000"/>
                <w:szCs w:val="24"/>
                <w:lang w:eastAsia="pt-BR"/>
              </w:rPr>
              <w:t>Fac</w:t>
            </w:r>
            <w:proofErr w:type="spellEnd"/>
            <w:r w:rsidR="00BA7B5E" w:rsidRPr="004C6FE2">
              <w:rPr>
                <w:rFonts w:cs="Arial"/>
                <w:color w:val="000000"/>
                <w:szCs w:val="24"/>
                <w:lang w:eastAsia="pt-BR"/>
              </w:rPr>
              <w:t>%).</w:t>
            </w:r>
          </w:p>
        </w:tc>
      </w:tr>
    </w:tbl>
    <w:p w14:paraId="76278BC1" w14:textId="118C9568" w:rsidR="003C3FE5" w:rsidRPr="004C6FE2" w:rsidRDefault="003C3FE5"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0528A8E0" w14:textId="77777777" w:rsidTr="00FF3139">
        <w:trPr>
          <w:trHeight w:val="768"/>
          <w:tblCellSpacing w:w="0" w:type="dxa"/>
        </w:trPr>
        <w:tc>
          <w:tcPr>
            <w:tcW w:w="5085" w:type="dxa"/>
            <w:tcMar>
              <w:top w:w="0" w:type="dxa"/>
              <w:left w:w="108" w:type="dxa"/>
              <w:bottom w:w="0" w:type="dxa"/>
              <w:right w:w="0" w:type="dxa"/>
            </w:tcMar>
            <w:hideMark/>
          </w:tcPr>
          <w:p w14:paraId="796D0F7A" w14:textId="22D6FC1F"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09</w:t>
            </w:r>
            <w:r w:rsidRPr="004C6FE2">
              <w:rPr>
                <w:rFonts w:cs="Arial"/>
                <w:b/>
                <w:bCs/>
                <w:color w:val="000000"/>
                <w:szCs w:val="24"/>
                <w:lang w:eastAsia="pt-BR"/>
              </w:rPr>
              <w:t xml:space="preserve"> </w:t>
            </w:r>
            <w:r w:rsidRPr="004C6FE2">
              <w:rPr>
                <w:rFonts w:cs="Arial"/>
                <w:b/>
                <w:bCs/>
                <w:i/>
                <w:iCs/>
                <w:color w:val="000000"/>
                <w:szCs w:val="24"/>
                <w:lang w:eastAsia="pt-BR"/>
              </w:rPr>
              <w:t>– Calcular Frequência Simples (</w:t>
            </w:r>
            <w:proofErr w:type="spellStart"/>
            <w:r w:rsidRPr="004C6FE2">
              <w:rPr>
                <w:rFonts w:cs="Arial"/>
                <w:b/>
                <w:bCs/>
                <w:i/>
                <w:iCs/>
                <w:color w:val="000000"/>
                <w:szCs w:val="24"/>
                <w:lang w:eastAsia="pt-BR"/>
              </w:rPr>
              <w:t>Fi</w:t>
            </w:r>
            <w:proofErr w:type="spellEnd"/>
            <w:r w:rsidRPr="004C6FE2">
              <w:rPr>
                <w:rFonts w:cs="Arial"/>
                <w:b/>
                <w:bCs/>
                <w:i/>
                <w:iCs/>
                <w:color w:val="000000"/>
                <w:szCs w:val="24"/>
                <w:lang w:eastAsia="pt-BR"/>
              </w:rPr>
              <w:t>)</w:t>
            </w:r>
          </w:p>
        </w:tc>
        <w:tc>
          <w:tcPr>
            <w:tcW w:w="1842" w:type="dxa"/>
            <w:tcMar>
              <w:top w:w="0" w:type="dxa"/>
              <w:left w:w="108" w:type="dxa"/>
              <w:bottom w:w="0" w:type="dxa"/>
              <w:right w:w="0" w:type="dxa"/>
            </w:tcMar>
            <w:hideMark/>
          </w:tcPr>
          <w:p w14:paraId="67F7AC89"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3A2EF4B"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CC2DCD3"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A9E568F"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76B5F80"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D3B8A23"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02F5C58"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lastRenderedPageBreak/>
              <w:t>( )</w:t>
            </w:r>
            <w:proofErr w:type="gramEnd"/>
            <w:r w:rsidRPr="004C6FE2">
              <w:rPr>
                <w:rFonts w:cs="Arial"/>
                <w:color w:val="000000"/>
                <w:szCs w:val="24"/>
                <w:lang w:eastAsia="pt-BR"/>
              </w:rPr>
              <w:t xml:space="preserve"> Média</w:t>
            </w:r>
          </w:p>
          <w:p w14:paraId="63F69114"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5BD4" w:rsidRPr="004C6FE2" w14:paraId="426CB457" w14:textId="77777777" w:rsidTr="00FF3139">
        <w:trPr>
          <w:trHeight w:val="255"/>
          <w:tblCellSpacing w:w="0" w:type="dxa"/>
        </w:trPr>
        <w:tc>
          <w:tcPr>
            <w:tcW w:w="8745" w:type="dxa"/>
            <w:gridSpan w:val="3"/>
            <w:tcMar>
              <w:top w:w="0" w:type="dxa"/>
              <w:left w:w="108" w:type="dxa"/>
              <w:bottom w:w="0" w:type="dxa"/>
              <w:right w:w="108" w:type="dxa"/>
            </w:tcMar>
            <w:hideMark/>
          </w:tcPr>
          <w:p w14:paraId="03E34F7A" w14:textId="3A86CE51" w:rsidR="00535BD4" w:rsidRPr="004C6FE2" w:rsidRDefault="00535BD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w:t>
            </w:r>
            <w:r w:rsidR="00642E78" w:rsidRPr="004C6FE2">
              <w:rPr>
                <w:rFonts w:cs="Arial"/>
                <w:color w:val="000000"/>
                <w:szCs w:val="24"/>
                <w:lang w:eastAsia="pt-BR"/>
              </w:rPr>
              <w:t xml:space="preserve">O sistema deve calcular a quantidade de vezes que cada elemento da variável </w:t>
            </w:r>
            <w:proofErr w:type="spellStart"/>
            <w:r w:rsidR="00642E78" w:rsidRPr="004C6FE2">
              <w:rPr>
                <w:rFonts w:cs="Arial"/>
                <w:color w:val="000000"/>
                <w:szCs w:val="24"/>
                <w:lang w:eastAsia="pt-BR"/>
              </w:rPr>
              <w:t>pesquisada</w:t>
            </w:r>
            <w:proofErr w:type="spellEnd"/>
            <w:r w:rsidR="00642E78" w:rsidRPr="004C6FE2">
              <w:rPr>
                <w:rFonts w:cs="Arial"/>
                <w:color w:val="000000"/>
                <w:szCs w:val="24"/>
                <w:lang w:eastAsia="pt-BR"/>
              </w:rPr>
              <w:t xml:space="preserve"> </w:t>
            </w:r>
            <w:r w:rsidR="00804CA3" w:rsidRPr="004C6FE2">
              <w:rPr>
                <w:rFonts w:cs="Arial"/>
                <w:color w:val="000000"/>
                <w:szCs w:val="24"/>
                <w:lang w:eastAsia="pt-BR"/>
              </w:rPr>
              <w:t xml:space="preserve">foi </w:t>
            </w:r>
            <w:proofErr w:type="gramStart"/>
            <w:r w:rsidR="00804CA3" w:rsidRPr="004C6FE2">
              <w:rPr>
                <w:rFonts w:cs="Arial"/>
                <w:color w:val="000000"/>
                <w:szCs w:val="24"/>
                <w:lang w:eastAsia="pt-BR"/>
              </w:rPr>
              <w:t>inserida</w:t>
            </w:r>
            <w:proofErr w:type="gramEnd"/>
            <w:r w:rsidR="00804CA3" w:rsidRPr="004C6FE2">
              <w:rPr>
                <w:rFonts w:cs="Arial"/>
                <w:color w:val="000000"/>
                <w:szCs w:val="24"/>
                <w:lang w:eastAsia="pt-BR"/>
              </w:rPr>
              <w:t>. Esses números serão utilizados nos próximos cálculos.</w:t>
            </w:r>
          </w:p>
        </w:tc>
      </w:tr>
    </w:tbl>
    <w:p w14:paraId="594C6490" w14:textId="62BAC17A"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3BB07842" w14:textId="77777777" w:rsidTr="00FF3139">
        <w:trPr>
          <w:trHeight w:val="768"/>
          <w:tblCellSpacing w:w="0" w:type="dxa"/>
        </w:trPr>
        <w:tc>
          <w:tcPr>
            <w:tcW w:w="5085" w:type="dxa"/>
            <w:tcMar>
              <w:top w:w="0" w:type="dxa"/>
              <w:left w:w="108" w:type="dxa"/>
              <w:bottom w:w="0" w:type="dxa"/>
              <w:right w:w="0" w:type="dxa"/>
            </w:tcMar>
            <w:hideMark/>
          </w:tcPr>
          <w:p w14:paraId="00E4FD93" w14:textId="294237AE"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10</w:t>
            </w:r>
            <w:r w:rsidRPr="004C6FE2">
              <w:rPr>
                <w:rFonts w:cs="Arial"/>
                <w:b/>
                <w:bCs/>
                <w:color w:val="000000"/>
                <w:szCs w:val="24"/>
                <w:lang w:eastAsia="pt-BR"/>
              </w:rPr>
              <w:t xml:space="preserve"> </w:t>
            </w:r>
            <w:r w:rsidRPr="004C6FE2">
              <w:rPr>
                <w:rFonts w:cs="Arial"/>
                <w:b/>
                <w:bCs/>
                <w:i/>
                <w:iCs/>
                <w:color w:val="000000"/>
                <w:szCs w:val="24"/>
                <w:lang w:eastAsia="pt-BR"/>
              </w:rPr>
              <w:t>– Calcular Frequência Simples em porcentagem (</w:t>
            </w:r>
            <w:proofErr w:type="spellStart"/>
            <w:r w:rsidRPr="004C6FE2">
              <w:rPr>
                <w:rFonts w:cs="Arial"/>
                <w:b/>
                <w:bCs/>
                <w:i/>
                <w:iCs/>
                <w:color w:val="000000"/>
                <w:szCs w:val="24"/>
                <w:lang w:eastAsia="pt-BR"/>
              </w:rPr>
              <w:t>Fr</w:t>
            </w:r>
            <w:proofErr w:type="spellEnd"/>
            <w:r w:rsidRPr="004C6FE2">
              <w:rPr>
                <w:rFonts w:cs="Arial"/>
                <w:b/>
                <w:bCs/>
                <w:i/>
                <w:iCs/>
                <w:color w:val="000000"/>
                <w:szCs w:val="24"/>
                <w:lang w:eastAsia="pt-BR"/>
              </w:rPr>
              <w:t>%)</w:t>
            </w:r>
          </w:p>
        </w:tc>
        <w:tc>
          <w:tcPr>
            <w:tcW w:w="1842" w:type="dxa"/>
            <w:tcMar>
              <w:top w:w="0" w:type="dxa"/>
              <w:left w:w="108" w:type="dxa"/>
              <w:bottom w:w="0" w:type="dxa"/>
              <w:right w:w="0" w:type="dxa"/>
            </w:tcMar>
            <w:hideMark/>
          </w:tcPr>
          <w:p w14:paraId="6BE0B230"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620C7B6"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529A6244"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7B899AE"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FEC6CEB"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C1B62DD"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1AC9CEB"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60C94AC"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5BD4" w:rsidRPr="004C6FE2" w14:paraId="7EEE1840" w14:textId="77777777" w:rsidTr="00FF3139">
        <w:trPr>
          <w:trHeight w:val="255"/>
          <w:tblCellSpacing w:w="0" w:type="dxa"/>
        </w:trPr>
        <w:tc>
          <w:tcPr>
            <w:tcW w:w="8745" w:type="dxa"/>
            <w:gridSpan w:val="3"/>
            <w:tcMar>
              <w:top w:w="0" w:type="dxa"/>
              <w:left w:w="108" w:type="dxa"/>
              <w:bottom w:w="0" w:type="dxa"/>
              <w:right w:w="108" w:type="dxa"/>
            </w:tcMar>
            <w:hideMark/>
          </w:tcPr>
          <w:p w14:paraId="7C024A6C" w14:textId="2EDB6BE3" w:rsidR="00535BD4" w:rsidRPr="004C6FE2" w:rsidRDefault="00535BD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DD252F" w:rsidRPr="004C6FE2">
              <w:rPr>
                <w:rFonts w:cs="Arial"/>
                <w:color w:val="000000"/>
                <w:szCs w:val="24"/>
                <w:lang w:eastAsia="pt-BR"/>
              </w:rPr>
              <w:t>Nessa coluna o sistema deve apresentar o valor em porcentagem de cada elemento da coluna de Frequência Simples (</w:t>
            </w:r>
            <w:proofErr w:type="spellStart"/>
            <w:r w:rsidR="00DD252F" w:rsidRPr="004C6FE2">
              <w:rPr>
                <w:rFonts w:cs="Arial"/>
                <w:color w:val="000000"/>
                <w:szCs w:val="24"/>
                <w:lang w:eastAsia="pt-BR"/>
              </w:rPr>
              <w:t>Fi</w:t>
            </w:r>
            <w:proofErr w:type="spellEnd"/>
            <w:r w:rsidR="00DD252F" w:rsidRPr="004C6FE2">
              <w:rPr>
                <w:rFonts w:cs="Arial"/>
                <w:color w:val="000000"/>
                <w:szCs w:val="24"/>
                <w:lang w:eastAsia="pt-BR"/>
              </w:rPr>
              <w:t xml:space="preserve">). Para isso é necessário dividir cada elemento pelo valor total da própria coluna de </w:t>
            </w:r>
            <w:proofErr w:type="spellStart"/>
            <w:r w:rsidR="00DD252F" w:rsidRPr="004C6FE2">
              <w:rPr>
                <w:rFonts w:cs="Arial"/>
                <w:color w:val="000000"/>
                <w:szCs w:val="24"/>
                <w:lang w:eastAsia="pt-BR"/>
              </w:rPr>
              <w:t>Fi</w:t>
            </w:r>
            <w:proofErr w:type="spellEnd"/>
            <w:r w:rsidR="00DD252F" w:rsidRPr="004C6FE2">
              <w:rPr>
                <w:rFonts w:cs="Arial"/>
                <w:color w:val="000000"/>
                <w:szCs w:val="24"/>
                <w:lang w:eastAsia="pt-BR"/>
              </w:rPr>
              <w:t>, e o resultado multiplicar por ‘cem’.</w:t>
            </w:r>
          </w:p>
        </w:tc>
      </w:tr>
    </w:tbl>
    <w:p w14:paraId="4C33F904" w14:textId="77777777"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67C98BF1" w14:textId="77777777" w:rsidTr="00FF3139">
        <w:trPr>
          <w:trHeight w:val="768"/>
          <w:tblCellSpacing w:w="0" w:type="dxa"/>
        </w:trPr>
        <w:tc>
          <w:tcPr>
            <w:tcW w:w="5085" w:type="dxa"/>
            <w:tcMar>
              <w:top w:w="0" w:type="dxa"/>
              <w:left w:w="108" w:type="dxa"/>
              <w:bottom w:w="0" w:type="dxa"/>
              <w:right w:w="0" w:type="dxa"/>
            </w:tcMar>
            <w:hideMark/>
          </w:tcPr>
          <w:p w14:paraId="74042377" w14:textId="0EB71AE2"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918FB" w:rsidRPr="004C6FE2">
              <w:rPr>
                <w:rFonts w:cs="Arial"/>
                <w:b/>
                <w:bCs/>
                <w:color w:val="000000"/>
                <w:szCs w:val="24"/>
                <w:lang w:eastAsia="pt-BR"/>
              </w:rPr>
              <w:t>1</w:t>
            </w:r>
            <w:r w:rsidRPr="004C6FE2">
              <w:rPr>
                <w:rFonts w:cs="Arial"/>
                <w:b/>
                <w:bCs/>
                <w:color w:val="000000"/>
                <w:szCs w:val="24"/>
                <w:lang w:eastAsia="pt-BR"/>
              </w:rPr>
              <w:t xml:space="preserve"> </w:t>
            </w:r>
            <w:r w:rsidRPr="004C6FE2">
              <w:rPr>
                <w:rFonts w:cs="Arial"/>
                <w:b/>
                <w:bCs/>
                <w:i/>
                <w:iCs/>
                <w:color w:val="000000"/>
                <w:szCs w:val="24"/>
                <w:lang w:eastAsia="pt-BR"/>
              </w:rPr>
              <w:t>– Calcular Frequência Acumulada (</w:t>
            </w:r>
            <w:proofErr w:type="spellStart"/>
            <w:r w:rsidRPr="004C6FE2">
              <w:rPr>
                <w:rFonts w:cs="Arial"/>
                <w:b/>
                <w:bCs/>
                <w:i/>
                <w:iCs/>
                <w:color w:val="000000"/>
                <w:szCs w:val="24"/>
                <w:lang w:eastAsia="pt-BR"/>
              </w:rPr>
              <w:t>Fac</w:t>
            </w:r>
            <w:proofErr w:type="spellEnd"/>
            <w:r w:rsidRPr="004C6FE2">
              <w:rPr>
                <w:rFonts w:cs="Arial"/>
                <w:b/>
                <w:bCs/>
                <w:i/>
                <w:iCs/>
                <w:color w:val="000000"/>
                <w:szCs w:val="24"/>
                <w:lang w:eastAsia="pt-BR"/>
              </w:rPr>
              <w:t>)</w:t>
            </w:r>
          </w:p>
        </w:tc>
        <w:tc>
          <w:tcPr>
            <w:tcW w:w="1842" w:type="dxa"/>
            <w:tcMar>
              <w:top w:w="0" w:type="dxa"/>
              <w:left w:w="108" w:type="dxa"/>
              <w:bottom w:w="0" w:type="dxa"/>
              <w:right w:w="0" w:type="dxa"/>
            </w:tcMar>
            <w:hideMark/>
          </w:tcPr>
          <w:p w14:paraId="5DD18F81"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B7B2AB1"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F21B88B"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BB18A15"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50B1C73"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64F32EE"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761B56B"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3A79A55C"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5BD4" w:rsidRPr="004C6FE2" w14:paraId="4204829E" w14:textId="77777777" w:rsidTr="00FF3139">
        <w:trPr>
          <w:trHeight w:val="255"/>
          <w:tblCellSpacing w:w="0" w:type="dxa"/>
        </w:trPr>
        <w:tc>
          <w:tcPr>
            <w:tcW w:w="8745" w:type="dxa"/>
            <w:gridSpan w:val="3"/>
            <w:tcMar>
              <w:top w:w="0" w:type="dxa"/>
              <w:left w:w="108" w:type="dxa"/>
              <w:bottom w:w="0" w:type="dxa"/>
              <w:right w:w="108" w:type="dxa"/>
            </w:tcMar>
            <w:hideMark/>
          </w:tcPr>
          <w:p w14:paraId="3A0A8E5E" w14:textId="26D2D317" w:rsidR="00535BD4" w:rsidRPr="004C6FE2" w:rsidRDefault="00535BD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DD252F" w:rsidRPr="004C6FE2">
              <w:rPr>
                <w:rFonts w:cs="Arial"/>
                <w:color w:val="000000"/>
                <w:szCs w:val="24"/>
                <w:lang w:eastAsia="pt-BR"/>
              </w:rPr>
              <w:t>Ness</w:t>
            </w:r>
            <w:r w:rsidR="005D57AD" w:rsidRPr="004C6FE2">
              <w:rPr>
                <w:rFonts w:cs="Arial"/>
                <w:color w:val="000000"/>
                <w:szCs w:val="24"/>
                <w:lang w:eastAsia="pt-BR"/>
              </w:rPr>
              <w:t>a</w:t>
            </w:r>
            <w:r w:rsidR="00DD252F" w:rsidRPr="004C6FE2">
              <w:rPr>
                <w:rFonts w:cs="Arial"/>
                <w:color w:val="000000"/>
                <w:szCs w:val="24"/>
                <w:lang w:eastAsia="pt-BR"/>
              </w:rPr>
              <w:t xml:space="preserve"> coluna o sistema deve apresentar o valor acumulado da frequência. Para isso irá utilizar a coluna de frequência simples (</w:t>
            </w:r>
            <w:proofErr w:type="spellStart"/>
            <w:r w:rsidR="00DD252F" w:rsidRPr="004C6FE2">
              <w:rPr>
                <w:rFonts w:cs="Arial"/>
                <w:color w:val="000000"/>
                <w:szCs w:val="24"/>
                <w:lang w:eastAsia="pt-BR"/>
              </w:rPr>
              <w:t>Fi</w:t>
            </w:r>
            <w:proofErr w:type="spellEnd"/>
            <w:r w:rsidR="00DD252F" w:rsidRPr="004C6FE2">
              <w:rPr>
                <w:rFonts w:cs="Arial"/>
                <w:color w:val="000000"/>
                <w:szCs w:val="24"/>
                <w:lang w:eastAsia="pt-BR"/>
              </w:rPr>
              <w:t xml:space="preserve">). </w:t>
            </w:r>
            <w:r w:rsidR="005D57AD" w:rsidRPr="004C6FE2">
              <w:rPr>
                <w:rFonts w:cs="Arial"/>
                <w:color w:val="000000"/>
                <w:szCs w:val="24"/>
                <w:lang w:eastAsia="pt-BR"/>
              </w:rPr>
              <w:t xml:space="preserve">Na primeira linha, o valor da </w:t>
            </w:r>
            <w:proofErr w:type="spellStart"/>
            <w:r w:rsidR="005D57AD" w:rsidRPr="004C6FE2">
              <w:rPr>
                <w:rFonts w:cs="Arial"/>
                <w:color w:val="000000"/>
                <w:szCs w:val="24"/>
                <w:lang w:eastAsia="pt-BR"/>
              </w:rPr>
              <w:t>Fac</w:t>
            </w:r>
            <w:proofErr w:type="spellEnd"/>
            <w:r w:rsidR="005D57AD" w:rsidRPr="004C6FE2">
              <w:rPr>
                <w:rFonts w:cs="Arial"/>
                <w:color w:val="000000"/>
                <w:szCs w:val="24"/>
                <w:lang w:eastAsia="pt-BR"/>
              </w:rPr>
              <w:t xml:space="preserve"> será o próprio número da linha atual de </w:t>
            </w:r>
            <w:proofErr w:type="spellStart"/>
            <w:r w:rsidR="005D57AD" w:rsidRPr="004C6FE2">
              <w:rPr>
                <w:rFonts w:cs="Arial"/>
                <w:color w:val="000000"/>
                <w:szCs w:val="24"/>
                <w:lang w:eastAsia="pt-BR"/>
              </w:rPr>
              <w:t>Fi</w:t>
            </w:r>
            <w:proofErr w:type="spellEnd"/>
            <w:r w:rsidR="005D57AD" w:rsidRPr="004C6FE2">
              <w:rPr>
                <w:rFonts w:cs="Arial"/>
                <w:color w:val="000000"/>
                <w:szCs w:val="24"/>
                <w:lang w:eastAsia="pt-BR"/>
              </w:rPr>
              <w:t xml:space="preserve">, a partir da segunda linha deve ser somado </w:t>
            </w:r>
            <w:r w:rsidR="005D57AD" w:rsidRPr="004C6FE2">
              <w:rPr>
                <w:rFonts w:cs="Arial"/>
                <w:b/>
                <w:bCs/>
                <w:color w:val="000000"/>
                <w:szCs w:val="24"/>
                <w:lang w:eastAsia="pt-BR"/>
              </w:rPr>
              <w:t xml:space="preserve">(valor acumulado da </w:t>
            </w:r>
            <w:proofErr w:type="spellStart"/>
            <w:r w:rsidR="005D57AD" w:rsidRPr="004C6FE2">
              <w:rPr>
                <w:rFonts w:cs="Arial"/>
                <w:b/>
                <w:bCs/>
                <w:color w:val="000000"/>
                <w:szCs w:val="24"/>
                <w:lang w:eastAsia="pt-BR"/>
              </w:rPr>
              <w:t>Fac</w:t>
            </w:r>
            <w:proofErr w:type="spellEnd"/>
            <w:r w:rsidR="005D57AD" w:rsidRPr="004C6FE2">
              <w:rPr>
                <w:rFonts w:cs="Arial"/>
                <w:b/>
                <w:bCs/>
                <w:color w:val="000000"/>
                <w:szCs w:val="24"/>
                <w:lang w:eastAsia="pt-BR"/>
              </w:rPr>
              <w:t xml:space="preserve"> da linha anterior + valor da </w:t>
            </w:r>
            <w:proofErr w:type="spellStart"/>
            <w:r w:rsidR="005D57AD" w:rsidRPr="004C6FE2">
              <w:rPr>
                <w:rFonts w:cs="Arial"/>
                <w:b/>
                <w:bCs/>
                <w:color w:val="000000"/>
                <w:szCs w:val="24"/>
                <w:lang w:eastAsia="pt-BR"/>
              </w:rPr>
              <w:t>Fi</w:t>
            </w:r>
            <w:proofErr w:type="spellEnd"/>
            <w:r w:rsidR="005D57AD" w:rsidRPr="004C6FE2">
              <w:rPr>
                <w:rFonts w:cs="Arial"/>
                <w:b/>
                <w:bCs/>
                <w:color w:val="000000"/>
                <w:szCs w:val="24"/>
                <w:lang w:eastAsia="pt-BR"/>
              </w:rPr>
              <w:t xml:space="preserve"> da linha atual).</w:t>
            </w:r>
          </w:p>
        </w:tc>
      </w:tr>
    </w:tbl>
    <w:p w14:paraId="234DA01C" w14:textId="77777777"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3085E" w:rsidRPr="004C6FE2" w14:paraId="5264EE9B" w14:textId="77777777" w:rsidTr="00FF3139">
        <w:trPr>
          <w:trHeight w:val="768"/>
          <w:tblCellSpacing w:w="0" w:type="dxa"/>
        </w:trPr>
        <w:tc>
          <w:tcPr>
            <w:tcW w:w="5085" w:type="dxa"/>
            <w:tcMar>
              <w:top w:w="0" w:type="dxa"/>
              <w:left w:w="108" w:type="dxa"/>
              <w:bottom w:w="0" w:type="dxa"/>
              <w:right w:w="0" w:type="dxa"/>
            </w:tcMar>
            <w:hideMark/>
          </w:tcPr>
          <w:p w14:paraId="5370FD86" w14:textId="06AB94E4"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918FB" w:rsidRPr="004C6FE2">
              <w:rPr>
                <w:rFonts w:cs="Arial"/>
                <w:b/>
                <w:bCs/>
                <w:color w:val="000000"/>
                <w:szCs w:val="24"/>
                <w:lang w:eastAsia="pt-BR"/>
              </w:rPr>
              <w:t>2</w:t>
            </w:r>
            <w:r w:rsidRPr="004C6FE2">
              <w:rPr>
                <w:rFonts w:cs="Arial"/>
                <w:b/>
                <w:bCs/>
                <w:color w:val="000000"/>
                <w:szCs w:val="24"/>
                <w:lang w:eastAsia="pt-BR"/>
              </w:rPr>
              <w:t xml:space="preserve"> </w:t>
            </w:r>
            <w:r w:rsidRPr="004C6FE2">
              <w:rPr>
                <w:rFonts w:cs="Arial"/>
                <w:b/>
                <w:bCs/>
                <w:i/>
                <w:iCs/>
                <w:color w:val="000000"/>
                <w:szCs w:val="24"/>
                <w:lang w:eastAsia="pt-BR"/>
              </w:rPr>
              <w:t>– Calcular Frequência Acumulada</w:t>
            </w:r>
            <w:r w:rsidR="00535BD4" w:rsidRPr="004C6FE2">
              <w:rPr>
                <w:rFonts w:cs="Arial"/>
                <w:b/>
                <w:bCs/>
                <w:i/>
                <w:iCs/>
                <w:color w:val="000000"/>
                <w:szCs w:val="24"/>
                <w:lang w:eastAsia="pt-BR"/>
              </w:rPr>
              <w:t xml:space="preserve"> em porcentagem</w:t>
            </w:r>
            <w:r w:rsidRPr="004C6FE2">
              <w:rPr>
                <w:rFonts w:cs="Arial"/>
                <w:b/>
                <w:bCs/>
                <w:i/>
                <w:iCs/>
                <w:color w:val="000000"/>
                <w:szCs w:val="24"/>
                <w:lang w:eastAsia="pt-BR"/>
              </w:rPr>
              <w:t xml:space="preserve"> (</w:t>
            </w:r>
            <w:proofErr w:type="spellStart"/>
            <w:r w:rsidRPr="004C6FE2">
              <w:rPr>
                <w:rFonts w:cs="Arial"/>
                <w:b/>
                <w:bCs/>
                <w:i/>
                <w:iCs/>
                <w:color w:val="000000"/>
                <w:szCs w:val="24"/>
                <w:lang w:eastAsia="pt-BR"/>
              </w:rPr>
              <w:t>Fac</w:t>
            </w:r>
            <w:proofErr w:type="spellEnd"/>
            <w:r w:rsidR="00535BD4" w:rsidRPr="004C6FE2">
              <w:rPr>
                <w:rFonts w:cs="Arial"/>
                <w:b/>
                <w:bCs/>
                <w:i/>
                <w:iCs/>
                <w:color w:val="000000"/>
                <w:szCs w:val="24"/>
                <w:lang w:eastAsia="pt-BR"/>
              </w:rPr>
              <w:t>%</w:t>
            </w:r>
            <w:r w:rsidRPr="004C6FE2">
              <w:rPr>
                <w:rFonts w:cs="Arial"/>
                <w:b/>
                <w:bCs/>
                <w:i/>
                <w:iCs/>
                <w:color w:val="000000"/>
                <w:szCs w:val="24"/>
                <w:lang w:eastAsia="pt-BR"/>
              </w:rPr>
              <w:t>)</w:t>
            </w:r>
          </w:p>
        </w:tc>
        <w:tc>
          <w:tcPr>
            <w:tcW w:w="1842" w:type="dxa"/>
            <w:tcMar>
              <w:top w:w="0" w:type="dxa"/>
              <w:left w:w="108" w:type="dxa"/>
              <w:bottom w:w="0" w:type="dxa"/>
              <w:right w:w="0" w:type="dxa"/>
            </w:tcMar>
            <w:hideMark/>
          </w:tcPr>
          <w:p w14:paraId="30BAE23C"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C85E880"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8351BAB"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8732631"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48D130B"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32086E7"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1E43A22"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B9731F8"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43085E" w:rsidRPr="004C6FE2" w14:paraId="1779D83B" w14:textId="77777777" w:rsidTr="00FF3139">
        <w:trPr>
          <w:trHeight w:val="255"/>
          <w:tblCellSpacing w:w="0" w:type="dxa"/>
        </w:trPr>
        <w:tc>
          <w:tcPr>
            <w:tcW w:w="8745" w:type="dxa"/>
            <w:gridSpan w:val="3"/>
            <w:tcMar>
              <w:top w:w="0" w:type="dxa"/>
              <w:left w:w="108" w:type="dxa"/>
              <w:bottom w:w="0" w:type="dxa"/>
              <w:right w:w="108" w:type="dxa"/>
            </w:tcMar>
            <w:hideMark/>
          </w:tcPr>
          <w:p w14:paraId="05227F49" w14:textId="0336F757" w:rsidR="0043085E" w:rsidRPr="004C6FE2" w:rsidRDefault="0043085E"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5D57AD" w:rsidRPr="004C6FE2">
              <w:rPr>
                <w:rFonts w:cs="Arial"/>
                <w:color w:val="000000"/>
                <w:szCs w:val="24"/>
                <w:lang w:eastAsia="pt-BR"/>
              </w:rPr>
              <w:t>Nessa coluna o sistema deve apresentar o valor acumulado da frequência, porém em porcentagem. Para isso irá utilizar a coluna de frequência simples em porcentagem (</w:t>
            </w:r>
            <w:proofErr w:type="spellStart"/>
            <w:r w:rsidR="005D57AD" w:rsidRPr="004C6FE2">
              <w:rPr>
                <w:rFonts w:cs="Arial"/>
                <w:color w:val="000000"/>
                <w:szCs w:val="24"/>
                <w:lang w:eastAsia="pt-BR"/>
              </w:rPr>
              <w:t>Fr</w:t>
            </w:r>
            <w:proofErr w:type="spellEnd"/>
            <w:r w:rsidR="005D57AD" w:rsidRPr="004C6FE2">
              <w:rPr>
                <w:rFonts w:cs="Arial"/>
                <w:color w:val="000000"/>
                <w:szCs w:val="24"/>
                <w:lang w:eastAsia="pt-BR"/>
              </w:rPr>
              <w:t xml:space="preserve">%). Na primeira linha, o valor da </w:t>
            </w:r>
            <w:proofErr w:type="spellStart"/>
            <w:r w:rsidR="005D57AD" w:rsidRPr="004C6FE2">
              <w:rPr>
                <w:rFonts w:cs="Arial"/>
                <w:color w:val="000000"/>
                <w:szCs w:val="24"/>
                <w:lang w:eastAsia="pt-BR"/>
              </w:rPr>
              <w:t>Fac</w:t>
            </w:r>
            <w:proofErr w:type="spellEnd"/>
            <w:r w:rsidR="005D57AD" w:rsidRPr="004C6FE2">
              <w:rPr>
                <w:rFonts w:cs="Arial"/>
                <w:color w:val="000000"/>
                <w:szCs w:val="24"/>
                <w:lang w:eastAsia="pt-BR"/>
              </w:rPr>
              <w:t xml:space="preserve">% será o próprio número da linha atual de </w:t>
            </w:r>
            <w:proofErr w:type="spellStart"/>
            <w:r w:rsidR="005D57AD" w:rsidRPr="004C6FE2">
              <w:rPr>
                <w:rFonts w:cs="Arial"/>
                <w:color w:val="000000"/>
                <w:szCs w:val="24"/>
                <w:lang w:eastAsia="pt-BR"/>
              </w:rPr>
              <w:t>Fr</w:t>
            </w:r>
            <w:proofErr w:type="spellEnd"/>
            <w:r w:rsidR="005D57AD" w:rsidRPr="004C6FE2">
              <w:rPr>
                <w:rFonts w:cs="Arial"/>
                <w:color w:val="000000"/>
                <w:szCs w:val="24"/>
                <w:lang w:eastAsia="pt-BR"/>
              </w:rPr>
              <w:t xml:space="preserve">%, a partir da segunda linha deve ser somado </w:t>
            </w:r>
            <w:r w:rsidR="005D57AD" w:rsidRPr="004C6FE2">
              <w:rPr>
                <w:rFonts w:cs="Arial"/>
                <w:b/>
                <w:bCs/>
                <w:color w:val="000000"/>
                <w:szCs w:val="24"/>
                <w:lang w:eastAsia="pt-BR"/>
              </w:rPr>
              <w:t xml:space="preserve">(valor acumulado da </w:t>
            </w:r>
            <w:proofErr w:type="spellStart"/>
            <w:r w:rsidR="005D57AD" w:rsidRPr="004C6FE2">
              <w:rPr>
                <w:rFonts w:cs="Arial"/>
                <w:b/>
                <w:bCs/>
                <w:color w:val="000000"/>
                <w:szCs w:val="24"/>
                <w:lang w:eastAsia="pt-BR"/>
              </w:rPr>
              <w:t>Fac</w:t>
            </w:r>
            <w:proofErr w:type="spellEnd"/>
            <w:r w:rsidR="005D57AD" w:rsidRPr="004C6FE2">
              <w:rPr>
                <w:rFonts w:cs="Arial"/>
                <w:b/>
                <w:bCs/>
                <w:color w:val="000000"/>
                <w:szCs w:val="24"/>
                <w:lang w:eastAsia="pt-BR"/>
              </w:rPr>
              <w:t xml:space="preserve">% da linha anterior + valor da </w:t>
            </w:r>
            <w:proofErr w:type="spellStart"/>
            <w:r w:rsidR="005D57AD" w:rsidRPr="004C6FE2">
              <w:rPr>
                <w:rFonts w:cs="Arial"/>
                <w:b/>
                <w:bCs/>
                <w:color w:val="000000"/>
                <w:szCs w:val="24"/>
                <w:lang w:eastAsia="pt-BR"/>
              </w:rPr>
              <w:t>Fr</w:t>
            </w:r>
            <w:proofErr w:type="spellEnd"/>
            <w:r w:rsidR="005D57AD" w:rsidRPr="004C6FE2">
              <w:rPr>
                <w:rFonts w:cs="Arial"/>
                <w:b/>
                <w:bCs/>
                <w:color w:val="000000"/>
                <w:szCs w:val="24"/>
                <w:lang w:eastAsia="pt-BR"/>
              </w:rPr>
              <w:t>% da linha atual).</w:t>
            </w:r>
          </w:p>
        </w:tc>
      </w:tr>
    </w:tbl>
    <w:p w14:paraId="21BC64BA" w14:textId="77777777" w:rsidR="0043085E" w:rsidRPr="004C6FE2" w:rsidRDefault="0043085E"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3085E" w:rsidRPr="004C6FE2" w14:paraId="61BD30EF" w14:textId="77777777" w:rsidTr="00FF3139">
        <w:trPr>
          <w:trHeight w:val="768"/>
          <w:tblCellSpacing w:w="0" w:type="dxa"/>
        </w:trPr>
        <w:tc>
          <w:tcPr>
            <w:tcW w:w="5085" w:type="dxa"/>
            <w:tcMar>
              <w:top w:w="0" w:type="dxa"/>
              <w:left w:w="108" w:type="dxa"/>
              <w:bottom w:w="0" w:type="dxa"/>
              <w:right w:w="0" w:type="dxa"/>
            </w:tcMar>
            <w:hideMark/>
          </w:tcPr>
          <w:p w14:paraId="639DBF49" w14:textId="0B4DB562"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 xml:space="preserve">RF 013 </w:t>
            </w:r>
            <w:r w:rsidRPr="004C6FE2">
              <w:rPr>
                <w:rFonts w:cs="Arial"/>
                <w:b/>
                <w:bCs/>
                <w:i/>
                <w:iCs/>
                <w:color w:val="000000"/>
                <w:szCs w:val="24"/>
                <w:lang w:eastAsia="pt-BR"/>
              </w:rPr>
              <w:t>– Gerar tabela – Qualitativa Nominal ou Ordinal</w:t>
            </w:r>
          </w:p>
        </w:tc>
        <w:tc>
          <w:tcPr>
            <w:tcW w:w="1842" w:type="dxa"/>
            <w:tcMar>
              <w:top w:w="0" w:type="dxa"/>
              <w:left w:w="108" w:type="dxa"/>
              <w:bottom w:w="0" w:type="dxa"/>
              <w:right w:w="0" w:type="dxa"/>
            </w:tcMar>
            <w:hideMark/>
          </w:tcPr>
          <w:p w14:paraId="35C04E1A"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D811B94"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D0BD854"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A76E701"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E88FF10"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8ADB94B"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BAA39BB"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C75795A"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43085E" w:rsidRPr="004C6FE2" w14:paraId="70CB2941" w14:textId="77777777" w:rsidTr="00FF3139">
        <w:trPr>
          <w:trHeight w:val="255"/>
          <w:tblCellSpacing w:w="0" w:type="dxa"/>
        </w:trPr>
        <w:tc>
          <w:tcPr>
            <w:tcW w:w="8745" w:type="dxa"/>
            <w:gridSpan w:val="3"/>
            <w:tcMar>
              <w:top w:w="0" w:type="dxa"/>
              <w:left w:w="108" w:type="dxa"/>
              <w:bottom w:w="0" w:type="dxa"/>
              <w:right w:w="108" w:type="dxa"/>
            </w:tcMar>
            <w:hideMark/>
          </w:tcPr>
          <w:p w14:paraId="320B265A" w14:textId="20210EA6" w:rsidR="0043085E" w:rsidRPr="004C6FE2" w:rsidRDefault="0043085E"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8B40C3" w:rsidRPr="004C6FE2">
              <w:rPr>
                <w:rFonts w:cs="Arial"/>
                <w:color w:val="000000"/>
                <w:szCs w:val="24"/>
                <w:lang w:eastAsia="pt-BR"/>
              </w:rPr>
              <w:t>O sistema deverá gerar uma tabela com os dados inseridos, seguindo um padrão de cinco colunas conforme descritas anteriormente. Os dados da qualitativa sempre serão ‘palavras’. Na qualitativa nominal, o sistema deverá colocar a coluna da variável pesquisada em ordem alfabética. Na qualitativa ordinal, o sistema deverá seguir a ordem que o usuário escolher</w:t>
            </w:r>
            <w:r w:rsidR="007B04AE" w:rsidRPr="004C6FE2">
              <w:rPr>
                <w:rFonts w:cs="Arial"/>
                <w:color w:val="000000"/>
                <w:szCs w:val="24"/>
                <w:lang w:eastAsia="pt-BR"/>
              </w:rPr>
              <w:t xml:space="preserve">, de forma crescente ou </w:t>
            </w:r>
            <w:proofErr w:type="spellStart"/>
            <w:r w:rsidR="007B04AE" w:rsidRPr="004C6FE2">
              <w:rPr>
                <w:rFonts w:cs="Arial"/>
                <w:color w:val="000000"/>
                <w:szCs w:val="24"/>
                <w:lang w:eastAsia="pt-BR"/>
              </w:rPr>
              <w:t>decresente</w:t>
            </w:r>
            <w:proofErr w:type="spellEnd"/>
            <w:r w:rsidR="007B04AE" w:rsidRPr="004C6FE2">
              <w:rPr>
                <w:rFonts w:cs="Arial"/>
                <w:color w:val="000000"/>
                <w:szCs w:val="24"/>
                <w:lang w:eastAsia="pt-BR"/>
              </w:rPr>
              <w:t>.</w:t>
            </w:r>
          </w:p>
        </w:tc>
      </w:tr>
    </w:tbl>
    <w:p w14:paraId="2764DDCD" w14:textId="382F2367" w:rsidR="0043085E" w:rsidRPr="004C6FE2" w:rsidRDefault="0043085E"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04CA3" w:rsidRPr="004C6FE2" w14:paraId="0E82A697" w14:textId="77777777" w:rsidTr="00FF3139">
        <w:trPr>
          <w:trHeight w:val="768"/>
          <w:tblCellSpacing w:w="0" w:type="dxa"/>
        </w:trPr>
        <w:tc>
          <w:tcPr>
            <w:tcW w:w="5085" w:type="dxa"/>
            <w:tcMar>
              <w:top w:w="0" w:type="dxa"/>
              <w:left w:w="108" w:type="dxa"/>
              <w:bottom w:w="0" w:type="dxa"/>
              <w:right w:w="0" w:type="dxa"/>
            </w:tcMar>
            <w:hideMark/>
          </w:tcPr>
          <w:p w14:paraId="0A1EA2CB" w14:textId="4C8F892F"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Gerar tabela – Quantitativa Discreta</w:t>
            </w:r>
          </w:p>
        </w:tc>
        <w:tc>
          <w:tcPr>
            <w:tcW w:w="1842" w:type="dxa"/>
            <w:tcMar>
              <w:top w:w="0" w:type="dxa"/>
              <w:left w:w="108" w:type="dxa"/>
              <w:bottom w:w="0" w:type="dxa"/>
              <w:right w:w="0" w:type="dxa"/>
            </w:tcMar>
            <w:hideMark/>
          </w:tcPr>
          <w:p w14:paraId="5457EE6E" w14:textId="77777777"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C62E400" w14:textId="77777777" w:rsidR="00804CA3" w:rsidRPr="004C6FE2" w:rsidRDefault="00804CA3" w:rsidP="00DD252F">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8D1BF60" w14:textId="77777777"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1A78483" w14:textId="77777777"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2939019" w14:textId="77777777"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20BE853" w14:textId="77777777" w:rsidR="00804CA3" w:rsidRPr="004C6FE2" w:rsidRDefault="00804CA3" w:rsidP="00DD252F">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DDC7872" w14:textId="77777777" w:rsidR="00804CA3" w:rsidRPr="004C6FE2" w:rsidRDefault="00804CA3" w:rsidP="00DD252F">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E055B0B" w14:textId="77777777" w:rsidR="00804CA3" w:rsidRPr="004C6FE2" w:rsidRDefault="00804CA3" w:rsidP="00DD252F">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04CA3" w:rsidRPr="004C6FE2" w14:paraId="6AA5D03C" w14:textId="77777777" w:rsidTr="00FF3139">
        <w:trPr>
          <w:trHeight w:val="255"/>
          <w:tblCellSpacing w:w="0" w:type="dxa"/>
        </w:trPr>
        <w:tc>
          <w:tcPr>
            <w:tcW w:w="8745" w:type="dxa"/>
            <w:gridSpan w:val="3"/>
            <w:tcMar>
              <w:top w:w="0" w:type="dxa"/>
              <w:left w:w="108" w:type="dxa"/>
              <w:bottom w:w="0" w:type="dxa"/>
              <w:right w:w="108" w:type="dxa"/>
            </w:tcMar>
            <w:hideMark/>
          </w:tcPr>
          <w:p w14:paraId="453DB06B" w14:textId="3EF393CA" w:rsidR="00804CA3" w:rsidRPr="004C6FE2" w:rsidRDefault="00804CA3" w:rsidP="00DD252F">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B04AE" w:rsidRPr="004C6FE2">
              <w:rPr>
                <w:rFonts w:cs="Arial"/>
                <w:color w:val="000000"/>
                <w:szCs w:val="24"/>
                <w:lang w:eastAsia="pt-BR"/>
              </w:rPr>
              <w:t>O sistema deverá gerar uma tabela com os dados inseridos, seguindo um padrão de cinco colunas conforme descritas anteriormente. Os dados da quantitativa sempre serão ‘números’. Na quantitativa discreta, o sistema deverá colocar a coluna da variável pesquisada em ordem crescente.</w:t>
            </w:r>
          </w:p>
        </w:tc>
      </w:tr>
    </w:tbl>
    <w:p w14:paraId="3E5626E3" w14:textId="77777777" w:rsidR="00804CA3" w:rsidRPr="004C6FE2" w:rsidRDefault="00804CA3"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3085E" w:rsidRPr="004C6FE2" w14:paraId="17E24909" w14:textId="77777777" w:rsidTr="00FF3139">
        <w:trPr>
          <w:trHeight w:val="768"/>
          <w:tblCellSpacing w:w="0" w:type="dxa"/>
        </w:trPr>
        <w:tc>
          <w:tcPr>
            <w:tcW w:w="5085" w:type="dxa"/>
            <w:tcMar>
              <w:top w:w="0" w:type="dxa"/>
              <w:left w:w="108" w:type="dxa"/>
              <w:bottom w:w="0" w:type="dxa"/>
              <w:right w:w="0" w:type="dxa"/>
            </w:tcMar>
            <w:hideMark/>
          </w:tcPr>
          <w:p w14:paraId="4EBFABBE" w14:textId="307E0EAA"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5</w:t>
            </w:r>
            <w:r w:rsidRPr="004C6FE2">
              <w:rPr>
                <w:rFonts w:cs="Arial"/>
                <w:b/>
                <w:bCs/>
                <w:color w:val="000000"/>
                <w:szCs w:val="24"/>
                <w:lang w:eastAsia="pt-BR"/>
              </w:rPr>
              <w:t xml:space="preserve"> </w:t>
            </w:r>
            <w:r w:rsidRPr="004C6FE2">
              <w:rPr>
                <w:rFonts w:cs="Arial"/>
                <w:b/>
                <w:bCs/>
                <w:i/>
                <w:iCs/>
                <w:color w:val="000000"/>
                <w:szCs w:val="24"/>
                <w:lang w:eastAsia="pt-BR"/>
              </w:rPr>
              <w:t>– Gerar tabela – Quantitativa Contínua</w:t>
            </w:r>
          </w:p>
        </w:tc>
        <w:tc>
          <w:tcPr>
            <w:tcW w:w="1842" w:type="dxa"/>
            <w:tcMar>
              <w:top w:w="0" w:type="dxa"/>
              <w:left w:w="108" w:type="dxa"/>
              <w:bottom w:w="0" w:type="dxa"/>
              <w:right w:w="0" w:type="dxa"/>
            </w:tcMar>
            <w:hideMark/>
          </w:tcPr>
          <w:p w14:paraId="2A2C6A39"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4F3CA27"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179EEB8C"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6BF283C"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E775F7D"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4970225"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03A2713" w14:textId="77777777" w:rsidR="0043085E" w:rsidRPr="004C6FE2" w:rsidRDefault="0043085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1F9D160" w14:textId="77777777" w:rsidR="0043085E" w:rsidRPr="004C6FE2" w:rsidRDefault="0043085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43085E" w:rsidRPr="004C6FE2" w14:paraId="50B82EB9" w14:textId="77777777" w:rsidTr="00FF3139">
        <w:trPr>
          <w:trHeight w:val="255"/>
          <w:tblCellSpacing w:w="0" w:type="dxa"/>
        </w:trPr>
        <w:tc>
          <w:tcPr>
            <w:tcW w:w="8745" w:type="dxa"/>
            <w:gridSpan w:val="3"/>
            <w:tcMar>
              <w:top w:w="0" w:type="dxa"/>
              <w:left w:w="108" w:type="dxa"/>
              <w:bottom w:w="0" w:type="dxa"/>
              <w:right w:w="108" w:type="dxa"/>
            </w:tcMar>
            <w:hideMark/>
          </w:tcPr>
          <w:p w14:paraId="0504632F" w14:textId="77777777" w:rsidR="00FE4A5F" w:rsidRPr="004C6FE2" w:rsidRDefault="0043085E"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7B04AE" w:rsidRPr="004C6FE2">
              <w:rPr>
                <w:rFonts w:cs="Arial"/>
                <w:color w:val="000000"/>
                <w:szCs w:val="24"/>
                <w:lang w:eastAsia="pt-BR"/>
              </w:rPr>
              <w:t xml:space="preserve">O sistema deverá gerar uma tabela com os dados inseridos, seguindo um padrão de cinco colunas conforme descritas anteriormente. Os dados da quantitativa sempre serão ‘números’. A tabela da quantitativa contínua é geralmente utilizada quando se tem pouca repetição e muita variedade de variáveis, e por esse motivo, a construção da tabela será um pouco mais complexa. Primeiramente, o sistema deve organizar os números em ordem crescente, encontrando assim: o número mínimo </w:t>
            </w:r>
            <w:r w:rsidR="007B04AE" w:rsidRPr="004C6FE2">
              <w:rPr>
                <w:rFonts w:cs="Arial"/>
                <w:b/>
                <w:bCs/>
                <w:color w:val="000000"/>
                <w:szCs w:val="24"/>
                <w:lang w:eastAsia="pt-BR"/>
              </w:rPr>
              <w:t>(</w:t>
            </w:r>
            <w:r w:rsidR="00570CE3" w:rsidRPr="004C6FE2">
              <w:rPr>
                <w:rFonts w:cs="Arial"/>
                <w:b/>
                <w:bCs/>
                <w:color w:val="000000"/>
                <w:szCs w:val="24"/>
                <w:lang w:eastAsia="pt-BR"/>
              </w:rPr>
              <w:t>X</w:t>
            </w:r>
            <w:r w:rsidR="007B04AE" w:rsidRPr="004C6FE2">
              <w:rPr>
                <w:rFonts w:cs="Arial"/>
                <w:b/>
                <w:bCs/>
                <w:color w:val="000000"/>
                <w:szCs w:val="24"/>
                <w:lang w:eastAsia="pt-BR"/>
              </w:rPr>
              <w:t xml:space="preserve"> min) </w:t>
            </w:r>
            <w:r w:rsidR="007B04AE" w:rsidRPr="004C6FE2">
              <w:rPr>
                <w:rFonts w:cs="Arial"/>
                <w:color w:val="000000"/>
                <w:szCs w:val="24"/>
                <w:lang w:eastAsia="pt-BR"/>
              </w:rPr>
              <w:t xml:space="preserve">e o número máximo </w:t>
            </w:r>
            <w:r w:rsidR="007B04AE" w:rsidRPr="004C6FE2">
              <w:rPr>
                <w:rFonts w:cs="Arial"/>
                <w:b/>
                <w:bCs/>
                <w:color w:val="000000"/>
                <w:szCs w:val="24"/>
                <w:lang w:eastAsia="pt-BR"/>
              </w:rPr>
              <w:t>(</w:t>
            </w:r>
            <w:r w:rsidR="00570CE3" w:rsidRPr="004C6FE2">
              <w:rPr>
                <w:rFonts w:cs="Arial"/>
                <w:b/>
                <w:bCs/>
                <w:color w:val="000000"/>
                <w:szCs w:val="24"/>
                <w:lang w:eastAsia="pt-BR"/>
              </w:rPr>
              <w:t>X</w:t>
            </w:r>
            <w:r w:rsidR="007B04AE" w:rsidRPr="004C6FE2">
              <w:rPr>
                <w:rFonts w:cs="Arial"/>
                <w:b/>
                <w:bCs/>
                <w:color w:val="000000"/>
                <w:szCs w:val="24"/>
                <w:lang w:eastAsia="pt-BR"/>
              </w:rPr>
              <w:t xml:space="preserve"> </w:t>
            </w:r>
            <w:proofErr w:type="spellStart"/>
            <w:r w:rsidR="007B04AE" w:rsidRPr="004C6FE2">
              <w:rPr>
                <w:rFonts w:cs="Arial"/>
                <w:b/>
                <w:bCs/>
                <w:color w:val="000000"/>
                <w:szCs w:val="24"/>
                <w:lang w:eastAsia="pt-BR"/>
              </w:rPr>
              <w:t>max</w:t>
            </w:r>
            <w:proofErr w:type="spellEnd"/>
            <w:r w:rsidR="007B04AE" w:rsidRPr="004C6FE2">
              <w:rPr>
                <w:rFonts w:cs="Arial"/>
                <w:b/>
                <w:bCs/>
                <w:color w:val="000000"/>
                <w:szCs w:val="24"/>
                <w:lang w:eastAsia="pt-BR"/>
              </w:rPr>
              <w:t>)</w:t>
            </w:r>
            <w:r w:rsidR="007B04AE" w:rsidRPr="004C6FE2">
              <w:rPr>
                <w:rFonts w:cs="Arial"/>
                <w:color w:val="000000"/>
                <w:szCs w:val="24"/>
                <w:lang w:eastAsia="pt-BR"/>
              </w:rPr>
              <w:t xml:space="preserve"> inserido; e </w:t>
            </w:r>
            <w:r w:rsidR="00570CE3" w:rsidRPr="004C6FE2">
              <w:rPr>
                <w:rFonts w:cs="Arial"/>
                <w:color w:val="000000"/>
                <w:szCs w:val="24"/>
                <w:lang w:eastAsia="pt-BR"/>
              </w:rPr>
              <w:t xml:space="preserve">o total de elementos inseridos </w:t>
            </w:r>
            <w:r w:rsidR="00570CE3" w:rsidRPr="004C6FE2">
              <w:rPr>
                <w:rFonts w:cs="Arial"/>
                <w:b/>
                <w:bCs/>
                <w:color w:val="000000"/>
                <w:szCs w:val="24"/>
                <w:lang w:eastAsia="pt-BR"/>
              </w:rPr>
              <w:t>(n)</w:t>
            </w:r>
            <w:r w:rsidR="00570CE3" w:rsidRPr="004C6FE2">
              <w:rPr>
                <w:rFonts w:cs="Arial"/>
                <w:color w:val="000000"/>
                <w:szCs w:val="24"/>
                <w:lang w:eastAsia="pt-BR"/>
              </w:rPr>
              <w:t xml:space="preserve">. Após feito isso, o sistema precisará seguir </w:t>
            </w:r>
            <w:r w:rsidR="00FE4A5F" w:rsidRPr="004C6FE2">
              <w:rPr>
                <w:rFonts w:cs="Arial"/>
                <w:color w:val="000000"/>
                <w:szCs w:val="24"/>
                <w:lang w:eastAsia="pt-BR"/>
              </w:rPr>
              <w:t>alguns passos</w:t>
            </w:r>
            <w:r w:rsidR="00570CE3" w:rsidRPr="004C6FE2">
              <w:rPr>
                <w:rFonts w:cs="Arial"/>
                <w:color w:val="000000"/>
                <w:szCs w:val="24"/>
                <w:lang w:eastAsia="pt-BR"/>
              </w:rPr>
              <w:t xml:space="preserve"> para calcular a quantidade de linhas e o intervalo de classe, necessários para a construção da tabela</w:t>
            </w:r>
            <w:r w:rsidR="00FE4A5F" w:rsidRPr="004C6FE2">
              <w:rPr>
                <w:rFonts w:cs="Arial"/>
                <w:color w:val="000000"/>
                <w:szCs w:val="24"/>
                <w:lang w:eastAsia="pt-BR"/>
              </w:rPr>
              <w:t>:</w:t>
            </w:r>
          </w:p>
          <w:p w14:paraId="590B030B" w14:textId="77777777" w:rsidR="00FE4A5F" w:rsidRPr="004C6FE2" w:rsidRDefault="00FE4A5F"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 xml:space="preserve">1º passo - </w:t>
            </w:r>
            <w:r w:rsidR="00570CE3" w:rsidRPr="004C6FE2">
              <w:rPr>
                <w:rFonts w:cs="Arial"/>
                <w:color w:val="000000"/>
                <w:szCs w:val="24"/>
                <w:lang w:eastAsia="pt-BR"/>
              </w:rPr>
              <w:t xml:space="preserve">Calcular a </w:t>
            </w:r>
            <w:r w:rsidRPr="004C6FE2">
              <w:rPr>
                <w:rFonts w:cs="Arial"/>
                <w:color w:val="000000"/>
                <w:szCs w:val="24"/>
                <w:lang w:eastAsia="pt-BR"/>
              </w:rPr>
              <w:t>amplitude -</w:t>
            </w:r>
            <w:r w:rsidR="00570CE3" w:rsidRPr="004C6FE2">
              <w:rPr>
                <w:rFonts w:cs="Arial"/>
                <w:color w:val="000000"/>
                <w:szCs w:val="24"/>
                <w:lang w:eastAsia="pt-BR"/>
              </w:rPr>
              <w:t xml:space="preserve"> </w:t>
            </w:r>
            <w:r w:rsidRPr="004C6FE2">
              <w:rPr>
                <w:rFonts w:cs="Arial"/>
                <w:color w:val="000000"/>
                <w:szCs w:val="24"/>
                <w:lang w:eastAsia="pt-BR"/>
              </w:rPr>
              <w:t xml:space="preserve">Utilizar a </w:t>
            </w:r>
            <w:proofErr w:type="spellStart"/>
            <w:r w:rsidRPr="004C6FE2">
              <w:rPr>
                <w:rFonts w:cs="Arial"/>
                <w:color w:val="000000"/>
                <w:szCs w:val="24"/>
                <w:lang w:eastAsia="pt-BR"/>
              </w:rPr>
              <w:t>fómula</w:t>
            </w:r>
            <w:proofErr w:type="spellEnd"/>
            <w:r w:rsidRPr="004C6FE2">
              <w:rPr>
                <w:rFonts w:cs="Arial"/>
                <w:color w:val="000000"/>
                <w:szCs w:val="24"/>
                <w:lang w:eastAsia="pt-BR"/>
              </w:rPr>
              <w:t xml:space="preserve">: </w:t>
            </w:r>
            <w:r w:rsidR="00570CE3" w:rsidRPr="004C6FE2">
              <w:rPr>
                <w:rFonts w:cs="Arial"/>
                <w:b/>
                <w:bCs/>
                <w:color w:val="000000"/>
                <w:szCs w:val="24"/>
                <w:lang w:eastAsia="pt-BR"/>
              </w:rPr>
              <w:t xml:space="preserve">At = (X </w:t>
            </w:r>
            <w:proofErr w:type="spellStart"/>
            <w:r w:rsidR="00570CE3" w:rsidRPr="004C6FE2">
              <w:rPr>
                <w:rFonts w:cs="Arial"/>
                <w:b/>
                <w:bCs/>
                <w:color w:val="000000"/>
                <w:szCs w:val="24"/>
                <w:lang w:eastAsia="pt-BR"/>
              </w:rPr>
              <w:t>max</w:t>
            </w:r>
            <w:proofErr w:type="spellEnd"/>
            <w:r w:rsidR="00570CE3" w:rsidRPr="004C6FE2">
              <w:rPr>
                <w:rFonts w:cs="Arial"/>
                <w:b/>
                <w:bCs/>
                <w:color w:val="000000"/>
                <w:szCs w:val="24"/>
                <w:lang w:eastAsia="pt-BR"/>
              </w:rPr>
              <w:t xml:space="preserve"> – X min)</w:t>
            </w:r>
            <w:r w:rsidR="00570CE3" w:rsidRPr="004C6FE2">
              <w:rPr>
                <w:rFonts w:cs="Arial"/>
                <w:color w:val="000000"/>
                <w:szCs w:val="24"/>
                <w:lang w:eastAsia="pt-BR"/>
              </w:rPr>
              <w:t>.</w:t>
            </w:r>
          </w:p>
          <w:p w14:paraId="14C283A3" w14:textId="2DF86E40" w:rsidR="00570CE3" w:rsidRPr="004C6FE2" w:rsidRDefault="00570CE3"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2º passo</w:t>
            </w:r>
            <w:r w:rsidR="00FE4A5F" w:rsidRPr="004C6FE2">
              <w:rPr>
                <w:rFonts w:cs="Arial"/>
                <w:b/>
                <w:bCs/>
                <w:color w:val="000000"/>
                <w:szCs w:val="24"/>
                <w:lang w:eastAsia="pt-BR"/>
              </w:rPr>
              <w:t xml:space="preserve"> – </w:t>
            </w:r>
            <w:r w:rsidR="00FE4A5F" w:rsidRPr="004C6FE2">
              <w:rPr>
                <w:rFonts w:cs="Arial"/>
                <w:color w:val="000000"/>
                <w:szCs w:val="24"/>
                <w:lang w:eastAsia="pt-BR"/>
              </w:rPr>
              <w:t>Calcular a quantidade de linhas –</w:t>
            </w:r>
            <w:r w:rsidR="00FE4A5F" w:rsidRPr="004C6FE2">
              <w:rPr>
                <w:rFonts w:cs="Arial"/>
                <w:b/>
                <w:bCs/>
                <w:color w:val="000000"/>
                <w:szCs w:val="24"/>
                <w:lang w:eastAsia="pt-BR"/>
              </w:rPr>
              <w:t xml:space="preserve"> </w:t>
            </w:r>
            <w:r w:rsidR="00FE4A5F" w:rsidRPr="004C6FE2">
              <w:rPr>
                <w:rFonts w:cs="Arial"/>
                <w:color w:val="000000"/>
                <w:szCs w:val="24"/>
                <w:lang w:eastAsia="pt-BR"/>
              </w:rPr>
              <w:t xml:space="preserve">Utilizar a fórmula: </w:t>
            </w:r>
            <w:r w:rsidR="00FE4A5F" w:rsidRPr="004C6FE2">
              <w:rPr>
                <w:rFonts w:cs="Arial"/>
                <w:b/>
                <w:bCs/>
                <w:color w:val="000000"/>
                <w:szCs w:val="24"/>
                <w:lang w:eastAsia="pt-BR"/>
              </w:rPr>
              <w:t xml:space="preserve">K = </w:t>
            </w:r>
            <w:r w:rsidR="004717DA" w:rsidRPr="004C6FE2">
              <w:rPr>
                <w:rFonts w:cs="Arial"/>
                <w:b/>
                <w:bCs/>
                <w:color w:val="000000"/>
                <w:szCs w:val="24"/>
                <w:lang w:eastAsia="pt-BR"/>
              </w:rPr>
              <w:t>(</w:t>
            </w:r>
            <w:r w:rsidR="00FE4A5F" w:rsidRPr="004C6FE2">
              <w:rPr>
                <w:rFonts w:cs="Arial"/>
                <w:b/>
                <w:bCs/>
                <w:color w:val="000000"/>
                <w:szCs w:val="24"/>
                <w:lang w:eastAsia="pt-BR"/>
              </w:rPr>
              <w:t>raiz quadrada do número total de elementos pesquisados</w:t>
            </w:r>
            <w:r w:rsidR="004717DA" w:rsidRPr="004C6FE2">
              <w:rPr>
                <w:rFonts w:cs="Arial"/>
                <w:b/>
                <w:bCs/>
                <w:color w:val="000000"/>
                <w:szCs w:val="24"/>
                <w:lang w:eastAsia="pt-BR"/>
              </w:rPr>
              <w:t>)</w:t>
            </w:r>
            <w:r w:rsidR="00FE4A5F" w:rsidRPr="004C6FE2">
              <w:rPr>
                <w:rFonts w:cs="Arial"/>
                <w:b/>
                <w:bCs/>
                <w:color w:val="000000"/>
                <w:szCs w:val="24"/>
                <w:lang w:eastAsia="pt-BR"/>
              </w:rPr>
              <w:t>.</w:t>
            </w:r>
          </w:p>
          <w:p w14:paraId="14782880" w14:textId="77777777" w:rsidR="009A6BEB" w:rsidRPr="004C6FE2" w:rsidRDefault="00FE4A5F"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 xml:space="preserve">3º passo – </w:t>
            </w:r>
            <w:r w:rsidRPr="004C6FE2">
              <w:rPr>
                <w:rFonts w:cs="Arial"/>
                <w:color w:val="000000"/>
                <w:szCs w:val="24"/>
                <w:lang w:eastAsia="pt-BR"/>
              </w:rPr>
              <w:t xml:space="preserve">Calcular o intervalo de classe – Utilizar a fórmula: </w:t>
            </w:r>
            <w:proofErr w:type="spellStart"/>
            <w:r w:rsidRPr="004C6FE2">
              <w:rPr>
                <w:rFonts w:cs="Arial"/>
                <w:b/>
                <w:bCs/>
                <w:color w:val="000000"/>
                <w:szCs w:val="24"/>
                <w:lang w:eastAsia="pt-BR"/>
              </w:rPr>
              <w:t>Ic</w:t>
            </w:r>
            <w:proofErr w:type="spellEnd"/>
            <w:r w:rsidRPr="004C6FE2">
              <w:rPr>
                <w:rFonts w:cs="Arial"/>
                <w:b/>
                <w:bCs/>
                <w:color w:val="000000"/>
                <w:szCs w:val="24"/>
                <w:lang w:eastAsia="pt-BR"/>
              </w:rPr>
              <w:t xml:space="preserve"> = (At / K</w:t>
            </w:r>
            <w:r w:rsidR="004717DA" w:rsidRPr="004C6FE2">
              <w:rPr>
                <w:rFonts w:cs="Arial"/>
                <w:b/>
                <w:bCs/>
                <w:color w:val="000000"/>
                <w:szCs w:val="24"/>
                <w:lang w:eastAsia="pt-BR"/>
              </w:rPr>
              <w:t>)</w:t>
            </w:r>
            <w:r w:rsidR="004717DA" w:rsidRPr="004C6FE2">
              <w:rPr>
                <w:rFonts w:cs="Arial"/>
                <w:color w:val="000000"/>
                <w:szCs w:val="24"/>
                <w:lang w:eastAsia="pt-BR"/>
              </w:rPr>
              <w:t xml:space="preserve">. Nesse campo é importante que o sistema siga as seguintes regras: O valor de </w:t>
            </w:r>
            <w:proofErr w:type="gramStart"/>
            <w:r w:rsidR="004717DA" w:rsidRPr="004C6FE2">
              <w:rPr>
                <w:rFonts w:cs="Arial"/>
                <w:b/>
                <w:bCs/>
                <w:color w:val="000000"/>
                <w:szCs w:val="24"/>
                <w:lang w:eastAsia="pt-BR"/>
              </w:rPr>
              <w:t xml:space="preserve">At </w:t>
            </w:r>
            <w:r w:rsidR="004717DA" w:rsidRPr="004C6FE2">
              <w:rPr>
                <w:rFonts w:cs="Arial"/>
                <w:color w:val="000000"/>
                <w:szCs w:val="24"/>
                <w:lang w:eastAsia="pt-BR"/>
              </w:rPr>
              <w:t xml:space="preserve"> deve</w:t>
            </w:r>
            <w:proofErr w:type="gramEnd"/>
            <w:r w:rsidR="004717DA" w:rsidRPr="004C6FE2">
              <w:rPr>
                <w:rFonts w:cs="Arial"/>
                <w:color w:val="000000"/>
                <w:szCs w:val="24"/>
                <w:lang w:eastAsia="pt-BR"/>
              </w:rPr>
              <w:t xml:space="preserve"> considerar ao menos ‘um’ número a mais que o seu resultado</w:t>
            </w:r>
            <w:r w:rsidR="00D74749" w:rsidRPr="004C6FE2">
              <w:rPr>
                <w:rFonts w:cs="Arial"/>
                <w:color w:val="000000"/>
                <w:szCs w:val="24"/>
                <w:lang w:eastAsia="pt-BR"/>
              </w:rPr>
              <w:t xml:space="preserve"> e ir acrescentando </w:t>
            </w:r>
            <w:r w:rsidR="00D74749" w:rsidRPr="004C6FE2">
              <w:rPr>
                <w:rFonts w:cs="Arial"/>
                <w:b/>
                <w:bCs/>
                <w:color w:val="000000"/>
                <w:szCs w:val="24"/>
                <w:lang w:eastAsia="pt-BR"/>
              </w:rPr>
              <w:t xml:space="preserve">+1 </w:t>
            </w:r>
            <w:r w:rsidR="00D74749" w:rsidRPr="004C6FE2">
              <w:rPr>
                <w:rFonts w:cs="Arial"/>
                <w:color w:val="000000"/>
                <w:szCs w:val="24"/>
                <w:lang w:eastAsia="pt-BR"/>
              </w:rPr>
              <w:t xml:space="preserve">até ser divisível por </w:t>
            </w:r>
            <w:r w:rsidR="00D74749" w:rsidRPr="004C6FE2">
              <w:rPr>
                <w:rFonts w:cs="Arial"/>
                <w:b/>
                <w:bCs/>
                <w:color w:val="000000"/>
                <w:szCs w:val="24"/>
                <w:lang w:eastAsia="pt-BR"/>
              </w:rPr>
              <w:t>K</w:t>
            </w:r>
            <w:r w:rsidR="00D74749" w:rsidRPr="004C6FE2">
              <w:rPr>
                <w:rFonts w:cs="Arial"/>
                <w:color w:val="000000"/>
                <w:szCs w:val="24"/>
                <w:lang w:eastAsia="pt-BR"/>
              </w:rPr>
              <w:t>,</w:t>
            </w:r>
            <w:r w:rsidR="00D74749" w:rsidRPr="004C6FE2">
              <w:rPr>
                <w:rFonts w:cs="Arial"/>
                <w:b/>
                <w:bCs/>
                <w:color w:val="000000"/>
                <w:szCs w:val="24"/>
                <w:lang w:eastAsia="pt-BR"/>
              </w:rPr>
              <w:t xml:space="preserve"> K+1 </w:t>
            </w:r>
            <w:r w:rsidR="00D74749" w:rsidRPr="004C6FE2">
              <w:rPr>
                <w:rFonts w:cs="Arial"/>
                <w:color w:val="000000"/>
                <w:szCs w:val="24"/>
                <w:lang w:eastAsia="pt-BR"/>
              </w:rPr>
              <w:t xml:space="preserve">ou </w:t>
            </w:r>
            <w:r w:rsidR="00D74749" w:rsidRPr="004C6FE2">
              <w:rPr>
                <w:rFonts w:cs="Arial"/>
                <w:b/>
                <w:bCs/>
                <w:color w:val="000000"/>
                <w:szCs w:val="24"/>
                <w:lang w:eastAsia="pt-BR"/>
              </w:rPr>
              <w:t>K-1</w:t>
            </w:r>
            <w:r w:rsidR="00D74749" w:rsidRPr="004C6FE2">
              <w:rPr>
                <w:rFonts w:cs="Arial"/>
                <w:color w:val="000000"/>
                <w:szCs w:val="24"/>
                <w:lang w:eastAsia="pt-BR"/>
              </w:rPr>
              <w:t>. Feito isso</w:t>
            </w:r>
            <w:r w:rsidR="005D57AD" w:rsidRPr="004C6FE2">
              <w:rPr>
                <w:rFonts w:cs="Arial"/>
                <w:color w:val="000000"/>
                <w:szCs w:val="24"/>
                <w:lang w:eastAsia="pt-BR"/>
              </w:rPr>
              <w:t xml:space="preserve">, o valor de </w:t>
            </w:r>
            <w:r w:rsidR="005D57AD" w:rsidRPr="004C6FE2">
              <w:rPr>
                <w:rFonts w:cs="Arial"/>
                <w:b/>
                <w:bCs/>
                <w:color w:val="000000"/>
                <w:szCs w:val="24"/>
                <w:lang w:eastAsia="pt-BR"/>
              </w:rPr>
              <w:t xml:space="preserve">K </w:t>
            </w:r>
            <w:r w:rsidR="005D57AD" w:rsidRPr="004C6FE2">
              <w:rPr>
                <w:rFonts w:cs="Arial"/>
                <w:color w:val="000000"/>
                <w:szCs w:val="24"/>
                <w:lang w:eastAsia="pt-BR"/>
              </w:rPr>
              <w:t>utilizado será a quantidade de linhas da tabela e o resultado do cálculo será o intervalo de classe.</w:t>
            </w:r>
          </w:p>
          <w:p w14:paraId="5F18AD2B" w14:textId="3240B05D" w:rsidR="009A6BEB" w:rsidRPr="004C6FE2" w:rsidRDefault="009A6BEB" w:rsidP="00642E78">
            <w:pPr>
              <w:suppressAutoHyphens w:val="0"/>
              <w:spacing w:before="100" w:beforeAutospacing="1" w:after="142" w:line="276" w:lineRule="auto"/>
              <w:ind w:firstLine="0"/>
              <w:rPr>
                <w:rFonts w:cs="Arial"/>
                <w:color w:val="000000"/>
                <w:szCs w:val="24"/>
                <w:lang w:eastAsia="pt-BR"/>
              </w:rPr>
            </w:pPr>
            <w:r w:rsidRPr="004C6FE2">
              <w:rPr>
                <w:rFonts w:cs="Arial"/>
                <w:color w:val="000000"/>
                <w:szCs w:val="24"/>
                <w:lang w:eastAsia="pt-BR"/>
              </w:rPr>
              <w:t xml:space="preserve">Feito isso, é só preencher a coluna da variável </w:t>
            </w:r>
            <w:proofErr w:type="spellStart"/>
            <w:r w:rsidRPr="004C6FE2">
              <w:rPr>
                <w:rFonts w:cs="Arial"/>
                <w:color w:val="000000"/>
                <w:szCs w:val="24"/>
                <w:lang w:eastAsia="pt-BR"/>
              </w:rPr>
              <w:t>pesquisada</w:t>
            </w:r>
            <w:proofErr w:type="spellEnd"/>
            <w:r w:rsidRPr="004C6FE2">
              <w:rPr>
                <w:rFonts w:cs="Arial"/>
                <w:color w:val="000000"/>
                <w:szCs w:val="24"/>
                <w:lang w:eastAsia="pt-BR"/>
              </w:rPr>
              <w:t xml:space="preserve"> da seguinte forma: na primeira linha a classe irá do valor de </w:t>
            </w:r>
            <w:r w:rsidRPr="004C6FE2">
              <w:rPr>
                <w:rFonts w:cs="Arial"/>
                <w:b/>
                <w:bCs/>
                <w:color w:val="000000"/>
                <w:szCs w:val="24"/>
                <w:lang w:eastAsia="pt-BR"/>
              </w:rPr>
              <w:t>X min</w:t>
            </w:r>
            <w:r w:rsidRPr="004C6FE2">
              <w:rPr>
                <w:rFonts w:cs="Arial"/>
                <w:color w:val="000000"/>
                <w:szCs w:val="24"/>
                <w:lang w:eastAsia="pt-BR"/>
              </w:rPr>
              <w:t xml:space="preserve"> até (</w:t>
            </w:r>
            <w:r w:rsidRPr="004C6FE2">
              <w:rPr>
                <w:rFonts w:cs="Arial"/>
                <w:b/>
                <w:bCs/>
                <w:color w:val="000000"/>
                <w:szCs w:val="24"/>
                <w:lang w:eastAsia="pt-BR"/>
              </w:rPr>
              <w:t xml:space="preserve">X min + </w:t>
            </w:r>
            <w:proofErr w:type="spellStart"/>
            <w:r w:rsidRPr="004C6FE2">
              <w:rPr>
                <w:rFonts w:cs="Arial"/>
                <w:b/>
                <w:bCs/>
                <w:color w:val="000000"/>
                <w:szCs w:val="24"/>
                <w:lang w:eastAsia="pt-BR"/>
              </w:rPr>
              <w:t>Ic</w:t>
            </w:r>
            <w:proofErr w:type="spellEnd"/>
            <w:r w:rsidRPr="004C6FE2">
              <w:rPr>
                <w:rFonts w:cs="Arial"/>
                <w:b/>
                <w:bCs/>
                <w:color w:val="000000"/>
                <w:szCs w:val="24"/>
                <w:lang w:eastAsia="pt-BR"/>
              </w:rPr>
              <w:t>)</w:t>
            </w:r>
            <w:r w:rsidRPr="004C6FE2">
              <w:rPr>
                <w:rFonts w:cs="Arial"/>
                <w:color w:val="000000"/>
                <w:szCs w:val="24"/>
                <w:lang w:eastAsia="pt-BR"/>
              </w:rPr>
              <w:t>, com o símbolo (</w:t>
            </w:r>
            <w:r w:rsidRPr="004C6FE2">
              <w:rPr>
                <w:rFonts w:cs="Arial"/>
                <w:b/>
                <w:bCs/>
                <w:color w:val="000000"/>
                <w:szCs w:val="24"/>
                <w:lang w:eastAsia="pt-BR"/>
              </w:rPr>
              <w:t>|--</w:t>
            </w:r>
            <w:r w:rsidRPr="004C6FE2">
              <w:rPr>
                <w:rFonts w:cs="Arial"/>
                <w:color w:val="000000"/>
                <w:szCs w:val="24"/>
                <w:lang w:eastAsia="pt-BR"/>
              </w:rPr>
              <w:t>) entre eles, que significa que tal classe vai do primeiro</w:t>
            </w:r>
            <w:r w:rsidR="00C92FAD" w:rsidRPr="004C6FE2">
              <w:rPr>
                <w:rFonts w:cs="Arial"/>
                <w:color w:val="000000"/>
                <w:szCs w:val="24"/>
                <w:lang w:eastAsia="pt-BR"/>
              </w:rPr>
              <w:t xml:space="preserve"> número (</w:t>
            </w:r>
            <w:r w:rsidR="00C92FAD" w:rsidRPr="004C6FE2">
              <w:rPr>
                <w:rFonts w:cs="Arial"/>
                <w:b/>
                <w:bCs/>
                <w:color w:val="000000"/>
                <w:szCs w:val="24"/>
                <w:lang w:eastAsia="pt-BR"/>
              </w:rPr>
              <w:t>limite inferior)</w:t>
            </w:r>
            <w:r w:rsidRPr="004C6FE2">
              <w:rPr>
                <w:rFonts w:cs="Arial"/>
                <w:color w:val="000000"/>
                <w:szCs w:val="24"/>
                <w:lang w:eastAsia="pt-BR"/>
              </w:rPr>
              <w:t xml:space="preserve"> até o segundo número</w:t>
            </w:r>
            <w:r w:rsidR="00C92FAD" w:rsidRPr="004C6FE2">
              <w:rPr>
                <w:rFonts w:cs="Arial"/>
                <w:color w:val="000000"/>
                <w:szCs w:val="24"/>
                <w:lang w:eastAsia="pt-BR"/>
              </w:rPr>
              <w:t xml:space="preserve"> </w:t>
            </w:r>
            <w:r w:rsidR="00C92FAD" w:rsidRPr="004C6FE2">
              <w:rPr>
                <w:rFonts w:cs="Arial"/>
                <w:b/>
                <w:bCs/>
                <w:color w:val="000000"/>
                <w:szCs w:val="24"/>
                <w:lang w:eastAsia="pt-BR"/>
              </w:rPr>
              <w:t>(limite superior)</w:t>
            </w:r>
            <w:r w:rsidRPr="004C6FE2">
              <w:rPr>
                <w:rFonts w:cs="Arial"/>
                <w:color w:val="000000"/>
                <w:szCs w:val="24"/>
                <w:lang w:eastAsia="pt-BR"/>
              </w:rPr>
              <w:t xml:space="preserve">. A partir da segunda linha a classe irá do </w:t>
            </w:r>
            <w:r w:rsidR="00C92FAD" w:rsidRPr="004C6FE2">
              <w:rPr>
                <w:rFonts w:cs="Arial"/>
                <w:b/>
                <w:bCs/>
                <w:color w:val="000000"/>
                <w:szCs w:val="24"/>
                <w:lang w:eastAsia="pt-BR"/>
              </w:rPr>
              <w:t xml:space="preserve">limite superior anterior </w:t>
            </w:r>
            <w:r w:rsidR="00C92FAD" w:rsidRPr="004C6FE2">
              <w:rPr>
                <w:rFonts w:cs="Arial"/>
                <w:color w:val="000000"/>
                <w:szCs w:val="24"/>
                <w:lang w:eastAsia="pt-BR"/>
              </w:rPr>
              <w:t xml:space="preserve">até </w:t>
            </w:r>
            <w:r w:rsidR="00C92FAD" w:rsidRPr="004C6FE2">
              <w:rPr>
                <w:rFonts w:cs="Arial"/>
                <w:b/>
                <w:bCs/>
                <w:color w:val="000000"/>
                <w:szCs w:val="24"/>
                <w:lang w:eastAsia="pt-BR"/>
              </w:rPr>
              <w:t xml:space="preserve">(limite superior anterior + </w:t>
            </w:r>
            <w:proofErr w:type="spellStart"/>
            <w:r w:rsidR="00C92FAD" w:rsidRPr="004C6FE2">
              <w:rPr>
                <w:rFonts w:cs="Arial"/>
                <w:b/>
                <w:bCs/>
                <w:color w:val="000000"/>
                <w:szCs w:val="24"/>
                <w:lang w:eastAsia="pt-BR"/>
              </w:rPr>
              <w:t>Ic</w:t>
            </w:r>
            <w:proofErr w:type="spellEnd"/>
            <w:r w:rsidR="00C92FAD" w:rsidRPr="004C6FE2">
              <w:rPr>
                <w:rFonts w:cs="Arial"/>
                <w:b/>
                <w:bCs/>
                <w:color w:val="000000"/>
                <w:szCs w:val="24"/>
                <w:lang w:eastAsia="pt-BR"/>
              </w:rPr>
              <w:t>)</w:t>
            </w:r>
            <w:r w:rsidR="00C92FAD" w:rsidRPr="004C6FE2">
              <w:rPr>
                <w:rFonts w:cs="Arial"/>
                <w:color w:val="000000"/>
                <w:szCs w:val="24"/>
                <w:lang w:eastAsia="pt-BR"/>
              </w:rPr>
              <w:t xml:space="preserve"> e assim por diante.</w:t>
            </w:r>
          </w:p>
        </w:tc>
      </w:tr>
    </w:tbl>
    <w:p w14:paraId="3083E39C" w14:textId="10385527" w:rsidR="0043085E" w:rsidRPr="004C6FE2" w:rsidRDefault="0043085E"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343746FE" w14:textId="77777777" w:rsidTr="00FF3139">
        <w:trPr>
          <w:trHeight w:val="768"/>
          <w:tblCellSpacing w:w="0" w:type="dxa"/>
        </w:trPr>
        <w:tc>
          <w:tcPr>
            <w:tcW w:w="5085" w:type="dxa"/>
            <w:tcMar>
              <w:top w:w="0" w:type="dxa"/>
              <w:left w:w="108" w:type="dxa"/>
              <w:bottom w:w="0" w:type="dxa"/>
              <w:right w:w="0" w:type="dxa"/>
            </w:tcMar>
            <w:hideMark/>
          </w:tcPr>
          <w:p w14:paraId="11F3EF74" w14:textId="3C7A7239"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6</w:t>
            </w:r>
            <w:r w:rsidRPr="004C6FE2">
              <w:rPr>
                <w:rFonts w:cs="Arial"/>
                <w:b/>
                <w:bCs/>
                <w:color w:val="000000"/>
                <w:szCs w:val="24"/>
                <w:lang w:eastAsia="pt-BR"/>
              </w:rPr>
              <w:t xml:space="preserve"> </w:t>
            </w:r>
            <w:r w:rsidRPr="004C6FE2">
              <w:rPr>
                <w:rFonts w:cs="Arial"/>
                <w:b/>
                <w:bCs/>
                <w:i/>
                <w:iCs/>
                <w:color w:val="000000"/>
                <w:szCs w:val="24"/>
                <w:lang w:eastAsia="pt-BR"/>
              </w:rPr>
              <w:t>– Gerar gráfico – Qualitativa Ordinal ou Nominal</w:t>
            </w:r>
          </w:p>
        </w:tc>
        <w:tc>
          <w:tcPr>
            <w:tcW w:w="1842" w:type="dxa"/>
            <w:tcMar>
              <w:top w:w="0" w:type="dxa"/>
              <w:left w:w="108" w:type="dxa"/>
              <w:bottom w:w="0" w:type="dxa"/>
              <w:right w:w="0" w:type="dxa"/>
            </w:tcMar>
            <w:hideMark/>
          </w:tcPr>
          <w:p w14:paraId="5635EFBC"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E3ADAC8"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2E8228A"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E81F9F2"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B5EB5BE"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B6F2B8A"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2E62E17"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38303D7"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5BD4" w:rsidRPr="004C6FE2" w14:paraId="11383B0A" w14:textId="77777777" w:rsidTr="00FF3139">
        <w:trPr>
          <w:trHeight w:val="255"/>
          <w:tblCellSpacing w:w="0" w:type="dxa"/>
        </w:trPr>
        <w:tc>
          <w:tcPr>
            <w:tcW w:w="8745" w:type="dxa"/>
            <w:gridSpan w:val="3"/>
            <w:tcMar>
              <w:top w:w="0" w:type="dxa"/>
              <w:left w:w="108" w:type="dxa"/>
              <w:bottom w:w="0" w:type="dxa"/>
              <w:right w:w="108" w:type="dxa"/>
            </w:tcMar>
            <w:hideMark/>
          </w:tcPr>
          <w:p w14:paraId="47AB49BA" w14:textId="242A3ED0" w:rsidR="00535BD4" w:rsidRPr="004C6FE2" w:rsidRDefault="00535BD4" w:rsidP="00642E78">
            <w:pPr>
              <w:suppressAutoHyphens w:val="0"/>
              <w:spacing w:before="100" w:beforeAutospacing="1" w:after="142" w:line="276" w:lineRule="auto"/>
              <w:ind w:firstLine="0"/>
              <w:jc w:val="left"/>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C92FAD" w:rsidRPr="004C6FE2">
              <w:rPr>
                <w:rFonts w:cs="Arial"/>
                <w:color w:val="000000"/>
                <w:szCs w:val="24"/>
                <w:lang w:eastAsia="pt-BR"/>
              </w:rPr>
              <w:t>O sistema deverá gerar gráficos de pizza para representar as variáveis qualitativas, sejam ordinais ou nominais. Cada parte do gráfico irá corresponder a cada elemento da variável pesquisada, apresentando também o valor da sua frequência simples (</w:t>
            </w:r>
            <w:proofErr w:type="spellStart"/>
            <w:r w:rsidR="00C92FAD" w:rsidRPr="004C6FE2">
              <w:rPr>
                <w:rFonts w:cs="Arial"/>
                <w:color w:val="000000"/>
                <w:szCs w:val="24"/>
                <w:lang w:eastAsia="pt-BR"/>
              </w:rPr>
              <w:t>Fi</w:t>
            </w:r>
            <w:proofErr w:type="spellEnd"/>
            <w:r w:rsidR="00C92FAD" w:rsidRPr="004C6FE2">
              <w:rPr>
                <w:rFonts w:cs="Arial"/>
                <w:color w:val="000000"/>
                <w:szCs w:val="24"/>
                <w:lang w:eastAsia="pt-BR"/>
              </w:rPr>
              <w:t>).</w:t>
            </w:r>
          </w:p>
        </w:tc>
      </w:tr>
    </w:tbl>
    <w:p w14:paraId="5C27830C" w14:textId="353DB9A3"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6CD71446" w14:textId="77777777" w:rsidTr="00FF3139">
        <w:trPr>
          <w:trHeight w:val="768"/>
          <w:tblCellSpacing w:w="0" w:type="dxa"/>
        </w:trPr>
        <w:tc>
          <w:tcPr>
            <w:tcW w:w="5085" w:type="dxa"/>
            <w:tcMar>
              <w:top w:w="0" w:type="dxa"/>
              <w:left w:w="108" w:type="dxa"/>
              <w:bottom w:w="0" w:type="dxa"/>
              <w:right w:w="0" w:type="dxa"/>
            </w:tcMar>
            <w:hideMark/>
          </w:tcPr>
          <w:p w14:paraId="65296286" w14:textId="0CB6BD6F"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7</w:t>
            </w:r>
            <w:r w:rsidRPr="004C6FE2">
              <w:rPr>
                <w:rFonts w:cs="Arial"/>
                <w:b/>
                <w:bCs/>
                <w:color w:val="000000"/>
                <w:szCs w:val="24"/>
                <w:lang w:eastAsia="pt-BR"/>
              </w:rPr>
              <w:t xml:space="preserve"> </w:t>
            </w:r>
            <w:r w:rsidRPr="004C6FE2">
              <w:rPr>
                <w:rFonts w:cs="Arial"/>
                <w:b/>
                <w:bCs/>
                <w:i/>
                <w:iCs/>
                <w:color w:val="000000"/>
                <w:szCs w:val="24"/>
                <w:lang w:eastAsia="pt-BR"/>
              </w:rPr>
              <w:t>– Gerar gráfico – Quantitativa Discreta</w:t>
            </w:r>
          </w:p>
        </w:tc>
        <w:tc>
          <w:tcPr>
            <w:tcW w:w="1842" w:type="dxa"/>
            <w:tcMar>
              <w:top w:w="0" w:type="dxa"/>
              <w:left w:w="108" w:type="dxa"/>
              <w:bottom w:w="0" w:type="dxa"/>
              <w:right w:w="0" w:type="dxa"/>
            </w:tcMar>
            <w:hideMark/>
          </w:tcPr>
          <w:p w14:paraId="7FB5A5D0"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6A7156B"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2EDA9A1"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2912D6C"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6888152"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DD605B8"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6A6695E"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9250901"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35BD4" w:rsidRPr="004C6FE2" w14:paraId="15212C2D" w14:textId="77777777" w:rsidTr="00FF3139">
        <w:trPr>
          <w:trHeight w:val="255"/>
          <w:tblCellSpacing w:w="0" w:type="dxa"/>
        </w:trPr>
        <w:tc>
          <w:tcPr>
            <w:tcW w:w="8745" w:type="dxa"/>
            <w:gridSpan w:val="3"/>
            <w:tcMar>
              <w:top w:w="0" w:type="dxa"/>
              <w:left w:w="108" w:type="dxa"/>
              <w:bottom w:w="0" w:type="dxa"/>
              <w:right w:w="108" w:type="dxa"/>
            </w:tcMar>
            <w:hideMark/>
          </w:tcPr>
          <w:p w14:paraId="1231A204" w14:textId="04001845" w:rsidR="00535BD4" w:rsidRPr="004C6FE2" w:rsidRDefault="00535BD4" w:rsidP="00642E78">
            <w:pPr>
              <w:suppressAutoHyphens w:val="0"/>
              <w:spacing w:before="100" w:beforeAutospacing="1" w:after="142" w:line="276" w:lineRule="auto"/>
              <w:ind w:firstLine="0"/>
              <w:jc w:val="left"/>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C92FAD" w:rsidRPr="004C6FE2">
              <w:rPr>
                <w:rFonts w:cs="Arial"/>
                <w:color w:val="000000"/>
                <w:szCs w:val="24"/>
                <w:lang w:eastAsia="pt-BR"/>
              </w:rPr>
              <w:t xml:space="preserve">O sistema deverá gerar gráficos de </w:t>
            </w:r>
            <w:r w:rsidR="00110751" w:rsidRPr="004C6FE2">
              <w:rPr>
                <w:rFonts w:cs="Arial"/>
                <w:color w:val="000000"/>
                <w:szCs w:val="24"/>
                <w:lang w:eastAsia="pt-BR"/>
              </w:rPr>
              <w:t>coluna</w:t>
            </w:r>
            <w:r w:rsidR="00C92FAD" w:rsidRPr="004C6FE2">
              <w:rPr>
                <w:rFonts w:cs="Arial"/>
                <w:color w:val="000000"/>
                <w:szCs w:val="24"/>
                <w:lang w:eastAsia="pt-BR"/>
              </w:rPr>
              <w:t xml:space="preserve"> para representar as variáveis quantitativas dis</w:t>
            </w:r>
            <w:r w:rsidR="00110751" w:rsidRPr="004C6FE2">
              <w:rPr>
                <w:rFonts w:cs="Arial"/>
                <w:color w:val="000000"/>
                <w:szCs w:val="24"/>
                <w:lang w:eastAsia="pt-BR"/>
              </w:rPr>
              <w:t>cretas.</w:t>
            </w:r>
            <w:r w:rsidR="00C92FAD" w:rsidRPr="004C6FE2">
              <w:rPr>
                <w:rFonts w:cs="Arial"/>
                <w:color w:val="000000"/>
                <w:szCs w:val="24"/>
                <w:lang w:eastAsia="pt-BR"/>
              </w:rPr>
              <w:t xml:space="preserve"> Cada </w:t>
            </w:r>
            <w:r w:rsidR="00110751" w:rsidRPr="004C6FE2">
              <w:rPr>
                <w:rFonts w:cs="Arial"/>
                <w:color w:val="000000"/>
                <w:szCs w:val="24"/>
                <w:lang w:eastAsia="pt-BR"/>
              </w:rPr>
              <w:t>coluna</w:t>
            </w:r>
            <w:r w:rsidR="00C92FAD" w:rsidRPr="004C6FE2">
              <w:rPr>
                <w:rFonts w:cs="Arial"/>
                <w:color w:val="000000"/>
                <w:szCs w:val="24"/>
                <w:lang w:eastAsia="pt-BR"/>
              </w:rPr>
              <w:t xml:space="preserve"> do gráfico irá corresponder a cada elemento da variável pesquisada, apresentando também o valor da sua frequência simples (</w:t>
            </w:r>
            <w:proofErr w:type="spellStart"/>
            <w:r w:rsidR="00C92FAD" w:rsidRPr="004C6FE2">
              <w:rPr>
                <w:rFonts w:cs="Arial"/>
                <w:color w:val="000000"/>
                <w:szCs w:val="24"/>
                <w:lang w:eastAsia="pt-BR"/>
              </w:rPr>
              <w:t>Fi</w:t>
            </w:r>
            <w:proofErr w:type="spellEnd"/>
            <w:r w:rsidR="00C92FAD" w:rsidRPr="004C6FE2">
              <w:rPr>
                <w:rFonts w:cs="Arial"/>
                <w:color w:val="000000"/>
                <w:szCs w:val="24"/>
                <w:lang w:eastAsia="pt-BR"/>
              </w:rPr>
              <w:t>).</w:t>
            </w:r>
          </w:p>
        </w:tc>
      </w:tr>
    </w:tbl>
    <w:p w14:paraId="1C07753D" w14:textId="34A88115"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35BD4" w:rsidRPr="004C6FE2" w14:paraId="0D3FF1C6" w14:textId="77777777" w:rsidTr="00FF3139">
        <w:trPr>
          <w:trHeight w:val="768"/>
          <w:tblCellSpacing w:w="0" w:type="dxa"/>
        </w:trPr>
        <w:tc>
          <w:tcPr>
            <w:tcW w:w="5085" w:type="dxa"/>
            <w:tcMar>
              <w:top w:w="0" w:type="dxa"/>
              <w:left w:w="108" w:type="dxa"/>
              <w:bottom w:w="0" w:type="dxa"/>
              <w:right w:w="0" w:type="dxa"/>
            </w:tcMar>
            <w:hideMark/>
          </w:tcPr>
          <w:p w14:paraId="4B44DC71" w14:textId="395D7A29"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8</w:t>
            </w:r>
            <w:r w:rsidRPr="004C6FE2">
              <w:rPr>
                <w:rFonts w:cs="Arial"/>
                <w:b/>
                <w:bCs/>
                <w:color w:val="000000"/>
                <w:szCs w:val="24"/>
                <w:lang w:eastAsia="pt-BR"/>
              </w:rPr>
              <w:t xml:space="preserve"> </w:t>
            </w:r>
            <w:r w:rsidRPr="004C6FE2">
              <w:rPr>
                <w:rFonts w:cs="Arial"/>
                <w:b/>
                <w:bCs/>
                <w:i/>
                <w:iCs/>
                <w:color w:val="000000"/>
                <w:szCs w:val="24"/>
                <w:lang w:eastAsia="pt-BR"/>
              </w:rPr>
              <w:t>– Gerar gráfico – Q</w:t>
            </w:r>
            <w:r w:rsidR="00B37686" w:rsidRPr="004C6FE2">
              <w:rPr>
                <w:rFonts w:cs="Arial"/>
                <w:b/>
                <w:bCs/>
                <w:i/>
                <w:iCs/>
                <w:color w:val="000000"/>
                <w:szCs w:val="24"/>
                <w:lang w:eastAsia="pt-BR"/>
              </w:rPr>
              <w:t>ua</w:t>
            </w:r>
            <w:r w:rsidRPr="004C6FE2">
              <w:rPr>
                <w:rFonts w:cs="Arial"/>
                <w:b/>
                <w:bCs/>
                <w:i/>
                <w:iCs/>
                <w:color w:val="000000"/>
                <w:szCs w:val="24"/>
                <w:lang w:eastAsia="pt-BR"/>
              </w:rPr>
              <w:t>ntitativa Contínua</w:t>
            </w:r>
          </w:p>
        </w:tc>
        <w:tc>
          <w:tcPr>
            <w:tcW w:w="1842" w:type="dxa"/>
            <w:tcMar>
              <w:top w:w="0" w:type="dxa"/>
              <w:left w:w="108" w:type="dxa"/>
              <w:bottom w:w="0" w:type="dxa"/>
              <w:right w:w="0" w:type="dxa"/>
            </w:tcMar>
            <w:hideMark/>
          </w:tcPr>
          <w:p w14:paraId="2BC9BCD5"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55E12CA"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503C04D"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BF5199E"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4E4C5D3"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785FA35"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9DC92D3" w14:textId="77777777" w:rsidR="00535BD4" w:rsidRPr="004C6FE2" w:rsidRDefault="00535BD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DF9A51C" w14:textId="77777777" w:rsidR="00535BD4" w:rsidRPr="004C6FE2" w:rsidRDefault="00535BD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lastRenderedPageBreak/>
              <w:t xml:space="preserve">( ) Baixa </w:t>
            </w:r>
          </w:p>
        </w:tc>
      </w:tr>
      <w:tr w:rsidR="00535BD4" w:rsidRPr="004C6FE2" w14:paraId="31D85FA2" w14:textId="77777777" w:rsidTr="00FF3139">
        <w:trPr>
          <w:trHeight w:val="255"/>
          <w:tblCellSpacing w:w="0" w:type="dxa"/>
        </w:trPr>
        <w:tc>
          <w:tcPr>
            <w:tcW w:w="8745" w:type="dxa"/>
            <w:gridSpan w:val="3"/>
            <w:tcMar>
              <w:top w:w="0" w:type="dxa"/>
              <w:left w:w="108" w:type="dxa"/>
              <w:bottom w:w="0" w:type="dxa"/>
              <w:right w:w="108" w:type="dxa"/>
            </w:tcMar>
            <w:hideMark/>
          </w:tcPr>
          <w:p w14:paraId="692B0129" w14:textId="56ACF80B" w:rsidR="00535BD4" w:rsidRPr="004C6FE2" w:rsidRDefault="00535BD4" w:rsidP="00642E78">
            <w:pPr>
              <w:suppressAutoHyphens w:val="0"/>
              <w:spacing w:before="100" w:beforeAutospacing="1" w:after="142" w:line="276" w:lineRule="auto"/>
              <w:ind w:firstLine="0"/>
              <w:jc w:val="left"/>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w:t>
            </w:r>
            <w:r w:rsidR="00110751" w:rsidRPr="004C6FE2">
              <w:rPr>
                <w:rFonts w:cs="Arial"/>
                <w:color w:val="000000"/>
                <w:szCs w:val="24"/>
                <w:lang w:eastAsia="pt-BR"/>
              </w:rPr>
              <w:t xml:space="preserve">O sistema deverá gerar gráficos de coluna para representar as variáveis quantitativas contínuas. Porém nesse caso, as colunas devem ser justapostas, e cada coluna </w:t>
            </w:r>
            <w:proofErr w:type="spellStart"/>
            <w:r w:rsidR="00110751" w:rsidRPr="004C6FE2">
              <w:rPr>
                <w:rFonts w:cs="Arial"/>
                <w:color w:val="000000"/>
                <w:szCs w:val="24"/>
                <w:lang w:eastAsia="pt-BR"/>
              </w:rPr>
              <w:t>correponde</w:t>
            </w:r>
            <w:proofErr w:type="spellEnd"/>
            <w:r w:rsidR="00110751" w:rsidRPr="004C6FE2">
              <w:rPr>
                <w:rFonts w:cs="Arial"/>
                <w:color w:val="000000"/>
                <w:szCs w:val="24"/>
                <w:lang w:eastAsia="pt-BR"/>
              </w:rPr>
              <w:t xml:space="preserve"> a um intervalo de classes, apresentando também o valor da sua frequência simples (</w:t>
            </w:r>
            <w:proofErr w:type="spellStart"/>
            <w:r w:rsidR="00110751" w:rsidRPr="004C6FE2">
              <w:rPr>
                <w:rFonts w:cs="Arial"/>
                <w:color w:val="000000"/>
                <w:szCs w:val="24"/>
                <w:lang w:eastAsia="pt-BR"/>
              </w:rPr>
              <w:t>Fi</w:t>
            </w:r>
            <w:proofErr w:type="spellEnd"/>
            <w:r w:rsidR="00110751" w:rsidRPr="004C6FE2">
              <w:rPr>
                <w:rFonts w:cs="Arial"/>
                <w:color w:val="000000"/>
                <w:szCs w:val="24"/>
                <w:lang w:eastAsia="pt-BR"/>
              </w:rPr>
              <w:t>).</w:t>
            </w:r>
          </w:p>
        </w:tc>
      </w:tr>
    </w:tbl>
    <w:p w14:paraId="605758BB" w14:textId="77777777" w:rsidR="00535BD4" w:rsidRPr="004C6FE2" w:rsidRDefault="00535BD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75EAC1F2" w14:textId="77777777" w:rsidTr="00FF3139">
        <w:trPr>
          <w:trHeight w:val="768"/>
          <w:tblCellSpacing w:w="0" w:type="dxa"/>
        </w:trPr>
        <w:tc>
          <w:tcPr>
            <w:tcW w:w="5085" w:type="dxa"/>
            <w:tcMar>
              <w:top w:w="0" w:type="dxa"/>
              <w:left w:w="108" w:type="dxa"/>
              <w:bottom w:w="0" w:type="dxa"/>
              <w:right w:w="0" w:type="dxa"/>
            </w:tcMar>
            <w:hideMark/>
          </w:tcPr>
          <w:p w14:paraId="2EDD8AF6" w14:textId="54A7A013"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01</w:t>
            </w:r>
            <w:r w:rsidR="00B51EC8" w:rsidRPr="004C6FE2">
              <w:rPr>
                <w:rFonts w:cs="Arial"/>
                <w:b/>
                <w:bCs/>
                <w:color w:val="000000"/>
                <w:szCs w:val="24"/>
                <w:lang w:eastAsia="pt-BR"/>
              </w:rPr>
              <w:t>9</w:t>
            </w:r>
            <w:r w:rsidRPr="004C6FE2">
              <w:rPr>
                <w:rFonts w:cs="Arial"/>
                <w:b/>
                <w:bCs/>
                <w:color w:val="000000"/>
                <w:szCs w:val="24"/>
                <w:lang w:eastAsia="pt-BR"/>
              </w:rPr>
              <w:t xml:space="preserve"> </w:t>
            </w:r>
            <w:r w:rsidRPr="004C6FE2">
              <w:rPr>
                <w:rFonts w:cs="Arial"/>
                <w:b/>
                <w:bCs/>
                <w:i/>
                <w:iCs/>
                <w:color w:val="000000"/>
                <w:szCs w:val="24"/>
                <w:lang w:eastAsia="pt-BR"/>
              </w:rPr>
              <w:t>– Calcular média</w:t>
            </w:r>
            <w:r w:rsidR="00CB6409" w:rsidRPr="004C6FE2">
              <w:rPr>
                <w:rFonts w:cs="Arial"/>
                <w:b/>
                <w:bCs/>
                <w:i/>
                <w:iCs/>
                <w:color w:val="000000"/>
                <w:szCs w:val="24"/>
                <w:lang w:eastAsia="pt-BR"/>
              </w:rPr>
              <w:t xml:space="preserve"> – Variável Quantitativa Discreta</w:t>
            </w:r>
          </w:p>
        </w:tc>
        <w:tc>
          <w:tcPr>
            <w:tcW w:w="1842" w:type="dxa"/>
            <w:tcMar>
              <w:top w:w="0" w:type="dxa"/>
              <w:left w:w="108" w:type="dxa"/>
              <w:bottom w:w="0" w:type="dxa"/>
              <w:right w:w="0" w:type="dxa"/>
            </w:tcMar>
            <w:hideMark/>
          </w:tcPr>
          <w:p w14:paraId="0428D4B7"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D751FB0"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14D670D"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1771579"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07F7BD5"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5BE542F"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1B0814E"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B5D509F"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306A92D2" w14:textId="77777777" w:rsidTr="00FF3139">
        <w:trPr>
          <w:trHeight w:val="255"/>
          <w:tblCellSpacing w:w="0" w:type="dxa"/>
        </w:trPr>
        <w:tc>
          <w:tcPr>
            <w:tcW w:w="8745" w:type="dxa"/>
            <w:gridSpan w:val="3"/>
            <w:tcMar>
              <w:top w:w="0" w:type="dxa"/>
              <w:left w:w="108" w:type="dxa"/>
              <w:bottom w:w="0" w:type="dxa"/>
              <w:right w:w="108" w:type="dxa"/>
            </w:tcMar>
            <w:hideMark/>
          </w:tcPr>
          <w:p w14:paraId="4A1F5E1E" w14:textId="6BA3B3ED" w:rsidR="0032034A" w:rsidRPr="004C6FE2" w:rsidRDefault="0032034A" w:rsidP="00DB6447">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w:t>
            </w:r>
            <w:r w:rsidR="00CB6409" w:rsidRPr="004C6FE2">
              <w:rPr>
                <w:rFonts w:cs="Arial"/>
                <w:color w:val="000000"/>
                <w:szCs w:val="24"/>
                <w:lang w:eastAsia="pt-BR"/>
              </w:rPr>
              <w:t xml:space="preserve"> Caso seja escolhida a variável quantitativa discreta, o sistema deverá calcular a média, que será obtida da seguinte forma: deve </w:t>
            </w:r>
            <w:r w:rsidR="0063236B" w:rsidRPr="004C6FE2">
              <w:rPr>
                <w:rFonts w:cs="Arial"/>
                <w:color w:val="000000"/>
                <w:szCs w:val="24"/>
                <w:lang w:eastAsia="pt-BR"/>
              </w:rPr>
              <w:t xml:space="preserve">multiplicar cada variável pela sua frequência, somar todos os resultados e dividir pelo total de variáveis pesquisadas. </w:t>
            </w:r>
            <w:r w:rsidR="00DB6447" w:rsidRPr="004C6FE2">
              <w:rPr>
                <w:rFonts w:cs="Arial"/>
                <w:color w:val="000000"/>
                <w:szCs w:val="24"/>
                <w:lang w:eastAsia="pt-BR"/>
              </w:rPr>
              <w:t>O</w:t>
            </w:r>
            <w:r w:rsidR="0063236B" w:rsidRPr="004C6FE2">
              <w:rPr>
                <w:rFonts w:cs="Arial"/>
                <w:color w:val="000000"/>
                <w:szCs w:val="24"/>
                <w:lang w:eastAsia="pt-BR"/>
              </w:rPr>
              <w:t xml:space="preserve"> tota</w:t>
            </w:r>
            <w:r w:rsidR="00DB6447" w:rsidRPr="004C6FE2">
              <w:rPr>
                <w:rFonts w:cs="Arial"/>
                <w:color w:val="000000"/>
                <w:szCs w:val="24"/>
                <w:lang w:eastAsia="pt-BR"/>
              </w:rPr>
              <w:t>l</w:t>
            </w:r>
            <w:r w:rsidR="0063236B" w:rsidRPr="004C6FE2">
              <w:rPr>
                <w:rFonts w:cs="Arial"/>
                <w:color w:val="000000"/>
                <w:szCs w:val="24"/>
                <w:lang w:eastAsia="pt-BR"/>
              </w:rPr>
              <w:t xml:space="preserve"> de variáveis pesquisadas se dá pela soma de todos os elementos da coluna </w:t>
            </w:r>
            <w:r w:rsidR="00DB6447" w:rsidRPr="004C6FE2">
              <w:rPr>
                <w:rFonts w:cs="Arial"/>
                <w:color w:val="000000"/>
                <w:szCs w:val="24"/>
                <w:lang w:eastAsia="pt-BR"/>
              </w:rPr>
              <w:t>de</w:t>
            </w:r>
            <w:r w:rsidR="0063236B" w:rsidRPr="004C6FE2">
              <w:rPr>
                <w:rFonts w:cs="Arial"/>
                <w:color w:val="000000"/>
                <w:szCs w:val="24"/>
                <w:lang w:eastAsia="pt-BR"/>
              </w:rPr>
              <w:t xml:space="preserve"> frequência simples (</w:t>
            </w:r>
            <w:proofErr w:type="spellStart"/>
            <w:r w:rsidR="0063236B" w:rsidRPr="004C6FE2">
              <w:rPr>
                <w:rFonts w:cs="Arial"/>
                <w:color w:val="000000"/>
                <w:szCs w:val="24"/>
                <w:lang w:eastAsia="pt-BR"/>
              </w:rPr>
              <w:t>Fi</w:t>
            </w:r>
            <w:proofErr w:type="spellEnd"/>
            <w:r w:rsidR="0063236B" w:rsidRPr="004C6FE2">
              <w:rPr>
                <w:rFonts w:cs="Arial"/>
                <w:color w:val="000000"/>
                <w:szCs w:val="24"/>
                <w:lang w:eastAsia="pt-BR"/>
              </w:rPr>
              <w:t>).</w:t>
            </w:r>
          </w:p>
        </w:tc>
      </w:tr>
    </w:tbl>
    <w:p w14:paraId="13E7636A" w14:textId="6ACCF1C5" w:rsidR="0032034A" w:rsidRPr="004C6FE2" w:rsidRDefault="0032034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DB6447" w:rsidRPr="004C6FE2" w14:paraId="2598ECC1" w14:textId="77777777" w:rsidTr="00FF3139">
        <w:trPr>
          <w:trHeight w:val="768"/>
          <w:tblCellSpacing w:w="0" w:type="dxa"/>
        </w:trPr>
        <w:tc>
          <w:tcPr>
            <w:tcW w:w="5085" w:type="dxa"/>
            <w:tcMar>
              <w:top w:w="0" w:type="dxa"/>
              <w:left w:w="108" w:type="dxa"/>
              <w:bottom w:w="0" w:type="dxa"/>
              <w:right w:w="0" w:type="dxa"/>
            </w:tcMar>
            <w:hideMark/>
          </w:tcPr>
          <w:p w14:paraId="0175B40D" w14:textId="18202C2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51EC8" w:rsidRPr="004C6FE2">
              <w:rPr>
                <w:rFonts w:cs="Arial"/>
                <w:b/>
                <w:bCs/>
                <w:color w:val="000000"/>
                <w:szCs w:val="24"/>
                <w:lang w:eastAsia="pt-BR"/>
              </w:rPr>
              <w:t>20</w:t>
            </w:r>
            <w:r w:rsidRPr="004C6FE2">
              <w:rPr>
                <w:rFonts w:cs="Arial"/>
                <w:b/>
                <w:bCs/>
                <w:color w:val="000000"/>
                <w:szCs w:val="24"/>
                <w:lang w:eastAsia="pt-BR"/>
              </w:rPr>
              <w:t xml:space="preserve"> </w:t>
            </w:r>
            <w:r w:rsidRPr="004C6FE2">
              <w:rPr>
                <w:rFonts w:cs="Arial"/>
                <w:b/>
                <w:bCs/>
                <w:i/>
                <w:iCs/>
                <w:color w:val="000000"/>
                <w:szCs w:val="24"/>
                <w:lang w:eastAsia="pt-BR"/>
              </w:rPr>
              <w:t>– Calcular ponto médio – Variável Quantitativa Contínua</w:t>
            </w:r>
          </w:p>
        </w:tc>
        <w:tc>
          <w:tcPr>
            <w:tcW w:w="1842" w:type="dxa"/>
            <w:tcMar>
              <w:top w:w="0" w:type="dxa"/>
              <w:left w:w="108" w:type="dxa"/>
              <w:bottom w:w="0" w:type="dxa"/>
              <w:right w:w="0" w:type="dxa"/>
            </w:tcMar>
            <w:hideMark/>
          </w:tcPr>
          <w:p w14:paraId="1B8914EA"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4F425B4"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555767C8"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5354FC8"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9426341"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2E685E9"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0AC188F"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536E26C"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DB6447" w:rsidRPr="004C6FE2" w14:paraId="26B93B10" w14:textId="77777777" w:rsidTr="00FF3139">
        <w:trPr>
          <w:trHeight w:val="255"/>
          <w:tblCellSpacing w:w="0" w:type="dxa"/>
        </w:trPr>
        <w:tc>
          <w:tcPr>
            <w:tcW w:w="8745" w:type="dxa"/>
            <w:gridSpan w:val="3"/>
            <w:tcMar>
              <w:top w:w="0" w:type="dxa"/>
              <w:left w:w="108" w:type="dxa"/>
              <w:bottom w:w="0" w:type="dxa"/>
              <w:right w:w="108" w:type="dxa"/>
            </w:tcMar>
            <w:hideMark/>
          </w:tcPr>
          <w:p w14:paraId="76BF5F55" w14:textId="5CEA81F5" w:rsidR="00DB6447" w:rsidRPr="004C6FE2" w:rsidRDefault="00DB6447" w:rsidP="00DB6447">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Caso seja escolhida a variável quantitativa contínua, na coluna da variável pesquisada terá dois números, que é o</w:t>
            </w:r>
            <w:r w:rsidR="00BF1E73" w:rsidRPr="004C6FE2">
              <w:rPr>
                <w:rFonts w:cs="Arial"/>
                <w:color w:val="000000"/>
                <w:szCs w:val="24"/>
                <w:lang w:eastAsia="pt-BR"/>
              </w:rPr>
              <w:t xml:space="preserve"> limite</w:t>
            </w:r>
            <w:r w:rsidRPr="004C6FE2">
              <w:rPr>
                <w:rFonts w:cs="Arial"/>
                <w:color w:val="000000"/>
                <w:szCs w:val="24"/>
                <w:lang w:eastAsia="pt-BR"/>
              </w:rPr>
              <w:t xml:space="preserve"> superior e o </w:t>
            </w:r>
            <w:r w:rsidR="00BF1E73" w:rsidRPr="004C6FE2">
              <w:rPr>
                <w:rFonts w:cs="Arial"/>
                <w:color w:val="000000"/>
                <w:szCs w:val="24"/>
                <w:lang w:eastAsia="pt-BR"/>
              </w:rPr>
              <w:t>limite</w:t>
            </w:r>
            <w:r w:rsidRPr="004C6FE2">
              <w:rPr>
                <w:rFonts w:cs="Arial"/>
                <w:color w:val="000000"/>
                <w:szCs w:val="24"/>
                <w:lang w:eastAsia="pt-BR"/>
              </w:rPr>
              <w:t xml:space="preserve"> inferior de cada range. Dessa forma, o sistema deverá calcular o ponto médio</w:t>
            </w:r>
            <w:r w:rsidR="00BF1E73" w:rsidRPr="004C6FE2">
              <w:rPr>
                <w:rFonts w:cs="Arial"/>
                <w:color w:val="000000"/>
                <w:szCs w:val="24"/>
                <w:lang w:eastAsia="pt-BR"/>
              </w:rPr>
              <w:t xml:space="preserve"> da variável, pois iremos utilizar nos próximos cálculos. O ponto médio será obtido da </w:t>
            </w:r>
            <w:proofErr w:type="spellStart"/>
            <w:r w:rsidR="00BF1E73" w:rsidRPr="004C6FE2">
              <w:rPr>
                <w:rFonts w:cs="Arial"/>
                <w:color w:val="000000"/>
                <w:szCs w:val="24"/>
                <w:lang w:eastAsia="pt-BR"/>
              </w:rPr>
              <w:t>sequinte</w:t>
            </w:r>
            <w:proofErr w:type="spellEnd"/>
            <w:r w:rsidR="00BF1E73" w:rsidRPr="004C6FE2">
              <w:rPr>
                <w:rFonts w:cs="Arial"/>
                <w:color w:val="000000"/>
                <w:szCs w:val="24"/>
                <w:lang w:eastAsia="pt-BR"/>
              </w:rPr>
              <w:t xml:space="preserve"> forma: deve somar os dois limites (superior + inferior) e dividir por dois.</w:t>
            </w:r>
          </w:p>
        </w:tc>
      </w:tr>
    </w:tbl>
    <w:p w14:paraId="1B96C0F8" w14:textId="77777777" w:rsidR="00DB6447" w:rsidRPr="004C6FE2" w:rsidRDefault="00DB6447"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DB6447" w:rsidRPr="004C6FE2" w14:paraId="22602E74" w14:textId="77777777" w:rsidTr="00FF3139">
        <w:trPr>
          <w:trHeight w:val="768"/>
          <w:tblCellSpacing w:w="0" w:type="dxa"/>
        </w:trPr>
        <w:tc>
          <w:tcPr>
            <w:tcW w:w="5085" w:type="dxa"/>
            <w:tcMar>
              <w:top w:w="0" w:type="dxa"/>
              <w:left w:w="108" w:type="dxa"/>
              <w:bottom w:w="0" w:type="dxa"/>
              <w:right w:w="0" w:type="dxa"/>
            </w:tcMar>
            <w:hideMark/>
          </w:tcPr>
          <w:p w14:paraId="75AB7643" w14:textId="39423F98"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1</w:t>
            </w:r>
            <w:r w:rsidRPr="004C6FE2">
              <w:rPr>
                <w:rFonts w:cs="Arial"/>
                <w:b/>
                <w:bCs/>
                <w:color w:val="000000"/>
                <w:szCs w:val="24"/>
                <w:lang w:eastAsia="pt-BR"/>
              </w:rPr>
              <w:t xml:space="preserve"> </w:t>
            </w:r>
            <w:r w:rsidRPr="004C6FE2">
              <w:rPr>
                <w:rFonts w:cs="Arial"/>
                <w:b/>
                <w:bCs/>
                <w:i/>
                <w:iCs/>
                <w:color w:val="000000"/>
                <w:szCs w:val="24"/>
                <w:lang w:eastAsia="pt-BR"/>
              </w:rPr>
              <w:t>– Calcular média – Variável Quantitativa Contínua</w:t>
            </w:r>
          </w:p>
        </w:tc>
        <w:tc>
          <w:tcPr>
            <w:tcW w:w="1842" w:type="dxa"/>
            <w:tcMar>
              <w:top w:w="0" w:type="dxa"/>
              <w:left w:w="108" w:type="dxa"/>
              <w:bottom w:w="0" w:type="dxa"/>
              <w:right w:w="0" w:type="dxa"/>
            </w:tcMar>
            <w:hideMark/>
          </w:tcPr>
          <w:p w14:paraId="4DE4E8C4"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1C28DEE"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FCBBE6C"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65522B4"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B213BC4"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4FEA904"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8A6DDFD" w14:textId="77777777" w:rsidR="00DB6447" w:rsidRPr="004C6FE2" w:rsidRDefault="00DB6447"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49EFD17" w14:textId="77777777" w:rsidR="00DB6447" w:rsidRPr="004C6FE2" w:rsidRDefault="00DB6447"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DB6447" w:rsidRPr="004C6FE2" w14:paraId="403100F9" w14:textId="77777777" w:rsidTr="00FF3139">
        <w:trPr>
          <w:trHeight w:val="255"/>
          <w:tblCellSpacing w:w="0" w:type="dxa"/>
        </w:trPr>
        <w:tc>
          <w:tcPr>
            <w:tcW w:w="8745" w:type="dxa"/>
            <w:gridSpan w:val="3"/>
            <w:tcMar>
              <w:top w:w="0" w:type="dxa"/>
              <w:left w:w="108" w:type="dxa"/>
              <w:bottom w:w="0" w:type="dxa"/>
              <w:right w:w="108" w:type="dxa"/>
            </w:tcMar>
            <w:hideMark/>
          </w:tcPr>
          <w:p w14:paraId="5EE2DC79" w14:textId="3D89E8F4" w:rsidR="00DB6447" w:rsidRPr="004C6FE2" w:rsidRDefault="00DB6447"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Caso seja escolhida a variável quantitativa contínua, o sistema deverá calcular a média, que será obtida da seguinte forma: deve multiplicar o ponto médio de cada variável pela sua frequência, somar todos os resultados e </w:t>
            </w:r>
            <w:r w:rsidRPr="004C6FE2">
              <w:rPr>
                <w:rFonts w:cs="Arial"/>
                <w:color w:val="000000"/>
                <w:szCs w:val="24"/>
                <w:lang w:eastAsia="pt-BR"/>
              </w:rPr>
              <w:lastRenderedPageBreak/>
              <w:t>dividir pelo total de variáveis pesquisadas. O total de variáveis pesquisadas se dá pela soma de todos os elementos da coluna de frequência simples (</w:t>
            </w:r>
            <w:proofErr w:type="spellStart"/>
            <w:r w:rsidRPr="004C6FE2">
              <w:rPr>
                <w:rFonts w:cs="Arial"/>
                <w:color w:val="000000"/>
                <w:szCs w:val="24"/>
                <w:lang w:eastAsia="pt-BR"/>
              </w:rPr>
              <w:t>Fi</w:t>
            </w:r>
            <w:proofErr w:type="spellEnd"/>
            <w:r w:rsidRPr="004C6FE2">
              <w:rPr>
                <w:rFonts w:cs="Arial"/>
                <w:color w:val="000000"/>
                <w:szCs w:val="24"/>
                <w:lang w:eastAsia="pt-BR"/>
              </w:rPr>
              <w:t>).</w:t>
            </w:r>
          </w:p>
        </w:tc>
      </w:tr>
    </w:tbl>
    <w:p w14:paraId="5BFC35DE" w14:textId="77777777" w:rsidR="00DB6447" w:rsidRPr="004C6FE2" w:rsidRDefault="00DB6447"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5DF18F81" w14:textId="77777777" w:rsidTr="00FF3139">
        <w:trPr>
          <w:trHeight w:val="768"/>
          <w:tblCellSpacing w:w="0" w:type="dxa"/>
        </w:trPr>
        <w:tc>
          <w:tcPr>
            <w:tcW w:w="5085" w:type="dxa"/>
            <w:tcMar>
              <w:top w:w="0" w:type="dxa"/>
              <w:left w:w="108" w:type="dxa"/>
              <w:bottom w:w="0" w:type="dxa"/>
              <w:right w:w="0" w:type="dxa"/>
            </w:tcMar>
            <w:hideMark/>
          </w:tcPr>
          <w:p w14:paraId="40F053A2" w14:textId="1EA98DEB"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2</w:t>
            </w:r>
            <w:r w:rsidRPr="004C6FE2">
              <w:rPr>
                <w:rFonts w:cs="Arial"/>
                <w:b/>
                <w:bCs/>
                <w:color w:val="000000"/>
                <w:szCs w:val="24"/>
                <w:lang w:eastAsia="pt-BR"/>
              </w:rPr>
              <w:t xml:space="preserve"> </w:t>
            </w:r>
            <w:r w:rsidRPr="004C6FE2">
              <w:rPr>
                <w:rFonts w:cs="Arial"/>
                <w:b/>
                <w:bCs/>
                <w:i/>
                <w:iCs/>
                <w:color w:val="000000"/>
                <w:szCs w:val="24"/>
                <w:lang w:eastAsia="pt-BR"/>
              </w:rPr>
              <w:t>– Calcular moda</w:t>
            </w:r>
          </w:p>
        </w:tc>
        <w:tc>
          <w:tcPr>
            <w:tcW w:w="1842" w:type="dxa"/>
            <w:tcMar>
              <w:top w:w="0" w:type="dxa"/>
              <w:left w:w="108" w:type="dxa"/>
              <w:bottom w:w="0" w:type="dxa"/>
              <w:right w:w="0" w:type="dxa"/>
            </w:tcMar>
            <w:hideMark/>
          </w:tcPr>
          <w:p w14:paraId="5EC548E3"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18A20E7"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B1D2219"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7B1ED4D"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FE9831B"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C577E5F"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397DB01"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3B97CB1"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09E84589" w14:textId="77777777" w:rsidTr="00FF3139">
        <w:trPr>
          <w:trHeight w:val="255"/>
          <w:tblCellSpacing w:w="0" w:type="dxa"/>
        </w:trPr>
        <w:tc>
          <w:tcPr>
            <w:tcW w:w="8745" w:type="dxa"/>
            <w:gridSpan w:val="3"/>
            <w:tcMar>
              <w:top w:w="0" w:type="dxa"/>
              <w:left w:w="108" w:type="dxa"/>
              <w:bottom w:w="0" w:type="dxa"/>
              <w:right w:w="108" w:type="dxa"/>
            </w:tcMar>
            <w:hideMark/>
          </w:tcPr>
          <w:p w14:paraId="171B35B6" w14:textId="7DF4411F" w:rsidR="0032034A" w:rsidRPr="004C6FE2" w:rsidRDefault="0032034A" w:rsidP="00BF1E73">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BF1E73" w:rsidRPr="004C6FE2">
              <w:rPr>
                <w:rFonts w:cs="Arial"/>
                <w:color w:val="000000"/>
                <w:szCs w:val="24"/>
                <w:lang w:eastAsia="pt-BR"/>
              </w:rPr>
              <w:t>A moda seguirá o mesmo padrão para as variáveis qualitativas ou quantitativas. Para calcular a moda, o sistema deverá verificar qual a variável pesquisada de maior frequência, ou seja, a variável que se repetiu mais vezes. No caso da Quantitativa Contínua deverá ser considerado o ponto médio de maior frequência. Caso tenha mais de uma variável com a mesma quantidade de repetição teremos mais de uma moda</w:t>
            </w:r>
            <w:r w:rsidR="00875561" w:rsidRPr="004C6FE2">
              <w:rPr>
                <w:rFonts w:cs="Arial"/>
                <w:color w:val="000000"/>
                <w:szCs w:val="24"/>
                <w:lang w:eastAsia="pt-BR"/>
              </w:rPr>
              <w:t>, porém se todas se repetirem a mesma quantidade de vezes, não existe moda.</w:t>
            </w:r>
          </w:p>
        </w:tc>
      </w:tr>
    </w:tbl>
    <w:p w14:paraId="2ABD72F8" w14:textId="408B5464" w:rsidR="0032034A" w:rsidRPr="004C6FE2" w:rsidRDefault="0032034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A181B" w:rsidRPr="004C6FE2" w14:paraId="4CEDFBF9" w14:textId="77777777" w:rsidTr="00FF3139">
        <w:trPr>
          <w:trHeight w:val="768"/>
          <w:tblCellSpacing w:w="0" w:type="dxa"/>
        </w:trPr>
        <w:tc>
          <w:tcPr>
            <w:tcW w:w="5085" w:type="dxa"/>
            <w:tcMar>
              <w:top w:w="0" w:type="dxa"/>
              <w:left w:w="108" w:type="dxa"/>
              <w:bottom w:w="0" w:type="dxa"/>
              <w:right w:w="0" w:type="dxa"/>
            </w:tcMar>
            <w:hideMark/>
          </w:tcPr>
          <w:p w14:paraId="3191A49D" w14:textId="0D393A1C"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3</w:t>
            </w:r>
            <w:r w:rsidRPr="004C6FE2">
              <w:rPr>
                <w:rFonts w:cs="Arial"/>
                <w:b/>
                <w:bCs/>
                <w:color w:val="000000"/>
                <w:szCs w:val="24"/>
                <w:lang w:eastAsia="pt-BR"/>
              </w:rPr>
              <w:t xml:space="preserve"> </w:t>
            </w:r>
            <w:r w:rsidRPr="004C6FE2">
              <w:rPr>
                <w:rFonts w:cs="Arial"/>
                <w:b/>
                <w:bCs/>
                <w:i/>
                <w:iCs/>
                <w:color w:val="000000"/>
                <w:szCs w:val="24"/>
                <w:lang w:eastAsia="pt-BR"/>
              </w:rPr>
              <w:t>– Encontrar ‘posição’</w:t>
            </w:r>
          </w:p>
        </w:tc>
        <w:tc>
          <w:tcPr>
            <w:tcW w:w="1842" w:type="dxa"/>
            <w:tcMar>
              <w:top w:w="0" w:type="dxa"/>
              <w:left w:w="108" w:type="dxa"/>
              <w:bottom w:w="0" w:type="dxa"/>
              <w:right w:w="0" w:type="dxa"/>
            </w:tcMar>
            <w:hideMark/>
          </w:tcPr>
          <w:p w14:paraId="3B64E4C4" w14:textId="77777777"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8A902DB" w14:textId="77777777" w:rsidR="008A181B" w:rsidRPr="004C6FE2" w:rsidRDefault="008A181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6DF4241" w14:textId="77777777"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DFDA861" w14:textId="77777777"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7317951" w14:textId="77777777"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007D772" w14:textId="77777777" w:rsidR="008A181B" w:rsidRPr="004C6FE2" w:rsidRDefault="008A181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7E0DAAC" w14:textId="77777777" w:rsidR="008A181B" w:rsidRPr="004C6FE2" w:rsidRDefault="008A181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831E369" w14:textId="77777777" w:rsidR="008A181B" w:rsidRPr="004C6FE2" w:rsidRDefault="008A181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A181B" w:rsidRPr="004C6FE2" w14:paraId="4FE6E58D" w14:textId="77777777" w:rsidTr="00FF3139">
        <w:trPr>
          <w:trHeight w:val="255"/>
          <w:tblCellSpacing w:w="0" w:type="dxa"/>
        </w:trPr>
        <w:tc>
          <w:tcPr>
            <w:tcW w:w="8745" w:type="dxa"/>
            <w:gridSpan w:val="3"/>
            <w:tcMar>
              <w:top w:w="0" w:type="dxa"/>
              <w:left w:w="108" w:type="dxa"/>
              <w:bottom w:w="0" w:type="dxa"/>
              <w:right w:w="108" w:type="dxa"/>
            </w:tcMar>
            <w:hideMark/>
          </w:tcPr>
          <w:p w14:paraId="60E86E93" w14:textId="0A6F4DAA" w:rsidR="008A181B" w:rsidRPr="004C6FE2" w:rsidRDefault="008A181B"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Nos próximos cálculos iremos precisar da posição que cada variável</w:t>
            </w:r>
            <w:r w:rsidR="005F6FDC" w:rsidRPr="004C6FE2">
              <w:rPr>
                <w:rFonts w:cs="Arial"/>
                <w:color w:val="000000"/>
                <w:szCs w:val="24"/>
                <w:lang w:eastAsia="pt-BR"/>
              </w:rPr>
              <w:t>,</w:t>
            </w:r>
            <w:r w:rsidRPr="004C6FE2">
              <w:rPr>
                <w:rFonts w:cs="Arial"/>
                <w:color w:val="000000"/>
                <w:szCs w:val="24"/>
                <w:lang w:eastAsia="pt-BR"/>
              </w:rPr>
              <w:t xml:space="preserve"> </w:t>
            </w:r>
            <w:r w:rsidR="005F6FDC" w:rsidRPr="004C6FE2">
              <w:rPr>
                <w:rFonts w:cs="Arial"/>
                <w:color w:val="000000"/>
                <w:szCs w:val="24"/>
                <w:lang w:eastAsia="pt-BR"/>
              </w:rPr>
              <w:t xml:space="preserve">ou grupo de variáveis, </w:t>
            </w:r>
            <w:r w:rsidRPr="004C6FE2">
              <w:rPr>
                <w:rFonts w:cs="Arial"/>
                <w:color w:val="000000"/>
                <w:szCs w:val="24"/>
                <w:lang w:eastAsia="pt-BR"/>
              </w:rPr>
              <w:t>se encontra na tabela</w:t>
            </w:r>
            <w:r w:rsidR="005F6FDC" w:rsidRPr="004C6FE2">
              <w:rPr>
                <w:rFonts w:cs="Arial"/>
                <w:color w:val="000000"/>
                <w:szCs w:val="24"/>
                <w:lang w:eastAsia="pt-BR"/>
              </w:rPr>
              <w:t>. Para</w:t>
            </w:r>
            <w:r w:rsidRPr="004C6FE2">
              <w:rPr>
                <w:rFonts w:cs="Arial"/>
                <w:color w:val="000000"/>
                <w:szCs w:val="24"/>
                <w:lang w:eastAsia="pt-BR"/>
              </w:rPr>
              <w:t xml:space="preserve"> isso o sistema irá utilizar a coluna de frequência acumulada (</w:t>
            </w:r>
            <w:proofErr w:type="spellStart"/>
            <w:r w:rsidRPr="004C6FE2">
              <w:rPr>
                <w:rFonts w:cs="Arial"/>
                <w:color w:val="000000"/>
                <w:szCs w:val="24"/>
                <w:lang w:eastAsia="pt-BR"/>
              </w:rPr>
              <w:t>Fac</w:t>
            </w:r>
            <w:proofErr w:type="spellEnd"/>
            <w:r w:rsidRPr="004C6FE2">
              <w:rPr>
                <w:rFonts w:cs="Arial"/>
                <w:color w:val="000000"/>
                <w:szCs w:val="24"/>
                <w:lang w:eastAsia="pt-BR"/>
              </w:rPr>
              <w:t xml:space="preserve">). </w:t>
            </w:r>
            <w:r w:rsidR="005F6FDC" w:rsidRPr="004C6FE2">
              <w:rPr>
                <w:rFonts w:cs="Arial"/>
                <w:color w:val="000000"/>
                <w:szCs w:val="24"/>
                <w:lang w:eastAsia="pt-BR"/>
              </w:rPr>
              <w:t xml:space="preserve">O primeiro grupo de posições irá do número ‘um’ até o </w:t>
            </w:r>
            <w:r w:rsidR="00F05DB9" w:rsidRPr="004C6FE2">
              <w:rPr>
                <w:rFonts w:cs="Arial"/>
                <w:color w:val="000000"/>
                <w:szCs w:val="24"/>
                <w:lang w:eastAsia="pt-BR"/>
              </w:rPr>
              <w:t>número da primeira linha</w:t>
            </w:r>
            <w:r w:rsidR="005F6FDC" w:rsidRPr="004C6FE2">
              <w:rPr>
                <w:rFonts w:cs="Arial"/>
                <w:color w:val="000000"/>
                <w:szCs w:val="24"/>
                <w:lang w:eastAsia="pt-BR"/>
              </w:rPr>
              <w:t xml:space="preserve"> da coluna de </w:t>
            </w:r>
            <w:proofErr w:type="spellStart"/>
            <w:r w:rsidR="005F6FDC" w:rsidRPr="004C6FE2">
              <w:rPr>
                <w:rFonts w:cs="Arial"/>
                <w:color w:val="000000"/>
                <w:szCs w:val="24"/>
                <w:lang w:eastAsia="pt-BR"/>
              </w:rPr>
              <w:t>Fac</w:t>
            </w:r>
            <w:proofErr w:type="spellEnd"/>
            <w:r w:rsidR="005F6FDC" w:rsidRPr="004C6FE2">
              <w:rPr>
                <w:rFonts w:cs="Arial"/>
                <w:color w:val="000000"/>
                <w:szCs w:val="24"/>
                <w:lang w:eastAsia="pt-BR"/>
              </w:rPr>
              <w:t>, a partir d</w:t>
            </w:r>
            <w:r w:rsidR="00F05DB9" w:rsidRPr="004C6FE2">
              <w:rPr>
                <w:rFonts w:cs="Arial"/>
                <w:color w:val="000000"/>
                <w:szCs w:val="24"/>
                <w:lang w:eastAsia="pt-BR"/>
              </w:rPr>
              <w:t>a segunda linha irá começar da soma (</w:t>
            </w:r>
            <w:proofErr w:type="spellStart"/>
            <w:r w:rsidR="00F05DB9" w:rsidRPr="004C6FE2">
              <w:rPr>
                <w:rFonts w:cs="Arial"/>
                <w:color w:val="000000"/>
                <w:szCs w:val="24"/>
                <w:lang w:eastAsia="pt-BR"/>
              </w:rPr>
              <w:t>Fac</w:t>
            </w:r>
            <w:proofErr w:type="spellEnd"/>
            <w:r w:rsidR="00F05DB9" w:rsidRPr="004C6FE2">
              <w:rPr>
                <w:rFonts w:cs="Arial"/>
                <w:color w:val="000000"/>
                <w:szCs w:val="24"/>
                <w:lang w:eastAsia="pt-BR"/>
              </w:rPr>
              <w:t xml:space="preserve"> anterior + 1) e vai até a </w:t>
            </w:r>
            <w:proofErr w:type="spellStart"/>
            <w:r w:rsidR="00F05DB9" w:rsidRPr="004C6FE2">
              <w:rPr>
                <w:rFonts w:cs="Arial"/>
                <w:color w:val="000000"/>
                <w:szCs w:val="24"/>
                <w:lang w:eastAsia="pt-BR"/>
              </w:rPr>
              <w:t>Fac</w:t>
            </w:r>
            <w:proofErr w:type="spellEnd"/>
            <w:r w:rsidR="00F05DB9" w:rsidRPr="004C6FE2">
              <w:rPr>
                <w:rFonts w:cs="Arial"/>
                <w:color w:val="000000"/>
                <w:szCs w:val="24"/>
                <w:lang w:eastAsia="pt-BR"/>
              </w:rPr>
              <w:t xml:space="preserve"> da linha atual; e assim por diante, até termos todas as posições da respectiva tabela.</w:t>
            </w:r>
          </w:p>
        </w:tc>
      </w:tr>
    </w:tbl>
    <w:p w14:paraId="0ACB3A8B" w14:textId="77777777" w:rsidR="008A181B" w:rsidRPr="004C6FE2" w:rsidRDefault="008A181B"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13DAB445" w14:textId="77777777" w:rsidTr="00FF3139">
        <w:trPr>
          <w:trHeight w:val="768"/>
          <w:tblCellSpacing w:w="0" w:type="dxa"/>
        </w:trPr>
        <w:tc>
          <w:tcPr>
            <w:tcW w:w="5085" w:type="dxa"/>
            <w:tcMar>
              <w:top w:w="0" w:type="dxa"/>
              <w:left w:w="108" w:type="dxa"/>
              <w:bottom w:w="0" w:type="dxa"/>
              <w:right w:w="0" w:type="dxa"/>
            </w:tcMar>
            <w:hideMark/>
          </w:tcPr>
          <w:p w14:paraId="424ADE2C" w14:textId="594F7541"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Calcular mediana</w:t>
            </w:r>
            <w:r w:rsidR="00875561" w:rsidRPr="004C6FE2">
              <w:rPr>
                <w:rFonts w:cs="Arial"/>
                <w:b/>
                <w:bCs/>
                <w:i/>
                <w:iCs/>
                <w:color w:val="000000"/>
                <w:szCs w:val="24"/>
                <w:lang w:eastAsia="pt-BR"/>
              </w:rPr>
              <w:t xml:space="preserve"> </w:t>
            </w:r>
            <w:r w:rsidR="00673BEB" w:rsidRPr="004C6FE2">
              <w:rPr>
                <w:rFonts w:cs="Arial"/>
                <w:b/>
                <w:bCs/>
                <w:i/>
                <w:iCs/>
                <w:color w:val="000000"/>
                <w:szCs w:val="24"/>
                <w:lang w:eastAsia="pt-BR"/>
              </w:rPr>
              <w:t>–</w:t>
            </w:r>
            <w:r w:rsidR="00875561" w:rsidRPr="004C6FE2">
              <w:rPr>
                <w:rFonts w:cs="Arial"/>
                <w:b/>
                <w:bCs/>
                <w:i/>
                <w:iCs/>
                <w:color w:val="000000"/>
                <w:szCs w:val="24"/>
                <w:lang w:eastAsia="pt-BR"/>
              </w:rPr>
              <w:t xml:space="preserve"> Qualitativa</w:t>
            </w:r>
            <w:r w:rsidR="00673BEB" w:rsidRPr="004C6FE2">
              <w:rPr>
                <w:rFonts w:cs="Arial"/>
                <w:b/>
                <w:bCs/>
                <w:i/>
                <w:iCs/>
                <w:color w:val="000000"/>
                <w:szCs w:val="24"/>
                <w:lang w:eastAsia="pt-BR"/>
              </w:rPr>
              <w:t xml:space="preserve"> Nominal ou Ordinal</w:t>
            </w:r>
          </w:p>
        </w:tc>
        <w:tc>
          <w:tcPr>
            <w:tcW w:w="1842" w:type="dxa"/>
            <w:tcMar>
              <w:top w:w="0" w:type="dxa"/>
              <w:left w:w="108" w:type="dxa"/>
              <w:bottom w:w="0" w:type="dxa"/>
              <w:right w:w="0" w:type="dxa"/>
            </w:tcMar>
            <w:hideMark/>
          </w:tcPr>
          <w:p w14:paraId="4D3A20AA"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A03FC10"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15E9D7A5"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70282A6"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65AEC80"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92FCE4E"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A0A5E14"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AC7F3A3"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3A0A3FFA" w14:textId="77777777" w:rsidTr="00FF3139">
        <w:trPr>
          <w:trHeight w:val="255"/>
          <w:tblCellSpacing w:w="0" w:type="dxa"/>
        </w:trPr>
        <w:tc>
          <w:tcPr>
            <w:tcW w:w="8745" w:type="dxa"/>
            <w:gridSpan w:val="3"/>
            <w:tcMar>
              <w:top w:w="0" w:type="dxa"/>
              <w:left w:w="108" w:type="dxa"/>
              <w:bottom w:w="0" w:type="dxa"/>
              <w:right w:w="108" w:type="dxa"/>
            </w:tcMar>
            <w:hideMark/>
          </w:tcPr>
          <w:p w14:paraId="48427EE0" w14:textId="61249254" w:rsidR="0032034A" w:rsidRPr="004C6FE2" w:rsidRDefault="0032034A" w:rsidP="00673BEB">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875561" w:rsidRPr="004C6FE2">
              <w:rPr>
                <w:rFonts w:cs="Arial"/>
                <w:color w:val="000000"/>
                <w:szCs w:val="24"/>
                <w:lang w:eastAsia="pt-BR"/>
              </w:rPr>
              <w:t>Para calcular a mediana das tabelas qua</w:t>
            </w:r>
            <w:r w:rsidR="00673BEB" w:rsidRPr="004C6FE2">
              <w:rPr>
                <w:rFonts w:cs="Arial"/>
                <w:color w:val="000000"/>
                <w:szCs w:val="24"/>
                <w:lang w:eastAsia="pt-BR"/>
              </w:rPr>
              <w:t>litativa</w:t>
            </w:r>
            <w:r w:rsidR="00875561" w:rsidRPr="004C6FE2">
              <w:rPr>
                <w:rFonts w:cs="Arial"/>
                <w:color w:val="000000"/>
                <w:szCs w:val="24"/>
                <w:lang w:eastAsia="pt-BR"/>
              </w:rPr>
              <w:t xml:space="preserve"> nominal ou ordinal, </w:t>
            </w:r>
            <w:r w:rsidR="00F05DB9" w:rsidRPr="004C6FE2">
              <w:rPr>
                <w:rFonts w:cs="Arial"/>
                <w:color w:val="000000"/>
                <w:szCs w:val="24"/>
                <w:lang w:eastAsia="pt-BR"/>
              </w:rPr>
              <w:t xml:space="preserve">iremos precisar do elemento do meio, para isso o sistema deverá dividir a série por 2 da seguinte forma: </w:t>
            </w:r>
            <w:r w:rsidR="00F05DB9" w:rsidRPr="004C6FE2">
              <w:rPr>
                <w:rFonts w:cs="Arial"/>
                <w:b/>
                <w:bCs/>
                <w:color w:val="000000"/>
                <w:szCs w:val="24"/>
                <w:lang w:eastAsia="pt-BR"/>
              </w:rPr>
              <w:t>(</w:t>
            </w:r>
            <w:r w:rsidR="00840B64" w:rsidRPr="004C6FE2">
              <w:rPr>
                <w:rFonts w:cs="Arial"/>
                <w:b/>
                <w:bCs/>
                <w:color w:val="000000"/>
                <w:szCs w:val="24"/>
                <w:lang w:eastAsia="pt-BR"/>
              </w:rPr>
              <w:t>t</w:t>
            </w:r>
            <w:r w:rsidR="00F05DB9" w:rsidRPr="004C6FE2">
              <w:rPr>
                <w:rFonts w:cs="Arial"/>
                <w:b/>
                <w:bCs/>
                <w:color w:val="000000"/>
                <w:szCs w:val="24"/>
                <w:lang w:eastAsia="pt-BR"/>
              </w:rPr>
              <w:t>otal da coluna de frequência simples / 2)</w:t>
            </w:r>
            <w:r w:rsidR="00840B64" w:rsidRPr="004C6FE2">
              <w:rPr>
                <w:rFonts w:cs="Arial"/>
                <w:color w:val="000000"/>
                <w:szCs w:val="24"/>
                <w:lang w:eastAsia="pt-BR"/>
              </w:rPr>
              <w:t xml:space="preserve">. </w:t>
            </w:r>
            <w:r w:rsidR="00673BEB" w:rsidRPr="004C6FE2">
              <w:rPr>
                <w:rFonts w:cs="Arial"/>
                <w:color w:val="000000"/>
                <w:szCs w:val="24"/>
                <w:lang w:eastAsia="pt-BR"/>
              </w:rPr>
              <w:t>Se</w:t>
            </w:r>
            <w:r w:rsidR="00F05DB9" w:rsidRPr="004C6FE2">
              <w:rPr>
                <w:rFonts w:cs="Arial"/>
                <w:color w:val="000000"/>
                <w:szCs w:val="24"/>
                <w:lang w:eastAsia="pt-BR"/>
              </w:rPr>
              <w:t xml:space="preserve"> o resultado </w:t>
            </w:r>
            <w:r w:rsidR="00FA6BCB" w:rsidRPr="004C6FE2">
              <w:rPr>
                <w:rFonts w:cs="Arial"/>
                <w:color w:val="000000"/>
                <w:szCs w:val="24"/>
                <w:lang w:eastAsia="pt-BR"/>
              </w:rPr>
              <w:t>for</w:t>
            </w:r>
            <w:r w:rsidR="00F05DB9" w:rsidRPr="004C6FE2">
              <w:rPr>
                <w:rFonts w:cs="Arial"/>
                <w:color w:val="000000"/>
                <w:szCs w:val="24"/>
                <w:lang w:eastAsia="pt-BR"/>
              </w:rPr>
              <w:t xml:space="preserve"> um número ímpar, esse resultado será a posição que o sistema deverá utilizar </w:t>
            </w:r>
            <w:r w:rsidR="00673BEB" w:rsidRPr="004C6FE2">
              <w:rPr>
                <w:rFonts w:cs="Arial"/>
                <w:color w:val="000000"/>
                <w:szCs w:val="24"/>
                <w:lang w:eastAsia="pt-BR"/>
              </w:rPr>
              <w:t xml:space="preserve">para encontrar a variável que será a mediana. Se o resultado for um número par, o sistema irá usar o resultado e o </w:t>
            </w:r>
            <w:r w:rsidR="00673BEB" w:rsidRPr="004C6FE2">
              <w:rPr>
                <w:rFonts w:cs="Arial"/>
                <w:b/>
                <w:bCs/>
                <w:color w:val="000000"/>
                <w:szCs w:val="24"/>
                <w:lang w:eastAsia="pt-BR"/>
              </w:rPr>
              <w:t>(resultado + 1)</w:t>
            </w:r>
            <w:r w:rsidR="00673BEB" w:rsidRPr="004C6FE2">
              <w:rPr>
                <w:rFonts w:cs="Arial"/>
                <w:color w:val="000000"/>
                <w:szCs w:val="24"/>
                <w:lang w:eastAsia="pt-BR"/>
              </w:rPr>
              <w:t xml:space="preserve"> para encontrar as duas posições do meio. Caso as posições indiquem duas variáveis diferentes </w:t>
            </w:r>
            <w:r w:rsidR="00673BEB" w:rsidRPr="004C6FE2">
              <w:rPr>
                <w:rFonts w:cs="Arial"/>
                <w:color w:val="000000"/>
                <w:szCs w:val="24"/>
                <w:lang w:eastAsia="pt-BR"/>
              </w:rPr>
              <w:lastRenderedPageBreak/>
              <w:t>e por termos apenas palavras na variável qualitativa e não ser possível fazer a média desse resultado, a mediana será essas duas variáveis.</w:t>
            </w:r>
          </w:p>
        </w:tc>
      </w:tr>
    </w:tbl>
    <w:p w14:paraId="23FD2A42" w14:textId="1F3ABF96" w:rsidR="0032034A" w:rsidRPr="004C6FE2" w:rsidRDefault="0032034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673BEB" w:rsidRPr="004C6FE2" w14:paraId="3737F660" w14:textId="77777777" w:rsidTr="00FF3139">
        <w:trPr>
          <w:trHeight w:val="768"/>
          <w:tblCellSpacing w:w="0" w:type="dxa"/>
        </w:trPr>
        <w:tc>
          <w:tcPr>
            <w:tcW w:w="5085" w:type="dxa"/>
            <w:tcMar>
              <w:top w:w="0" w:type="dxa"/>
              <w:left w:w="108" w:type="dxa"/>
              <w:bottom w:w="0" w:type="dxa"/>
              <w:right w:w="0" w:type="dxa"/>
            </w:tcMar>
            <w:hideMark/>
          </w:tcPr>
          <w:p w14:paraId="33B85146" w14:textId="5FB7B4DD"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5</w:t>
            </w:r>
            <w:r w:rsidRPr="004C6FE2">
              <w:rPr>
                <w:rFonts w:cs="Arial"/>
                <w:b/>
                <w:bCs/>
                <w:color w:val="000000"/>
                <w:szCs w:val="24"/>
                <w:lang w:eastAsia="pt-BR"/>
              </w:rPr>
              <w:t xml:space="preserve"> </w:t>
            </w:r>
            <w:r w:rsidRPr="004C6FE2">
              <w:rPr>
                <w:rFonts w:cs="Arial"/>
                <w:b/>
                <w:bCs/>
                <w:i/>
                <w:iCs/>
                <w:color w:val="000000"/>
                <w:szCs w:val="24"/>
                <w:lang w:eastAsia="pt-BR"/>
              </w:rPr>
              <w:t>– Calcular mediana – Quantitativa Discreta</w:t>
            </w:r>
          </w:p>
        </w:tc>
        <w:tc>
          <w:tcPr>
            <w:tcW w:w="1842" w:type="dxa"/>
            <w:tcMar>
              <w:top w:w="0" w:type="dxa"/>
              <w:left w:w="108" w:type="dxa"/>
              <w:bottom w:w="0" w:type="dxa"/>
              <w:right w:w="0" w:type="dxa"/>
            </w:tcMar>
            <w:hideMark/>
          </w:tcPr>
          <w:p w14:paraId="4112BDE6" w14:textId="77777777"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70C07BC" w14:textId="77777777" w:rsidR="00673BEB" w:rsidRPr="004C6FE2" w:rsidRDefault="00673BE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3916F57" w14:textId="77777777"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D6957B7" w14:textId="77777777"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D56CBBE" w14:textId="77777777"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5D2FDB5" w14:textId="77777777" w:rsidR="00673BEB" w:rsidRPr="004C6FE2" w:rsidRDefault="00673BE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A5BDFBF" w14:textId="77777777" w:rsidR="00673BEB" w:rsidRPr="004C6FE2" w:rsidRDefault="00673BE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1A377CE" w14:textId="77777777" w:rsidR="00673BEB" w:rsidRPr="004C6FE2" w:rsidRDefault="00673BE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673BEB" w:rsidRPr="004C6FE2" w14:paraId="30A37CC5" w14:textId="77777777" w:rsidTr="00FF3139">
        <w:trPr>
          <w:trHeight w:val="255"/>
          <w:tblCellSpacing w:w="0" w:type="dxa"/>
        </w:trPr>
        <w:tc>
          <w:tcPr>
            <w:tcW w:w="8745" w:type="dxa"/>
            <w:gridSpan w:val="3"/>
            <w:tcMar>
              <w:top w:w="0" w:type="dxa"/>
              <w:left w:w="108" w:type="dxa"/>
              <w:bottom w:w="0" w:type="dxa"/>
              <w:right w:w="108" w:type="dxa"/>
            </w:tcMar>
            <w:hideMark/>
          </w:tcPr>
          <w:p w14:paraId="78F380DC" w14:textId="60FF3D8F" w:rsidR="00673BEB" w:rsidRPr="004C6FE2" w:rsidRDefault="00673BEB"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Para calcular a mediana da tabela quantitativa </w:t>
            </w:r>
            <w:r w:rsidR="00FA6BCB" w:rsidRPr="004C6FE2">
              <w:rPr>
                <w:rFonts w:cs="Arial"/>
                <w:color w:val="000000"/>
                <w:szCs w:val="24"/>
                <w:lang w:eastAsia="pt-BR"/>
              </w:rPr>
              <w:t>discreta</w:t>
            </w:r>
            <w:r w:rsidRPr="004C6FE2">
              <w:rPr>
                <w:rFonts w:cs="Arial"/>
                <w:color w:val="000000"/>
                <w:szCs w:val="24"/>
                <w:lang w:eastAsia="pt-BR"/>
              </w:rPr>
              <w:t xml:space="preserve">, </w:t>
            </w:r>
            <w:r w:rsidR="00FA6BCB" w:rsidRPr="004C6FE2">
              <w:rPr>
                <w:rFonts w:cs="Arial"/>
                <w:color w:val="000000"/>
                <w:szCs w:val="24"/>
                <w:lang w:eastAsia="pt-BR"/>
              </w:rPr>
              <w:t>o sistema deverá seguir da mesma forma das qualitativas. Porém se o resultado for par e as posições indicarem duas variáveis diferentes, deverá ser somado as duas variáveis e dividido por 2. Esse resultado será a mediana.</w:t>
            </w:r>
          </w:p>
        </w:tc>
      </w:tr>
    </w:tbl>
    <w:p w14:paraId="63B1B6A2" w14:textId="618288C8" w:rsidR="00673BEB" w:rsidRPr="004C6FE2" w:rsidRDefault="00673BEB"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D04EA" w:rsidRPr="004C6FE2" w14:paraId="411B8FCE" w14:textId="77777777" w:rsidTr="00FF3139">
        <w:trPr>
          <w:trHeight w:val="768"/>
          <w:tblCellSpacing w:w="0" w:type="dxa"/>
        </w:trPr>
        <w:tc>
          <w:tcPr>
            <w:tcW w:w="5085" w:type="dxa"/>
            <w:tcMar>
              <w:top w:w="0" w:type="dxa"/>
              <w:left w:w="108" w:type="dxa"/>
              <w:bottom w:w="0" w:type="dxa"/>
              <w:right w:w="0" w:type="dxa"/>
            </w:tcMar>
            <w:hideMark/>
          </w:tcPr>
          <w:p w14:paraId="2A58BB04" w14:textId="63A067AC"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6</w:t>
            </w:r>
            <w:r w:rsidRPr="004C6FE2">
              <w:rPr>
                <w:rFonts w:cs="Arial"/>
                <w:b/>
                <w:bCs/>
                <w:color w:val="000000"/>
                <w:szCs w:val="24"/>
                <w:lang w:eastAsia="pt-BR"/>
              </w:rPr>
              <w:t xml:space="preserve"> </w:t>
            </w:r>
            <w:r w:rsidRPr="004C6FE2">
              <w:rPr>
                <w:rFonts w:cs="Arial"/>
                <w:b/>
                <w:bCs/>
                <w:i/>
                <w:iCs/>
                <w:color w:val="000000"/>
                <w:szCs w:val="24"/>
                <w:lang w:eastAsia="pt-BR"/>
              </w:rPr>
              <w:t xml:space="preserve">– Calcular mediana – Quantitativa </w:t>
            </w:r>
            <w:r w:rsidR="009E5BB8" w:rsidRPr="004C6FE2">
              <w:rPr>
                <w:rFonts w:cs="Arial"/>
                <w:b/>
                <w:bCs/>
                <w:i/>
                <w:iCs/>
                <w:color w:val="000000"/>
                <w:szCs w:val="24"/>
                <w:lang w:eastAsia="pt-BR"/>
              </w:rPr>
              <w:t>Contínua</w:t>
            </w:r>
          </w:p>
        </w:tc>
        <w:tc>
          <w:tcPr>
            <w:tcW w:w="1842" w:type="dxa"/>
            <w:tcMar>
              <w:top w:w="0" w:type="dxa"/>
              <w:left w:w="108" w:type="dxa"/>
              <w:bottom w:w="0" w:type="dxa"/>
              <w:right w:w="0" w:type="dxa"/>
            </w:tcMar>
            <w:hideMark/>
          </w:tcPr>
          <w:p w14:paraId="290B3F61" w14:textId="77777777"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F8B252F" w14:textId="77777777" w:rsidR="00FD04EA" w:rsidRPr="004C6FE2" w:rsidRDefault="00FD04E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81E57B7" w14:textId="77777777"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F17C094" w14:textId="77777777"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D43B0FB" w14:textId="77777777"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8E93E09" w14:textId="77777777" w:rsidR="00FD04EA" w:rsidRPr="004C6FE2" w:rsidRDefault="00FD04E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6FDC998" w14:textId="77777777" w:rsidR="00FD04EA" w:rsidRPr="004C6FE2" w:rsidRDefault="00FD04E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12B9C64" w14:textId="77777777" w:rsidR="00FD04EA" w:rsidRPr="004C6FE2" w:rsidRDefault="00FD04E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FD04EA" w:rsidRPr="004C6FE2" w14:paraId="1EABC7BD" w14:textId="77777777" w:rsidTr="00FF3139">
        <w:trPr>
          <w:trHeight w:val="255"/>
          <w:tblCellSpacing w:w="0" w:type="dxa"/>
        </w:trPr>
        <w:tc>
          <w:tcPr>
            <w:tcW w:w="8745" w:type="dxa"/>
            <w:gridSpan w:val="3"/>
            <w:tcMar>
              <w:top w:w="0" w:type="dxa"/>
              <w:left w:w="108" w:type="dxa"/>
              <w:bottom w:w="0" w:type="dxa"/>
              <w:right w:w="108" w:type="dxa"/>
            </w:tcMar>
            <w:hideMark/>
          </w:tcPr>
          <w:p w14:paraId="5968A5C1" w14:textId="18550F4D" w:rsidR="00FD04EA" w:rsidRPr="004C6FE2" w:rsidRDefault="00FD04EA"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Para calcular a mediana da tabela quantitativa </w:t>
            </w:r>
            <w:r w:rsidR="009E5BB8" w:rsidRPr="004C6FE2">
              <w:rPr>
                <w:rFonts w:cs="Arial"/>
                <w:color w:val="000000"/>
                <w:szCs w:val="24"/>
                <w:lang w:eastAsia="pt-BR"/>
              </w:rPr>
              <w:t>contínua</w:t>
            </w:r>
            <w:r w:rsidRPr="004C6FE2">
              <w:rPr>
                <w:rFonts w:cs="Arial"/>
                <w:color w:val="000000"/>
                <w:szCs w:val="24"/>
                <w:lang w:eastAsia="pt-BR"/>
              </w:rPr>
              <w:t>, o sistema deverá seguir da mesma forma das qualitativas e da quantitativa</w:t>
            </w:r>
            <w:r w:rsidR="009E5BB8" w:rsidRPr="004C6FE2">
              <w:rPr>
                <w:rFonts w:cs="Arial"/>
                <w:color w:val="000000"/>
                <w:szCs w:val="24"/>
                <w:lang w:eastAsia="pt-BR"/>
              </w:rPr>
              <w:t xml:space="preserve"> discreta</w:t>
            </w:r>
            <w:r w:rsidRPr="004C6FE2">
              <w:rPr>
                <w:rFonts w:cs="Arial"/>
                <w:color w:val="000000"/>
                <w:szCs w:val="24"/>
                <w:lang w:eastAsia="pt-BR"/>
              </w:rPr>
              <w:t xml:space="preserve">. </w:t>
            </w:r>
            <w:r w:rsidR="009E5BB8" w:rsidRPr="004C6FE2">
              <w:rPr>
                <w:rFonts w:cs="Arial"/>
                <w:color w:val="000000"/>
                <w:szCs w:val="24"/>
                <w:lang w:eastAsia="pt-BR"/>
              </w:rPr>
              <w:t>Porém, se o resultado for par e as posições indicarem duas variáveis diferentes, o sistema poderá prosseguir com apenas uma delas, não tendo nenhum tipo de norma para escolha. Ao</w:t>
            </w:r>
            <w:r w:rsidRPr="004C6FE2">
              <w:rPr>
                <w:rFonts w:cs="Arial"/>
                <w:color w:val="000000"/>
                <w:szCs w:val="24"/>
                <w:lang w:eastAsia="pt-BR"/>
              </w:rPr>
              <w:t xml:space="preserve"> ser encontrad</w:t>
            </w:r>
            <w:r w:rsidR="00D742B1" w:rsidRPr="004C6FE2">
              <w:rPr>
                <w:rFonts w:cs="Arial"/>
                <w:color w:val="000000"/>
                <w:szCs w:val="24"/>
                <w:lang w:eastAsia="pt-BR"/>
              </w:rPr>
              <w:t>a</w:t>
            </w:r>
            <w:r w:rsidRPr="004C6FE2">
              <w:rPr>
                <w:rFonts w:cs="Arial"/>
                <w:color w:val="000000"/>
                <w:szCs w:val="24"/>
                <w:lang w:eastAsia="pt-BR"/>
              </w:rPr>
              <w:t xml:space="preserve"> a posição, o sistema </w:t>
            </w:r>
            <w:r w:rsidR="00D13FA0" w:rsidRPr="004C6FE2">
              <w:rPr>
                <w:rFonts w:cs="Arial"/>
                <w:color w:val="000000"/>
                <w:szCs w:val="24"/>
                <w:lang w:eastAsia="pt-BR"/>
              </w:rPr>
              <w:t>prosseguirá com</w:t>
            </w:r>
            <w:r w:rsidRPr="004C6FE2">
              <w:rPr>
                <w:rFonts w:cs="Arial"/>
                <w:color w:val="000000"/>
                <w:szCs w:val="24"/>
                <w:lang w:eastAsia="pt-BR"/>
              </w:rPr>
              <w:t xml:space="preserve"> a seguinte fórmula: </w:t>
            </w:r>
            <w:proofErr w:type="spellStart"/>
            <w:r w:rsidRPr="004C6FE2">
              <w:rPr>
                <w:rFonts w:cs="Arial"/>
                <w:b/>
                <w:bCs/>
                <w:color w:val="000000"/>
                <w:szCs w:val="24"/>
                <w:lang w:eastAsia="pt-BR"/>
              </w:rPr>
              <w:t>Md</w:t>
            </w:r>
            <w:proofErr w:type="spellEnd"/>
            <w:r w:rsidRPr="004C6FE2">
              <w:rPr>
                <w:rFonts w:cs="Arial"/>
                <w:b/>
                <w:bCs/>
                <w:color w:val="000000"/>
                <w:szCs w:val="24"/>
                <w:lang w:eastAsia="pt-BR"/>
              </w:rPr>
              <w:t xml:space="preserve"> = I + </w:t>
            </w:r>
            <w:r w:rsidR="00D13FA0" w:rsidRPr="004C6FE2">
              <w:rPr>
                <w:rFonts w:cs="Arial"/>
                <w:b/>
                <w:bCs/>
                <w:color w:val="000000"/>
                <w:szCs w:val="24"/>
                <w:lang w:eastAsia="pt-BR"/>
              </w:rPr>
              <w:t xml:space="preserve">((posição – </w:t>
            </w:r>
            <w:proofErr w:type="spellStart"/>
            <w:r w:rsidR="00D13FA0" w:rsidRPr="004C6FE2">
              <w:rPr>
                <w:rFonts w:cs="Arial"/>
                <w:b/>
                <w:bCs/>
                <w:color w:val="000000"/>
                <w:szCs w:val="24"/>
                <w:lang w:eastAsia="pt-BR"/>
              </w:rPr>
              <w:t>Fac</w:t>
            </w:r>
            <w:proofErr w:type="spellEnd"/>
            <w:r w:rsidR="00D13FA0" w:rsidRPr="004C6FE2">
              <w:rPr>
                <w:rFonts w:cs="Arial"/>
                <w:b/>
                <w:bCs/>
                <w:color w:val="000000"/>
                <w:szCs w:val="24"/>
                <w:lang w:eastAsia="pt-BR"/>
              </w:rPr>
              <w:t xml:space="preserve"> anterior) / </w:t>
            </w:r>
            <w:proofErr w:type="spellStart"/>
            <w:r w:rsidR="00D13FA0" w:rsidRPr="004C6FE2">
              <w:rPr>
                <w:rFonts w:cs="Arial"/>
                <w:b/>
                <w:bCs/>
                <w:color w:val="000000"/>
                <w:szCs w:val="24"/>
                <w:lang w:eastAsia="pt-BR"/>
              </w:rPr>
              <w:t>Fi</w:t>
            </w:r>
            <w:proofErr w:type="spellEnd"/>
            <w:r w:rsidR="00D13FA0" w:rsidRPr="004C6FE2">
              <w:rPr>
                <w:rFonts w:cs="Arial"/>
                <w:b/>
                <w:bCs/>
                <w:color w:val="000000"/>
                <w:szCs w:val="24"/>
                <w:lang w:eastAsia="pt-BR"/>
              </w:rPr>
              <w:t xml:space="preserve"> </w:t>
            </w:r>
            <w:proofErr w:type="spellStart"/>
            <w:r w:rsidR="00D13FA0" w:rsidRPr="004C6FE2">
              <w:rPr>
                <w:rFonts w:cs="Arial"/>
                <w:b/>
                <w:bCs/>
                <w:color w:val="000000"/>
                <w:szCs w:val="24"/>
                <w:lang w:eastAsia="pt-BR"/>
              </w:rPr>
              <w:t>Md</w:t>
            </w:r>
            <w:proofErr w:type="spellEnd"/>
            <w:proofErr w:type="gramStart"/>
            <w:r w:rsidR="00D13FA0" w:rsidRPr="004C6FE2">
              <w:rPr>
                <w:rFonts w:cs="Arial"/>
                <w:b/>
                <w:bCs/>
                <w:color w:val="000000"/>
                <w:szCs w:val="24"/>
                <w:lang w:eastAsia="pt-BR"/>
              </w:rPr>
              <w:t>) .</w:t>
            </w:r>
            <w:proofErr w:type="gramEnd"/>
            <w:r w:rsidR="00D13FA0" w:rsidRPr="004C6FE2">
              <w:rPr>
                <w:rFonts w:cs="Arial"/>
                <w:b/>
                <w:bCs/>
                <w:color w:val="000000"/>
                <w:szCs w:val="24"/>
                <w:lang w:eastAsia="pt-BR"/>
              </w:rPr>
              <w:t xml:space="preserve"> </w:t>
            </w:r>
            <w:proofErr w:type="gramStart"/>
            <w:r w:rsidR="00D13FA0" w:rsidRPr="004C6FE2">
              <w:rPr>
                <w:rFonts w:cs="Arial"/>
                <w:b/>
                <w:bCs/>
                <w:color w:val="000000"/>
                <w:szCs w:val="24"/>
                <w:lang w:eastAsia="pt-BR"/>
              </w:rPr>
              <w:t xml:space="preserve">h </w:t>
            </w:r>
            <w:r w:rsidR="00D13FA0" w:rsidRPr="004C6FE2">
              <w:rPr>
                <w:rFonts w:cs="Arial"/>
                <w:color w:val="000000"/>
                <w:szCs w:val="24"/>
                <w:lang w:eastAsia="pt-BR"/>
              </w:rPr>
              <w:t>.</w:t>
            </w:r>
            <w:proofErr w:type="gramEnd"/>
            <w:r w:rsidR="00D13FA0" w:rsidRPr="004C6FE2">
              <w:rPr>
                <w:rFonts w:cs="Arial"/>
                <w:color w:val="000000"/>
                <w:szCs w:val="24"/>
                <w:lang w:eastAsia="pt-BR"/>
              </w:rPr>
              <w:t xml:space="preserve"> Entende -se como ‘I’ o limite inferior da classe, da linha referente à posição encontrada; como ‘</w:t>
            </w:r>
            <w:proofErr w:type="spellStart"/>
            <w:r w:rsidR="00D13FA0" w:rsidRPr="004C6FE2">
              <w:rPr>
                <w:rFonts w:cs="Arial"/>
                <w:color w:val="000000"/>
                <w:szCs w:val="24"/>
                <w:lang w:eastAsia="pt-BR"/>
              </w:rPr>
              <w:t>Fac</w:t>
            </w:r>
            <w:proofErr w:type="spellEnd"/>
            <w:r w:rsidR="00D13FA0" w:rsidRPr="004C6FE2">
              <w:rPr>
                <w:rFonts w:cs="Arial"/>
                <w:color w:val="000000"/>
                <w:szCs w:val="24"/>
                <w:lang w:eastAsia="pt-BR"/>
              </w:rPr>
              <w:t xml:space="preserve"> anterior’ a </w:t>
            </w:r>
            <w:proofErr w:type="spellStart"/>
            <w:r w:rsidR="00D13FA0" w:rsidRPr="004C6FE2">
              <w:rPr>
                <w:rFonts w:cs="Arial"/>
                <w:color w:val="000000"/>
                <w:szCs w:val="24"/>
                <w:lang w:eastAsia="pt-BR"/>
              </w:rPr>
              <w:t>Fac</w:t>
            </w:r>
            <w:proofErr w:type="spellEnd"/>
            <w:r w:rsidR="00D13FA0" w:rsidRPr="004C6FE2">
              <w:rPr>
                <w:rFonts w:cs="Arial"/>
                <w:color w:val="000000"/>
                <w:szCs w:val="24"/>
                <w:lang w:eastAsia="pt-BR"/>
              </w:rPr>
              <w:t xml:space="preserve"> da linha anterior, da linha referente à posição encontrada; como ‘</w:t>
            </w:r>
            <w:proofErr w:type="spellStart"/>
            <w:r w:rsidR="00D13FA0" w:rsidRPr="004C6FE2">
              <w:rPr>
                <w:rFonts w:cs="Arial"/>
                <w:color w:val="000000"/>
                <w:szCs w:val="24"/>
                <w:lang w:eastAsia="pt-BR"/>
              </w:rPr>
              <w:t>Fi</w:t>
            </w:r>
            <w:proofErr w:type="spellEnd"/>
            <w:r w:rsidR="00D13FA0" w:rsidRPr="004C6FE2">
              <w:rPr>
                <w:rFonts w:cs="Arial"/>
                <w:color w:val="000000"/>
                <w:szCs w:val="24"/>
                <w:lang w:eastAsia="pt-BR"/>
              </w:rPr>
              <w:t xml:space="preserve"> </w:t>
            </w:r>
            <w:proofErr w:type="spellStart"/>
            <w:r w:rsidR="00D13FA0" w:rsidRPr="004C6FE2">
              <w:rPr>
                <w:rFonts w:cs="Arial"/>
                <w:color w:val="000000"/>
                <w:szCs w:val="24"/>
                <w:lang w:eastAsia="pt-BR"/>
              </w:rPr>
              <w:t>Md</w:t>
            </w:r>
            <w:proofErr w:type="spellEnd"/>
            <w:r w:rsidR="00D13FA0" w:rsidRPr="004C6FE2">
              <w:rPr>
                <w:rFonts w:cs="Arial"/>
                <w:color w:val="000000"/>
                <w:szCs w:val="24"/>
                <w:lang w:eastAsia="pt-BR"/>
              </w:rPr>
              <w:t xml:space="preserve">’ a </w:t>
            </w:r>
            <w:proofErr w:type="spellStart"/>
            <w:r w:rsidR="00D13FA0" w:rsidRPr="004C6FE2">
              <w:rPr>
                <w:rFonts w:cs="Arial"/>
                <w:color w:val="000000"/>
                <w:szCs w:val="24"/>
                <w:lang w:eastAsia="pt-BR"/>
              </w:rPr>
              <w:t>Fi</w:t>
            </w:r>
            <w:proofErr w:type="spellEnd"/>
            <w:r w:rsidR="00D13FA0" w:rsidRPr="004C6FE2">
              <w:rPr>
                <w:rFonts w:cs="Arial"/>
                <w:color w:val="000000"/>
                <w:szCs w:val="24"/>
                <w:lang w:eastAsia="pt-BR"/>
              </w:rPr>
              <w:t xml:space="preserve"> da linha referente à posição encontrada; e como ‘h’ o intervalo de classe, que foi utilizado na construção da tabela. O resultado da fórmula será a mediana. </w:t>
            </w:r>
            <w:r w:rsidR="00D742B1" w:rsidRPr="004C6FE2">
              <w:rPr>
                <w:rFonts w:cs="Arial"/>
                <w:color w:val="000000"/>
                <w:szCs w:val="24"/>
                <w:lang w:eastAsia="pt-BR"/>
              </w:rPr>
              <w:t>O sistema não deve arredondar o resultado.</w:t>
            </w:r>
          </w:p>
        </w:tc>
      </w:tr>
    </w:tbl>
    <w:p w14:paraId="67C65924" w14:textId="3F5696EA" w:rsidR="00FD04EA" w:rsidRPr="004C6FE2" w:rsidRDefault="00FD04E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A2A84" w:rsidRPr="004C6FE2" w14:paraId="5314AE70" w14:textId="77777777" w:rsidTr="00FF3139">
        <w:trPr>
          <w:trHeight w:val="768"/>
          <w:tblCellSpacing w:w="0" w:type="dxa"/>
        </w:trPr>
        <w:tc>
          <w:tcPr>
            <w:tcW w:w="5085" w:type="dxa"/>
            <w:tcMar>
              <w:top w:w="0" w:type="dxa"/>
              <w:left w:w="108" w:type="dxa"/>
              <w:bottom w:w="0" w:type="dxa"/>
              <w:right w:w="0" w:type="dxa"/>
            </w:tcMar>
            <w:hideMark/>
          </w:tcPr>
          <w:p w14:paraId="66BD7DF9" w14:textId="32337CF2"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7</w:t>
            </w:r>
            <w:r w:rsidRPr="004C6FE2">
              <w:rPr>
                <w:rFonts w:cs="Arial"/>
                <w:b/>
                <w:bCs/>
                <w:color w:val="000000"/>
                <w:szCs w:val="24"/>
                <w:lang w:eastAsia="pt-BR"/>
              </w:rPr>
              <w:t xml:space="preserve"> </w:t>
            </w:r>
            <w:r w:rsidRPr="004C6FE2">
              <w:rPr>
                <w:rFonts w:cs="Arial"/>
                <w:b/>
                <w:bCs/>
                <w:i/>
                <w:iCs/>
                <w:color w:val="000000"/>
                <w:szCs w:val="24"/>
                <w:lang w:eastAsia="pt-BR"/>
              </w:rPr>
              <w:t>– Escolher medidas separatrizes - Quartil</w:t>
            </w:r>
          </w:p>
        </w:tc>
        <w:tc>
          <w:tcPr>
            <w:tcW w:w="1842" w:type="dxa"/>
            <w:tcMar>
              <w:top w:w="0" w:type="dxa"/>
              <w:left w:w="108" w:type="dxa"/>
              <w:bottom w:w="0" w:type="dxa"/>
              <w:right w:w="0" w:type="dxa"/>
            </w:tcMar>
            <w:hideMark/>
          </w:tcPr>
          <w:p w14:paraId="0E96AE46"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5A86DB9"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986382F"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D264514"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0350096"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C6438AF"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BDF6246"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3C9E2F5"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A2A84" w:rsidRPr="004C6FE2" w14:paraId="2F8C0339" w14:textId="77777777" w:rsidTr="00FF3139">
        <w:trPr>
          <w:trHeight w:val="255"/>
          <w:tblCellSpacing w:w="0" w:type="dxa"/>
        </w:trPr>
        <w:tc>
          <w:tcPr>
            <w:tcW w:w="8745" w:type="dxa"/>
            <w:gridSpan w:val="3"/>
            <w:tcMar>
              <w:top w:w="0" w:type="dxa"/>
              <w:left w:w="108" w:type="dxa"/>
              <w:bottom w:w="0" w:type="dxa"/>
              <w:right w:w="108" w:type="dxa"/>
            </w:tcMar>
            <w:hideMark/>
          </w:tcPr>
          <w:p w14:paraId="5B74EBEE" w14:textId="77777777" w:rsidR="003A2A84" w:rsidRPr="004C6FE2" w:rsidRDefault="003A2A8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quartil divide os dados em quatro partes iguais: 25%, 50%, 75% e 100%. O sistema deverá permitir que o usuário escolha entre essas opções a porcentagem desejada para o cálculo.</w:t>
            </w:r>
          </w:p>
        </w:tc>
      </w:tr>
    </w:tbl>
    <w:p w14:paraId="2176D45B" w14:textId="77777777" w:rsidR="003A2A84" w:rsidRPr="004C6FE2" w:rsidRDefault="003A2A8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B0ABE" w:rsidRPr="004C6FE2" w14:paraId="5A5AB775" w14:textId="77777777" w:rsidTr="00FF3139">
        <w:trPr>
          <w:trHeight w:val="768"/>
          <w:tblCellSpacing w:w="0" w:type="dxa"/>
        </w:trPr>
        <w:tc>
          <w:tcPr>
            <w:tcW w:w="5085" w:type="dxa"/>
            <w:tcMar>
              <w:top w:w="0" w:type="dxa"/>
              <w:left w:w="108" w:type="dxa"/>
              <w:bottom w:w="0" w:type="dxa"/>
              <w:right w:w="0" w:type="dxa"/>
            </w:tcMar>
            <w:hideMark/>
          </w:tcPr>
          <w:p w14:paraId="1A81B371" w14:textId="35EEB24E"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RF 0</w:t>
            </w:r>
            <w:r w:rsidR="00B918FB" w:rsidRPr="004C6FE2">
              <w:rPr>
                <w:rFonts w:cs="Arial"/>
                <w:b/>
                <w:bCs/>
                <w:color w:val="000000"/>
                <w:szCs w:val="24"/>
                <w:lang w:eastAsia="pt-BR"/>
              </w:rPr>
              <w:t>2</w:t>
            </w:r>
            <w:r w:rsidR="00B51EC8" w:rsidRPr="004C6FE2">
              <w:rPr>
                <w:rFonts w:cs="Arial"/>
                <w:b/>
                <w:bCs/>
                <w:color w:val="000000"/>
                <w:szCs w:val="24"/>
                <w:lang w:eastAsia="pt-BR"/>
              </w:rPr>
              <w:t>8</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3A2A84" w:rsidRPr="004C6FE2">
              <w:rPr>
                <w:rFonts w:cs="Arial"/>
                <w:b/>
                <w:bCs/>
                <w:i/>
                <w:iCs/>
                <w:color w:val="000000"/>
                <w:szCs w:val="24"/>
                <w:lang w:eastAsia="pt-BR"/>
              </w:rPr>
              <w:t>Escolher</w:t>
            </w:r>
            <w:r w:rsidRPr="004C6FE2">
              <w:rPr>
                <w:rFonts w:cs="Arial"/>
                <w:b/>
                <w:bCs/>
                <w:i/>
                <w:iCs/>
                <w:color w:val="000000"/>
                <w:szCs w:val="24"/>
                <w:lang w:eastAsia="pt-BR"/>
              </w:rPr>
              <w:t xml:space="preserve"> medidas separatrizes</w:t>
            </w:r>
            <w:r w:rsidR="00D742B1" w:rsidRPr="004C6FE2">
              <w:rPr>
                <w:rFonts w:cs="Arial"/>
                <w:b/>
                <w:bCs/>
                <w:i/>
                <w:iCs/>
                <w:color w:val="000000"/>
                <w:szCs w:val="24"/>
                <w:lang w:eastAsia="pt-BR"/>
              </w:rPr>
              <w:t xml:space="preserve"> - Quintil</w:t>
            </w:r>
          </w:p>
        </w:tc>
        <w:tc>
          <w:tcPr>
            <w:tcW w:w="1842" w:type="dxa"/>
            <w:tcMar>
              <w:top w:w="0" w:type="dxa"/>
              <w:left w:w="108" w:type="dxa"/>
              <w:bottom w:w="0" w:type="dxa"/>
              <w:right w:w="0" w:type="dxa"/>
            </w:tcMar>
            <w:hideMark/>
          </w:tcPr>
          <w:p w14:paraId="7CCDA447" w14:textId="77777777"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8243AC4" w14:textId="77777777" w:rsidR="009B0ABE" w:rsidRPr="004C6FE2" w:rsidRDefault="009B0AB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0EF5E87" w14:textId="77777777"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A0A151F" w14:textId="77777777"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FD902F5" w14:textId="77777777"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353296E" w14:textId="77777777" w:rsidR="009B0ABE" w:rsidRPr="004C6FE2" w:rsidRDefault="009B0AB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8690BD1" w14:textId="77777777" w:rsidR="009B0ABE" w:rsidRPr="004C6FE2" w:rsidRDefault="009B0ABE"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0F74D3B" w14:textId="77777777" w:rsidR="009B0ABE" w:rsidRPr="004C6FE2" w:rsidRDefault="009B0ABE"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B0ABE" w:rsidRPr="004C6FE2" w14:paraId="6F5F9876" w14:textId="77777777" w:rsidTr="00FF3139">
        <w:trPr>
          <w:trHeight w:val="255"/>
          <w:tblCellSpacing w:w="0" w:type="dxa"/>
        </w:trPr>
        <w:tc>
          <w:tcPr>
            <w:tcW w:w="8745" w:type="dxa"/>
            <w:gridSpan w:val="3"/>
            <w:tcMar>
              <w:top w:w="0" w:type="dxa"/>
              <w:left w:w="108" w:type="dxa"/>
              <w:bottom w:w="0" w:type="dxa"/>
              <w:right w:w="108" w:type="dxa"/>
            </w:tcMar>
            <w:hideMark/>
          </w:tcPr>
          <w:p w14:paraId="653CFA6A" w14:textId="32D8CB0C" w:rsidR="009B0ABE" w:rsidRPr="004C6FE2" w:rsidRDefault="009B0ABE" w:rsidP="00D742B1">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D742B1" w:rsidRPr="004C6FE2">
              <w:rPr>
                <w:rFonts w:cs="Arial"/>
                <w:color w:val="000000"/>
                <w:szCs w:val="24"/>
                <w:lang w:eastAsia="pt-BR"/>
              </w:rPr>
              <w:t>O quintil divide os dados em cinco partes iguais: 20%, 40%, 60%, 80% e 100%. O sistema deverá permitir que o usuário escolha entre essas opções</w:t>
            </w:r>
            <w:r w:rsidR="003A2A84" w:rsidRPr="004C6FE2">
              <w:rPr>
                <w:rFonts w:cs="Arial"/>
                <w:color w:val="000000"/>
                <w:szCs w:val="24"/>
                <w:lang w:eastAsia="pt-BR"/>
              </w:rPr>
              <w:t xml:space="preserve"> </w:t>
            </w:r>
            <w:r w:rsidR="00D742B1" w:rsidRPr="004C6FE2">
              <w:rPr>
                <w:rFonts w:cs="Arial"/>
                <w:color w:val="000000"/>
                <w:szCs w:val="24"/>
                <w:lang w:eastAsia="pt-BR"/>
              </w:rPr>
              <w:t>a porcentagem desejada para o cálculo.</w:t>
            </w:r>
          </w:p>
        </w:tc>
      </w:tr>
    </w:tbl>
    <w:p w14:paraId="68FBA48D" w14:textId="14F1B081" w:rsidR="003A2A84" w:rsidRPr="004C6FE2" w:rsidRDefault="003A2A8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A2A84" w:rsidRPr="004C6FE2" w14:paraId="7D4D50D6" w14:textId="77777777" w:rsidTr="00FF3139">
        <w:trPr>
          <w:trHeight w:val="768"/>
          <w:tblCellSpacing w:w="0" w:type="dxa"/>
        </w:trPr>
        <w:tc>
          <w:tcPr>
            <w:tcW w:w="5085" w:type="dxa"/>
            <w:tcMar>
              <w:top w:w="0" w:type="dxa"/>
              <w:left w:w="108" w:type="dxa"/>
              <w:bottom w:w="0" w:type="dxa"/>
              <w:right w:w="0" w:type="dxa"/>
            </w:tcMar>
            <w:hideMark/>
          </w:tcPr>
          <w:p w14:paraId="669D3EEA" w14:textId="76A0FBC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2</w:t>
            </w:r>
            <w:r w:rsidR="00B51EC8" w:rsidRPr="004C6FE2">
              <w:rPr>
                <w:rFonts w:cs="Arial"/>
                <w:b/>
                <w:bCs/>
                <w:color w:val="000000"/>
                <w:szCs w:val="24"/>
                <w:lang w:eastAsia="pt-BR"/>
              </w:rPr>
              <w:t>9</w:t>
            </w:r>
            <w:r w:rsidRPr="004C6FE2">
              <w:rPr>
                <w:rFonts w:cs="Arial"/>
                <w:b/>
                <w:bCs/>
                <w:color w:val="000000"/>
                <w:szCs w:val="24"/>
                <w:lang w:eastAsia="pt-BR"/>
              </w:rPr>
              <w:t xml:space="preserve"> </w:t>
            </w:r>
            <w:r w:rsidRPr="004C6FE2">
              <w:rPr>
                <w:rFonts w:cs="Arial"/>
                <w:b/>
                <w:bCs/>
                <w:i/>
                <w:iCs/>
                <w:color w:val="000000"/>
                <w:szCs w:val="24"/>
                <w:lang w:eastAsia="pt-BR"/>
              </w:rPr>
              <w:t xml:space="preserve">– Escolher medidas separatrizes - </w:t>
            </w:r>
            <w:proofErr w:type="spellStart"/>
            <w:r w:rsidRPr="004C6FE2">
              <w:rPr>
                <w:rFonts w:cs="Arial"/>
                <w:b/>
                <w:bCs/>
                <w:i/>
                <w:iCs/>
                <w:color w:val="000000"/>
                <w:szCs w:val="24"/>
                <w:lang w:eastAsia="pt-BR"/>
              </w:rPr>
              <w:t>Decil</w:t>
            </w:r>
            <w:proofErr w:type="spellEnd"/>
          </w:p>
        </w:tc>
        <w:tc>
          <w:tcPr>
            <w:tcW w:w="1842" w:type="dxa"/>
            <w:tcMar>
              <w:top w:w="0" w:type="dxa"/>
              <w:left w:w="108" w:type="dxa"/>
              <w:bottom w:w="0" w:type="dxa"/>
              <w:right w:w="0" w:type="dxa"/>
            </w:tcMar>
            <w:hideMark/>
          </w:tcPr>
          <w:p w14:paraId="39838A06"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652DB0E"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3AA5784"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8EC3BF8"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9C56AD8"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5A09A76"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D529156"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39E5C72"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A2A84" w:rsidRPr="004C6FE2" w14:paraId="4E33B12E" w14:textId="77777777" w:rsidTr="00FF3139">
        <w:trPr>
          <w:trHeight w:val="255"/>
          <w:tblCellSpacing w:w="0" w:type="dxa"/>
        </w:trPr>
        <w:tc>
          <w:tcPr>
            <w:tcW w:w="8745" w:type="dxa"/>
            <w:gridSpan w:val="3"/>
            <w:tcMar>
              <w:top w:w="0" w:type="dxa"/>
              <w:left w:w="108" w:type="dxa"/>
              <w:bottom w:w="0" w:type="dxa"/>
              <w:right w:w="108" w:type="dxa"/>
            </w:tcMar>
            <w:hideMark/>
          </w:tcPr>
          <w:p w14:paraId="1A231044" w14:textId="7432B453" w:rsidR="003A2A84" w:rsidRPr="004C6FE2" w:rsidRDefault="003A2A8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w:t>
            </w:r>
            <w:proofErr w:type="spellStart"/>
            <w:r w:rsidRPr="004C6FE2">
              <w:rPr>
                <w:rFonts w:cs="Arial"/>
                <w:color w:val="000000"/>
                <w:szCs w:val="24"/>
                <w:lang w:eastAsia="pt-BR"/>
              </w:rPr>
              <w:t>decil</w:t>
            </w:r>
            <w:proofErr w:type="spellEnd"/>
            <w:r w:rsidRPr="004C6FE2">
              <w:rPr>
                <w:rFonts w:cs="Arial"/>
                <w:color w:val="000000"/>
                <w:szCs w:val="24"/>
                <w:lang w:eastAsia="pt-BR"/>
              </w:rPr>
              <w:t xml:space="preserve"> divide os dados em dez partes iguais: 10%, 20%, 30%, 40%, 50%, 60%, 70%, 80%, 90% e 100%. O sistema deverá permitir que o usuário escolha entre essas opções a porcentagem desejada para o cálculo.</w:t>
            </w:r>
          </w:p>
        </w:tc>
      </w:tr>
    </w:tbl>
    <w:p w14:paraId="170CF199" w14:textId="77777777" w:rsidR="003A2A84" w:rsidRPr="004C6FE2" w:rsidRDefault="003A2A8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A2A84" w:rsidRPr="004C6FE2" w14:paraId="2158A0BA" w14:textId="77777777" w:rsidTr="00FF3139">
        <w:trPr>
          <w:trHeight w:val="768"/>
          <w:tblCellSpacing w:w="0" w:type="dxa"/>
        </w:trPr>
        <w:tc>
          <w:tcPr>
            <w:tcW w:w="5085" w:type="dxa"/>
            <w:tcMar>
              <w:top w:w="0" w:type="dxa"/>
              <w:left w:w="108" w:type="dxa"/>
              <w:bottom w:w="0" w:type="dxa"/>
              <w:right w:w="0" w:type="dxa"/>
            </w:tcMar>
            <w:hideMark/>
          </w:tcPr>
          <w:p w14:paraId="75247872" w14:textId="75610A2B"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51EC8" w:rsidRPr="004C6FE2">
              <w:rPr>
                <w:rFonts w:cs="Arial"/>
                <w:b/>
                <w:bCs/>
                <w:color w:val="000000"/>
                <w:szCs w:val="24"/>
                <w:lang w:eastAsia="pt-BR"/>
              </w:rPr>
              <w:t>30</w:t>
            </w:r>
            <w:r w:rsidRPr="004C6FE2">
              <w:rPr>
                <w:rFonts w:cs="Arial"/>
                <w:b/>
                <w:bCs/>
                <w:color w:val="000000"/>
                <w:szCs w:val="24"/>
                <w:lang w:eastAsia="pt-BR"/>
              </w:rPr>
              <w:t xml:space="preserve"> </w:t>
            </w:r>
            <w:r w:rsidRPr="004C6FE2">
              <w:rPr>
                <w:rFonts w:cs="Arial"/>
                <w:b/>
                <w:bCs/>
                <w:i/>
                <w:iCs/>
                <w:color w:val="000000"/>
                <w:szCs w:val="24"/>
                <w:lang w:eastAsia="pt-BR"/>
              </w:rPr>
              <w:t>– Escolher medidas separatrizes - Percentil</w:t>
            </w:r>
          </w:p>
        </w:tc>
        <w:tc>
          <w:tcPr>
            <w:tcW w:w="1842" w:type="dxa"/>
            <w:tcMar>
              <w:top w:w="0" w:type="dxa"/>
              <w:left w:w="108" w:type="dxa"/>
              <w:bottom w:w="0" w:type="dxa"/>
              <w:right w:w="0" w:type="dxa"/>
            </w:tcMar>
            <w:hideMark/>
          </w:tcPr>
          <w:p w14:paraId="132DAC45"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A369A79"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BD0F1C4"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9D7D5EE"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836CA54"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8FCBB34"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2A686B1"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98A151B"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A2A84" w:rsidRPr="004C6FE2" w14:paraId="7B50C528" w14:textId="77777777" w:rsidTr="00FF3139">
        <w:trPr>
          <w:trHeight w:val="255"/>
          <w:tblCellSpacing w:w="0" w:type="dxa"/>
        </w:trPr>
        <w:tc>
          <w:tcPr>
            <w:tcW w:w="8745" w:type="dxa"/>
            <w:gridSpan w:val="3"/>
            <w:tcMar>
              <w:top w:w="0" w:type="dxa"/>
              <w:left w:w="108" w:type="dxa"/>
              <w:bottom w:w="0" w:type="dxa"/>
              <w:right w:w="108" w:type="dxa"/>
            </w:tcMar>
            <w:hideMark/>
          </w:tcPr>
          <w:p w14:paraId="601AB2F8" w14:textId="60D6B283" w:rsidR="003A2A84" w:rsidRPr="004C6FE2" w:rsidRDefault="003A2A8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percentil divide os dados em 100 partes iguais: 1%, 2%, 3% ... até 100%. O sistema deverá permitir que o usuário escolha entre essas opções a porcentagem desejada para o cálculo.</w:t>
            </w:r>
          </w:p>
        </w:tc>
      </w:tr>
    </w:tbl>
    <w:p w14:paraId="79C0D5A9" w14:textId="0B73E0ED" w:rsidR="003A2A84" w:rsidRPr="004C6FE2" w:rsidRDefault="003A2A8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A2A84" w:rsidRPr="004C6FE2" w14:paraId="5C310ABE" w14:textId="77777777" w:rsidTr="00FF3139">
        <w:trPr>
          <w:trHeight w:val="768"/>
          <w:tblCellSpacing w:w="0" w:type="dxa"/>
        </w:trPr>
        <w:tc>
          <w:tcPr>
            <w:tcW w:w="5085" w:type="dxa"/>
            <w:tcMar>
              <w:top w:w="0" w:type="dxa"/>
              <w:left w:w="108" w:type="dxa"/>
              <w:bottom w:w="0" w:type="dxa"/>
              <w:right w:w="0" w:type="dxa"/>
            </w:tcMar>
            <w:hideMark/>
          </w:tcPr>
          <w:p w14:paraId="78CCA52D" w14:textId="1359A83C" w:rsidR="003A2A84" w:rsidRPr="004C6FE2" w:rsidRDefault="003A2A84" w:rsidP="00642E78">
            <w:pPr>
              <w:suppressAutoHyphens w:val="0"/>
              <w:spacing w:line="276" w:lineRule="auto"/>
              <w:ind w:firstLine="0"/>
              <w:jc w:val="left"/>
              <w:rPr>
                <w:rFonts w:cs="Arial"/>
                <w:b/>
                <w:bCs/>
                <w:i/>
                <w:iCs/>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3</w:t>
            </w:r>
            <w:r w:rsidR="00B51EC8" w:rsidRPr="004C6FE2">
              <w:rPr>
                <w:rFonts w:cs="Arial"/>
                <w:b/>
                <w:bCs/>
                <w:color w:val="000000"/>
                <w:szCs w:val="24"/>
                <w:lang w:eastAsia="pt-BR"/>
              </w:rPr>
              <w:t>1</w:t>
            </w:r>
            <w:r w:rsidRPr="004C6FE2">
              <w:rPr>
                <w:rFonts w:cs="Arial"/>
                <w:b/>
                <w:bCs/>
                <w:color w:val="000000"/>
                <w:szCs w:val="24"/>
                <w:lang w:eastAsia="pt-BR"/>
              </w:rPr>
              <w:t xml:space="preserve"> </w:t>
            </w:r>
            <w:r w:rsidRPr="004C6FE2">
              <w:rPr>
                <w:rFonts w:cs="Arial"/>
                <w:b/>
                <w:bCs/>
                <w:i/>
                <w:iCs/>
                <w:color w:val="000000"/>
                <w:szCs w:val="24"/>
                <w:lang w:eastAsia="pt-BR"/>
              </w:rPr>
              <w:t xml:space="preserve">– Calcular medidas separatrizes – </w:t>
            </w:r>
          </w:p>
          <w:p w14:paraId="500EFAE9" w14:textId="13207EFF"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b/>
                <w:bCs/>
                <w:i/>
                <w:iCs/>
                <w:color w:val="000000"/>
                <w:szCs w:val="24"/>
                <w:lang w:eastAsia="pt-BR"/>
              </w:rPr>
              <w:t>Qualitativa Nominal ou Ordinal</w:t>
            </w:r>
            <w:r w:rsidR="00A0059A" w:rsidRPr="004C6FE2">
              <w:rPr>
                <w:rFonts w:cs="Arial"/>
                <w:b/>
                <w:bCs/>
                <w:i/>
                <w:iCs/>
                <w:color w:val="000000"/>
                <w:szCs w:val="24"/>
                <w:lang w:eastAsia="pt-BR"/>
              </w:rPr>
              <w:t xml:space="preserve"> e Quantitativa Discreta</w:t>
            </w:r>
          </w:p>
        </w:tc>
        <w:tc>
          <w:tcPr>
            <w:tcW w:w="1842" w:type="dxa"/>
            <w:tcMar>
              <w:top w:w="0" w:type="dxa"/>
              <w:left w:w="108" w:type="dxa"/>
              <w:bottom w:w="0" w:type="dxa"/>
              <w:right w:w="0" w:type="dxa"/>
            </w:tcMar>
            <w:hideMark/>
          </w:tcPr>
          <w:p w14:paraId="69BC8C71"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164B60D"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FA8D2E3"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AAF10DA"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9265DFE"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FF08C87"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A4BD3CF" w14:textId="77777777" w:rsidR="003A2A84" w:rsidRPr="004C6FE2" w:rsidRDefault="003A2A84"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A0991F3" w14:textId="77777777" w:rsidR="003A2A84" w:rsidRPr="004C6FE2" w:rsidRDefault="003A2A84"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A2A84" w:rsidRPr="004C6FE2" w14:paraId="27BB59E8" w14:textId="77777777" w:rsidTr="00FF3139">
        <w:trPr>
          <w:trHeight w:val="255"/>
          <w:tblCellSpacing w:w="0" w:type="dxa"/>
        </w:trPr>
        <w:tc>
          <w:tcPr>
            <w:tcW w:w="8745" w:type="dxa"/>
            <w:gridSpan w:val="3"/>
            <w:tcMar>
              <w:top w:w="0" w:type="dxa"/>
              <w:left w:w="108" w:type="dxa"/>
              <w:bottom w:w="0" w:type="dxa"/>
              <w:right w:w="108" w:type="dxa"/>
            </w:tcMar>
            <w:hideMark/>
          </w:tcPr>
          <w:p w14:paraId="6075F16A" w14:textId="401EA65E" w:rsidR="003A2A84" w:rsidRPr="004C6FE2" w:rsidRDefault="003A2A84"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840B64" w:rsidRPr="004C6FE2">
              <w:rPr>
                <w:rFonts w:cs="Arial"/>
                <w:color w:val="000000"/>
                <w:szCs w:val="24"/>
                <w:lang w:eastAsia="pt-BR"/>
              </w:rPr>
              <w:t>Para esse cálculo, o sistema deverá prosseguir da seguinte maneira:</w:t>
            </w:r>
            <w:r w:rsidR="00840B64" w:rsidRPr="004C6FE2">
              <w:rPr>
                <w:rFonts w:cs="Arial"/>
                <w:b/>
                <w:bCs/>
                <w:color w:val="000000"/>
                <w:szCs w:val="24"/>
                <w:lang w:eastAsia="pt-BR"/>
              </w:rPr>
              <w:t xml:space="preserve"> ((valor da porcentagem escolhida X total da frequência simples) / 100)</w:t>
            </w:r>
            <w:r w:rsidR="00840B64" w:rsidRPr="004C6FE2">
              <w:rPr>
                <w:rFonts w:cs="Arial"/>
                <w:color w:val="000000"/>
                <w:szCs w:val="24"/>
                <w:lang w:eastAsia="pt-BR"/>
              </w:rPr>
              <w:t>. O resultado corresponderá à posição</w:t>
            </w:r>
            <w:r w:rsidR="00A0059A" w:rsidRPr="004C6FE2">
              <w:rPr>
                <w:rFonts w:cs="Arial"/>
                <w:color w:val="000000"/>
                <w:szCs w:val="24"/>
                <w:lang w:eastAsia="pt-BR"/>
              </w:rPr>
              <w:t xml:space="preserve"> que a variável se encontra na tabela (como explicado anteriormente). O sistema deverá localizar na tabela e apresentar como resultado da medida separatriz a variável correspondente.</w:t>
            </w:r>
          </w:p>
        </w:tc>
      </w:tr>
    </w:tbl>
    <w:p w14:paraId="248115A9" w14:textId="0728AACC" w:rsidR="00A0059A" w:rsidRPr="004C6FE2" w:rsidRDefault="00A0059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0059A" w:rsidRPr="004C6FE2" w14:paraId="1C40372B" w14:textId="77777777" w:rsidTr="00FF3139">
        <w:trPr>
          <w:trHeight w:val="768"/>
          <w:tblCellSpacing w:w="0" w:type="dxa"/>
        </w:trPr>
        <w:tc>
          <w:tcPr>
            <w:tcW w:w="5085" w:type="dxa"/>
            <w:tcMar>
              <w:top w:w="0" w:type="dxa"/>
              <w:left w:w="108" w:type="dxa"/>
              <w:bottom w:w="0" w:type="dxa"/>
              <w:right w:w="0" w:type="dxa"/>
            </w:tcMar>
            <w:hideMark/>
          </w:tcPr>
          <w:p w14:paraId="0E8BF2DE" w14:textId="63CE2E0F" w:rsidR="00A0059A" w:rsidRPr="004C6FE2" w:rsidRDefault="00A0059A" w:rsidP="00642E78">
            <w:pPr>
              <w:suppressAutoHyphens w:val="0"/>
              <w:spacing w:line="276" w:lineRule="auto"/>
              <w:ind w:firstLine="0"/>
              <w:jc w:val="left"/>
              <w:rPr>
                <w:rFonts w:cs="Arial"/>
                <w:b/>
                <w:bCs/>
                <w:i/>
                <w:iCs/>
                <w:color w:val="000000"/>
                <w:szCs w:val="24"/>
                <w:lang w:eastAsia="pt-BR"/>
              </w:rPr>
            </w:pPr>
            <w:r w:rsidRPr="004C6FE2">
              <w:rPr>
                <w:rFonts w:cs="Arial"/>
                <w:b/>
                <w:bCs/>
                <w:color w:val="000000"/>
                <w:szCs w:val="24"/>
                <w:lang w:eastAsia="pt-BR"/>
              </w:rPr>
              <w:lastRenderedPageBreak/>
              <w:t>RF 0</w:t>
            </w:r>
            <w:r w:rsidR="00B918FB" w:rsidRPr="004C6FE2">
              <w:rPr>
                <w:rFonts w:cs="Arial"/>
                <w:b/>
                <w:bCs/>
                <w:color w:val="000000"/>
                <w:szCs w:val="24"/>
                <w:lang w:eastAsia="pt-BR"/>
              </w:rPr>
              <w:t>3</w:t>
            </w:r>
            <w:r w:rsidR="00B51EC8" w:rsidRPr="004C6FE2">
              <w:rPr>
                <w:rFonts w:cs="Arial"/>
                <w:b/>
                <w:bCs/>
                <w:color w:val="000000"/>
                <w:szCs w:val="24"/>
                <w:lang w:eastAsia="pt-BR"/>
              </w:rPr>
              <w:t>2</w:t>
            </w:r>
            <w:r w:rsidRPr="004C6FE2">
              <w:rPr>
                <w:rFonts w:cs="Arial"/>
                <w:b/>
                <w:bCs/>
                <w:color w:val="000000"/>
                <w:szCs w:val="24"/>
                <w:lang w:eastAsia="pt-BR"/>
              </w:rPr>
              <w:t xml:space="preserve"> </w:t>
            </w:r>
            <w:r w:rsidRPr="004C6FE2">
              <w:rPr>
                <w:rFonts w:cs="Arial"/>
                <w:b/>
                <w:bCs/>
                <w:i/>
                <w:iCs/>
                <w:color w:val="000000"/>
                <w:szCs w:val="24"/>
                <w:lang w:eastAsia="pt-BR"/>
              </w:rPr>
              <w:t>– Calcular medidas separatrizes –Quantitativa Contínua</w:t>
            </w:r>
          </w:p>
        </w:tc>
        <w:tc>
          <w:tcPr>
            <w:tcW w:w="1842" w:type="dxa"/>
            <w:tcMar>
              <w:top w:w="0" w:type="dxa"/>
              <w:left w:w="108" w:type="dxa"/>
              <w:bottom w:w="0" w:type="dxa"/>
              <w:right w:w="0" w:type="dxa"/>
            </w:tcMar>
            <w:hideMark/>
          </w:tcPr>
          <w:p w14:paraId="29F0E426" w14:textId="77777777" w:rsidR="00A0059A" w:rsidRPr="004C6FE2" w:rsidRDefault="00A0059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196D53CF" w14:textId="77777777" w:rsidR="00A0059A" w:rsidRPr="004C6FE2" w:rsidRDefault="00A0059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1234E30D" w14:textId="77777777" w:rsidR="00A0059A" w:rsidRPr="004C6FE2" w:rsidRDefault="00A0059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1F71BB4" w14:textId="77777777" w:rsidR="00A0059A" w:rsidRPr="004C6FE2" w:rsidRDefault="00A0059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FEE81C9" w14:textId="77777777" w:rsidR="00A0059A" w:rsidRPr="004C6FE2" w:rsidRDefault="00A0059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BF5DB1B" w14:textId="77777777" w:rsidR="00A0059A" w:rsidRPr="004C6FE2" w:rsidRDefault="00A0059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1E3618A" w14:textId="77777777" w:rsidR="00A0059A" w:rsidRPr="004C6FE2" w:rsidRDefault="00A0059A"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3B21D6F5" w14:textId="77777777" w:rsidR="00A0059A" w:rsidRPr="004C6FE2" w:rsidRDefault="00A0059A"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A0059A" w:rsidRPr="004C6FE2" w14:paraId="6AC53704" w14:textId="77777777" w:rsidTr="00FF3139">
        <w:trPr>
          <w:trHeight w:val="255"/>
          <w:tblCellSpacing w:w="0" w:type="dxa"/>
        </w:trPr>
        <w:tc>
          <w:tcPr>
            <w:tcW w:w="8745" w:type="dxa"/>
            <w:gridSpan w:val="3"/>
            <w:tcMar>
              <w:top w:w="0" w:type="dxa"/>
              <w:left w:w="108" w:type="dxa"/>
              <w:bottom w:w="0" w:type="dxa"/>
              <w:right w:w="108" w:type="dxa"/>
            </w:tcMar>
            <w:hideMark/>
          </w:tcPr>
          <w:p w14:paraId="66912F01" w14:textId="5F3E62A0" w:rsidR="00A0059A" w:rsidRPr="004C6FE2" w:rsidRDefault="00A0059A" w:rsidP="00642E7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Para esse cálculo, o sistema deverá prosseguir da mesma forma que nos casos das qualitativas e da quantitativa discreta. Porém ao encontrar a posição que a variável se encontra na tabela, o sistema deverá utilizar a seguinte fórmula: </w:t>
            </w:r>
            <w:proofErr w:type="spellStart"/>
            <w:r w:rsidRPr="004C6FE2">
              <w:rPr>
                <w:rFonts w:cs="Arial"/>
                <w:b/>
                <w:bCs/>
                <w:color w:val="000000"/>
                <w:szCs w:val="24"/>
                <w:lang w:eastAsia="pt-BR"/>
              </w:rPr>
              <w:t>Ms</w:t>
            </w:r>
            <w:proofErr w:type="spellEnd"/>
            <w:r w:rsidRPr="004C6FE2">
              <w:rPr>
                <w:rFonts w:cs="Arial"/>
                <w:b/>
                <w:bCs/>
                <w:color w:val="000000"/>
                <w:szCs w:val="24"/>
                <w:lang w:eastAsia="pt-BR"/>
              </w:rPr>
              <w:t xml:space="preserve"> = I + ((posição – </w:t>
            </w:r>
            <w:proofErr w:type="spellStart"/>
            <w:r w:rsidRPr="004C6FE2">
              <w:rPr>
                <w:rFonts w:cs="Arial"/>
                <w:b/>
                <w:bCs/>
                <w:color w:val="000000"/>
                <w:szCs w:val="24"/>
                <w:lang w:eastAsia="pt-BR"/>
              </w:rPr>
              <w:t>Fac</w:t>
            </w:r>
            <w:proofErr w:type="spellEnd"/>
            <w:r w:rsidRPr="004C6FE2">
              <w:rPr>
                <w:rFonts w:cs="Arial"/>
                <w:b/>
                <w:bCs/>
                <w:color w:val="000000"/>
                <w:szCs w:val="24"/>
                <w:lang w:eastAsia="pt-BR"/>
              </w:rPr>
              <w:t xml:space="preserve"> anterior) / </w:t>
            </w:r>
            <w:proofErr w:type="spellStart"/>
            <w:r w:rsidRPr="004C6FE2">
              <w:rPr>
                <w:rFonts w:cs="Arial"/>
                <w:b/>
                <w:bCs/>
                <w:color w:val="000000"/>
                <w:szCs w:val="24"/>
                <w:lang w:eastAsia="pt-BR"/>
              </w:rPr>
              <w:t>Fi</w:t>
            </w:r>
            <w:proofErr w:type="spellEnd"/>
            <w:proofErr w:type="gramStart"/>
            <w:r w:rsidRPr="004C6FE2">
              <w:rPr>
                <w:rFonts w:cs="Arial"/>
                <w:b/>
                <w:bCs/>
                <w:color w:val="000000"/>
                <w:szCs w:val="24"/>
                <w:lang w:eastAsia="pt-BR"/>
              </w:rPr>
              <w:t>) .</w:t>
            </w:r>
            <w:proofErr w:type="gramEnd"/>
            <w:r w:rsidRPr="004C6FE2">
              <w:rPr>
                <w:rFonts w:cs="Arial"/>
                <w:b/>
                <w:bCs/>
                <w:color w:val="000000"/>
                <w:szCs w:val="24"/>
                <w:lang w:eastAsia="pt-BR"/>
              </w:rPr>
              <w:t xml:space="preserve"> </w:t>
            </w:r>
            <w:proofErr w:type="gramStart"/>
            <w:r w:rsidRPr="004C6FE2">
              <w:rPr>
                <w:rFonts w:cs="Arial"/>
                <w:b/>
                <w:bCs/>
                <w:color w:val="000000"/>
                <w:szCs w:val="24"/>
                <w:lang w:eastAsia="pt-BR"/>
              </w:rPr>
              <w:t xml:space="preserve">h </w:t>
            </w:r>
            <w:r w:rsidRPr="004C6FE2">
              <w:rPr>
                <w:rFonts w:cs="Arial"/>
                <w:color w:val="000000"/>
                <w:szCs w:val="24"/>
                <w:lang w:eastAsia="pt-BR"/>
              </w:rPr>
              <w:t>.</w:t>
            </w:r>
            <w:proofErr w:type="gramEnd"/>
            <w:r w:rsidRPr="004C6FE2">
              <w:rPr>
                <w:rFonts w:cs="Arial"/>
                <w:color w:val="000000"/>
                <w:szCs w:val="24"/>
                <w:lang w:eastAsia="pt-BR"/>
              </w:rPr>
              <w:t xml:space="preserve"> Entende -se como ‘I’ o limite inferior da classe, da linha referente à posição encontrada; como ‘</w:t>
            </w:r>
            <w:proofErr w:type="spellStart"/>
            <w:r w:rsidRPr="004C6FE2">
              <w:rPr>
                <w:rFonts w:cs="Arial"/>
                <w:color w:val="000000"/>
                <w:szCs w:val="24"/>
                <w:lang w:eastAsia="pt-BR"/>
              </w:rPr>
              <w:t>Fac</w:t>
            </w:r>
            <w:proofErr w:type="spellEnd"/>
            <w:r w:rsidRPr="004C6FE2">
              <w:rPr>
                <w:rFonts w:cs="Arial"/>
                <w:color w:val="000000"/>
                <w:szCs w:val="24"/>
                <w:lang w:eastAsia="pt-BR"/>
              </w:rPr>
              <w:t xml:space="preserve"> anterior’ a </w:t>
            </w:r>
            <w:proofErr w:type="spellStart"/>
            <w:r w:rsidRPr="004C6FE2">
              <w:rPr>
                <w:rFonts w:cs="Arial"/>
                <w:color w:val="000000"/>
                <w:szCs w:val="24"/>
                <w:lang w:eastAsia="pt-BR"/>
              </w:rPr>
              <w:t>Fac</w:t>
            </w:r>
            <w:proofErr w:type="spellEnd"/>
            <w:r w:rsidRPr="004C6FE2">
              <w:rPr>
                <w:rFonts w:cs="Arial"/>
                <w:color w:val="000000"/>
                <w:szCs w:val="24"/>
                <w:lang w:eastAsia="pt-BR"/>
              </w:rPr>
              <w:t xml:space="preserve"> da linha anterior, da linha referente à posição encontrada; como ‘</w:t>
            </w:r>
            <w:proofErr w:type="spellStart"/>
            <w:r w:rsidRPr="004C6FE2">
              <w:rPr>
                <w:rFonts w:cs="Arial"/>
                <w:color w:val="000000"/>
                <w:szCs w:val="24"/>
                <w:lang w:eastAsia="pt-BR"/>
              </w:rPr>
              <w:t>Fi</w:t>
            </w:r>
            <w:proofErr w:type="spellEnd"/>
            <w:r w:rsidRPr="004C6FE2">
              <w:rPr>
                <w:rFonts w:cs="Arial"/>
                <w:color w:val="000000"/>
                <w:szCs w:val="24"/>
                <w:lang w:eastAsia="pt-BR"/>
              </w:rPr>
              <w:t xml:space="preserve">’ a </w:t>
            </w:r>
            <w:proofErr w:type="spellStart"/>
            <w:r w:rsidRPr="004C6FE2">
              <w:rPr>
                <w:rFonts w:cs="Arial"/>
                <w:color w:val="000000"/>
                <w:szCs w:val="24"/>
                <w:lang w:eastAsia="pt-BR"/>
              </w:rPr>
              <w:t>Fi</w:t>
            </w:r>
            <w:proofErr w:type="spellEnd"/>
            <w:r w:rsidRPr="004C6FE2">
              <w:rPr>
                <w:rFonts w:cs="Arial"/>
                <w:color w:val="000000"/>
                <w:szCs w:val="24"/>
                <w:lang w:eastAsia="pt-BR"/>
              </w:rPr>
              <w:t xml:space="preserve"> da linha referente à posição encontrada; e como ‘h’ o intervalo de classe, que foi utilizado na construção da tabela. </w:t>
            </w:r>
            <w:r w:rsidR="0043085E" w:rsidRPr="004C6FE2">
              <w:rPr>
                <w:rFonts w:cs="Arial"/>
                <w:color w:val="000000"/>
                <w:szCs w:val="24"/>
                <w:lang w:eastAsia="pt-BR"/>
              </w:rPr>
              <w:t>Esse será o resultado que o sistema deverá apresentar como a medida separatriz.</w:t>
            </w:r>
          </w:p>
        </w:tc>
      </w:tr>
    </w:tbl>
    <w:p w14:paraId="74622B4F" w14:textId="77777777" w:rsidR="003A2A84" w:rsidRPr="004C6FE2" w:rsidRDefault="003A2A84"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63CDD076" w14:textId="77777777" w:rsidTr="00FF3139">
        <w:trPr>
          <w:trHeight w:val="768"/>
          <w:tblCellSpacing w:w="0" w:type="dxa"/>
        </w:trPr>
        <w:tc>
          <w:tcPr>
            <w:tcW w:w="5085" w:type="dxa"/>
            <w:tcMar>
              <w:top w:w="0" w:type="dxa"/>
              <w:left w:w="108" w:type="dxa"/>
              <w:bottom w:w="0" w:type="dxa"/>
              <w:right w:w="0" w:type="dxa"/>
            </w:tcMar>
            <w:hideMark/>
          </w:tcPr>
          <w:p w14:paraId="038FC038" w14:textId="15A34A3A"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918FB" w:rsidRPr="004C6FE2">
              <w:rPr>
                <w:rFonts w:cs="Arial"/>
                <w:b/>
                <w:bCs/>
                <w:color w:val="000000"/>
                <w:szCs w:val="24"/>
                <w:lang w:eastAsia="pt-BR"/>
              </w:rPr>
              <w:t>3</w:t>
            </w:r>
            <w:r w:rsidR="00B51EC8" w:rsidRPr="004C6FE2">
              <w:rPr>
                <w:rFonts w:cs="Arial"/>
                <w:b/>
                <w:bCs/>
                <w:color w:val="000000"/>
                <w:szCs w:val="24"/>
                <w:lang w:eastAsia="pt-BR"/>
              </w:rPr>
              <w:t>3</w:t>
            </w:r>
            <w:r w:rsidRPr="004C6FE2">
              <w:rPr>
                <w:rFonts w:cs="Arial"/>
                <w:b/>
                <w:bCs/>
                <w:color w:val="000000"/>
                <w:szCs w:val="24"/>
                <w:lang w:eastAsia="pt-BR"/>
              </w:rPr>
              <w:t xml:space="preserve"> </w:t>
            </w:r>
            <w:r w:rsidRPr="004C6FE2">
              <w:rPr>
                <w:rFonts w:cs="Arial"/>
                <w:b/>
                <w:bCs/>
                <w:i/>
                <w:iCs/>
                <w:color w:val="000000"/>
                <w:szCs w:val="24"/>
                <w:lang w:eastAsia="pt-BR"/>
              </w:rPr>
              <w:t>– Calcular desvio padrão</w:t>
            </w:r>
            <w:r w:rsidR="00B918FB" w:rsidRPr="004C6FE2">
              <w:rPr>
                <w:rFonts w:cs="Arial"/>
                <w:b/>
                <w:bCs/>
                <w:i/>
                <w:iCs/>
                <w:color w:val="000000"/>
                <w:szCs w:val="24"/>
                <w:lang w:eastAsia="pt-BR"/>
              </w:rPr>
              <w:t xml:space="preserve"> - População</w:t>
            </w:r>
          </w:p>
        </w:tc>
        <w:tc>
          <w:tcPr>
            <w:tcW w:w="1842" w:type="dxa"/>
            <w:tcMar>
              <w:top w:w="0" w:type="dxa"/>
              <w:left w:w="108" w:type="dxa"/>
              <w:bottom w:w="0" w:type="dxa"/>
              <w:right w:w="0" w:type="dxa"/>
            </w:tcMar>
            <w:hideMark/>
          </w:tcPr>
          <w:p w14:paraId="3CCDE934"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27846F5"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1B470165"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E0D31BF"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B3A2CC0"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1D39CB6"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E2FDF96"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DA165DD"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7D721F98" w14:textId="77777777" w:rsidTr="00FF3139">
        <w:trPr>
          <w:trHeight w:val="255"/>
          <w:tblCellSpacing w:w="0" w:type="dxa"/>
        </w:trPr>
        <w:tc>
          <w:tcPr>
            <w:tcW w:w="8745" w:type="dxa"/>
            <w:gridSpan w:val="3"/>
            <w:tcMar>
              <w:top w:w="0" w:type="dxa"/>
              <w:left w:w="108" w:type="dxa"/>
              <w:bottom w:w="0" w:type="dxa"/>
              <w:right w:w="108" w:type="dxa"/>
            </w:tcMar>
            <w:hideMark/>
          </w:tcPr>
          <w:p w14:paraId="69C31E66" w14:textId="636B51DF" w:rsidR="0032034A" w:rsidRPr="004C6FE2" w:rsidRDefault="0032034A" w:rsidP="00B51EC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9B722B" w:rsidRPr="004C6FE2">
              <w:rPr>
                <w:rFonts w:cs="Arial"/>
                <w:color w:val="000000"/>
                <w:szCs w:val="24"/>
                <w:lang w:eastAsia="pt-BR"/>
              </w:rPr>
              <w:t xml:space="preserve">O sistema deve calcular o desvio padrão (grau de </w:t>
            </w:r>
            <w:proofErr w:type="spellStart"/>
            <w:r w:rsidR="009B722B" w:rsidRPr="004C6FE2">
              <w:rPr>
                <w:rFonts w:cs="Arial"/>
                <w:color w:val="000000"/>
                <w:szCs w:val="24"/>
                <w:lang w:eastAsia="pt-BR"/>
              </w:rPr>
              <w:t>fastamento</w:t>
            </w:r>
            <w:proofErr w:type="spellEnd"/>
            <w:r w:rsidR="009B722B" w:rsidRPr="004C6FE2">
              <w:rPr>
                <w:rFonts w:cs="Arial"/>
                <w:color w:val="000000"/>
                <w:szCs w:val="24"/>
                <w:lang w:eastAsia="pt-BR"/>
              </w:rPr>
              <w:t xml:space="preserve"> dos dados em torno da média) das variáveis quantitativas discretas ou contínuas. Para </w:t>
            </w:r>
            <w:r w:rsidR="00B51EC8" w:rsidRPr="004C6FE2">
              <w:rPr>
                <w:rFonts w:cs="Arial"/>
                <w:color w:val="000000"/>
                <w:szCs w:val="24"/>
                <w:lang w:eastAsia="pt-BR"/>
              </w:rPr>
              <w:t xml:space="preserve">chegar ao resultado </w:t>
            </w:r>
            <w:r w:rsidR="009B722B" w:rsidRPr="004C6FE2">
              <w:rPr>
                <w:rFonts w:cs="Arial"/>
                <w:color w:val="000000"/>
                <w:szCs w:val="24"/>
                <w:lang w:eastAsia="pt-BR"/>
              </w:rPr>
              <w:t xml:space="preserve">é preciso utilizar a fórmula: </w:t>
            </w:r>
            <w:proofErr w:type="gramStart"/>
            <w:r w:rsidR="009B722B" w:rsidRPr="004C6FE2">
              <w:rPr>
                <w:rFonts w:cs="Arial"/>
                <w:b/>
                <w:bCs/>
                <w:color w:val="000000"/>
                <w:szCs w:val="24"/>
                <w:lang w:eastAsia="pt-BR"/>
              </w:rPr>
              <w:t>V(</w:t>
            </w:r>
            <w:proofErr w:type="gramEnd"/>
            <w:r w:rsidR="009B722B" w:rsidRPr="004C6FE2">
              <w:rPr>
                <w:rFonts w:cs="Arial"/>
                <w:b/>
                <w:bCs/>
                <w:color w:val="000000"/>
                <w:szCs w:val="24"/>
                <w:lang w:eastAsia="pt-BR"/>
              </w:rPr>
              <w:t xml:space="preserve">x) = raiz quadrada do somatório de </w:t>
            </w:r>
            <w:r w:rsidR="00B51EC8" w:rsidRPr="004C6FE2">
              <w:rPr>
                <w:rFonts w:cs="Arial"/>
                <w:b/>
                <w:bCs/>
                <w:color w:val="000000"/>
                <w:szCs w:val="24"/>
                <w:lang w:eastAsia="pt-BR"/>
              </w:rPr>
              <w:t>(</w:t>
            </w:r>
            <w:r w:rsidR="009B722B" w:rsidRPr="004C6FE2">
              <w:rPr>
                <w:rFonts w:cs="Arial"/>
                <w:b/>
                <w:bCs/>
                <w:color w:val="000000"/>
                <w:szCs w:val="24"/>
                <w:lang w:eastAsia="pt-BR"/>
              </w:rPr>
              <w:t>(</w:t>
            </w:r>
            <w:r w:rsidR="00B51EC8" w:rsidRPr="004C6FE2">
              <w:rPr>
                <w:rFonts w:cs="Arial"/>
                <w:b/>
                <w:bCs/>
                <w:color w:val="000000"/>
                <w:szCs w:val="24"/>
                <w:lang w:eastAsia="pt-BR"/>
              </w:rPr>
              <w:t>(</w:t>
            </w:r>
            <w:r w:rsidR="009B722B" w:rsidRPr="004C6FE2">
              <w:rPr>
                <w:rFonts w:cs="Arial"/>
                <w:b/>
                <w:bCs/>
                <w:color w:val="000000"/>
                <w:szCs w:val="24"/>
                <w:lang w:eastAsia="pt-BR"/>
              </w:rPr>
              <w:t xml:space="preserve">cada variável pesquisada – média)² x </w:t>
            </w:r>
            <w:proofErr w:type="spellStart"/>
            <w:r w:rsidR="009B722B" w:rsidRPr="004C6FE2">
              <w:rPr>
                <w:rFonts w:cs="Arial"/>
                <w:b/>
                <w:bCs/>
                <w:color w:val="000000"/>
                <w:szCs w:val="24"/>
                <w:lang w:eastAsia="pt-BR"/>
              </w:rPr>
              <w:t>Fi</w:t>
            </w:r>
            <w:proofErr w:type="spellEnd"/>
            <w:r w:rsidR="00B51EC8" w:rsidRPr="004C6FE2">
              <w:rPr>
                <w:rFonts w:cs="Arial"/>
                <w:b/>
                <w:bCs/>
                <w:color w:val="000000"/>
                <w:szCs w:val="24"/>
                <w:lang w:eastAsia="pt-BR"/>
              </w:rPr>
              <w:t>)</w:t>
            </w:r>
            <w:r w:rsidR="009B722B" w:rsidRPr="004C6FE2">
              <w:rPr>
                <w:rFonts w:cs="Arial"/>
                <w:b/>
                <w:bCs/>
                <w:color w:val="000000"/>
                <w:szCs w:val="24"/>
                <w:lang w:eastAsia="pt-BR"/>
              </w:rPr>
              <w:t xml:space="preserve"> / total </w:t>
            </w:r>
            <w:r w:rsidR="00B51EC8" w:rsidRPr="004C6FE2">
              <w:rPr>
                <w:rFonts w:cs="Arial"/>
                <w:b/>
                <w:bCs/>
                <w:color w:val="000000"/>
                <w:szCs w:val="24"/>
                <w:lang w:eastAsia="pt-BR"/>
              </w:rPr>
              <w:t xml:space="preserve">da coluna de </w:t>
            </w:r>
            <w:proofErr w:type="spellStart"/>
            <w:r w:rsidR="00B51EC8" w:rsidRPr="004C6FE2">
              <w:rPr>
                <w:rFonts w:cs="Arial"/>
                <w:b/>
                <w:bCs/>
                <w:color w:val="000000"/>
                <w:szCs w:val="24"/>
                <w:lang w:eastAsia="pt-BR"/>
              </w:rPr>
              <w:t>Fi</w:t>
            </w:r>
            <w:proofErr w:type="spellEnd"/>
            <w:r w:rsidR="00B51EC8" w:rsidRPr="004C6FE2">
              <w:rPr>
                <w:rFonts w:cs="Arial"/>
                <w:b/>
                <w:bCs/>
                <w:color w:val="000000"/>
                <w:szCs w:val="24"/>
                <w:lang w:eastAsia="pt-BR"/>
              </w:rPr>
              <w:t>)</w:t>
            </w:r>
            <w:r w:rsidR="00B51EC8" w:rsidRPr="004C6FE2">
              <w:rPr>
                <w:rFonts w:cs="Arial"/>
                <w:color w:val="000000"/>
                <w:szCs w:val="24"/>
                <w:lang w:eastAsia="pt-BR"/>
              </w:rPr>
              <w:t>. Nas variáveis quantitativas contínuas entende-se como ‘cada variável pesquisada’ por ‘ponto médio’, como explicado anteriormente.</w:t>
            </w:r>
          </w:p>
        </w:tc>
      </w:tr>
    </w:tbl>
    <w:p w14:paraId="77654833" w14:textId="7F0F2F2D" w:rsidR="0032034A" w:rsidRPr="004C6FE2" w:rsidRDefault="0032034A"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918FB" w:rsidRPr="004C6FE2" w14:paraId="04AD4161" w14:textId="77777777" w:rsidTr="00FF3139">
        <w:trPr>
          <w:trHeight w:val="768"/>
          <w:tblCellSpacing w:w="0" w:type="dxa"/>
        </w:trPr>
        <w:tc>
          <w:tcPr>
            <w:tcW w:w="5085" w:type="dxa"/>
            <w:tcMar>
              <w:top w:w="0" w:type="dxa"/>
              <w:left w:w="108" w:type="dxa"/>
              <w:bottom w:w="0" w:type="dxa"/>
              <w:right w:w="0" w:type="dxa"/>
            </w:tcMar>
            <w:hideMark/>
          </w:tcPr>
          <w:p w14:paraId="014776D3" w14:textId="6300133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03</w:t>
            </w:r>
            <w:r w:rsidR="00B51EC8"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Calcular desvio padrão - Amostra</w:t>
            </w:r>
          </w:p>
        </w:tc>
        <w:tc>
          <w:tcPr>
            <w:tcW w:w="1842" w:type="dxa"/>
            <w:tcMar>
              <w:top w:w="0" w:type="dxa"/>
              <w:left w:w="108" w:type="dxa"/>
              <w:bottom w:w="0" w:type="dxa"/>
              <w:right w:w="0" w:type="dxa"/>
            </w:tcMar>
            <w:hideMark/>
          </w:tcPr>
          <w:p w14:paraId="2DA64017" w14:textId="7777777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DF5781D" w14:textId="77777777" w:rsidR="00B918FB" w:rsidRPr="004C6FE2" w:rsidRDefault="00B918F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D0DDA00" w14:textId="7777777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770EB8C" w14:textId="7777777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2092085" w14:textId="7777777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3314CD0" w14:textId="77777777" w:rsidR="00B918FB" w:rsidRPr="004C6FE2" w:rsidRDefault="00B918F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55C6769" w14:textId="77777777" w:rsidR="00B918FB" w:rsidRPr="004C6FE2" w:rsidRDefault="00B918FB" w:rsidP="00642E7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4F7E231" w14:textId="77777777" w:rsidR="00B918FB" w:rsidRPr="004C6FE2" w:rsidRDefault="00B918FB" w:rsidP="00642E7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918FB" w:rsidRPr="004C6FE2" w14:paraId="126A599F" w14:textId="77777777" w:rsidTr="00FF3139">
        <w:trPr>
          <w:trHeight w:val="255"/>
          <w:tblCellSpacing w:w="0" w:type="dxa"/>
        </w:trPr>
        <w:tc>
          <w:tcPr>
            <w:tcW w:w="8745" w:type="dxa"/>
            <w:gridSpan w:val="3"/>
            <w:tcMar>
              <w:top w:w="0" w:type="dxa"/>
              <w:left w:w="108" w:type="dxa"/>
              <w:bottom w:w="0" w:type="dxa"/>
              <w:right w:w="108" w:type="dxa"/>
            </w:tcMar>
            <w:hideMark/>
          </w:tcPr>
          <w:p w14:paraId="05B1D5F9" w14:textId="3CBF70BE" w:rsidR="00B918FB" w:rsidRPr="004C6FE2" w:rsidRDefault="00B918FB" w:rsidP="00B51EC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B51EC8" w:rsidRPr="004C6FE2">
              <w:rPr>
                <w:rFonts w:cs="Arial"/>
                <w:color w:val="000000"/>
                <w:szCs w:val="24"/>
                <w:lang w:eastAsia="pt-BR"/>
              </w:rPr>
              <w:t xml:space="preserve">O sistema deve calcular o desvio padrão (grau de </w:t>
            </w:r>
            <w:proofErr w:type="spellStart"/>
            <w:r w:rsidR="00B51EC8" w:rsidRPr="004C6FE2">
              <w:rPr>
                <w:rFonts w:cs="Arial"/>
                <w:color w:val="000000"/>
                <w:szCs w:val="24"/>
                <w:lang w:eastAsia="pt-BR"/>
              </w:rPr>
              <w:t>fastamento</w:t>
            </w:r>
            <w:proofErr w:type="spellEnd"/>
            <w:r w:rsidR="00B51EC8" w:rsidRPr="004C6FE2">
              <w:rPr>
                <w:rFonts w:cs="Arial"/>
                <w:color w:val="000000"/>
                <w:szCs w:val="24"/>
                <w:lang w:eastAsia="pt-BR"/>
              </w:rPr>
              <w:t xml:space="preserve"> dos dados em torno da média) das variáveis quantitativas discretas ou contínuas. Para chegar ao resultado é preciso utilizar a fórmula: </w:t>
            </w:r>
            <w:proofErr w:type="gramStart"/>
            <w:r w:rsidR="00B51EC8" w:rsidRPr="004C6FE2">
              <w:rPr>
                <w:rFonts w:cs="Arial"/>
                <w:b/>
                <w:bCs/>
                <w:color w:val="000000"/>
                <w:szCs w:val="24"/>
                <w:lang w:eastAsia="pt-BR"/>
              </w:rPr>
              <w:t>V(</w:t>
            </w:r>
            <w:proofErr w:type="gramEnd"/>
            <w:r w:rsidR="00B51EC8" w:rsidRPr="004C6FE2">
              <w:rPr>
                <w:rFonts w:cs="Arial"/>
                <w:b/>
                <w:bCs/>
                <w:color w:val="000000"/>
                <w:szCs w:val="24"/>
                <w:lang w:eastAsia="pt-BR"/>
              </w:rPr>
              <w:t xml:space="preserve">x) = raiz quadrada do somatório de (((cada variável pesquisada – média)² x </w:t>
            </w:r>
            <w:proofErr w:type="spellStart"/>
            <w:r w:rsidR="00B51EC8" w:rsidRPr="004C6FE2">
              <w:rPr>
                <w:rFonts w:cs="Arial"/>
                <w:b/>
                <w:bCs/>
                <w:color w:val="000000"/>
                <w:szCs w:val="24"/>
                <w:lang w:eastAsia="pt-BR"/>
              </w:rPr>
              <w:t>Fi</w:t>
            </w:r>
            <w:proofErr w:type="spellEnd"/>
            <w:r w:rsidR="00B51EC8" w:rsidRPr="004C6FE2">
              <w:rPr>
                <w:rFonts w:cs="Arial"/>
                <w:b/>
                <w:bCs/>
                <w:color w:val="000000"/>
                <w:szCs w:val="24"/>
                <w:lang w:eastAsia="pt-BR"/>
              </w:rPr>
              <w:t xml:space="preserve">) / (total da coluna de </w:t>
            </w:r>
            <w:proofErr w:type="spellStart"/>
            <w:r w:rsidR="00B51EC8" w:rsidRPr="004C6FE2">
              <w:rPr>
                <w:rFonts w:cs="Arial"/>
                <w:b/>
                <w:bCs/>
                <w:color w:val="000000"/>
                <w:szCs w:val="24"/>
                <w:lang w:eastAsia="pt-BR"/>
              </w:rPr>
              <w:t>Fi</w:t>
            </w:r>
            <w:proofErr w:type="spellEnd"/>
            <w:r w:rsidR="00B51EC8" w:rsidRPr="004C6FE2">
              <w:rPr>
                <w:rFonts w:cs="Arial"/>
                <w:b/>
                <w:bCs/>
                <w:color w:val="000000"/>
                <w:szCs w:val="24"/>
                <w:lang w:eastAsia="pt-BR"/>
              </w:rPr>
              <w:t xml:space="preserve"> - 1))</w:t>
            </w:r>
            <w:r w:rsidR="00B51EC8" w:rsidRPr="004C6FE2">
              <w:rPr>
                <w:rFonts w:cs="Arial"/>
                <w:color w:val="000000"/>
                <w:szCs w:val="24"/>
                <w:lang w:eastAsia="pt-BR"/>
              </w:rPr>
              <w:t>. Nas variáveis quantitativas contínuas entende-se como ‘cada variável pesquisada’ por ‘ponto médio’, como explicado anteriormente.</w:t>
            </w:r>
          </w:p>
        </w:tc>
      </w:tr>
    </w:tbl>
    <w:p w14:paraId="03F8F7CF" w14:textId="77777777" w:rsidR="00B918FB" w:rsidRPr="004C6FE2" w:rsidRDefault="00B918FB" w:rsidP="0032034A">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2034A" w:rsidRPr="004C6FE2" w14:paraId="64CCBA15" w14:textId="77777777" w:rsidTr="00FF3139">
        <w:trPr>
          <w:trHeight w:val="768"/>
          <w:tblCellSpacing w:w="0" w:type="dxa"/>
        </w:trPr>
        <w:tc>
          <w:tcPr>
            <w:tcW w:w="5085" w:type="dxa"/>
            <w:tcMar>
              <w:top w:w="0" w:type="dxa"/>
              <w:left w:w="108" w:type="dxa"/>
              <w:bottom w:w="0" w:type="dxa"/>
              <w:right w:w="0" w:type="dxa"/>
            </w:tcMar>
            <w:hideMark/>
          </w:tcPr>
          <w:p w14:paraId="1534262F" w14:textId="0B3E39FB"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RF 0</w:t>
            </w:r>
            <w:r w:rsidR="00B918FB" w:rsidRPr="004C6FE2">
              <w:rPr>
                <w:rFonts w:cs="Arial"/>
                <w:b/>
                <w:bCs/>
                <w:color w:val="000000"/>
                <w:szCs w:val="24"/>
                <w:lang w:eastAsia="pt-BR"/>
              </w:rPr>
              <w:t>3</w:t>
            </w:r>
            <w:r w:rsidR="00B51EC8" w:rsidRPr="004C6FE2">
              <w:rPr>
                <w:rFonts w:cs="Arial"/>
                <w:b/>
                <w:bCs/>
                <w:color w:val="000000"/>
                <w:szCs w:val="24"/>
                <w:lang w:eastAsia="pt-BR"/>
              </w:rPr>
              <w:t>5</w:t>
            </w:r>
            <w:r w:rsidRPr="004C6FE2">
              <w:rPr>
                <w:rFonts w:cs="Arial"/>
                <w:b/>
                <w:bCs/>
                <w:color w:val="000000"/>
                <w:szCs w:val="24"/>
                <w:lang w:eastAsia="pt-BR"/>
              </w:rPr>
              <w:t xml:space="preserve"> </w:t>
            </w:r>
            <w:r w:rsidRPr="004C6FE2">
              <w:rPr>
                <w:rFonts w:cs="Arial"/>
                <w:b/>
                <w:bCs/>
                <w:i/>
                <w:iCs/>
                <w:color w:val="000000"/>
                <w:szCs w:val="24"/>
                <w:lang w:eastAsia="pt-BR"/>
              </w:rPr>
              <w:t>– Calcular coeficiente de variação</w:t>
            </w:r>
          </w:p>
        </w:tc>
        <w:tc>
          <w:tcPr>
            <w:tcW w:w="1842" w:type="dxa"/>
            <w:tcMar>
              <w:top w:w="0" w:type="dxa"/>
              <w:left w:w="108" w:type="dxa"/>
              <w:bottom w:w="0" w:type="dxa"/>
              <w:right w:w="0" w:type="dxa"/>
            </w:tcMar>
            <w:hideMark/>
          </w:tcPr>
          <w:p w14:paraId="0CA98642"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E9059C2"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2D041C3"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A77D152"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1A61DD2"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CD2AB66"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906450B" w14:textId="77777777" w:rsidR="0032034A" w:rsidRPr="004C6FE2" w:rsidRDefault="0032034A" w:rsidP="00C54598">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0937A6E" w14:textId="77777777" w:rsidR="0032034A" w:rsidRPr="004C6FE2" w:rsidRDefault="0032034A" w:rsidP="00C54598">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2034A" w:rsidRPr="004C6FE2" w14:paraId="60797306" w14:textId="77777777" w:rsidTr="00FF3139">
        <w:trPr>
          <w:trHeight w:val="255"/>
          <w:tblCellSpacing w:w="0" w:type="dxa"/>
        </w:trPr>
        <w:tc>
          <w:tcPr>
            <w:tcW w:w="8745" w:type="dxa"/>
            <w:gridSpan w:val="3"/>
            <w:tcMar>
              <w:top w:w="0" w:type="dxa"/>
              <w:left w:w="108" w:type="dxa"/>
              <w:bottom w:w="0" w:type="dxa"/>
              <w:right w:w="108" w:type="dxa"/>
            </w:tcMar>
            <w:hideMark/>
          </w:tcPr>
          <w:p w14:paraId="1D0B95AB" w14:textId="2746E4FD" w:rsidR="0032034A" w:rsidRPr="004C6FE2" w:rsidRDefault="0032034A"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B51EC8" w:rsidRPr="004C6FE2">
              <w:rPr>
                <w:rFonts w:cs="Arial"/>
                <w:color w:val="000000"/>
                <w:szCs w:val="24"/>
                <w:lang w:eastAsia="pt-BR"/>
              </w:rPr>
              <w:t xml:space="preserve">O sistema deve calcular o coeficiente de variação, que é o desvio padrão em forma de porcentagem. Para chegar ao resultado é preciso utilizar a fórmula: </w:t>
            </w:r>
            <w:r w:rsidR="00B51EC8" w:rsidRPr="004C6FE2">
              <w:rPr>
                <w:rFonts w:cs="Arial"/>
                <w:b/>
                <w:bCs/>
                <w:color w:val="000000"/>
                <w:szCs w:val="24"/>
                <w:lang w:eastAsia="pt-BR"/>
              </w:rPr>
              <w:t>CV = ((desvio padrão / média) x 100)</w:t>
            </w:r>
            <w:r w:rsidR="00B51EC8" w:rsidRPr="004C6FE2">
              <w:rPr>
                <w:rFonts w:cs="Arial"/>
                <w:color w:val="000000"/>
                <w:szCs w:val="24"/>
                <w:lang w:eastAsia="pt-BR"/>
              </w:rPr>
              <w:t>.</w:t>
            </w:r>
          </w:p>
        </w:tc>
      </w:tr>
    </w:tbl>
    <w:p w14:paraId="406002FB" w14:textId="08E9BDF8" w:rsidR="003C3FE5" w:rsidRPr="004C6FE2" w:rsidRDefault="003C3FE5" w:rsidP="004308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B0AAA" w:rsidRPr="004C6FE2" w14:paraId="39419D18" w14:textId="77777777" w:rsidTr="00FF3139">
        <w:trPr>
          <w:trHeight w:val="768"/>
          <w:tblCellSpacing w:w="0" w:type="dxa"/>
        </w:trPr>
        <w:tc>
          <w:tcPr>
            <w:tcW w:w="5085" w:type="dxa"/>
            <w:tcMar>
              <w:top w:w="0" w:type="dxa"/>
              <w:left w:w="108" w:type="dxa"/>
              <w:bottom w:w="0" w:type="dxa"/>
              <w:right w:w="0" w:type="dxa"/>
            </w:tcMar>
            <w:hideMark/>
          </w:tcPr>
          <w:p w14:paraId="2C6C5AC2" w14:textId="09945CAD"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B370D1" w:rsidRPr="004C6FE2">
              <w:rPr>
                <w:rFonts w:cs="Arial"/>
                <w:b/>
                <w:bCs/>
                <w:color w:val="000000"/>
                <w:szCs w:val="24"/>
                <w:lang w:eastAsia="pt-BR"/>
              </w:rPr>
              <w:t>36</w:t>
            </w:r>
            <w:r w:rsidRPr="004C6FE2">
              <w:rPr>
                <w:rFonts w:cs="Arial"/>
                <w:b/>
                <w:bCs/>
                <w:color w:val="000000"/>
                <w:szCs w:val="24"/>
                <w:lang w:eastAsia="pt-BR"/>
              </w:rPr>
              <w:t xml:space="preserve"> </w:t>
            </w:r>
            <w:r w:rsidRPr="004C6FE2">
              <w:rPr>
                <w:rFonts w:cs="Arial"/>
                <w:b/>
                <w:bCs/>
                <w:i/>
                <w:iCs/>
                <w:color w:val="000000"/>
                <w:szCs w:val="24"/>
                <w:lang w:eastAsia="pt-BR"/>
              </w:rPr>
              <w:t>– Escolher tipo de distribuição</w:t>
            </w:r>
          </w:p>
        </w:tc>
        <w:tc>
          <w:tcPr>
            <w:tcW w:w="1842" w:type="dxa"/>
            <w:tcMar>
              <w:top w:w="0" w:type="dxa"/>
              <w:left w:w="108" w:type="dxa"/>
              <w:bottom w:w="0" w:type="dxa"/>
              <w:right w:w="0" w:type="dxa"/>
            </w:tcMar>
            <w:hideMark/>
          </w:tcPr>
          <w:p w14:paraId="53E299F8" w14:textId="77777777"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3739A299" w14:textId="77777777" w:rsidR="002B0AAA" w:rsidRPr="004C6FE2" w:rsidRDefault="002B0AAA"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91FA9D0" w14:textId="77777777"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EC26F6D" w14:textId="77777777"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4395A6D" w14:textId="77777777"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74ED96C" w14:textId="77777777" w:rsidR="002B0AAA" w:rsidRPr="004C6FE2" w:rsidRDefault="002B0AAA"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6F7C532" w14:textId="77777777" w:rsidR="002B0AAA" w:rsidRPr="004C6FE2" w:rsidRDefault="002B0AAA"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A54FB83" w14:textId="77777777" w:rsidR="002B0AAA" w:rsidRPr="004C6FE2" w:rsidRDefault="002B0AAA"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2B0AAA" w:rsidRPr="004C6FE2" w14:paraId="6652F2B3" w14:textId="77777777" w:rsidTr="00FF3139">
        <w:trPr>
          <w:trHeight w:val="255"/>
          <w:tblCellSpacing w:w="0" w:type="dxa"/>
        </w:trPr>
        <w:tc>
          <w:tcPr>
            <w:tcW w:w="8745" w:type="dxa"/>
            <w:gridSpan w:val="3"/>
            <w:tcMar>
              <w:top w:w="0" w:type="dxa"/>
              <w:left w:w="108" w:type="dxa"/>
              <w:bottom w:w="0" w:type="dxa"/>
              <w:right w:w="108" w:type="dxa"/>
            </w:tcMar>
            <w:hideMark/>
          </w:tcPr>
          <w:p w14:paraId="253466A8" w14:textId="14512373" w:rsidR="002B0AAA" w:rsidRPr="004C6FE2" w:rsidRDefault="002B0AAA" w:rsidP="00B370D1">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probabilidade </w:t>
            </w:r>
            <w:r w:rsidR="00B370D1" w:rsidRPr="004C6FE2">
              <w:rPr>
                <w:rFonts w:cs="Arial"/>
                <w:color w:val="000000"/>
                <w:szCs w:val="24"/>
                <w:lang w:eastAsia="pt-BR"/>
              </w:rPr>
              <w:t>três opções de distribuição para que o usuário escolha com qual deseja prosseguir, que serão: ‘Distribuição Uniforme’, ‘Distribuição Binomial’ e ‘Distribuição Normal’.</w:t>
            </w:r>
          </w:p>
        </w:tc>
      </w:tr>
    </w:tbl>
    <w:p w14:paraId="0A2997A8" w14:textId="78ABC339" w:rsidR="002B0AAA" w:rsidRPr="004C6FE2" w:rsidRDefault="002B0AAA" w:rsidP="004308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370D1" w:rsidRPr="004C6FE2" w14:paraId="70DD93B2" w14:textId="77777777" w:rsidTr="00FF3139">
        <w:trPr>
          <w:trHeight w:val="768"/>
          <w:tblCellSpacing w:w="0" w:type="dxa"/>
        </w:trPr>
        <w:tc>
          <w:tcPr>
            <w:tcW w:w="5085" w:type="dxa"/>
            <w:tcMar>
              <w:top w:w="0" w:type="dxa"/>
              <w:left w:w="108" w:type="dxa"/>
              <w:bottom w:w="0" w:type="dxa"/>
              <w:right w:w="0" w:type="dxa"/>
            </w:tcMar>
            <w:hideMark/>
          </w:tcPr>
          <w:p w14:paraId="5824BCDD" w14:textId="666CA911"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037 </w:t>
            </w:r>
            <w:r w:rsidRPr="004C6FE2">
              <w:rPr>
                <w:rFonts w:cs="Arial"/>
                <w:b/>
                <w:bCs/>
                <w:i/>
                <w:iCs/>
                <w:color w:val="000000"/>
                <w:szCs w:val="24"/>
                <w:lang w:eastAsia="pt-BR"/>
              </w:rPr>
              <w:t xml:space="preserve">– </w:t>
            </w:r>
            <w:r w:rsidR="003E1DF3" w:rsidRPr="004C6FE2">
              <w:rPr>
                <w:rFonts w:cs="Arial"/>
                <w:b/>
                <w:bCs/>
                <w:i/>
                <w:iCs/>
                <w:color w:val="000000"/>
                <w:szCs w:val="24"/>
                <w:lang w:eastAsia="pt-BR"/>
              </w:rPr>
              <w:t>Informar Intervalo – Distribuição Uniforme</w:t>
            </w:r>
          </w:p>
        </w:tc>
        <w:tc>
          <w:tcPr>
            <w:tcW w:w="1842" w:type="dxa"/>
            <w:tcMar>
              <w:top w:w="0" w:type="dxa"/>
              <w:left w:w="108" w:type="dxa"/>
              <w:bottom w:w="0" w:type="dxa"/>
              <w:right w:w="0" w:type="dxa"/>
            </w:tcMar>
            <w:hideMark/>
          </w:tcPr>
          <w:p w14:paraId="146E409B"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4B13760"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DA63922"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CEAD6B1"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83B428F"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4751DF8"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C0BB1DE"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7B39EBC"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370D1" w:rsidRPr="004C6FE2" w14:paraId="3ADBB1C6" w14:textId="77777777" w:rsidTr="00FF3139">
        <w:trPr>
          <w:trHeight w:val="255"/>
          <w:tblCellSpacing w:w="0" w:type="dxa"/>
        </w:trPr>
        <w:tc>
          <w:tcPr>
            <w:tcW w:w="8745" w:type="dxa"/>
            <w:gridSpan w:val="3"/>
            <w:tcMar>
              <w:top w:w="0" w:type="dxa"/>
              <w:left w:w="108" w:type="dxa"/>
              <w:bottom w:w="0" w:type="dxa"/>
              <w:right w:w="108" w:type="dxa"/>
            </w:tcMar>
            <w:hideMark/>
          </w:tcPr>
          <w:p w14:paraId="7F780819" w14:textId="36159146" w:rsidR="00B370D1" w:rsidRPr="004C6FE2" w:rsidRDefault="00B370D1"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w:t>
            </w:r>
            <w:r w:rsidR="003E1DF3" w:rsidRPr="004C6FE2">
              <w:rPr>
                <w:rFonts w:cs="Arial"/>
                <w:color w:val="000000"/>
                <w:szCs w:val="24"/>
                <w:lang w:eastAsia="pt-BR"/>
              </w:rPr>
              <w:t>possibilitar que o usuário escolha com qual tipo de intervalo deseja prosseguir, as opções são: ‘maior’, ‘entre’ ou ‘menor’.</w:t>
            </w:r>
          </w:p>
        </w:tc>
      </w:tr>
    </w:tbl>
    <w:p w14:paraId="706D4E93" w14:textId="193FDB2A" w:rsidR="002B0AAA" w:rsidRPr="004C6FE2" w:rsidRDefault="002B0AAA" w:rsidP="004308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370D1" w:rsidRPr="004C6FE2" w14:paraId="111BEC1A" w14:textId="77777777" w:rsidTr="00FF3139">
        <w:trPr>
          <w:trHeight w:val="768"/>
          <w:tblCellSpacing w:w="0" w:type="dxa"/>
        </w:trPr>
        <w:tc>
          <w:tcPr>
            <w:tcW w:w="5085" w:type="dxa"/>
            <w:tcMar>
              <w:top w:w="0" w:type="dxa"/>
              <w:left w:w="108" w:type="dxa"/>
              <w:bottom w:w="0" w:type="dxa"/>
              <w:right w:w="0" w:type="dxa"/>
            </w:tcMar>
            <w:hideMark/>
          </w:tcPr>
          <w:p w14:paraId="2055CE4E" w14:textId="28E7AEE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038 </w:t>
            </w:r>
            <w:r w:rsidRPr="004C6FE2">
              <w:rPr>
                <w:rFonts w:cs="Arial"/>
                <w:b/>
                <w:bCs/>
                <w:i/>
                <w:iCs/>
                <w:color w:val="000000"/>
                <w:szCs w:val="24"/>
                <w:lang w:eastAsia="pt-BR"/>
              </w:rPr>
              <w:t xml:space="preserve">– </w:t>
            </w:r>
            <w:r w:rsidR="003E1DF3" w:rsidRPr="004C6FE2">
              <w:rPr>
                <w:rFonts w:cs="Arial"/>
                <w:b/>
                <w:bCs/>
                <w:i/>
                <w:iCs/>
                <w:color w:val="000000"/>
                <w:szCs w:val="24"/>
                <w:lang w:eastAsia="pt-BR"/>
              </w:rPr>
              <w:t>Informar Quantidade – Distribuição Uniforme</w:t>
            </w:r>
          </w:p>
        </w:tc>
        <w:tc>
          <w:tcPr>
            <w:tcW w:w="1842" w:type="dxa"/>
            <w:tcMar>
              <w:top w:w="0" w:type="dxa"/>
              <w:left w:w="108" w:type="dxa"/>
              <w:bottom w:w="0" w:type="dxa"/>
              <w:right w:w="0" w:type="dxa"/>
            </w:tcMar>
            <w:hideMark/>
          </w:tcPr>
          <w:p w14:paraId="16D85829"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4BADDDC"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FDE06E8"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3BBBEC8"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6492E9F4"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32613AC"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6CDAC1E"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B50AD79"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370D1" w:rsidRPr="004C6FE2" w14:paraId="088DA0C9" w14:textId="77777777" w:rsidTr="00FF3139">
        <w:trPr>
          <w:trHeight w:val="255"/>
          <w:tblCellSpacing w:w="0" w:type="dxa"/>
        </w:trPr>
        <w:tc>
          <w:tcPr>
            <w:tcW w:w="8745" w:type="dxa"/>
            <w:gridSpan w:val="3"/>
            <w:tcMar>
              <w:top w:w="0" w:type="dxa"/>
              <w:left w:w="108" w:type="dxa"/>
              <w:bottom w:w="0" w:type="dxa"/>
              <w:right w:w="108" w:type="dxa"/>
            </w:tcMar>
            <w:hideMark/>
          </w:tcPr>
          <w:p w14:paraId="773D5FB5" w14:textId="6AE71D24" w:rsidR="00B370D1" w:rsidRPr="004C6FE2" w:rsidRDefault="00B370D1"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w:t>
            </w:r>
            <w:r w:rsidR="003E1DF3" w:rsidRPr="004C6FE2">
              <w:rPr>
                <w:rFonts w:cs="Arial"/>
                <w:color w:val="000000"/>
                <w:szCs w:val="24"/>
                <w:lang w:eastAsia="pt-BR"/>
              </w:rPr>
              <w:t>conter, na tela de Distribuição Uniforme, um campo para que o usuário digite a quantidade.</w:t>
            </w:r>
          </w:p>
        </w:tc>
      </w:tr>
    </w:tbl>
    <w:p w14:paraId="41C792C1" w14:textId="3C5E0694" w:rsidR="00B370D1" w:rsidRPr="004C6FE2" w:rsidRDefault="00B370D1" w:rsidP="004308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370D1" w:rsidRPr="004C6FE2" w14:paraId="26BCF7A0" w14:textId="77777777" w:rsidTr="00FF3139">
        <w:trPr>
          <w:trHeight w:val="768"/>
          <w:tblCellSpacing w:w="0" w:type="dxa"/>
        </w:trPr>
        <w:tc>
          <w:tcPr>
            <w:tcW w:w="5085" w:type="dxa"/>
            <w:tcMar>
              <w:top w:w="0" w:type="dxa"/>
              <w:left w:w="108" w:type="dxa"/>
              <w:bottom w:w="0" w:type="dxa"/>
              <w:right w:w="0" w:type="dxa"/>
            </w:tcMar>
            <w:hideMark/>
          </w:tcPr>
          <w:p w14:paraId="71179049" w14:textId="403BAA0E"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039 </w:t>
            </w:r>
            <w:r w:rsidRPr="004C6FE2">
              <w:rPr>
                <w:rFonts w:cs="Arial"/>
                <w:b/>
                <w:bCs/>
                <w:i/>
                <w:iCs/>
                <w:color w:val="000000"/>
                <w:szCs w:val="24"/>
                <w:lang w:eastAsia="pt-BR"/>
              </w:rPr>
              <w:t xml:space="preserve">– </w:t>
            </w:r>
            <w:r w:rsidR="003E1DF3" w:rsidRPr="004C6FE2">
              <w:rPr>
                <w:rFonts w:cs="Arial"/>
                <w:b/>
                <w:bCs/>
                <w:i/>
                <w:iCs/>
                <w:color w:val="000000"/>
                <w:szCs w:val="24"/>
                <w:lang w:eastAsia="pt-BR"/>
              </w:rPr>
              <w:t>Informar ponto mínimo – Distribuição Uniforme</w:t>
            </w:r>
          </w:p>
        </w:tc>
        <w:tc>
          <w:tcPr>
            <w:tcW w:w="1842" w:type="dxa"/>
            <w:tcMar>
              <w:top w:w="0" w:type="dxa"/>
              <w:left w:w="108" w:type="dxa"/>
              <w:bottom w:w="0" w:type="dxa"/>
              <w:right w:w="0" w:type="dxa"/>
            </w:tcMar>
            <w:hideMark/>
          </w:tcPr>
          <w:p w14:paraId="30072680"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1D5CB838"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9140D45"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14DCA22"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05071CB"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92A1A64"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F433729"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0A7F709"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370D1" w:rsidRPr="004C6FE2" w14:paraId="23C8B4F9" w14:textId="77777777" w:rsidTr="00FF3139">
        <w:trPr>
          <w:trHeight w:val="255"/>
          <w:tblCellSpacing w:w="0" w:type="dxa"/>
        </w:trPr>
        <w:tc>
          <w:tcPr>
            <w:tcW w:w="8745" w:type="dxa"/>
            <w:gridSpan w:val="3"/>
            <w:tcMar>
              <w:top w:w="0" w:type="dxa"/>
              <w:left w:w="108" w:type="dxa"/>
              <w:bottom w:w="0" w:type="dxa"/>
              <w:right w:w="108" w:type="dxa"/>
            </w:tcMar>
            <w:hideMark/>
          </w:tcPr>
          <w:p w14:paraId="3A74896C" w14:textId="6D93067C" w:rsidR="00B370D1" w:rsidRPr="004C6FE2" w:rsidRDefault="00B370D1"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w:t>
            </w:r>
            <w:r w:rsidR="003E1DF3" w:rsidRPr="004C6FE2">
              <w:rPr>
                <w:rFonts w:cs="Arial"/>
                <w:color w:val="000000"/>
                <w:szCs w:val="24"/>
                <w:lang w:eastAsia="pt-BR"/>
              </w:rPr>
              <w:t>O sistema deverá conter, na tela de Distribuição Uniforme, um campo para que o usuário digite o ponto mínimo.</w:t>
            </w:r>
          </w:p>
        </w:tc>
      </w:tr>
    </w:tbl>
    <w:p w14:paraId="7E2F2125" w14:textId="77777777" w:rsidR="00B370D1" w:rsidRPr="004C6FE2" w:rsidRDefault="00B370D1" w:rsidP="0043085E">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370D1" w:rsidRPr="004C6FE2" w14:paraId="5B158511" w14:textId="77777777" w:rsidTr="00FF3139">
        <w:trPr>
          <w:trHeight w:val="768"/>
          <w:tblCellSpacing w:w="0" w:type="dxa"/>
        </w:trPr>
        <w:tc>
          <w:tcPr>
            <w:tcW w:w="5085" w:type="dxa"/>
            <w:tcMar>
              <w:top w:w="0" w:type="dxa"/>
              <w:left w:w="108" w:type="dxa"/>
              <w:bottom w:w="0" w:type="dxa"/>
              <w:right w:w="0" w:type="dxa"/>
            </w:tcMar>
            <w:hideMark/>
          </w:tcPr>
          <w:p w14:paraId="2E707D0E" w14:textId="0480F943"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040 </w:t>
            </w:r>
            <w:r w:rsidRPr="004C6FE2">
              <w:rPr>
                <w:rFonts w:cs="Arial"/>
                <w:b/>
                <w:bCs/>
                <w:i/>
                <w:iCs/>
                <w:color w:val="000000"/>
                <w:szCs w:val="24"/>
                <w:lang w:eastAsia="pt-BR"/>
              </w:rPr>
              <w:t xml:space="preserve">– </w:t>
            </w:r>
            <w:r w:rsidR="003E1DF3" w:rsidRPr="004C6FE2">
              <w:rPr>
                <w:rFonts w:cs="Arial"/>
                <w:b/>
                <w:bCs/>
                <w:i/>
                <w:iCs/>
                <w:color w:val="000000"/>
                <w:szCs w:val="24"/>
                <w:lang w:eastAsia="pt-BR"/>
              </w:rPr>
              <w:t>Informar ponto máximo – Distribuição Uniforme</w:t>
            </w:r>
          </w:p>
        </w:tc>
        <w:tc>
          <w:tcPr>
            <w:tcW w:w="1842" w:type="dxa"/>
            <w:tcMar>
              <w:top w:w="0" w:type="dxa"/>
              <w:left w:w="108" w:type="dxa"/>
              <w:bottom w:w="0" w:type="dxa"/>
              <w:right w:w="0" w:type="dxa"/>
            </w:tcMar>
            <w:hideMark/>
          </w:tcPr>
          <w:p w14:paraId="2C7A521C"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BACD5B5"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08F8347"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CAC24D0"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30D4096"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E73B29A"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7979E61" w14:textId="77777777" w:rsidR="00B370D1" w:rsidRPr="004C6FE2" w:rsidRDefault="00B370D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EA3C050" w14:textId="77777777" w:rsidR="00B370D1" w:rsidRPr="004C6FE2" w:rsidRDefault="00B370D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370D1" w:rsidRPr="004C6FE2" w14:paraId="5E132144" w14:textId="77777777" w:rsidTr="00FF3139">
        <w:trPr>
          <w:trHeight w:val="255"/>
          <w:tblCellSpacing w:w="0" w:type="dxa"/>
        </w:trPr>
        <w:tc>
          <w:tcPr>
            <w:tcW w:w="8745" w:type="dxa"/>
            <w:gridSpan w:val="3"/>
            <w:tcMar>
              <w:top w:w="0" w:type="dxa"/>
              <w:left w:w="108" w:type="dxa"/>
              <w:bottom w:w="0" w:type="dxa"/>
              <w:right w:w="108" w:type="dxa"/>
            </w:tcMar>
            <w:hideMark/>
          </w:tcPr>
          <w:p w14:paraId="639ECC5E" w14:textId="198C9872" w:rsidR="00B370D1" w:rsidRPr="004C6FE2" w:rsidRDefault="00B370D1"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3E1DF3" w:rsidRPr="004C6FE2">
              <w:rPr>
                <w:rFonts w:cs="Arial"/>
                <w:color w:val="000000"/>
                <w:szCs w:val="24"/>
                <w:lang w:eastAsia="pt-BR"/>
              </w:rPr>
              <w:t>O sistema deverá conter, na tela de Distribuição Uniforme, um campo para que o usuário digite o ponto máximo.</w:t>
            </w:r>
          </w:p>
        </w:tc>
      </w:tr>
    </w:tbl>
    <w:p w14:paraId="436EBA7A" w14:textId="381E28FB" w:rsidR="0032034A" w:rsidRPr="004C6FE2" w:rsidRDefault="0032034A"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E1DF3" w:rsidRPr="004C6FE2" w14:paraId="632D07DD" w14:textId="77777777" w:rsidTr="00FF3139">
        <w:trPr>
          <w:trHeight w:val="768"/>
          <w:tblCellSpacing w:w="0" w:type="dxa"/>
        </w:trPr>
        <w:tc>
          <w:tcPr>
            <w:tcW w:w="5085" w:type="dxa"/>
            <w:tcMar>
              <w:top w:w="0" w:type="dxa"/>
              <w:left w:w="108" w:type="dxa"/>
              <w:bottom w:w="0" w:type="dxa"/>
              <w:right w:w="0" w:type="dxa"/>
            </w:tcMar>
            <w:hideMark/>
          </w:tcPr>
          <w:p w14:paraId="4F97EA70" w14:textId="5D434068"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041 </w:t>
            </w:r>
            <w:r w:rsidRPr="004C6FE2">
              <w:rPr>
                <w:rFonts w:cs="Arial"/>
                <w:b/>
                <w:bCs/>
                <w:i/>
                <w:iCs/>
                <w:color w:val="000000"/>
                <w:szCs w:val="24"/>
                <w:lang w:eastAsia="pt-BR"/>
              </w:rPr>
              <w:t>– Calcular – Distribuição Uniforme</w:t>
            </w:r>
          </w:p>
        </w:tc>
        <w:tc>
          <w:tcPr>
            <w:tcW w:w="1842" w:type="dxa"/>
            <w:tcMar>
              <w:top w:w="0" w:type="dxa"/>
              <w:left w:w="108" w:type="dxa"/>
              <w:bottom w:w="0" w:type="dxa"/>
              <w:right w:w="0" w:type="dxa"/>
            </w:tcMar>
            <w:hideMark/>
          </w:tcPr>
          <w:p w14:paraId="1209BB4F" w14:textId="77777777"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1A637967" w14:textId="77777777" w:rsidR="003E1DF3" w:rsidRPr="004C6FE2" w:rsidRDefault="003E1DF3"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53524A1" w14:textId="77777777"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2CB27E2" w14:textId="77777777"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6C5B217" w14:textId="77777777"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94DDD8B" w14:textId="77777777" w:rsidR="003E1DF3" w:rsidRPr="004C6FE2" w:rsidRDefault="003E1DF3"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B38F861" w14:textId="77777777" w:rsidR="003E1DF3" w:rsidRPr="004C6FE2" w:rsidRDefault="003E1DF3"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39DAE1A" w14:textId="77777777" w:rsidR="003E1DF3" w:rsidRPr="004C6FE2" w:rsidRDefault="003E1DF3"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3E1DF3" w:rsidRPr="004C6FE2" w14:paraId="27E59D14" w14:textId="77777777" w:rsidTr="00FF3139">
        <w:trPr>
          <w:trHeight w:val="255"/>
          <w:tblCellSpacing w:w="0" w:type="dxa"/>
        </w:trPr>
        <w:tc>
          <w:tcPr>
            <w:tcW w:w="8745" w:type="dxa"/>
            <w:gridSpan w:val="3"/>
            <w:tcMar>
              <w:top w:w="0" w:type="dxa"/>
              <w:left w:w="108" w:type="dxa"/>
              <w:bottom w:w="0" w:type="dxa"/>
              <w:right w:w="108" w:type="dxa"/>
            </w:tcMar>
            <w:hideMark/>
          </w:tcPr>
          <w:p w14:paraId="5193A31E" w14:textId="464F42C9" w:rsidR="003E1DF3" w:rsidRPr="004C6FE2" w:rsidRDefault="003E1DF3"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6F50C0" w:rsidRPr="004C6FE2">
              <w:rPr>
                <w:rFonts w:cs="Arial"/>
                <w:color w:val="000000"/>
                <w:szCs w:val="24"/>
                <w:lang w:eastAsia="pt-BR"/>
              </w:rPr>
              <w:t>O sistema deverá conter na tela de distribuição uniforme o botão ‘Calcular’, que será o responsável por apresentar o resultado dos cálculos de acordo com os dados inseridos pelo usuário. Os resultados deverão conter: a probabilidade, a média e o desvio padrão.</w:t>
            </w:r>
          </w:p>
        </w:tc>
      </w:tr>
    </w:tbl>
    <w:p w14:paraId="6E13D260" w14:textId="2E4CF423" w:rsidR="006F50C0" w:rsidRPr="004C6FE2" w:rsidRDefault="006F50C0" w:rsidP="00FF3139">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6F50C0" w:rsidRPr="004C6FE2" w14:paraId="41CD2095" w14:textId="77777777" w:rsidTr="00FF3139">
        <w:trPr>
          <w:trHeight w:val="768"/>
          <w:tblCellSpacing w:w="0" w:type="dxa"/>
        </w:trPr>
        <w:tc>
          <w:tcPr>
            <w:tcW w:w="5085" w:type="dxa"/>
            <w:tcMar>
              <w:top w:w="0" w:type="dxa"/>
              <w:left w:w="108" w:type="dxa"/>
              <w:bottom w:w="0" w:type="dxa"/>
              <w:right w:w="0" w:type="dxa"/>
            </w:tcMar>
            <w:hideMark/>
          </w:tcPr>
          <w:p w14:paraId="2BA4EF60" w14:textId="50F5209C"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04</w:t>
            </w:r>
            <w:r w:rsidR="00952B19" w:rsidRPr="004C6FE2">
              <w:rPr>
                <w:rFonts w:cs="Arial"/>
                <w:b/>
                <w:bCs/>
                <w:color w:val="000000"/>
                <w:szCs w:val="24"/>
                <w:lang w:eastAsia="pt-BR"/>
              </w:rPr>
              <w:t>2</w:t>
            </w:r>
            <w:r w:rsidRPr="004C6FE2">
              <w:rPr>
                <w:rFonts w:cs="Arial"/>
                <w:b/>
                <w:bCs/>
                <w:color w:val="000000"/>
                <w:szCs w:val="24"/>
                <w:lang w:eastAsia="pt-BR"/>
              </w:rPr>
              <w:t xml:space="preserve"> </w:t>
            </w:r>
            <w:r w:rsidRPr="004C6FE2">
              <w:rPr>
                <w:rFonts w:cs="Arial"/>
                <w:b/>
                <w:bCs/>
                <w:i/>
                <w:iCs/>
                <w:color w:val="000000"/>
                <w:szCs w:val="24"/>
                <w:lang w:eastAsia="pt-BR"/>
              </w:rPr>
              <w:t>– Calcular probabilidade</w:t>
            </w:r>
            <w:r w:rsidR="00DF206B" w:rsidRPr="004C6FE2">
              <w:rPr>
                <w:rFonts w:cs="Arial"/>
                <w:b/>
                <w:bCs/>
                <w:i/>
                <w:iCs/>
                <w:color w:val="000000"/>
                <w:szCs w:val="24"/>
                <w:lang w:eastAsia="pt-BR"/>
              </w:rPr>
              <w:t xml:space="preserve"> Opção ‘maior’</w:t>
            </w:r>
            <w:r w:rsidRPr="004C6FE2">
              <w:rPr>
                <w:rFonts w:cs="Arial"/>
                <w:b/>
                <w:bCs/>
                <w:i/>
                <w:iCs/>
                <w:color w:val="000000"/>
                <w:szCs w:val="24"/>
                <w:lang w:eastAsia="pt-BR"/>
              </w:rPr>
              <w:t xml:space="preserve">  – Distribuição Uniforme</w:t>
            </w:r>
          </w:p>
        </w:tc>
        <w:tc>
          <w:tcPr>
            <w:tcW w:w="1842" w:type="dxa"/>
            <w:tcMar>
              <w:top w:w="0" w:type="dxa"/>
              <w:left w:w="108" w:type="dxa"/>
              <w:bottom w:w="0" w:type="dxa"/>
              <w:right w:w="0" w:type="dxa"/>
            </w:tcMar>
            <w:hideMark/>
          </w:tcPr>
          <w:p w14:paraId="717FF676" w14:textId="77777777"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51EFCBC" w14:textId="77777777" w:rsidR="006F50C0" w:rsidRPr="004C6FE2" w:rsidRDefault="006F50C0"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0D2997B" w14:textId="77777777"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A56CDB6" w14:textId="77777777"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F1EAAA3" w14:textId="77777777"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6852227" w14:textId="77777777" w:rsidR="006F50C0" w:rsidRPr="004C6FE2" w:rsidRDefault="006F50C0"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C7C2495" w14:textId="77777777" w:rsidR="006F50C0" w:rsidRPr="004C6FE2" w:rsidRDefault="006F50C0"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1944FFB" w14:textId="77777777" w:rsidR="006F50C0" w:rsidRPr="004C6FE2" w:rsidRDefault="006F50C0"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6F50C0" w:rsidRPr="004C6FE2" w14:paraId="29C2DB5D" w14:textId="77777777" w:rsidTr="00FF3139">
        <w:trPr>
          <w:trHeight w:val="255"/>
          <w:tblCellSpacing w:w="0" w:type="dxa"/>
        </w:trPr>
        <w:tc>
          <w:tcPr>
            <w:tcW w:w="8745" w:type="dxa"/>
            <w:gridSpan w:val="3"/>
            <w:tcMar>
              <w:top w:w="0" w:type="dxa"/>
              <w:left w:w="108" w:type="dxa"/>
              <w:bottom w:w="0" w:type="dxa"/>
              <w:right w:w="108" w:type="dxa"/>
            </w:tcMar>
            <w:hideMark/>
          </w:tcPr>
          <w:p w14:paraId="7567CA25" w14:textId="5ED0C4EA" w:rsidR="006F50C0" w:rsidRPr="004C6FE2" w:rsidRDefault="006F50C0"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a probabilidade e apresentar o resultado na tela. Para isso deverá ser utilizada a fórmula: </w:t>
            </w:r>
            <w:proofErr w:type="gramStart"/>
            <w:r w:rsidRPr="004C6FE2">
              <w:rPr>
                <w:rFonts w:cs="Arial"/>
                <w:b/>
                <w:bCs/>
                <w:color w:val="000000"/>
                <w:szCs w:val="24"/>
                <w:lang w:eastAsia="pt-BR"/>
              </w:rPr>
              <w:t>f(</w:t>
            </w:r>
            <w:proofErr w:type="gramEnd"/>
            <w:r w:rsidRPr="004C6FE2">
              <w:rPr>
                <w:rFonts w:cs="Arial"/>
                <w:b/>
                <w:bCs/>
                <w:color w:val="000000"/>
                <w:szCs w:val="24"/>
                <w:lang w:eastAsia="pt-BR"/>
              </w:rPr>
              <w:t xml:space="preserve">x) = ((1 / b – a) . </w:t>
            </w:r>
            <w:proofErr w:type="gramStart"/>
            <w:r w:rsidRPr="004C6FE2">
              <w:rPr>
                <w:rFonts w:cs="Arial"/>
                <w:b/>
                <w:bCs/>
                <w:color w:val="000000"/>
                <w:szCs w:val="24"/>
                <w:lang w:eastAsia="pt-BR"/>
              </w:rPr>
              <w:t>x</w:t>
            </w:r>
            <w:proofErr w:type="gramEnd"/>
            <w:r w:rsidRPr="004C6FE2">
              <w:rPr>
                <w:rFonts w:cs="Arial"/>
                <w:b/>
                <w:bCs/>
                <w:color w:val="000000"/>
                <w:szCs w:val="24"/>
                <w:lang w:eastAsia="pt-BR"/>
              </w:rPr>
              <w:t>)</w:t>
            </w:r>
            <w:r w:rsidRPr="004C6FE2">
              <w:rPr>
                <w:rFonts w:cs="Arial"/>
                <w:color w:val="000000"/>
                <w:szCs w:val="24"/>
                <w:lang w:eastAsia="pt-BR"/>
              </w:rPr>
              <w:t xml:space="preserve">, sendo </w:t>
            </w:r>
            <w:r w:rsidRPr="004C6FE2">
              <w:rPr>
                <w:rFonts w:cs="Arial"/>
                <w:b/>
                <w:bCs/>
                <w:color w:val="000000"/>
                <w:szCs w:val="24"/>
                <w:lang w:eastAsia="pt-BR"/>
              </w:rPr>
              <w:t xml:space="preserve">‘b’ </w:t>
            </w:r>
            <w:r w:rsidRPr="004C6FE2">
              <w:rPr>
                <w:rFonts w:cs="Arial"/>
                <w:color w:val="000000"/>
                <w:szCs w:val="24"/>
                <w:lang w:eastAsia="pt-BR"/>
              </w:rPr>
              <w:t xml:space="preserve">o ponto máximo,  </w:t>
            </w:r>
            <w:r w:rsidRPr="004C6FE2">
              <w:rPr>
                <w:rFonts w:cs="Arial"/>
                <w:b/>
                <w:bCs/>
                <w:color w:val="000000"/>
                <w:szCs w:val="24"/>
                <w:lang w:eastAsia="pt-BR"/>
              </w:rPr>
              <w:t>‘a’</w:t>
            </w:r>
            <w:r w:rsidRPr="004C6FE2">
              <w:rPr>
                <w:rFonts w:cs="Arial"/>
                <w:color w:val="000000"/>
                <w:szCs w:val="24"/>
                <w:lang w:eastAsia="pt-BR"/>
              </w:rPr>
              <w:t xml:space="preserve"> o ponto mínimo</w:t>
            </w:r>
            <w:r w:rsidRPr="004C6FE2">
              <w:rPr>
                <w:rFonts w:cs="Arial"/>
                <w:b/>
                <w:bCs/>
                <w:color w:val="000000"/>
                <w:szCs w:val="24"/>
                <w:lang w:eastAsia="pt-BR"/>
              </w:rPr>
              <w:t xml:space="preserve"> </w:t>
            </w:r>
            <w:r w:rsidRPr="004C6FE2">
              <w:rPr>
                <w:rFonts w:cs="Arial"/>
                <w:color w:val="000000"/>
                <w:szCs w:val="24"/>
                <w:lang w:eastAsia="pt-BR"/>
              </w:rPr>
              <w:t xml:space="preserve">e </w:t>
            </w:r>
            <w:r w:rsidRPr="004C6FE2">
              <w:rPr>
                <w:rFonts w:cs="Arial"/>
                <w:b/>
                <w:bCs/>
                <w:color w:val="000000"/>
                <w:szCs w:val="24"/>
                <w:lang w:eastAsia="pt-BR"/>
              </w:rPr>
              <w:t>‘x’</w:t>
            </w:r>
            <w:r w:rsidRPr="004C6FE2">
              <w:rPr>
                <w:rFonts w:cs="Arial"/>
                <w:color w:val="000000"/>
                <w:szCs w:val="24"/>
                <w:lang w:eastAsia="pt-BR"/>
              </w:rPr>
              <w:t xml:space="preserve"> o intervalo</w:t>
            </w:r>
            <w:r w:rsidR="00DF206B" w:rsidRPr="004C6FE2">
              <w:rPr>
                <w:rFonts w:cs="Arial"/>
                <w:color w:val="000000"/>
                <w:szCs w:val="24"/>
                <w:lang w:eastAsia="pt-BR"/>
              </w:rPr>
              <w:t>. Nesse caso o intervalo será obtido através da subtração</w:t>
            </w:r>
            <w:r w:rsidR="000B2C31" w:rsidRPr="004C6FE2">
              <w:rPr>
                <w:rFonts w:cs="Arial"/>
                <w:color w:val="000000"/>
                <w:szCs w:val="24"/>
                <w:lang w:eastAsia="pt-BR"/>
              </w:rPr>
              <w:t>:</w:t>
            </w:r>
            <w:r w:rsidR="00DF206B" w:rsidRPr="004C6FE2">
              <w:rPr>
                <w:rFonts w:cs="Arial"/>
                <w:color w:val="000000"/>
                <w:szCs w:val="24"/>
                <w:lang w:eastAsia="pt-BR"/>
              </w:rPr>
              <w:t xml:space="preserve"> </w:t>
            </w:r>
            <w:r w:rsidR="000B2C31" w:rsidRPr="004C6FE2">
              <w:rPr>
                <w:rFonts w:cs="Arial"/>
                <w:b/>
                <w:bCs/>
                <w:color w:val="000000"/>
                <w:szCs w:val="24"/>
                <w:lang w:eastAsia="pt-BR"/>
              </w:rPr>
              <w:t>(</w:t>
            </w:r>
            <w:r w:rsidR="00DF206B" w:rsidRPr="004C6FE2">
              <w:rPr>
                <w:rFonts w:cs="Arial"/>
                <w:b/>
                <w:bCs/>
                <w:color w:val="000000"/>
                <w:szCs w:val="24"/>
                <w:lang w:eastAsia="pt-BR"/>
              </w:rPr>
              <w:t>ponto máximo</w:t>
            </w:r>
            <w:r w:rsidR="00DF206B" w:rsidRPr="004C6FE2">
              <w:rPr>
                <w:rFonts w:cs="Arial"/>
                <w:color w:val="000000"/>
                <w:szCs w:val="24"/>
                <w:lang w:eastAsia="pt-BR"/>
              </w:rPr>
              <w:t xml:space="preserve"> </w:t>
            </w:r>
            <w:r w:rsidR="00DF206B" w:rsidRPr="004C6FE2">
              <w:rPr>
                <w:rFonts w:cs="Arial"/>
                <w:b/>
                <w:bCs/>
                <w:color w:val="000000"/>
                <w:szCs w:val="24"/>
                <w:lang w:eastAsia="pt-BR"/>
              </w:rPr>
              <w:t>‘</w:t>
            </w:r>
            <w:r w:rsidR="000B2C31" w:rsidRPr="004C6FE2">
              <w:rPr>
                <w:rFonts w:cs="Arial"/>
                <w:b/>
                <w:bCs/>
                <w:color w:val="000000"/>
                <w:szCs w:val="24"/>
                <w:lang w:eastAsia="pt-BR"/>
              </w:rPr>
              <w:t>b’</w:t>
            </w:r>
            <w:r w:rsidR="000B2C31" w:rsidRPr="004C6FE2">
              <w:rPr>
                <w:rFonts w:cs="Arial"/>
                <w:color w:val="000000"/>
                <w:szCs w:val="24"/>
                <w:lang w:eastAsia="pt-BR"/>
              </w:rPr>
              <w:t xml:space="preserve"> </w:t>
            </w:r>
            <w:r w:rsidR="000B2C31" w:rsidRPr="004C6FE2">
              <w:rPr>
                <w:rFonts w:cs="Arial"/>
                <w:b/>
                <w:bCs/>
                <w:color w:val="000000"/>
                <w:szCs w:val="24"/>
                <w:lang w:eastAsia="pt-BR"/>
              </w:rPr>
              <w:t>– quantidade digitada)</w:t>
            </w:r>
            <w:r w:rsidR="000B2C31" w:rsidRPr="004C6FE2">
              <w:rPr>
                <w:rFonts w:cs="Arial"/>
                <w:color w:val="000000"/>
                <w:szCs w:val="24"/>
                <w:lang w:eastAsia="pt-BR"/>
              </w:rPr>
              <w:t>.</w:t>
            </w:r>
            <w:r w:rsidR="00952B19" w:rsidRPr="004C6FE2">
              <w:rPr>
                <w:rFonts w:cs="Arial"/>
                <w:color w:val="000000"/>
                <w:szCs w:val="24"/>
                <w:lang w:eastAsia="pt-BR"/>
              </w:rPr>
              <w:t xml:space="preserve"> O resultado deve ser multiplicado por 100, pois o sistema deve apresentar o valor em porcentagem.</w:t>
            </w:r>
          </w:p>
        </w:tc>
      </w:tr>
    </w:tbl>
    <w:p w14:paraId="33324C46" w14:textId="77777777" w:rsidR="006F50C0" w:rsidRPr="004C6FE2" w:rsidRDefault="006F50C0"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B2C31" w:rsidRPr="004C6FE2" w14:paraId="1FE8DC1C" w14:textId="77777777" w:rsidTr="00FF3139">
        <w:trPr>
          <w:trHeight w:val="768"/>
          <w:tblCellSpacing w:w="0" w:type="dxa"/>
        </w:trPr>
        <w:tc>
          <w:tcPr>
            <w:tcW w:w="5085" w:type="dxa"/>
            <w:tcMar>
              <w:top w:w="0" w:type="dxa"/>
              <w:left w:w="108" w:type="dxa"/>
              <w:bottom w:w="0" w:type="dxa"/>
              <w:right w:w="0" w:type="dxa"/>
            </w:tcMar>
            <w:hideMark/>
          </w:tcPr>
          <w:p w14:paraId="19C78B2E" w14:textId="4434A025"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04</w:t>
            </w:r>
            <w:r w:rsidR="00952B19" w:rsidRPr="004C6FE2">
              <w:rPr>
                <w:rFonts w:cs="Arial"/>
                <w:b/>
                <w:bCs/>
                <w:color w:val="000000"/>
                <w:szCs w:val="24"/>
                <w:lang w:eastAsia="pt-BR"/>
              </w:rPr>
              <w:t>3</w:t>
            </w:r>
            <w:r w:rsidRPr="004C6FE2">
              <w:rPr>
                <w:rFonts w:cs="Arial"/>
                <w:b/>
                <w:bCs/>
                <w:color w:val="000000"/>
                <w:szCs w:val="24"/>
                <w:lang w:eastAsia="pt-BR"/>
              </w:rPr>
              <w:t xml:space="preserve"> </w:t>
            </w:r>
            <w:r w:rsidRPr="004C6FE2">
              <w:rPr>
                <w:rFonts w:cs="Arial"/>
                <w:b/>
                <w:bCs/>
                <w:i/>
                <w:iCs/>
                <w:color w:val="000000"/>
                <w:szCs w:val="24"/>
                <w:lang w:eastAsia="pt-BR"/>
              </w:rPr>
              <w:t>– Calcular probabilidade Opção ‘menor’  – Distribuição Uniforme</w:t>
            </w:r>
          </w:p>
        </w:tc>
        <w:tc>
          <w:tcPr>
            <w:tcW w:w="1842" w:type="dxa"/>
            <w:tcMar>
              <w:top w:w="0" w:type="dxa"/>
              <w:left w:w="108" w:type="dxa"/>
              <w:bottom w:w="0" w:type="dxa"/>
              <w:right w:w="0" w:type="dxa"/>
            </w:tcMar>
            <w:hideMark/>
          </w:tcPr>
          <w:p w14:paraId="17332E7E" w14:textId="77777777"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18B55E4" w14:textId="77777777" w:rsidR="000B2C31" w:rsidRPr="004C6FE2" w:rsidRDefault="000B2C3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96AD58E" w14:textId="77777777"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28F9E9A" w14:textId="77777777"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AC430B8" w14:textId="77777777"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38DD437" w14:textId="77777777" w:rsidR="000B2C31" w:rsidRPr="004C6FE2" w:rsidRDefault="000B2C3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31325DC" w14:textId="77777777" w:rsidR="000B2C31" w:rsidRPr="004C6FE2" w:rsidRDefault="000B2C31"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0A047A3" w14:textId="77777777" w:rsidR="000B2C31" w:rsidRPr="004C6FE2" w:rsidRDefault="000B2C31"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lastRenderedPageBreak/>
              <w:t xml:space="preserve">( ) Baixa </w:t>
            </w:r>
          </w:p>
        </w:tc>
      </w:tr>
      <w:tr w:rsidR="000B2C31" w:rsidRPr="004C6FE2" w14:paraId="0E904A18" w14:textId="77777777" w:rsidTr="00FF3139">
        <w:trPr>
          <w:trHeight w:val="255"/>
          <w:tblCellSpacing w:w="0" w:type="dxa"/>
        </w:trPr>
        <w:tc>
          <w:tcPr>
            <w:tcW w:w="8745" w:type="dxa"/>
            <w:gridSpan w:val="3"/>
            <w:tcMar>
              <w:top w:w="0" w:type="dxa"/>
              <w:left w:w="108" w:type="dxa"/>
              <w:bottom w:w="0" w:type="dxa"/>
              <w:right w:w="108" w:type="dxa"/>
            </w:tcMar>
            <w:hideMark/>
          </w:tcPr>
          <w:p w14:paraId="4350D1E0" w14:textId="7AB9D876" w:rsidR="000B2C31" w:rsidRPr="004C6FE2" w:rsidRDefault="000B2C31"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O sistema deverá calcular a probabilidade e apresentar o resultado na tela. Para isso deverá ser utilizada a fórmula: </w:t>
            </w:r>
            <w:proofErr w:type="gramStart"/>
            <w:r w:rsidRPr="004C6FE2">
              <w:rPr>
                <w:rFonts w:cs="Arial"/>
                <w:b/>
                <w:bCs/>
                <w:color w:val="000000"/>
                <w:szCs w:val="24"/>
                <w:lang w:eastAsia="pt-BR"/>
              </w:rPr>
              <w:t>f(</w:t>
            </w:r>
            <w:proofErr w:type="gramEnd"/>
            <w:r w:rsidRPr="004C6FE2">
              <w:rPr>
                <w:rFonts w:cs="Arial"/>
                <w:b/>
                <w:bCs/>
                <w:color w:val="000000"/>
                <w:szCs w:val="24"/>
                <w:lang w:eastAsia="pt-BR"/>
              </w:rPr>
              <w:t xml:space="preserve">x) = ((1 / b – a) . </w:t>
            </w:r>
            <w:proofErr w:type="gramStart"/>
            <w:r w:rsidRPr="004C6FE2">
              <w:rPr>
                <w:rFonts w:cs="Arial"/>
                <w:b/>
                <w:bCs/>
                <w:color w:val="000000"/>
                <w:szCs w:val="24"/>
                <w:lang w:eastAsia="pt-BR"/>
              </w:rPr>
              <w:t>x</w:t>
            </w:r>
            <w:proofErr w:type="gramEnd"/>
            <w:r w:rsidRPr="004C6FE2">
              <w:rPr>
                <w:rFonts w:cs="Arial"/>
                <w:b/>
                <w:bCs/>
                <w:color w:val="000000"/>
                <w:szCs w:val="24"/>
                <w:lang w:eastAsia="pt-BR"/>
              </w:rPr>
              <w:t>)</w:t>
            </w:r>
            <w:r w:rsidRPr="004C6FE2">
              <w:rPr>
                <w:rFonts w:cs="Arial"/>
                <w:color w:val="000000"/>
                <w:szCs w:val="24"/>
                <w:lang w:eastAsia="pt-BR"/>
              </w:rPr>
              <w:t xml:space="preserve">, sendo </w:t>
            </w:r>
            <w:r w:rsidRPr="004C6FE2">
              <w:rPr>
                <w:rFonts w:cs="Arial"/>
                <w:b/>
                <w:bCs/>
                <w:color w:val="000000"/>
                <w:szCs w:val="24"/>
                <w:lang w:eastAsia="pt-BR"/>
              </w:rPr>
              <w:t xml:space="preserve">‘b’ </w:t>
            </w:r>
            <w:r w:rsidRPr="004C6FE2">
              <w:rPr>
                <w:rFonts w:cs="Arial"/>
                <w:color w:val="000000"/>
                <w:szCs w:val="24"/>
                <w:lang w:eastAsia="pt-BR"/>
              </w:rPr>
              <w:t xml:space="preserve">o ponto máximo,  </w:t>
            </w:r>
            <w:r w:rsidRPr="004C6FE2">
              <w:rPr>
                <w:rFonts w:cs="Arial"/>
                <w:b/>
                <w:bCs/>
                <w:color w:val="000000"/>
                <w:szCs w:val="24"/>
                <w:lang w:eastAsia="pt-BR"/>
              </w:rPr>
              <w:t>‘a’</w:t>
            </w:r>
            <w:r w:rsidRPr="004C6FE2">
              <w:rPr>
                <w:rFonts w:cs="Arial"/>
                <w:color w:val="000000"/>
                <w:szCs w:val="24"/>
                <w:lang w:eastAsia="pt-BR"/>
              </w:rPr>
              <w:t xml:space="preserve"> o ponto mínimo</w:t>
            </w:r>
            <w:r w:rsidRPr="004C6FE2">
              <w:rPr>
                <w:rFonts w:cs="Arial"/>
                <w:b/>
                <w:bCs/>
                <w:color w:val="000000"/>
                <w:szCs w:val="24"/>
                <w:lang w:eastAsia="pt-BR"/>
              </w:rPr>
              <w:t xml:space="preserve"> </w:t>
            </w:r>
            <w:r w:rsidRPr="004C6FE2">
              <w:rPr>
                <w:rFonts w:cs="Arial"/>
                <w:color w:val="000000"/>
                <w:szCs w:val="24"/>
                <w:lang w:eastAsia="pt-BR"/>
              </w:rPr>
              <w:t xml:space="preserve">e </w:t>
            </w:r>
            <w:r w:rsidRPr="004C6FE2">
              <w:rPr>
                <w:rFonts w:cs="Arial"/>
                <w:b/>
                <w:bCs/>
                <w:color w:val="000000"/>
                <w:szCs w:val="24"/>
                <w:lang w:eastAsia="pt-BR"/>
              </w:rPr>
              <w:t>‘x’</w:t>
            </w:r>
            <w:r w:rsidRPr="004C6FE2">
              <w:rPr>
                <w:rFonts w:cs="Arial"/>
                <w:color w:val="000000"/>
                <w:szCs w:val="24"/>
                <w:lang w:eastAsia="pt-BR"/>
              </w:rPr>
              <w:t xml:space="preserve"> o intervalo. Nesse caso o intervalo será obtido através da subtração: </w:t>
            </w:r>
            <w:r w:rsidRPr="004C6FE2">
              <w:rPr>
                <w:rFonts w:cs="Arial"/>
                <w:b/>
                <w:bCs/>
                <w:color w:val="000000"/>
                <w:szCs w:val="24"/>
                <w:lang w:eastAsia="pt-BR"/>
              </w:rPr>
              <w:t>(quantidade digitada – ponto mínimo ‘a’)</w:t>
            </w:r>
            <w:r w:rsidRPr="004C6FE2">
              <w:rPr>
                <w:rFonts w:cs="Arial"/>
                <w:color w:val="000000"/>
                <w:szCs w:val="24"/>
                <w:lang w:eastAsia="pt-BR"/>
              </w:rPr>
              <w:t>.</w:t>
            </w:r>
            <w:r w:rsidR="00952B19" w:rsidRPr="004C6FE2">
              <w:rPr>
                <w:rFonts w:cs="Arial"/>
                <w:color w:val="000000"/>
                <w:szCs w:val="24"/>
                <w:lang w:eastAsia="pt-BR"/>
              </w:rPr>
              <w:t xml:space="preserve"> O resultado deve ser multiplicado por 100, pois o sistema deve apresentar o valor em porcentagem.</w:t>
            </w:r>
          </w:p>
        </w:tc>
      </w:tr>
    </w:tbl>
    <w:p w14:paraId="7C39C718" w14:textId="50773011" w:rsidR="003E1DF3" w:rsidRPr="004C6FE2" w:rsidRDefault="003E1DF3" w:rsidP="003447F4">
      <w:pPr>
        <w:ind w:firstLine="709"/>
        <w:rPr>
          <w:color w:val="FF0000"/>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B2C31" w:rsidRPr="00293C3B" w14:paraId="6B0C8A6A" w14:textId="77777777" w:rsidTr="00FF3139">
        <w:trPr>
          <w:trHeight w:val="768"/>
          <w:tblCellSpacing w:w="0" w:type="dxa"/>
        </w:trPr>
        <w:tc>
          <w:tcPr>
            <w:tcW w:w="5085" w:type="dxa"/>
            <w:tcMar>
              <w:top w:w="0" w:type="dxa"/>
              <w:left w:w="108" w:type="dxa"/>
              <w:bottom w:w="0" w:type="dxa"/>
              <w:right w:w="0" w:type="dxa"/>
            </w:tcMar>
            <w:hideMark/>
          </w:tcPr>
          <w:p w14:paraId="36B11366" w14:textId="741EC25A" w:rsidR="000B2C31" w:rsidRPr="00293C3B" w:rsidRDefault="000B2C31" w:rsidP="00C556D9">
            <w:pPr>
              <w:suppressAutoHyphens w:val="0"/>
              <w:spacing w:line="276" w:lineRule="auto"/>
              <w:ind w:firstLine="0"/>
              <w:jc w:val="left"/>
              <w:rPr>
                <w:rFonts w:cs="Arial"/>
                <w:szCs w:val="24"/>
                <w:lang w:eastAsia="pt-BR"/>
              </w:rPr>
            </w:pPr>
            <w:r w:rsidRPr="00293C3B">
              <w:rPr>
                <w:rFonts w:cs="Arial"/>
                <w:b/>
                <w:bCs/>
                <w:szCs w:val="24"/>
                <w:lang w:eastAsia="pt-BR"/>
              </w:rPr>
              <w:t>RF 04</w:t>
            </w:r>
            <w:r w:rsidR="00952B19" w:rsidRPr="00293C3B">
              <w:rPr>
                <w:rFonts w:cs="Arial"/>
                <w:b/>
                <w:bCs/>
                <w:szCs w:val="24"/>
                <w:lang w:eastAsia="pt-BR"/>
              </w:rPr>
              <w:t>4</w:t>
            </w:r>
            <w:r w:rsidRPr="00293C3B">
              <w:rPr>
                <w:rFonts w:cs="Arial"/>
                <w:b/>
                <w:bCs/>
                <w:szCs w:val="24"/>
                <w:lang w:eastAsia="pt-BR"/>
              </w:rPr>
              <w:t xml:space="preserve"> </w:t>
            </w:r>
            <w:r w:rsidRPr="00293C3B">
              <w:rPr>
                <w:rFonts w:cs="Arial"/>
                <w:b/>
                <w:bCs/>
                <w:i/>
                <w:iCs/>
                <w:szCs w:val="24"/>
                <w:lang w:eastAsia="pt-BR"/>
              </w:rPr>
              <w:t>– Calcular probabilidade Opção ‘entre’  – Distribuição Uniforme</w:t>
            </w:r>
          </w:p>
        </w:tc>
        <w:tc>
          <w:tcPr>
            <w:tcW w:w="1842" w:type="dxa"/>
            <w:tcMar>
              <w:top w:w="0" w:type="dxa"/>
              <w:left w:w="108" w:type="dxa"/>
              <w:bottom w:w="0" w:type="dxa"/>
              <w:right w:w="0" w:type="dxa"/>
            </w:tcMar>
            <w:hideMark/>
          </w:tcPr>
          <w:p w14:paraId="424207A5" w14:textId="77777777" w:rsidR="000B2C31" w:rsidRPr="00293C3B" w:rsidRDefault="000B2C31" w:rsidP="00C556D9">
            <w:pPr>
              <w:suppressAutoHyphens w:val="0"/>
              <w:spacing w:line="276" w:lineRule="auto"/>
              <w:ind w:firstLine="0"/>
              <w:jc w:val="left"/>
              <w:rPr>
                <w:rFonts w:cs="Arial"/>
                <w:szCs w:val="24"/>
                <w:lang w:eastAsia="pt-BR"/>
              </w:rPr>
            </w:pPr>
            <w:r w:rsidRPr="00293C3B">
              <w:rPr>
                <w:rFonts w:cs="Arial"/>
                <w:szCs w:val="24"/>
                <w:lang w:eastAsia="pt-BR"/>
              </w:rPr>
              <w:t xml:space="preserve">Categoria: </w:t>
            </w:r>
            <w:r w:rsidRPr="00293C3B">
              <w:rPr>
                <w:rFonts w:cs="Arial"/>
                <w:szCs w:val="24"/>
                <w:lang w:eastAsia="pt-BR"/>
              </w:rPr>
              <w:tab/>
            </w:r>
          </w:p>
          <w:p w14:paraId="7A2C2BBD" w14:textId="77777777" w:rsidR="000B2C31" w:rsidRPr="00293C3B" w:rsidRDefault="000B2C31"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Oculto</w:t>
            </w:r>
          </w:p>
          <w:p w14:paraId="0B96F9F5" w14:textId="77777777" w:rsidR="000B2C31" w:rsidRPr="00293C3B" w:rsidRDefault="000B2C31" w:rsidP="00C556D9">
            <w:pPr>
              <w:suppressAutoHyphens w:val="0"/>
              <w:spacing w:line="276" w:lineRule="auto"/>
              <w:ind w:firstLine="0"/>
              <w:jc w:val="left"/>
              <w:rPr>
                <w:rFonts w:cs="Arial"/>
                <w:szCs w:val="24"/>
                <w:lang w:eastAsia="pt-BR"/>
              </w:rPr>
            </w:pPr>
            <w:r w:rsidRPr="00293C3B">
              <w:rPr>
                <w:rFonts w:cs="Arial"/>
                <w:szCs w:val="24"/>
                <w:lang w:eastAsia="pt-BR"/>
              </w:rPr>
              <w:t>(X) Evidente</w:t>
            </w:r>
          </w:p>
        </w:tc>
        <w:tc>
          <w:tcPr>
            <w:tcW w:w="1818" w:type="dxa"/>
            <w:tcMar>
              <w:top w:w="0" w:type="dxa"/>
              <w:left w:w="108" w:type="dxa"/>
              <w:bottom w:w="0" w:type="dxa"/>
              <w:right w:w="108" w:type="dxa"/>
            </w:tcMar>
            <w:hideMark/>
          </w:tcPr>
          <w:p w14:paraId="39FFEF11" w14:textId="77777777" w:rsidR="000B2C31" w:rsidRPr="00293C3B" w:rsidRDefault="000B2C31" w:rsidP="00C556D9">
            <w:pPr>
              <w:suppressAutoHyphens w:val="0"/>
              <w:spacing w:line="276" w:lineRule="auto"/>
              <w:ind w:firstLine="0"/>
              <w:jc w:val="left"/>
              <w:rPr>
                <w:rFonts w:cs="Arial"/>
                <w:szCs w:val="24"/>
                <w:lang w:eastAsia="pt-BR"/>
              </w:rPr>
            </w:pPr>
            <w:r w:rsidRPr="00293C3B">
              <w:rPr>
                <w:rFonts w:cs="Arial"/>
                <w:szCs w:val="24"/>
                <w:lang w:eastAsia="pt-BR"/>
              </w:rPr>
              <w:t xml:space="preserve">Prioridade: </w:t>
            </w:r>
            <w:r w:rsidRPr="00293C3B">
              <w:rPr>
                <w:rFonts w:cs="Arial"/>
                <w:szCs w:val="24"/>
                <w:lang w:eastAsia="pt-BR"/>
              </w:rPr>
              <w:tab/>
            </w:r>
          </w:p>
          <w:p w14:paraId="2A832875" w14:textId="77777777" w:rsidR="000B2C31" w:rsidRPr="00293C3B" w:rsidRDefault="000B2C31" w:rsidP="00C556D9">
            <w:pPr>
              <w:suppressAutoHyphens w:val="0"/>
              <w:spacing w:line="276" w:lineRule="auto"/>
              <w:ind w:firstLine="0"/>
              <w:jc w:val="left"/>
              <w:rPr>
                <w:rFonts w:cs="Arial"/>
                <w:szCs w:val="24"/>
                <w:lang w:eastAsia="pt-BR"/>
              </w:rPr>
            </w:pPr>
            <w:r w:rsidRPr="00293C3B">
              <w:rPr>
                <w:rFonts w:cs="Arial"/>
                <w:szCs w:val="24"/>
                <w:lang w:eastAsia="pt-BR"/>
              </w:rPr>
              <w:t>(X) Altíssima</w:t>
            </w:r>
          </w:p>
          <w:p w14:paraId="04B3DCB6" w14:textId="77777777" w:rsidR="000B2C31" w:rsidRPr="00293C3B" w:rsidRDefault="000B2C31"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Alta</w:t>
            </w:r>
          </w:p>
          <w:p w14:paraId="0326DB2F" w14:textId="77777777" w:rsidR="000B2C31" w:rsidRPr="00293C3B" w:rsidRDefault="000B2C31"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Média</w:t>
            </w:r>
          </w:p>
          <w:p w14:paraId="04B33BDF" w14:textId="77777777" w:rsidR="000B2C31" w:rsidRPr="00293C3B" w:rsidRDefault="000B2C31" w:rsidP="00C556D9">
            <w:pPr>
              <w:suppressAutoHyphens w:val="0"/>
              <w:spacing w:line="276" w:lineRule="auto"/>
              <w:ind w:firstLine="0"/>
              <w:jc w:val="left"/>
              <w:rPr>
                <w:rFonts w:cs="Arial"/>
                <w:szCs w:val="24"/>
                <w:lang w:eastAsia="pt-BR"/>
              </w:rPr>
            </w:pPr>
            <w:r w:rsidRPr="00293C3B">
              <w:rPr>
                <w:rFonts w:cs="Arial"/>
                <w:szCs w:val="24"/>
                <w:lang w:eastAsia="pt-BR"/>
              </w:rPr>
              <w:t xml:space="preserve">( ) Baixa </w:t>
            </w:r>
          </w:p>
        </w:tc>
      </w:tr>
      <w:tr w:rsidR="00B90305" w:rsidRPr="00293C3B" w14:paraId="029313F1" w14:textId="77777777" w:rsidTr="00FF3139">
        <w:trPr>
          <w:trHeight w:val="255"/>
          <w:tblCellSpacing w:w="0" w:type="dxa"/>
        </w:trPr>
        <w:tc>
          <w:tcPr>
            <w:tcW w:w="8745" w:type="dxa"/>
            <w:gridSpan w:val="3"/>
            <w:tcMar>
              <w:top w:w="0" w:type="dxa"/>
              <w:left w:w="108" w:type="dxa"/>
              <w:bottom w:w="0" w:type="dxa"/>
              <w:right w:w="108" w:type="dxa"/>
            </w:tcMar>
            <w:hideMark/>
          </w:tcPr>
          <w:p w14:paraId="5B270260" w14:textId="325A7B2C" w:rsidR="000B2C31" w:rsidRPr="00293C3B" w:rsidRDefault="000B2C31" w:rsidP="00C556D9">
            <w:pPr>
              <w:suppressAutoHyphens w:val="0"/>
              <w:spacing w:before="100" w:beforeAutospacing="1" w:after="142" w:line="276" w:lineRule="auto"/>
              <w:ind w:firstLine="0"/>
              <w:rPr>
                <w:rFonts w:cs="Arial"/>
                <w:szCs w:val="24"/>
                <w:lang w:eastAsia="pt-BR"/>
              </w:rPr>
            </w:pPr>
            <w:r w:rsidRPr="00293C3B">
              <w:rPr>
                <w:rFonts w:cs="Arial"/>
                <w:b/>
                <w:bCs/>
                <w:szCs w:val="24"/>
                <w:lang w:eastAsia="pt-BR"/>
              </w:rPr>
              <w:t>Descrição</w:t>
            </w:r>
            <w:r w:rsidRPr="00293C3B">
              <w:rPr>
                <w:rFonts w:cs="Arial"/>
                <w:szCs w:val="24"/>
                <w:lang w:eastAsia="pt-BR"/>
              </w:rPr>
              <w:t xml:space="preserve">: </w:t>
            </w:r>
            <w:r w:rsidR="00293C3B" w:rsidRPr="00293C3B">
              <w:rPr>
                <w:rFonts w:cs="Arial"/>
                <w:szCs w:val="24"/>
                <w:lang w:eastAsia="pt-BR"/>
              </w:rPr>
              <w:t xml:space="preserve">O sistema deverá calcular a probabilidade e apresentar o resultado na tela. Para isso deverá ser utilizada a fórmula: </w:t>
            </w:r>
            <w:proofErr w:type="gramStart"/>
            <w:r w:rsidR="00293C3B" w:rsidRPr="00293C3B">
              <w:rPr>
                <w:rFonts w:cs="Arial"/>
                <w:b/>
                <w:bCs/>
                <w:szCs w:val="24"/>
                <w:lang w:eastAsia="pt-BR"/>
              </w:rPr>
              <w:t>f(</w:t>
            </w:r>
            <w:proofErr w:type="gramEnd"/>
            <w:r w:rsidR="00293C3B" w:rsidRPr="00293C3B">
              <w:rPr>
                <w:rFonts w:cs="Arial"/>
                <w:b/>
                <w:bCs/>
                <w:szCs w:val="24"/>
                <w:lang w:eastAsia="pt-BR"/>
              </w:rPr>
              <w:t>x) = ((1 / b – a) . x)</w:t>
            </w:r>
            <w:r w:rsidR="00293C3B" w:rsidRPr="00293C3B">
              <w:rPr>
                <w:rFonts w:cs="Arial"/>
                <w:szCs w:val="24"/>
                <w:lang w:eastAsia="pt-BR"/>
              </w:rPr>
              <w:t xml:space="preserve">, sendo </w:t>
            </w:r>
            <w:r w:rsidR="00293C3B" w:rsidRPr="00293C3B">
              <w:rPr>
                <w:rFonts w:cs="Arial"/>
                <w:b/>
                <w:bCs/>
                <w:szCs w:val="24"/>
                <w:lang w:eastAsia="pt-BR"/>
              </w:rPr>
              <w:t xml:space="preserve">‘b’ </w:t>
            </w:r>
            <w:r w:rsidR="00293C3B" w:rsidRPr="00293C3B">
              <w:rPr>
                <w:rFonts w:cs="Arial"/>
                <w:szCs w:val="24"/>
                <w:lang w:eastAsia="pt-BR"/>
              </w:rPr>
              <w:t xml:space="preserve">o ponto máximo, </w:t>
            </w:r>
            <w:r w:rsidR="00293C3B" w:rsidRPr="00293C3B">
              <w:rPr>
                <w:rFonts w:cs="Arial"/>
                <w:b/>
                <w:bCs/>
                <w:szCs w:val="24"/>
                <w:lang w:eastAsia="pt-BR"/>
              </w:rPr>
              <w:t>‘a’</w:t>
            </w:r>
            <w:r w:rsidR="00293C3B" w:rsidRPr="00293C3B">
              <w:rPr>
                <w:rFonts w:cs="Arial"/>
                <w:szCs w:val="24"/>
                <w:lang w:eastAsia="pt-BR"/>
              </w:rPr>
              <w:t xml:space="preserve"> o ponto mínimo</w:t>
            </w:r>
            <w:r w:rsidR="00293C3B" w:rsidRPr="00293C3B">
              <w:rPr>
                <w:rFonts w:cs="Arial"/>
                <w:b/>
                <w:bCs/>
                <w:szCs w:val="24"/>
                <w:lang w:eastAsia="pt-BR"/>
              </w:rPr>
              <w:t xml:space="preserve"> </w:t>
            </w:r>
            <w:r w:rsidR="00293C3B" w:rsidRPr="00293C3B">
              <w:rPr>
                <w:rFonts w:cs="Arial"/>
                <w:szCs w:val="24"/>
                <w:lang w:eastAsia="pt-BR"/>
              </w:rPr>
              <w:t xml:space="preserve">e </w:t>
            </w:r>
            <w:r w:rsidR="00293C3B" w:rsidRPr="00293C3B">
              <w:rPr>
                <w:rFonts w:cs="Arial"/>
                <w:b/>
                <w:bCs/>
                <w:szCs w:val="24"/>
                <w:lang w:eastAsia="pt-BR"/>
              </w:rPr>
              <w:t>‘x’</w:t>
            </w:r>
            <w:r w:rsidR="00293C3B" w:rsidRPr="00293C3B">
              <w:rPr>
                <w:rFonts w:cs="Arial"/>
                <w:szCs w:val="24"/>
                <w:lang w:eastAsia="pt-BR"/>
              </w:rPr>
              <w:t xml:space="preserve"> o intervalo. Nesse caso o intervalo será obtido através da subtração: </w:t>
            </w:r>
            <w:r w:rsidR="00293C3B" w:rsidRPr="00293C3B">
              <w:rPr>
                <w:rFonts w:cs="Arial"/>
                <w:b/>
                <w:bCs/>
                <w:szCs w:val="24"/>
                <w:lang w:eastAsia="pt-BR"/>
              </w:rPr>
              <w:t>(ponto máximo ‘b’ – ponto mínimo ‘a’)</w:t>
            </w:r>
            <w:r w:rsidR="00293C3B" w:rsidRPr="00293C3B">
              <w:rPr>
                <w:rFonts w:cs="Arial"/>
                <w:szCs w:val="24"/>
                <w:lang w:eastAsia="pt-BR"/>
              </w:rPr>
              <w:t>. O resultado deve ser multiplicado por 100, pois o sistema deve apresentar o valor em porcentagem.</w:t>
            </w:r>
          </w:p>
        </w:tc>
      </w:tr>
    </w:tbl>
    <w:p w14:paraId="077BE29B" w14:textId="77777777" w:rsidR="000B2C31" w:rsidRPr="004C6FE2" w:rsidRDefault="000B2C31" w:rsidP="003447F4">
      <w:pPr>
        <w:ind w:firstLine="709"/>
        <w:rPr>
          <w:color w:val="FF0000"/>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90305" w:rsidRPr="00293C3B" w14:paraId="3A1207D9" w14:textId="77777777" w:rsidTr="00FF3139">
        <w:trPr>
          <w:trHeight w:val="768"/>
          <w:tblCellSpacing w:w="0" w:type="dxa"/>
        </w:trPr>
        <w:tc>
          <w:tcPr>
            <w:tcW w:w="5085" w:type="dxa"/>
            <w:tcMar>
              <w:top w:w="0" w:type="dxa"/>
              <w:left w:w="108" w:type="dxa"/>
              <w:bottom w:w="0" w:type="dxa"/>
              <w:right w:w="0" w:type="dxa"/>
            </w:tcMar>
            <w:hideMark/>
          </w:tcPr>
          <w:p w14:paraId="38F03912" w14:textId="7D7D7694" w:rsidR="00B90305" w:rsidRPr="00293C3B" w:rsidRDefault="00B90305" w:rsidP="00C556D9">
            <w:pPr>
              <w:suppressAutoHyphens w:val="0"/>
              <w:spacing w:line="276" w:lineRule="auto"/>
              <w:ind w:firstLine="0"/>
              <w:jc w:val="left"/>
              <w:rPr>
                <w:rFonts w:cs="Arial"/>
                <w:szCs w:val="24"/>
                <w:lang w:eastAsia="pt-BR"/>
              </w:rPr>
            </w:pPr>
            <w:r w:rsidRPr="00293C3B">
              <w:rPr>
                <w:rFonts w:cs="Arial"/>
                <w:b/>
                <w:bCs/>
                <w:szCs w:val="24"/>
                <w:lang w:eastAsia="pt-BR"/>
              </w:rPr>
              <w:t>RF 04</w:t>
            </w:r>
            <w:r w:rsidR="00952B19" w:rsidRPr="00293C3B">
              <w:rPr>
                <w:rFonts w:cs="Arial"/>
                <w:b/>
                <w:bCs/>
                <w:szCs w:val="24"/>
                <w:lang w:eastAsia="pt-BR"/>
              </w:rPr>
              <w:t>5</w:t>
            </w:r>
            <w:r w:rsidRPr="00293C3B">
              <w:rPr>
                <w:rFonts w:cs="Arial"/>
                <w:b/>
                <w:bCs/>
                <w:szCs w:val="24"/>
                <w:lang w:eastAsia="pt-BR"/>
              </w:rPr>
              <w:t xml:space="preserve"> </w:t>
            </w:r>
            <w:r w:rsidRPr="00293C3B">
              <w:rPr>
                <w:rFonts w:cs="Arial"/>
                <w:b/>
                <w:bCs/>
                <w:i/>
                <w:iCs/>
                <w:szCs w:val="24"/>
                <w:lang w:eastAsia="pt-BR"/>
              </w:rPr>
              <w:t>– Informar ‘de’ e ‘até’ Opção ‘entre’  – Distribuição Uniforme</w:t>
            </w:r>
          </w:p>
        </w:tc>
        <w:tc>
          <w:tcPr>
            <w:tcW w:w="1842" w:type="dxa"/>
            <w:tcMar>
              <w:top w:w="0" w:type="dxa"/>
              <w:left w:w="108" w:type="dxa"/>
              <w:bottom w:w="0" w:type="dxa"/>
              <w:right w:w="0" w:type="dxa"/>
            </w:tcMar>
            <w:hideMark/>
          </w:tcPr>
          <w:p w14:paraId="72CA4619" w14:textId="77777777" w:rsidR="00B90305" w:rsidRPr="00293C3B" w:rsidRDefault="00B90305" w:rsidP="00C556D9">
            <w:pPr>
              <w:suppressAutoHyphens w:val="0"/>
              <w:spacing w:line="276" w:lineRule="auto"/>
              <w:ind w:firstLine="0"/>
              <w:jc w:val="left"/>
              <w:rPr>
                <w:rFonts w:cs="Arial"/>
                <w:szCs w:val="24"/>
                <w:lang w:eastAsia="pt-BR"/>
              </w:rPr>
            </w:pPr>
            <w:r w:rsidRPr="00293C3B">
              <w:rPr>
                <w:rFonts w:cs="Arial"/>
                <w:szCs w:val="24"/>
                <w:lang w:eastAsia="pt-BR"/>
              </w:rPr>
              <w:t xml:space="preserve">Categoria: </w:t>
            </w:r>
            <w:r w:rsidRPr="00293C3B">
              <w:rPr>
                <w:rFonts w:cs="Arial"/>
                <w:szCs w:val="24"/>
                <w:lang w:eastAsia="pt-BR"/>
              </w:rPr>
              <w:tab/>
            </w:r>
          </w:p>
          <w:p w14:paraId="54F00FC3" w14:textId="77777777" w:rsidR="00B90305" w:rsidRPr="00293C3B" w:rsidRDefault="00B90305"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Oculto</w:t>
            </w:r>
          </w:p>
          <w:p w14:paraId="18998E39" w14:textId="77777777" w:rsidR="00B90305" w:rsidRPr="00293C3B" w:rsidRDefault="00B90305" w:rsidP="00C556D9">
            <w:pPr>
              <w:suppressAutoHyphens w:val="0"/>
              <w:spacing w:line="276" w:lineRule="auto"/>
              <w:ind w:firstLine="0"/>
              <w:jc w:val="left"/>
              <w:rPr>
                <w:rFonts w:cs="Arial"/>
                <w:szCs w:val="24"/>
                <w:lang w:eastAsia="pt-BR"/>
              </w:rPr>
            </w:pPr>
            <w:r w:rsidRPr="00293C3B">
              <w:rPr>
                <w:rFonts w:cs="Arial"/>
                <w:szCs w:val="24"/>
                <w:lang w:eastAsia="pt-BR"/>
              </w:rPr>
              <w:t>(X) Evidente</w:t>
            </w:r>
          </w:p>
        </w:tc>
        <w:tc>
          <w:tcPr>
            <w:tcW w:w="1818" w:type="dxa"/>
            <w:tcMar>
              <w:top w:w="0" w:type="dxa"/>
              <w:left w:w="108" w:type="dxa"/>
              <w:bottom w:w="0" w:type="dxa"/>
              <w:right w:w="108" w:type="dxa"/>
            </w:tcMar>
            <w:hideMark/>
          </w:tcPr>
          <w:p w14:paraId="55F1E723" w14:textId="77777777" w:rsidR="00B90305" w:rsidRPr="00293C3B" w:rsidRDefault="00B90305" w:rsidP="00C556D9">
            <w:pPr>
              <w:suppressAutoHyphens w:val="0"/>
              <w:spacing w:line="276" w:lineRule="auto"/>
              <w:ind w:firstLine="0"/>
              <w:jc w:val="left"/>
              <w:rPr>
                <w:rFonts w:cs="Arial"/>
                <w:szCs w:val="24"/>
                <w:lang w:eastAsia="pt-BR"/>
              </w:rPr>
            </w:pPr>
            <w:r w:rsidRPr="00293C3B">
              <w:rPr>
                <w:rFonts w:cs="Arial"/>
                <w:szCs w:val="24"/>
                <w:lang w:eastAsia="pt-BR"/>
              </w:rPr>
              <w:t xml:space="preserve">Prioridade: </w:t>
            </w:r>
            <w:r w:rsidRPr="00293C3B">
              <w:rPr>
                <w:rFonts w:cs="Arial"/>
                <w:szCs w:val="24"/>
                <w:lang w:eastAsia="pt-BR"/>
              </w:rPr>
              <w:tab/>
            </w:r>
          </w:p>
          <w:p w14:paraId="3C3D2007" w14:textId="77777777" w:rsidR="00B90305" w:rsidRPr="00293C3B" w:rsidRDefault="00B90305" w:rsidP="00C556D9">
            <w:pPr>
              <w:suppressAutoHyphens w:val="0"/>
              <w:spacing w:line="276" w:lineRule="auto"/>
              <w:ind w:firstLine="0"/>
              <w:jc w:val="left"/>
              <w:rPr>
                <w:rFonts w:cs="Arial"/>
                <w:szCs w:val="24"/>
                <w:lang w:eastAsia="pt-BR"/>
              </w:rPr>
            </w:pPr>
            <w:r w:rsidRPr="00293C3B">
              <w:rPr>
                <w:rFonts w:cs="Arial"/>
                <w:szCs w:val="24"/>
                <w:lang w:eastAsia="pt-BR"/>
              </w:rPr>
              <w:t>(X) Altíssima</w:t>
            </w:r>
          </w:p>
          <w:p w14:paraId="10027F1E" w14:textId="77777777" w:rsidR="00B90305" w:rsidRPr="00293C3B" w:rsidRDefault="00B90305"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Alta</w:t>
            </w:r>
          </w:p>
          <w:p w14:paraId="4AD35BD1" w14:textId="77777777" w:rsidR="00B90305" w:rsidRPr="00293C3B" w:rsidRDefault="00B90305" w:rsidP="00C556D9">
            <w:pPr>
              <w:suppressAutoHyphens w:val="0"/>
              <w:spacing w:line="276" w:lineRule="auto"/>
              <w:ind w:firstLine="0"/>
              <w:jc w:val="left"/>
              <w:rPr>
                <w:rFonts w:cs="Arial"/>
                <w:szCs w:val="24"/>
                <w:lang w:eastAsia="pt-BR"/>
              </w:rPr>
            </w:pPr>
            <w:proofErr w:type="gramStart"/>
            <w:r w:rsidRPr="00293C3B">
              <w:rPr>
                <w:rFonts w:cs="Arial"/>
                <w:szCs w:val="24"/>
                <w:lang w:eastAsia="pt-BR"/>
              </w:rPr>
              <w:t>( )</w:t>
            </w:r>
            <w:proofErr w:type="gramEnd"/>
            <w:r w:rsidRPr="00293C3B">
              <w:rPr>
                <w:rFonts w:cs="Arial"/>
                <w:szCs w:val="24"/>
                <w:lang w:eastAsia="pt-BR"/>
              </w:rPr>
              <w:t xml:space="preserve"> Média</w:t>
            </w:r>
          </w:p>
          <w:p w14:paraId="29764A6D" w14:textId="77777777" w:rsidR="00B90305" w:rsidRPr="00293C3B" w:rsidRDefault="00B90305" w:rsidP="00C556D9">
            <w:pPr>
              <w:suppressAutoHyphens w:val="0"/>
              <w:spacing w:line="276" w:lineRule="auto"/>
              <w:ind w:firstLine="0"/>
              <w:jc w:val="left"/>
              <w:rPr>
                <w:rFonts w:cs="Arial"/>
                <w:szCs w:val="24"/>
                <w:lang w:eastAsia="pt-BR"/>
              </w:rPr>
            </w:pPr>
            <w:r w:rsidRPr="00293C3B">
              <w:rPr>
                <w:rFonts w:cs="Arial"/>
                <w:szCs w:val="24"/>
                <w:lang w:eastAsia="pt-BR"/>
              </w:rPr>
              <w:t xml:space="preserve">( ) Baixa </w:t>
            </w:r>
          </w:p>
        </w:tc>
      </w:tr>
      <w:tr w:rsidR="00B90305" w:rsidRPr="004C6FE2" w14:paraId="543EFBCE" w14:textId="77777777" w:rsidTr="00FF3139">
        <w:trPr>
          <w:trHeight w:val="255"/>
          <w:tblCellSpacing w:w="0" w:type="dxa"/>
        </w:trPr>
        <w:tc>
          <w:tcPr>
            <w:tcW w:w="8745" w:type="dxa"/>
            <w:gridSpan w:val="3"/>
            <w:tcMar>
              <w:top w:w="0" w:type="dxa"/>
              <w:left w:w="108" w:type="dxa"/>
              <w:bottom w:w="0" w:type="dxa"/>
              <w:right w:w="108" w:type="dxa"/>
            </w:tcMar>
            <w:hideMark/>
          </w:tcPr>
          <w:p w14:paraId="60C3D7E9" w14:textId="2DEE76D6" w:rsidR="00B90305" w:rsidRPr="00D25282" w:rsidRDefault="00B90305" w:rsidP="00C556D9">
            <w:pPr>
              <w:suppressAutoHyphens w:val="0"/>
              <w:spacing w:before="100" w:beforeAutospacing="1" w:after="142" w:line="276" w:lineRule="auto"/>
              <w:ind w:firstLine="0"/>
              <w:rPr>
                <w:rFonts w:cs="Arial"/>
                <w:szCs w:val="24"/>
                <w:lang w:eastAsia="pt-BR"/>
              </w:rPr>
            </w:pPr>
            <w:r w:rsidRPr="00D25282">
              <w:rPr>
                <w:rFonts w:cs="Arial"/>
                <w:b/>
                <w:bCs/>
                <w:szCs w:val="24"/>
                <w:lang w:eastAsia="pt-BR"/>
              </w:rPr>
              <w:t>Descrição</w:t>
            </w:r>
            <w:r w:rsidRPr="00D25282">
              <w:rPr>
                <w:rFonts w:cs="Arial"/>
                <w:szCs w:val="24"/>
                <w:lang w:eastAsia="pt-BR"/>
              </w:rPr>
              <w:t>: Caso o usuário escolha o intervalo ‘entre’ na tela de Distribuição Uniforme, o sistema deverá abrir uma aba para que o usuário digite</w:t>
            </w:r>
            <w:r w:rsidR="00D25282" w:rsidRPr="00D25282">
              <w:rPr>
                <w:rFonts w:cs="Arial"/>
                <w:szCs w:val="24"/>
                <w:lang w:eastAsia="pt-BR"/>
              </w:rPr>
              <w:t xml:space="preserve"> os parâmetros de</w:t>
            </w:r>
            <w:r w:rsidRPr="00D25282">
              <w:rPr>
                <w:rFonts w:cs="Arial"/>
                <w:szCs w:val="24"/>
                <w:lang w:eastAsia="pt-BR"/>
              </w:rPr>
              <w:t xml:space="preserve"> ‘de’ e ‘até’</w:t>
            </w:r>
            <w:r w:rsidR="00D25282" w:rsidRPr="00D25282">
              <w:rPr>
                <w:rFonts w:cs="Arial"/>
                <w:szCs w:val="24"/>
                <w:lang w:eastAsia="pt-BR"/>
              </w:rPr>
              <w:t>.</w:t>
            </w:r>
          </w:p>
        </w:tc>
      </w:tr>
    </w:tbl>
    <w:p w14:paraId="63283D61" w14:textId="03CC885D" w:rsidR="000B2C31" w:rsidRPr="004C6FE2" w:rsidRDefault="000B2C31"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90305" w:rsidRPr="004C6FE2" w14:paraId="4ED55C1E" w14:textId="77777777" w:rsidTr="00FF3139">
        <w:trPr>
          <w:trHeight w:val="768"/>
          <w:tblCellSpacing w:w="0" w:type="dxa"/>
        </w:trPr>
        <w:tc>
          <w:tcPr>
            <w:tcW w:w="5085" w:type="dxa"/>
            <w:tcMar>
              <w:top w:w="0" w:type="dxa"/>
              <w:left w:w="108" w:type="dxa"/>
              <w:bottom w:w="0" w:type="dxa"/>
              <w:right w:w="0" w:type="dxa"/>
            </w:tcMar>
            <w:hideMark/>
          </w:tcPr>
          <w:p w14:paraId="5E929CE1" w14:textId="5EC03803"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04</w:t>
            </w:r>
            <w:r w:rsidR="00952B19" w:rsidRPr="004C6FE2">
              <w:rPr>
                <w:rFonts w:cs="Arial"/>
                <w:b/>
                <w:bCs/>
                <w:color w:val="000000"/>
                <w:szCs w:val="24"/>
                <w:lang w:eastAsia="pt-BR"/>
              </w:rPr>
              <w:t>6</w:t>
            </w:r>
            <w:r w:rsidRPr="004C6FE2">
              <w:rPr>
                <w:rFonts w:cs="Arial"/>
                <w:b/>
                <w:bCs/>
                <w:color w:val="000000"/>
                <w:szCs w:val="24"/>
                <w:lang w:eastAsia="pt-BR"/>
              </w:rPr>
              <w:t xml:space="preserve"> </w:t>
            </w:r>
            <w:r w:rsidRPr="004C6FE2">
              <w:rPr>
                <w:rFonts w:cs="Arial"/>
                <w:b/>
                <w:bCs/>
                <w:i/>
                <w:iCs/>
                <w:color w:val="000000"/>
                <w:szCs w:val="24"/>
                <w:lang w:eastAsia="pt-BR"/>
              </w:rPr>
              <w:t>– Calcular média  – Distribuição Uniforme</w:t>
            </w:r>
          </w:p>
        </w:tc>
        <w:tc>
          <w:tcPr>
            <w:tcW w:w="1842" w:type="dxa"/>
            <w:tcMar>
              <w:top w:w="0" w:type="dxa"/>
              <w:left w:w="108" w:type="dxa"/>
              <w:bottom w:w="0" w:type="dxa"/>
              <w:right w:w="0" w:type="dxa"/>
            </w:tcMar>
            <w:hideMark/>
          </w:tcPr>
          <w:p w14:paraId="39993C01"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69FCB27"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B417A5F"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A007B3C"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F8475DB"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7AA09DB"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148F259"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3686075D"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90305" w:rsidRPr="004C6FE2" w14:paraId="11AF7B91" w14:textId="77777777" w:rsidTr="00FF3139">
        <w:trPr>
          <w:trHeight w:val="255"/>
          <w:tblCellSpacing w:w="0" w:type="dxa"/>
        </w:trPr>
        <w:tc>
          <w:tcPr>
            <w:tcW w:w="8745" w:type="dxa"/>
            <w:gridSpan w:val="3"/>
            <w:tcMar>
              <w:top w:w="0" w:type="dxa"/>
              <w:left w:w="108" w:type="dxa"/>
              <w:bottom w:w="0" w:type="dxa"/>
              <w:right w:w="108" w:type="dxa"/>
            </w:tcMar>
            <w:hideMark/>
          </w:tcPr>
          <w:p w14:paraId="6A3BC2DD" w14:textId="382E82F5" w:rsidR="00B90305" w:rsidRPr="004C6FE2" w:rsidRDefault="00B90305"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a média através da fórmula: </w:t>
            </w:r>
            <w:r w:rsidRPr="004C6FE2">
              <w:rPr>
                <w:rFonts w:cs="Arial"/>
                <w:b/>
                <w:bCs/>
                <w:color w:val="000000"/>
                <w:szCs w:val="24"/>
                <w:lang w:eastAsia="pt-BR"/>
              </w:rPr>
              <w:t>Me = ((b + a) / 2)</w:t>
            </w:r>
            <w:r w:rsidRPr="004C6FE2">
              <w:rPr>
                <w:rFonts w:cs="Arial"/>
                <w:color w:val="000000"/>
                <w:szCs w:val="24"/>
                <w:lang w:eastAsia="pt-BR"/>
              </w:rPr>
              <w:t xml:space="preserve">, sendo </w:t>
            </w:r>
            <w:r w:rsidRPr="004C6FE2">
              <w:rPr>
                <w:rFonts w:cs="Arial"/>
                <w:b/>
                <w:bCs/>
                <w:color w:val="000000"/>
                <w:szCs w:val="24"/>
                <w:lang w:eastAsia="pt-BR"/>
              </w:rPr>
              <w:t xml:space="preserve">‘b’ </w:t>
            </w:r>
            <w:r w:rsidRPr="004C6FE2">
              <w:rPr>
                <w:rFonts w:cs="Arial"/>
                <w:color w:val="000000"/>
                <w:szCs w:val="24"/>
                <w:lang w:eastAsia="pt-BR"/>
              </w:rPr>
              <w:t xml:space="preserve">ponto máximo e </w:t>
            </w:r>
            <w:r w:rsidRPr="004C6FE2">
              <w:rPr>
                <w:rFonts w:cs="Arial"/>
                <w:b/>
                <w:bCs/>
                <w:color w:val="000000"/>
                <w:szCs w:val="24"/>
                <w:lang w:eastAsia="pt-BR"/>
              </w:rPr>
              <w:t>‘a’</w:t>
            </w:r>
            <w:r w:rsidRPr="004C6FE2">
              <w:rPr>
                <w:rFonts w:cs="Arial"/>
                <w:color w:val="000000"/>
                <w:szCs w:val="24"/>
                <w:lang w:eastAsia="pt-BR"/>
              </w:rPr>
              <w:t xml:space="preserve"> ponto mínimo.</w:t>
            </w:r>
          </w:p>
        </w:tc>
      </w:tr>
    </w:tbl>
    <w:p w14:paraId="58981CB8" w14:textId="0DCBF8FA" w:rsidR="00B90305" w:rsidRPr="004C6FE2" w:rsidRDefault="00B90305"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90305" w:rsidRPr="004C6FE2" w14:paraId="412862E8" w14:textId="77777777" w:rsidTr="00FF3139">
        <w:trPr>
          <w:trHeight w:val="768"/>
          <w:tblCellSpacing w:w="0" w:type="dxa"/>
        </w:trPr>
        <w:tc>
          <w:tcPr>
            <w:tcW w:w="5085" w:type="dxa"/>
            <w:tcMar>
              <w:top w:w="0" w:type="dxa"/>
              <w:left w:w="108" w:type="dxa"/>
              <w:bottom w:w="0" w:type="dxa"/>
              <w:right w:w="0" w:type="dxa"/>
            </w:tcMar>
            <w:hideMark/>
          </w:tcPr>
          <w:p w14:paraId="636EDC66" w14:textId="01908D9B"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RF 04</w:t>
            </w:r>
            <w:r w:rsidR="00952B19" w:rsidRPr="004C6FE2">
              <w:rPr>
                <w:rFonts w:cs="Arial"/>
                <w:b/>
                <w:bCs/>
                <w:color w:val="000000"/>
                <w:szCs w:val="24"/>
                <w:lang w:eastAsia="pt-BR"/>
              </w:rPr>
              <w:t>7</w:t>
            </w:r>
            <w:r w:rsidRPr="004C6FE2">
              <w:rPr>
                <w:rFonts w:cs="Arial"/>
                <w:b/>
                <w:bCs/>
                <w:color w:val="000000"/>
                <w:szCs w:val="24"/>
                <w:lang w:eastAsia="pt-BR"/>
              </w:rPr>
              <w:t xml:space="preserve"> </w:t>
            </w:r>
            <w:r w:rsidRPr="004C6FE2">
              <w:rPr>
                <w:rFonts w:cs="Arial"/>
                <w:b/>
                <w:bCs/>
                <w:i/>
                <w:iCs/>
                <w:color w:val="000000"/>
                <w:szCs w:val="24"/>
                <w:lang w:eastAsia="pt-BR"/>
              </w:rPr>
              <w:t>– Calcular Desvio Padrão  – Distribuição Uniforme</w:t>
            </w:r>
          </w:p>
        </w:tc>
        <w:tc>
          <w:tcPr>
            <w:tcW w:w="1842" w:type="dxa"/>
            <w:tcMar>
              <w:top w:w="0" w:type="dxa"/>
              <w:left w:w="108" w:type="dxa"/>
              <w:bottom w:w="0" w:type="dxa"/>
              <w:right w:w="0" w:type="dxa"/>
            </w:tcMar>
            <w:hideMark/>
          </w:tcPr>
          <w:p w14:paraId="2F0A1A95"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31AAA4B1"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A7CD69D"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2424DB5"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64ABD837"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F92B06A"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986A4B5" w14:textId="77777777" w:rsidR="00B90305" w:rsidRPr="004C6FE2" w:rsidRDefault="00B90305"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D697132" w14:textId="77777777" w:rsidR="00B90305" w:rsidRPr="004C6FE2" w:rsidRDefault="00B90305"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90305" w:rsidRPr="004C6FE2" w14:paraId="222902B9" w14:textId="77777777" w:rsidTr="00FF3139">
        <w:trPr>
          <w:trHeight w:val="255"/>
          <w:tblCellSpacing w:w="0" w:type="dxa"/>
        </w:trPr>
        <w:tc>
          <w:tcPr>
            <w:tcW w:w="8745" w:type="dxa"/>
            <w:gridSpan w:val="3"/>
            <w:tcMar>
              <w:top w:w="0" w:type="dxa"/>
              <w:left w:w="108" w:type="dxa"/>
              <w:bottom w:w="0" w:type="dxa"/>
              <w:right w:w="108" w:type="dxa"/>
            </w:tcMar>
            <w:hideMark/>
          </w:tcPr>
          <w:p w14:paraId="45672CA8" w14:textId="62206A08" w:rsidR="00B90305" w:rsidRPr="004C6FE2" w:rsidRDefault="00B90305"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o desvio padrão através da fórmula: </w:t>
            </w:r>
            <w:r w:rsidRPr="004C6FE2">
              <w:rPr>
                <w:rFonts w:cs="Arial"/>
                <w:b/>
                <w:bCs/>
                <w:color w:val="000000"/>
                <w:szCs w:val="24"/>
                <w:lang w:eastAsia="pt-BR"/>
              </w:rPr>
              <w:t xml:space="preserve">V(x) = </w:t>
            </w:r>
            <w:r w:rsidR="00952B19" w:rsidRPr="004C6FE2">
              <w:rPr>
                <w:rFonts w:cs="Arial"/>
                <w:b/>
                <w:bCs/>
                <w:color w:val="000000"/>
                <w:szCs w:val="24"/>
                <w:lang w:eastAsia="pt-BR"/>
              </w:rPr>
              <w:t>raiz quadrada do resultado de ((b – a)² / 12)</w:t>
            </w:r>
            <w:r w:rsidRPr="004C6FE2">
              <w:rPr>
                <w:rFonts w:cs="Arial"/>
                <w:color w:val="000000"/>
                <w:szCs w:val="24"/>
                <w:lang w:eastAsia="pt-BR"/>
              </w:rPr>
              <w:t xml:space="preserve">, sendo </w:t>
            </w:r>
            <w:r w:rsidRPr="004C6FE2">
              <w:rPr>
                <w:rFonts w:cs="Arial"/>
                <w:b/>
                <w:bCs/>
                <w:color w:val="000000"/>
                <w:szCs w:val="24"/>
                <w:lang w:eastAsia="pt-BR"/>
              </w:rPr>
              <w:t xml:space="preserve">‘b’ </w:t>
            </w:r>
            <w:r w:rsidRPr="004C6FE2">
              <w:rPr>
                <w:rFonts w:cs="Arial"/>
                <w:color w:val="000000"/>
                <w:szCs w:val="24"/>
                <w:lang w:eastAsia="pt-BR"/>
              </w:rPr>
              <w:t xml:space="preserve">ponto máximo e </w:t>
            </w:r>
            <w:r w:rsidRPr="004C6FE2">
              <w:rPr>
                <w:rFonts w:cs="Arial"/>
                <w:b/>
                <w:bCs/>
                <w:color w:val="000000"/>
                <w:szCs w:val="24"/>
                <w:lang w:eastAsia="pt-BR"/>
              </w:rPr>
              <w:t>‘a’</w:t>
            </w:r>
            <w:r w:rsidRPr="004C6FE2">
              <w:rPr>
                <w:rFonts w:cs="Arial"/>
                <w:color w:val="000000"/>
                <w:szCs w:val="24"/>
                <w:lang w:eastAsia="pt-BR"/>
              </w:rPr>
              <w:t xml:space="preserve"> ponto mínimo.</w:t>
            </w:r>
          </w:p>
        </w:tc>
      </w:tr>
    </w:tbl>
    <w:p w14:paraId="651B4D3C" w14:textId="2195328D" w:rsidR="00B90305" w:rsidRPr="004C6FE2" w:rsidRDefault="00B90305"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52B19" w:rsidRPr="004C6FE2" w14:paraId="679B7616" w14:textId="77777777" w:rsidTr="00FF3139">
        <w:trPr>
          <w:trHeight w:val="768"/>
          <w:tblCellSpacing w:w="0" w:type="dxa"/>
        </w:trPr>
        <w:tc>
          <w:tcPr>
            <w:tcW w:w="5085" w:type="dxa"/>
            <w:tcMar>
              <w:top w:w="0" w:type="dxa"/>
              <w:left w:w="108" w:type="dxa"/>
              <w:bottom w:w="0" w:type="dxa"/>
              <w:right w:w="0" w:type="dxa"/>
            </w:tcMar>
            <w:hideMark/>
          </w:tcPr>
          <w:p w14:paraId="4FB86206" w14:textId="49D1937F"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048 </w:t>
            </w:r>
            <w:r w:rsidRPr="004C6FE2">
              <w:rPr>
                <w:rFonts w:cs="Arial"/>
                <w:b/>
                <w:bCs/>
                <w:i/>
                <w:iCs/>
                <w:color w:val="000000"/>
                <w:szCs w:val="24"/>
                <w:lang w:eastAsia="pt-BR"/>
              </w:rPr>
              <w:t>– Informar Amostra  – Distribuição Binomial</w:t>
            </w:r>
          </w:p>
        </w:tc>
        <w:tc>
          <w:tcPr>
            <w:tcW w:w="1842" w:type="dxa"/>
            <w:tcMar>
              <w:top w:w="0" w:type="dxa"/>
              <w:left w:w="108" w:type="dxa"/>
              <w:bottom w:w="0" w:type="dxa"/>
              <w:right w:w="0" w:type="dxa"/>
            </w:tcMar>
            <w:hideMark/>
          </w:tcPr>
          <w:p w14:paraId="6F95718B"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331DAE1"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AA6CD78"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C25455E"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CE2F9A5"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A900842"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299933C"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8B234AB"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52B19" w:rsidRPr="004C6FE2" w14:paraId="004E01B1" w14:textId="77777777" w:rsidTr="00FF3139">
        <w:trPr>
          <w:trHeight w:val="255"/>
          <w:tblCellSpacing w:w="0" w:type="dxa"/>
        </w:trPr>
        <w:tc>
          <w:tcPr>
            <w:tcW w:w="8745" w:type="dxa"/>
            <w:gridSpan w:val="3"/>
            <w:tcMar>
              <w:top w:w="0" w:type="dxa"/>
              <w:left w:w="108" w:type="dxa"/>
              <w:bottom w:w="0" w:type="dxa"/>
              <w:right w:w="108" w:type="dxa"/>
            </w:tcMar>
            <w:hideMark/>
          </w:tcPr>
          <w:p w14:paraId="520E0E78" w14:textId="475C7B1B" w:rsidR="00952B19" w:rsidRPr="004C6FE2" w:rsidRDefault="00952B19"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sistema deverá conter, na tela de Distribuição Binomial, um campo para que o usuário digite o valor da amostra</w:t>
            </w:r>
            <w:r w:rsidR="00085742" w:rsidRPr="004C6FE2">
              <w:rPr>
                <w:rFonts w:cs="Arial"/>
                <w:color w:val="000000"/>
                <w:szCs w:val="24"/>
                <w:lang w:eastAsia="pt-BR"/>
              </w:rPr>
              <w:t xml:space="preserve"> </w:t>
            </w:r>
            <w:r w:rsidR="00085742" w:rsidRPr="004C6FE2">
              <w:rPr>
                <w:rFonts w:cs="Arial"/>
                <w:b/>
                <w:bCs/>
                <w:color w:val="000000"/>
                <w:szCs w:val="24"/>
                <w:lang w:eastAsia="pt-BR"/>
              </w:rPr>
              <w:t>(N)</w:t>
            </w:r>
            <w:r w:rsidRPr="004C6FE2">
              <w:rPr>
                <w:rFonts w:cs="Arial"/>
                <w:color w:val="000000"/>
                <w:szCs w:val="24"/>
                <w:lang w:eastAsia="pt-BR"/>
              </w:rPr>
              <w:t>.</w:t>
            </w:r>
          </w:p>
        </w:tc>
      </w:tr>
    </w:tbl>
    <w:p w14:paraId="73C10A63" w14:textId="4E0EC0CF" w:rsidR="00952B19" w:rsidRPr="004C6FE2" w:rsidRDefault="00952B19"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52B19" w:rsidRPr="004C6FE2" w14:paraId="086F7E97" w14:textId="77777777" w:rsidTr="00FF3139">
        <w:trPr>
          <w:trHeight w:val="768"/>
          <w:tblCellSpacing w:w="0" w:type="dxa"/>
        </w:trPr>
        <w:tc>
          <w:tcPr>
            <w:tcW w:w="5085" w:type="dxa"/>
            <w:tcMar>
              <w:top w:w="0" w:type="dxa"/>
              <w:left w:w="108" w:type="dxa"/>
              <w:bottom w:w="0" w:type="dxa"/>
              <w:right w:w="0" w:type="dxa"/>
            </w:tcMar>
            <w:hideMark/>
          </w:tcPr>
          <w:p w14:paraId="6DC88DA2" w14:textId="2FB63DCB"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049 </w:t>
            </w:r>
            <w:r w:rsidRPr="004C6FE2">
              <w:rPr>
                <w:rFonts w:cs="Arial"/>
                <w:b/>
                <w:bCs/>
                <w:i/>
                <w:iCs/>
                <w:color w:val="000000"/>
                <w:szCs w:val="24"/>
                <w:lang w:eastAsia="pt-BR"/>
              </w:rPr>
              <w:t>– Informar Sucesso  – Distribuição Binomial</w:t>
            </w:r>
          </w:p>
        </w:tc>
        <w:tc>
          <w:tcPr>
            <w:tcW w:w="1842" w:type="dxa"/>
            <w:tcMar>
              <w:top w:w="0" w:type="dxa"/>
              <w:left w:w="108" w:type="dxa"/>
              <w:bottom w:w="0" w:type="dxa"/>
              <w:right w:w="0" w:type="dxa"/>
            </w:tcMar>
            <w:hideMark/>
          </w:tcPr>
          <w:p w14:paraId="41EE7B09"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4F2D36B"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2A5B732"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A71AE70"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63DDE26"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0E801B05"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3993FAB"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92C6D73"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52B19" w:rsidRPr="004C6FE2" w14:paraId="29022904" w14:textId="77777777" w:rsidTr="00FF3139">
        <w:trPr>
          <w:trHeight w:val="255"/>
          <w:tblCellSpacing w:w="0" w:type="dxa"/>
        </w:trPr>
        <w:tc>
          <w:tcPr>
            <w:tcW w:w="8745" w:type="dxa"/>
            <w:gridSpan w:val="3"/>
            <w:tcMar>
              <w:top w:w="0" w:type="dxa"/>
              <w:left w:w="108" w:type="dxa"/>
              <w:bottom w:w="0" w:type="dxa"/>
              <w:right w:w="108" w:type="dxa"/>
            </w:tcMar>
            <w:hideMark/>
          </w:tcPr>
          <w:p w14:paraId="385827F8" w14:textId="1EFE1037" w:rsidR="00952B19" w:rsidRPr="004C6FE2" w:rsidRDefault="00952B19"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Distribuição Binomial, um campo para que o usuário digite o valor </w:t>
            </w:r>
            <w:r w:rsidR="00085742" w:rsidRPr="004C6FE2">
              <w:rPr>
                <w:rFonts w:cs="Arial"/>
                <w:color w:val="000000"/>
                <w:szCs w:val="24"/>
                <w:lang w:eastAsia="pt-BR"/>
              </w:rPr>
              <w:t>do</w:t>
            </w:r>
            <w:r w:rsidRPr="004C6FE2">
              <w:rPr>
                <w:rFonts w:cs="Arial"/>
                <w:color w:val="000000"/>
                <w:szCs w:val="24"/>
                <w:lang w:eastAsia="pt-BR"/>
              </w:rPr>
              <w:t xml:space="preserve"> sucesso</w:t>
            </w:r>
            <w:r w:rsidR="00085742" w:rsidRPr="004C6FE2">
              <w:rPr>
                <w:rFonts w:cs="Arial"/>
                <w:color w:val="000000"/>
                <w:szCs w:val="24"/>
                <w:lang w:eastAsia="pt-BR"/>
              </w:rPr>
              <w:t xml:space="preserve"> </w:t>
            </w:r>
            <w:r w:rsidR="00085742" w:rsidRPr="004C6FE2">
              <w:rPr>
                <w:rFonts w:cs="Arial"/>
                <w:b/>
                <w:bCs/>
                <w:color w:val="000000"/>
                <w:szCs w:val="24"/>
                <w:lang w:eastAsia="pt-BR"/>
              </w:rPr>
              <w:t>(p)</w:t>
            </w:r>
            <w:r w:rsidRPr="004C6FE2">
              <w:rPr>
                <w:rFonts w:cs="Arial"/>
                <w:color w:val="000000"/>
                <w:szCs w:val="24"/>
                <w:lang w:eastAsia="pt-BR"/>
              </w:rPr>
              <w:t>.</w:t>
            </w:r>
          </w:p>
        </w:tc>
      </w:tr>
    </w:tbl>
    <w:p w14:paraId="2707B572" w14:textId="52EC42B6" w:rsidR="00952B19" w:rsidRPr="004C6FE2" w:rsidRDefault="00952B19"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52B19" w:rsidRPr="004C6FE2" w14:paraId="0D8EFBD2" w14:textId="77777777" w:rsidTr="00FF3139">
        <w:trPr>
          <w:trHeight w:val="768"/>
          <w:tblCellSpacing w:w="0" w:type="dxa"/>
        </w:trPr>
        <w:tc>
          <w:tcPr>
            <w:tcW w:w="5085" w:type="dxa"/>
            <w:tcMar>
              <w:top w:w="0" w:type="dxa"/>
              <w:left w:w="108" w:type="dxa"/>
              <w:bottom w:w="0" w:type="dxa"/>
              <w:right w:w="0" w:type="dxa"/>
            </w:tcMar>
            <w:hideMark/>
          </w:tcPr>
          <w:p w14:paraId="36531E40" w14:textId="7B463374"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050 </w:t>
            </w:r>
            <w:r w:rsidRPr="004C6FE2">
              <w:rPr>
                <w:rFonts w:cs="Arial"/>
                <w:b/>
                <w:bCs/>
                <w:i/>
                <w:iCs/>
                <w:color w:val="000000"/>
                <w:szCs w:val="24"/>
                <w:lang w:eastAsia="pt-BR"/>
              </w:rPr>
              <w:t>– Informar Fracasso  – Distribuição Binomial</w:t>
            </w:r>
          </w:p>
        </w:tc>
        <w:tc>
          <w:tcPr>
            <w:tcW w:w="1842" w:type="dxa"/>
            <w:tcMar>
              <w:top w:w="0" w:type="dxa"/>
              <w:left w:w="108" w:type="dxa"/>
              <w:bottom w:w="0" w:type="dxa"/>
              <w:right w:w="0" w:type="dxa"/>
            </w:tcMar>
            <w:hideMark/>
          </w:tcPr>
          <w:p w14:paraId="2DBC52AB"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CBC46A9"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DEF8162"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8436B15"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D7006B4"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DBE0DD1"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F24F061"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72690D5"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52B19" w:rsidRPr="004C6FE2" w14:paraId="036054E9" w14:textId="77777777" w:rsidTr="00FF3139">
        <w:trPr>
          <w:trHeight w:val="255"/>
          <w:tblCellSpacing w:w="0" w:type="dxa"/>
        </w:trPr>
        <w:tc>
          <w:tcPr>
            <w:tcW w:w="8745" w:type="dxa"/>
            <w:gridSpan w:val="3"/>
            <w:tcMar>
              <w:top w:w="0" w:type="dxa"/>
              <w:left w:w="108" w:type="dxa"/>
              <w:bottom w:w="0" w:type="dxa"/>
              <w:right w:w="108" w:type="dxa"/>
            </w:tcMar>
            <w:hideMark/>
          </w:tcPr>
          <w:p w14:paraId="415F62DB" w14:textId="20C732F1" w:rsidR="00952B19" w:rsidRPr="004C6FE2" w:rsidRDefault="00952B19"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Distribuição Binomial, um campo para que o usuário digite o valor </w:t>
            </w:r>
            <w:r w:rsidR="00085742" w:rsidRPr="004C6FE2">
              <w:rPr>
                <w:rFonts w:cs="Arial"/>
                <w:color w:val="000000"/>
                <w:szCs w:val="24"/>
                <w:lang w:eastAsia="pt-BR"/>
              </w:rPr>
              <w:t>do</w:t>
            </w:r>
            <w:r w:rsidRPr="004C6FE2">
              <w:rPr>
                <w:rFonts w:cs="Arial"/>
                <w:color w:val="000000"/>
                <w:szCs w:val="24"/>
                <w:lang w:eastAsia="pt-BR"/>
              </w:rPr>
              <w:t xml:space="preserve"> fracasso</w:t>
            </w:r>
            <w:r w:rsidR="00085742" w:rsidRPr="004C6FE2">
              <w:rPr>
                <w:rFonts w:cs="Arial"/>
                <w:color w:val="000000"/>
                <w:szCs w:val="24"/>
                <w:lang w:eastAsia="pt-BR"/>
              </w:rPr>
              <w:t xml:space="preserve"> </w:t>
            </w:r>
            <w:r w:rsidR="00085742" w:rsidRPr="004C6FE2">
              <w:rPr>
                <w:rFonts w:cs="Arial"/>
                <w:b/>
                <w:bCs/>
                <w:color w:val="000000"/>
                <w:szCs w:val="24"/>
                <w:lang w:eastAsia="pt-BR"/>
              </w:rPr>
              <w:t>(q)</w:t>
            </w:r>
            <w:r w:rsidRPr="004C6FE2">
              <w:rPr>
                <w:rFonts w:cs="Arial"/>
                <w:color w:val="000000"/>
                <w:szCs w:val="24"/>
                <w:lang w:eastAsia="pt-BR"/>
              </w:rPr>
              <w:t>.</w:t>
            </w:r>
          </w:p>
        </w:tc>
      </w:tr>
    </w:tbl>
    <w:p w14:paraId="4CC82C2A" w14:textId="4F30DE07" w:rsidR="00952B19" w:rsidRPr="004C6FE2" w:rsidRDefault="00952B19"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52B19" w:rsidRPr="004C6FE2" w14:paraId="0CC7DE2A" w14:textId="77777777" w:rsidTr="00FF3139">
        <w:trPr>
          <w:trHeight w:val="768"/>
          <w:tblCellSpacing w:w="0" w:type="dxa"/>
        </w:trPr>
        <w:tc>
          <w:tcPr>
            <w:tcW w:w="5085" w:type="dxa"/>
            <w:tcMar>
              <w:top w:w="0" w:type="dxa"/>
              <w:left w:w="108" w:type="dxa"/>
              <w:bottom w:w="0" w:type="dxa"/>
              <w:right w:w="0" w:type="dxa"/>
            </w:tcMar>
            <w:hideMark/>
          </w:tcPr>
          <w:p w14:paraId="64A1457A" w14:textId="6F63FCD5"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051 </w:t>
            </w:r>
            <w:r w:rsidRPr="004C6FE2">
              <w:rPr>
                <w:rFonts w:cs="Arial"/>
                <w:b/>
                <w:bCs/>
                <w:i/>
                <w:iCs/>
                <w:color w:val="000000"/>
                <w:szCs w:val="24"/>
                <w:lang w:eastAsia="pt-BR"/>
              </w:rPr>
              <w:t>– Informar Evento  – Distribuição Binomial</w:t>
            </w:r>
          </w:p>
        </w:tc>
        <w:tc>
          <w:tcPr>
            <w:tcW w:w="1842" w:type="dxa"/>
            <w:tcMar>
              <w:top w:w="0" w:type="dxa"/>
              <w:left w:w="108" w:type="dxa"/>
              <w:bottom w:w="0" w:type="dxa"/>
              <w:right w:w="0" w:type="dxa"/>
            </w:tcMar>
            <w:hideMark/>
          </w:tcPr>
          <w:p w14:paraId="19F33BB4"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3462ED3"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567F249A"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6ABFA84"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6EB67A3C"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97C394B"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DAEE8DB" w14:textId="77777777" w:rsidR="00952B19" w:rsidRPr="004C6FE2" w:rsidRDefault="00952B1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A280801" w14:textId="77777777" w:rsidR="00952B19" w:rsidRPr="004C6FE2" w:rsidRDefault="00952B1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52B19" w:rsidRPr="004C6FE2" w14:paraId="7F28D459" w14:textId="77777777" w:rsidTr="00FF3139">
        <w:trPr>
          <w:trHeight w:val="255"/>
          <w:tblCellSpacing w:w="0" w:type="dxa"/>
        </w:trPr>
        <w:tc>
          <w:tcPr>
            <w:tcW w:w="8745" w:type="dxa"/>
            <w:gridSpan w:val="3"/>
            <w:tcMar>
              <w:top w:w="0" w:type="dxa"/>
              <w:left w:w="108" w:type="dxa"/>
              <w:bottom w:w="0" w:type="dxa"/>
              <w:right w:w="108" w:type="dxa"/>
            </w:tcMar>
            <w:hideMark/>
          </w:tcPr>
          <w:p w14:paraId="6AA2B5E4" w14:textId="163BDF1D" w:rsidR="00952B19" w:rsidRPr="004C6FE2" w:rsidRDefault="00952B19"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O sistema deverá conter, na tela de Distribuição Binomial, um campo para que o usuário digite o valor </w:t>
            </w:r>
            <w:r w:rsidR="00085742" w:rsidRPr="004C6FE2">
              <w:rPr>
                <w:rFonts w:cs="Arial"/>
                <w:color w:val="000000"/>
                <w:szCs w:val="24"/>
                <w:lang w:eastAsia="pt-BR"/>
              </w:rPr>
              <w:t xml:space="preserve">do evento </w:t>
            </w:r>
            <w:r w:rsidR="00085742" w:rsidRPr="004C6FE2">
              <w:rPr>
                <w:rFonts w:cs="Arial"/>
                <w:b/>
                <w:bCs/>
                <w:color w:val="000000"/>
                <w:szCs w:val="24"/>
                <w:lang w:eastAsia="pt-BR"/>
              </w:rPr>
              <w:t>(K)</w:t>
            </w:r>
            <w:r w:rsidRPr="004C6FE2">
              <w:rPr>
                <w:rFonts w:cs="Arial"/>
                <w:color w:val="000000"/>
                <w:szCs w:val="24"/>
                <w:lang w:eastAsia="pt-BR"/>
              </w:rPr>
              <w:t>.</w:t>
            </w:r>
          </w:p>
        </w:tc>
      </w:tr>
    </w:tbl>
    <w:p w14:paraId="20C29A2C" w14:textId="6DAFB055" w:rsidR="00952B19" w:rsidRPr="004C6FE2" w:rsidRDefault="00952B19"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85742" w:rsidRPr="004C6FE2" w14:paraId="306231FF" w14:textId="77777777" w:rsidTr="00FF3139">
        <w:trPr>
          <w:trHeight w:val="768"/>
          <w:tblCellSpacing w:w="0" w:type="dxa"/>
        </w:trPr>
        <w:tc>
          <w:tcPr>
            <w:tcW w:w="5085" w:type="dxa"/>
            <w:tcMar>
              <w:top w:w="0" w:type="dxa"/>
              <w:left w:w="108" w:type="dxa"/>
              <w:bottom w:w="0" w:type="dxa"/>
              <w:right w:w="0" w:type="dxa"/>
            </w:tcMar>
            <w:hideMark/>
          </w:tcPr>
          <w:p w14:paraId="66C68E10" w14:textId="3AF051F5"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052 </w:t>
            </w:r>
            <w:r w:rsidRPr="004C6FE2">
              <w:rPr>
                <w:rFonts w:cs="Arial"/>
                <w:b/>
                <w:bCs/>
                <w:i/>
                <w:iCs/>
                <w:color w:val="000000"/>
                <w:szCs w:val="24"/>
                <w:lang w:eastAsia="pt-BR"/>
              </w:rPr>
              <w:t>– Calcular – Distribuição Binomial</w:t>
            </w:r>
          </w:p>
        </w:tc>
        <w:tc>
          <w:tcPr>
            <w:tcW w:w="1842" w:type="dxa"/>
            <w:tcMar>
              <w:top w:w="0" w:type="dxa"/>
              <w:left w:w="108" w:type="dxa"/>
              <w:bottom w:w="0" w:type="dxa"/>
              <w:right w:w="0" w:type="dxa"/>
            </w:tcMar>
            <w:hideMark/>
          </w:tcPr>
          <w:p w14:paraId="6A44FA24"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33D1A5B"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0A2908C0"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341729B"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60D6A1BD"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507AC0C"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26020C7"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CD632A8"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85742" w:rsidRPr="004C6FE2" w14:paraId="1882C354" w14:textId="77777777" w:rsidTr="00FF3139">
        <w:trPr>
          <w:trHeight w:val="255"/>
          <w:tblCellSpacing w:w="0" w:type="dxa"/>
        </w:trPr>
        <w:tc>
          <w:tcPr>
            <w:tcW w:w="8745" w:type="dxa"/>
            <w:gridSpan w:val="3"/>
            <w:tcMar>
              <w:top w:w="0" w:type="dxa"/>
              <w:left w:w="108" w:type="dxa"/>
              <w:bottom w:w="0" w:type="dxa"/>
              <w:right w:w="108" w:type="dxa"/>
            </w:tcMar>
            <w:hideMark/>
          </w:tcPr>
          <w:p w14:paraId="4224CABE" w14:textId="2F22B7FD" w:rsidR="00085742" w:rsidRPr="004C6FE2" w:rsidRDefault="00085742"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sistema deverá conter na tela de distribuição binomial o botão ‘Calcular’, que será o responsável por apresentar o resultado dos cálculos de acordo com os dados inseridos pelo usuário. Os resultados deverão conter: a probabilidade, a média e o desvio padrão.</w:t>
            </w:r>
          </w:p>
        </w:tc>
      </w:tr>
    </w:tbl>
    <w:p w14:paraId="080C9BED" w14:textId="388CA3C7" w:rsidR="00085742" w:rsidRPr="004C6FE2" w:rsidRDefault="00085742"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85742" w:rsidRPr="004C6FE2" w14:paraId="2758D518" w14:textId="77777777" w:rsidTr="00FF3139">
        <w:trPr>
          <w:trHeight w:val="768"/>
          <w:tblCellSpacing w:w="0" w:type="dxa"/>
        </w:trPr>
        <w:tc>
          <w:tcPr>
            <w:tcW w:w="5085" w:type="dxa"/>
            <w:tcMar>
              <w:top w:w="0" w:type="dxa"/>
              <w:left w:w="108" w:type="dxa"/>
              <w:bottom w:w="0" w:type="dxa"/>
              <w:right w:w="0" w:type="dxa"/>
            </w:tcMar>
            <w:hideMark/>
          </w:tcPr>
          <w:p w14:paraId="15A35864" w14:textId="5EAA1E9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053 </w:t>
            </w:r>
            <w:r w:rsidRPr="004C6FE2">
              <w:rPr>
                <w:rFonts w:cs="Arial"/>
                <w:b/>
                <w:bCs/>
                <w:i/>
                <w:iCs/>
                <w:color w:val="000000"/>
                <w:szCs w:val="24"/>
                <w:lang w:eastAsia="pt-BR"/>
              </w:rPr>
              <w:t>– Calcular probabilidade  – Distribuição Binomial</w:t>
            </w:r>
          </w:p>
        </w:tc>
        <w:tc>
          <w:tcPr>
            <w:tcW w:w="1842" w:type="dxa"/>
            <w:tcMar>
              <w:top w:w="0" w:type="dxa"/>
              <w:left w:w="108" w:type="dxa"/>
              <w:bottom w:w="0" w:type="dxa"/>
              <w:right w:w="0" w:type="dxa"/>
            </w:tcMar>
            <w:hideMark/>
          </w:tcPr>
          <w:p w14:paraId="3682B7FD"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FD93F93"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5C68BBFF"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39011E6C"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AF8E794"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9D90A82"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674ECE0"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EB02A6F"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85742" w:rsidRPr="004C6FE2" w14:paraId="42677065" w14:textId="77777777" w:rsidTr="00FF3139">
        <w:trPr>
          <w:trHeight w:val="255"/>
          <w:tblCellSpacing w:w="0" w:type="dxa"/>
        </w:trPr>
        <w:tc>
          <w:tcPr>
            <w:tcW w:w="8745" w:type="dxa"/>
            <w:gridSpan w:val="3"/>
            <w:tcMar>
              <w:top w:w="0" w:type="dxa"/>
              <w:left w:w="108" w:type="dxa"/>
              <w:bottom w:w="0" w:type="dxa"/>
              <w:right w:w="108" w:type="dxa"/>
            </w:tcMar>
            <w:hideMark/>
          </w:tcPr>
          <w:p w14:paraId="15F3BB5C" w14:textId="74B43E43" w:rsidR="00085742" w:rsidRPr="004C6FE2" w:rsidRDefault="00085742"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a probabilidade através da fórmula: </w:t>
            </w:r>
            <w:r w:rsidR="00C556D9" w:rsidRPr="004C6FE2">
              <w:rPr>
                <w:rFonts w:cs="Arial"/>
                <w:b/>
                <w:bCs/>
                <w:color w:val="000000"/>
                <w:szCs w:val="24"/>
                <w:lang w:eastAsia="pt-BR"/>
              </w:rPr>
              <w:t>P(K) = análise combinatória de ‘N’ e ‘K’, multiplicado por (p²), multiplicado por ‘q’ elevado ao resultado de (N - K)</w:t>
            </w:r>
            <w:r w:rsidR="00C556D9" w:rsidRPr="004C6FE2">
              <w:rPr>
                <w:rFonts w:cs="Arial"/>
                <w:color w:val="000000"/>
                <w:szCs w:val="24"/>
                <w:lang w:eastAsia="pt-BR"/>
              </w:rPr>
              <w:t>. O resultado deve ser multiplicado por 100, pois o sistema deve apresentar o valor em porcentagem.</w:t>
            </w:r>
          </w:p>
        </w:tc>
      </w:tr>
    </w:tbl>
    <w:p w14:paraId="7E90D75F" w14:textId="6FA54073" w:rsidR="00085742" w:rsidRPr="004C6FE2" w:rsidRDefault="00085742" w:rsidP="00085742">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C556D9" w:rsidRPr="004C6FE2" w14:paraId="67086720" w14:textId="77777777" w:rsidTr="00FF3139">
        <w:trPr>
          <w:trHeight w:val="768"/>
          <w:tblCellSpacing w:w="0" w:type="dxa"/>
        </w:trPr>
        <w:tc>
          <w:tcPr>
            <w:tcW w:w="5085" w:type="dxa"/>
            <w:tcMar>
              <w:top w:w="0" w:type="dxa"/>
              <w:left w:w="108" w:type="dxa"/>
              <w:bottom w:w="0" w:type="dxa"/>
              <w:right w:w="0" w:type="dxa"/>
            </w:tcMar>
            <w:hideMark/>
          </w:tcPr>
          <w:p w14:paraId="2095B6A3" w14:textId="1290D68E"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05</w:t>
            </w:r>
            <w:r w:rsidR="008906E8"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Calcular Análise Combinatória  – Distribuição Binomial</w:t>
            </w:r>
          </w:p>
        </w:tc>
        <w:tc>
          <w:tcPr>
            <w:tcW w:w="1842" w:type="dxa"/>
            <w:tcMar>
              <w:top w:w="0" w:type="dxa"/>
              <w:left w:w="108" w:type="dxa"/>
              <w:bottom w:w="0" w:type="dxa"/>
              <w:right w:w="0" w:type="dxa"/>
            </w:tcMar>
            <w:hideMark/>
          </w:tcPr>
          <w:p w14:paraId="2A8C431D" w14:textId="77777777"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1F77657" w14:textId="77777777" w:rsidR="00C556D9" w:rsidRPr="004C6FE2" w:rsidRDefault="00C556D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D83DA65" w14:textId="77777777"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65E3904" w14:textId="77777777"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7BE570D" w14:textId="77777777"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C1E464A" w14:textId="77777777" w:rsidR="00C556D9" w:rsidRPr="004C6FE2" w:rsidRDefault="00C556D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307B8A68" w14:textId="77777777" w:rsidR="00C556D9" w:rsidRPr="004C6FE2" w:rsidRDefault="00C556D9"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E7985A3" w14:textId="77777777" w:rsidR="00C556D9" w:rsidRPr="004C6FE2" w:rsidRDefault="00C556D9"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C556D9" w:rsidRPr="004C6FE2" w14:paraId="02AC2B44" w14:textId="77777777" w:rsidTr="00FF3139">
        <w:trPr>
          <w:trHeight w:val="255"/>
          <w:tblCellSpacing w:w="0" w:type="dxa"/>
        </w:trPr>
        <w:tc>
          <w:tcPr>
            <w:tcW w:w="8745" w:type="dxa"/>
            <w:gridSpan w:val="3"/>
            <w:tcMar>
              <w:top w:w="0" w:type="dxa"/>
              <w:left w:w="108" w:type="dxa"/>
              <w:bottom w:w="0" w:type="dxa"/>
              <w:right w:w="108" w:type="dxa"/>
            </w:tcMar>
            <w:hideMark/>
          </w:tcPr>
          <w:p w14:paraId="48691735" w14:textId="5F1853D0" w:rsidR="00C556D9" w:rsidRPr="004C6FE2" w:rsidRDefault="00C556D9" w:rsidP="00C556D9">
            <w:pPr>
              <w:suppressAutoHyphens w:val="0"/>
              <w:spacing w:before="100" w:beforeAutospacing="1" w:after="142" w:line="276" w:lineRule="auto"/>
              <w:ind w:firstLine="0"/>
              <w:rPr>
                <w:rFonts w:cs="Arial"/>
                <w:b/>
                <w:bCs/>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Para calcular a probabilidade o sistema deverá antes, calcular a análise combinat</w:t>
            </w:r>
            <w:r w:rsidR="009D18DB" w:rsidRPr="004C6FE2">
              <w:rPr>
                <w:rFonts w:cs="Arial"/>
                <w:color w:val="000000"/>
                <w:szCs w:val="24"/>
                <w:lang w:eastAsia="pt-BR"/>
              </w:rPr>
              <w:t xml:space="preserve">ória de </w:t>
            </w:r>
            <w:r w:rsidR="009D18DB" w:rsidRPr="004C6FE2">
              <w:rPr>
                <w:rFonts w:cs="Arial"/>
                <w:b/>
                <w:bCs/>
                <w:color w:val="000000"/>
                <w:szCs w:val="24"/>
                <w:lang w:eastAsia="pt-BR"/>
              </w:rPr>
              <w:t xml:space="preserve">‘N’ </w:t>
            </w:r>
            <w:r w:rsidR="009D18DB" w:rsidRPr="004C6FE2">
              <w:rPr>
                <w:rFonts w:cs="Arial"/>
                <w:color w:val="000000"/>
                <w:szCs w:val="24"/>
                <w:lang w:eastAsia="pt-BR"/>
              </w:rPr>
              <w:t xml:space="preserve">e </w:t>
            </w:r>
            <w:r w:rsidR="009D18DB" w:rsidRPr="004C6FE2">
              <w:rPr>
                <w:rFonts w:cs="Arial"/>
                <w:b/>
                <w:bCs/>
                <w:color w:val="000000"/>
                <w:szCs w:val="24"/>
                <w:lang w:eastAsia="pt-BR"/>
              </w:rPr>
              <w:t>‘K’</w:t>
            </w:r>
            <w:r w:rsidR="009D18DB" w:rsidRPr="004C6FE2">
              <w:rPr>
                <w:rFonts w:cs="Arial"/>
                <w:color w:val="000000"/>
                <w:szCs w:val="24"/>
                <w:lang w:eastAsia="pt-BR"/>
              </w:rPr>
              <w:t xml:space="preserve">. Para isso será necessário utilizar a fórmula: </w:t>
            </w:r>
            <w:r w:rsidR="009D18DB" w:rsidRPr="004C6FE2">
              <w:rPr>
                <w:rFonts w:cs="Arial"/>
                <w:b/>
                <w:bCs/>
                <w:color w:val="000000"/>
                <w:szCs w:val="24"/>
                <w:lang w:eastAsia="pt-BR"/>
              </w:rPr>
              <w:t>(N fatorial / K fatorial, multiplicado por (N – K) fatorial)</w:t>
            </w:r>
            <w:r w:rsidR="009D18DB" w:rsidRPr="004C6FE2">
              <w:rPr>
                <w:rFonts w:cs="Arial"/>
                <w:color w:val="000000"/>
                <w:szCs w:val="24"/>
                <w:lang w:eastAsia="pt-BR"/>
              </w:rPr>
              <w:t xml:space="preserve">. Observações: caso o valor de </w:t>
            </w:r>
            <w:r w:rsidR="009D18DB" w:rsidRPr="004C6FE2">
              <w:rPr>
                <w:rFonts w:cs="Arial"/>
                <w:b/>
                <w:bCs/>
                <w:color w:val="000000"/>
                <w:szCs w:val="24"/>
                <w:lang w:eastAsia="pt-BR"/>
              </w:rPr>
              <w:t>‘K’</w:t>
            </w:r>
            <w:r w:rsidR="009D18DB" w:rsidRPr="004C6FE2">
              <w:rPr>
                <w:rFonts w:cs="Arial"/>
                <w:color w:val="000000"/>
                <w:szCs w:val="24"/>
                <w:lang w:eastAsia="pt-BR"/>
              </w:rPr>
              <w:t xml:space="preserve"> seja ‘0’ ou igual ao valor de </w:t>
            </w:r>
            <w:r w:rsidR="009D18DB" w:rsidRPr="004C6FE2">
              <w:rPr>
                <w:rFonts w:cs="Arial"/>
                <w:b/>
                <w:bCs/>
                <w:color w:val="000000"/>
                <w:szCs w:val="24"/>
                <w:lang w:eastAsia="pt-BR"/>
              </w:rPr>
              <w:t>‘N’</w:t>
            </w:r>
            <w:r w:rsidR="009D18DB" w:rsidRPr="004C6FE2">
              <w:rPr>
                <w:rFonts w:cs="Arial"/>
                <w:color w:val="000000"/>
                <w:szCs w:val="24"/>
                <w:lang w:eastAsia="pt-BR"/>
              </w:rPr>
              <w:t xml:space="preserve">, o resultado será ‘1’; caso o valor de </w:t>
            </w:r>
            <w:r w:rsidR="009D18DB" w:rsidRPr="004C6FE2">
              <w:rPr>
                <w:rFonts w:cs="Arial"/>
                <w:b/>
                <w:bCs/>
                <w:color w:val="000000"/>
                <w:szCs w:val="24"/>
                <w:lang w:eastAsia="pt-BR"/>
              </w:rPr>
              <w:t xml:space="preserve">‘K’ </w:t>
            </w:r>
            <w:r w:rsidR="009D18DB" w:rsidRPr="004C6FE2">
              <w:rPr>
                <w:rFonts w:cs="Arial"/>
                <w:color w:val="000000"/>
                <w:szCs w:val="24"/>
                <w:lang w:eastAsia="pt-BR"/>
              </w:rPr>
              <w:t xml:space="preserve">seja ‘1’, o resultado será o próprio valor de </w:t>
            </w:r>
            <w:r w:rsidR="009D18DB" w:rsidRPr="004C6FE2">
              <w:rPr>
                <w:rFonts w:cs="Arial"/>
                <w:b/>
                <w:bCs/>
                <w:color w:val="000000"/>
                <w:szCs w:val="24"/>
                <w:lang w:eastAsia="pt-BR"/>
              </w:rPr>
              <w:t>‘N’</w:t>
            </w:r>
            <w:r w:rsidR="009D18DB" w:rsidRPr="004C6FE2">
              <w:rPr>
                <w:rFonts w:cs="Arial"/>
                <w:color w:val="000000"/>
                <w:szCs w:val="24"/>
                <w:lang w:eastAsia="pt-BR"/>
              </w:rPr>
              <w:t>. Sendo que o fatorial de um número é a multiplicação desse</w:t>
            </w:r>
            <w:r w:rsidR="008906E8" w:rsidRPr="004C6FE2">
              <w:rPr>
                <w:rFonts w:cs="Arial"/>
                <w:color w:val="000000"/>
                <w:szCs w:val="24"/>
                <w:lang w:eastAsia="pt-BR"/>
              </w:rPr>
              <w:t xml:space="preserve"> próprio</w:t>
            </w:r>
            <w:r w:rsidR="009D18DB" w:rsidRPr="004C6FE2">
              <w:rPr>
                <w:rFonts w:cs="Arial"/>
                <w:color w:val="000000"/>
                <w:szCs w:val="24"/>
                <w:lang w:eastAsia="pt-BR"/>
              </w:rPr>
              <w:t xml:space="preserve"> número por todos os seus antecessores</w:t>
            </w:r>
            <w:r w:rsidR="008906E8" w:rsidRPr="004C6FE2">
              <w:rPr>
                <w:rFonts w:cs="Arial"/>
                <w:color w:val="000000"/>
                <w:szCs w:val="24"/>
                <w:lang w:eastAsia="pt-BR"/>
              </w:rPr>
              <w:t>.</w:t>
            </w:r>
          </w:p>
        </w:tc>
      </w:tr>
    </w:tbl>
    <w:p w14:paraId="6587AA1B" w14:textId="77777777" w:rsidR="00C556D9" w:rsidRPr="004C6FE2" w:rsidRDefault="00C556D9" w:rsidP="00085742">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85742" w:rsidRPr="004C6FE2" w14:paraId="6B1836ED" w14:textId="77777777" w:rsidTr="00FF3139">
        <w:trPr>
          <w:trHeight w:val="768"/>
          <w:tblCellSpacing w:w="0" w:type="dxa"/>
        </w:trPr>
        <w:tc>
          <w:tcPr>
            <w:tcW w:w="5085" w:type="dxa"/>
            <w:tcMar>
              <w:top w:w="0" w:type="dxa"/>
              <w:left w:w="108" w:type="dxa"/>
              <w:bottom w:w="0" w:type="dxa"/>
              <w:right w:w="0" w:type="dxa"/>
            </w:tcMar>
            <w:hideMark/>
          </w:tcPr>
          <w:p w14:paraId="19230FF6" w14:textId="2D3CEE0A"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05</w:t>
            </w:r>
            <w:r w:rsidR="008906E8" w:rsidRPr="004C6FE2">
              <w:rPr>
                <w:rFonts w:cs="Arial"/>
                <w:b/>
                <w:bCs/>
                <w:color w:val="000000"/>
                <w:szCs w:val="24"/>
                <w:lang w:eastAsia="pt-BR"/>
              </w:rPr>
              <w:t>5</w:t>
            </w:r>
            <w:r w:rsidRPr="004C6FE2">
              <w:rPr>
                <w:rFonts w:cs="Arial"/>
                <w:b/>
                <w:bCs/>
                <w:color w:val="000000"/>
                <w:szCs w:val="24"/>
                <w:lang w:eastAsia="pt-BR"/>
              </w:rPr>
              <w:t xml:space="preserve"> </w:t>
            </w:r>
            <w:r w:rsidRPr="004C6FE2">
              <w:rPr>
                <w:rFonts w:cs="Arial"/>
                <w:b/>
                <w:bCs/>
                <w:i/>
                <w:iCs/>
                <w:color w:val="000000"/>
                <w:szCs w:val="24"/>
                <w:lang w:eastAsia="pt-BR"/>
              </w:rPr>
              <w:t>– Calcular média  – Distribuição Binomial</w:t>
            </w:r>
          </w:p>
        </w:tc>
        <w:tc>
          <w:tcPr>
            <w:tcW w:w="1842" w:type="dxa"/>
            <w:tcMar>
              <w:top w:w="0" w:type="dxa"/>
              <w:left w:w="108" w:type="dxa"/>
              <w:bottom w:w="0" w:type="dxa"/>
              <w:right w:w="0" w:type="dxa"/>
            </w:tcMar>
            <w:hideMark/>
          </w:tcPr>
          <w:p w14:paraId="71281B85"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AB4B547"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19B3749"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AA4EB32"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3DFCAC9"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4B7350E5"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1F32CCC"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90A4C27"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lastRenderedPageBreak/>
              <w:t xml:space="preserve">( ) Baixa </w:t>
            </w:r>
          </w:p>
        </w:tc>
      </w:tr>
      <w:tr w:rsidR="00085742" w:rsidRPr="004C6FE2" w14:paraId="6E47E044" w14:textId="77777777" w:rsidTr="00FF3139">
        <w:trPr>
          <w:trHeight w:val="255"/>
          <w:tblCellSpacing w:w="0" w:type="dxa"/>
        </w:trPr>
        <w:tc>
          <w:tcPr>
            <w:tcW w:w="8745" w:type="dxa"/>
            <w:gridSpan w:val="3"/>
            <w:tcMar>
              <w:top w:w="0" w:type="dxa"/>
              <w:left w:w="108" w:type="dxa"/>
              <w:bottom w:w="0" w:type="dxa"/>
              <w:right w:w="108" w:type="dxa"/>
            </w:tcMar>
            <w:hideMark/>
          </w:tcPr>
          <w:p w14:paraId="1B001C3C" w14:textId="3441DCFC" w:rsidR="00085742" w:rsidRPr="004C6FE2" w:rsidRDefault="00085742"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O sistema deverá calcular a média através da fórmula: </w:t>
            </w:r>
            <w:r w:rsidRPr="004C6FE2">
              <w:rPr>
                <w:rFonts w:cs="Arial"/>
                <w:b/>
                <w:bCs/>
                <w:color w:val="000000"/>
                <w:szCs w:val="24"/>
                <w:lang w:eastAsia="pt-BR"/>
              </w:rPr>
              <w:t xml:space="preserve">Me = </w:t>
            </w:r>
            <w:proofErr w:type="gramStart"/>
            <w:r w:rsidRPr="004C6FE2">
              <w:rPr>
                <w:rFonts w:cs="Arial"/>
                <w:b/>
                <w:bCs/>
                <w:color w:val="000000"/>
                <w:szCs w:val="24"/>
                <w:lang w:eastAsia="pt-BR"/>
              </w:rPr>
              <w:t xml:space="preserve">( </w:t>
            </w:r>
            <w:r w:rsidR="00C556D9" w:rsidRPr="004C6FE2">
              <w:rPr>
                <w:rFonts w:cs="Arial"/>
                <w:b/>
                <w:bCs/>
                <w:color w:val="000000"/>
                <w:szCs w:val="24"/>
                <w:lang w:eastAsia="pt-BR"/>
              </w:rPr>
              <w:t>N</w:t>
            </w:r>
            <w:proofErr w:type="gramEnd"/>
            <w:r w:rsidRPr="004C6FE2">
              <w:rPr>
                <w:rFonts w:cs="Arial"/>
                <w:b/>
                <w:bCs/>
                <w:color w:val="000000"/>
                <w:szCs w:val="24"/>
                <w:lang w:eastAsia="pt-BR"/>
              </w:rPr>
              <w:t xml:space="preserve"> . p)</w:t>
            </w:r>
            <w:r w:rsidRPr="004C6FE2">
              <w:rPr>
                <w:rFonts w:cs="Arial"/>
                <w:color w:val="000000"/>
                <w:szCs w:val="24"/>
                <w:lang w:eastAsia="pt-BR"/>
              </w:rPr>
              <w:t xml:space="preserve">, onde </w:t>
            </w:r>
            <w:r w:rsidRPr="004C6FE2">
              <w:rPr>
                <w:rFonts w:cs="Arial"/>
                <w:b/>
                <w:bCs/>
                <w:color w:val="000000"/>
                <w:szCs w:val="24"/>
                <w:lang w:eastAsia="pt-BR"/>
              </w:rPr>
              <w:t xml:space="preserve">‘N’ </w:t>
            </w:r>
            <w:r w:rsidRPr="004C6FE2">
              <w:rPr>
                <w:rFonts w:cs="Arial"/>
                <w:color w:val="000000"/>
                <w:szCs w:val="24"/>
                <w:lang w:eastAsia="pt-BR"/>
              </w:rPr>
              <w:t>é</w:t>
            </w:r>
            <w:r w:rsidR="00C556D9" w:rsidRPr="004C6FE2">
              <w:rPr>
                <w:rFonts w:cs="Arial"/>
                <w:color w:val="000000"/>
                <w:szCs w:val="24"/>
                <w:lang w:eastAsia="pt-BR"/>
              </w:rPr>
              <w:t xml:space="preserve"> o valor da amostra e </w:t>
            </w:r>
            <w:r w:rsidR="00C556D9" w:rsidRPr="004C6FE2">
              <w:rPr>
                <w:rFonts w:cs="Arial"/>
                <w:b/>
                <w:bCs/>
                <w:color w:val="000000"/>
                <w:szCs w:val="24"/>
                <w:lang w:eastAsia="pt-BR"/>
              </w:rPr>
              <w:t xml:space="preserve">‘p’ </w:t>
            </w:r>
            <w:r w:rsidR="00C556D9" w:rsidRPr="004C6FE2">
              <w:rPr>
                <w:rFonts w:cs="Arial"/>
                <w:color w:val="000000"/>
                <w:szCs w:val="24"/>
                <w:lang w:eastAsia="pt-BR"/>
              </w:rPr>
              <w:t>o valor do sucesso.</w:t>
            </w:r>
          </w:p>
        </w:tc>
      </w:tr>
    </w:tbl>
    <w:p w14:paraId="567392ED" w14:textId="77777777" w:rsidR="00085742" w:rsidRPr="004C6FE2" w:rsidRDefault="00085742" w:rsidP="00085742">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85742" w:rsidRPr="004C6FE2" w14:paraId="5077EE2F" w14:textId="77777777" w:rsidTr="00FF3139">
        <w:trPr>
          <w:trHeight w:val="768"/>
          <w:tblCellSpacing w:w="0" w:type="dxa"/>
        </w:trPr>
        <w:tc>
          <w:tcPr>
            <w:tcW w:w="5085" w:type="dxa"/>
            <w:tcMar>
              <w:top w:w="0" w:type="dxa"/>
              <w:left w:w="108" w:type="dxa"/>
              <w:bottom w:w="0" w:type="dxa"/>
              <w:right w:w="0" w:type="dxa"/>
            </w:tcMar>
            <w:hideMark/>
          </w:tcPr>
          <w:p w14:paraId="2AD8829D" w14:textId="6B1E30B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8906E8" w:rsidRPr="004C6FE2">
              <w:rPr>
                <w:rFonts w:cs="Arial"/>
                <w:b/>
                <w:bCs/>
                <w:color w:val="000000"/>
                <w:szCs w:val="24"/>
                <w:lang w:eastAsia="pt-BR"/>
              </w:rPr>
              <w:t>56</w:t>
            </w:r>
            <w:r w:rsidRPr="004C6FE2">
              <w:rPr>
                <w:rFonts w:cs="Arial"/>
                <w:b/>
                <w:bCs/>
                <w:color w:val="000000"/>
                <w:szCs w:val="24"/>
                <w:lang w:eastAsia="pt-BR"/>
              </w:rPr>
              <w:t xml:space="preserve"> </w:t>
            </w:r>
            <w:r w:rsidRPr="004C6FE2">
              <w:rPr>
                <w:rFonts w:cs="Arial"/>
                <w:b/>
                <w:bCs/>
                <w:i/>
                <w:iCs/>
                <w:color w:val="000000"/>
                <w:szCs w:val="24"/>
                <w:lang w:eastAsia="pt-BR"/>
              </w:rPr>
              <w:t>– Calcular Desvio Padrão  – Distribuição Binomial</w:t>
            </w:r>
          </w:p>
        </w:tc>
        <w:tc>
          <w:tcPr>
            <w:tcW w:w="1842" w:type="dxa"/>
            <w:tcMar>
              <w:top w:w="0" w:type="dxa"/>
              <w:left w:w="108" w:type="dxa"/>
              <w:bottom w:w="0" w:type="dxa"/>
              <w:right w:w="0" w:type="dxa"/>
            </w:tcMar>
            <w:hideMark/>
          </w:tcPr>
          <w:p w14:paraId="4F1785D2"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4759963"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E8A4B79"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A7E38FF"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75D78E3"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7F365AC"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F903CB7" w14:textId="77777777" w:rsidR="00085742" w:rsidRPr="004C6FE2" w:rsidRDefault="00085742" w:rsidP="00C556D9">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B763264" w14:textId="77777777" w:rsidR="00085742" w:rsidRPr="004C6FE2" w:rsidRDefault="00085742" w:rsidP="00C556D9">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085742" w:rsidRPr="004C6FE2" w14:paraId="313E27E1" w14:textId="77777777" w:rsidTr="00FF3139">
        <w:trPr>
          <w:trHeight w:val="255"/>
          <w:tblCellSpacing w:w="0" w:type="dxa"/>
        </w:trPr>
        <w:tc>
          <w:tcPr>
            <w:tcW w:w="8745" w:type="dxa"/>
            <w:gridSpan w:val="3"/>
            <w:tcMar>
              <w:top w:w="0" w:type="dxa"/>
              <w:left w:w="108" w:type="dxa"/>
              <w:bottom w:w="0" w:type="dxa"/>
              <w:right w:w="108" w:type="dxa"/>
            </w:tcMar>
            <w:hideMark/>
          </w:tcPr>
          <w:p w14:paraId="23F96255" w14:textId="0E0E4D67" w:rsidR="00085742" w:rsidRPr="004C6FE2" w:rsidRDefault="00085742" w:rsidP="00C556D9">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o desvio padrão através da fórmula: </w:t>
            </w:r>
            <w:r w:rsidR="00C556D9" w:rsidRPr="004C6FE2">
              <w:rPr>
                <w:rFonts w:cs="Arial"/>
                <w:b/>
                <w:bCs/>
                <w:color w:val="000000"/>
                <w:szCs w:val="24"/>
                <w:lang w:eastAsia="pt-BR"/>
              </w:rPr>
              <w:t>DV = raiz quadrada de (</w:t>
            </w:r>
            <w:proofErr w:type="gramStart"/>
            <w:r w:rsidR="00C556D9" w:rsidRPr="004C6FE2">
              <w:rPr>
                <w:rFonts w:cs="Arial"/>
                <w:b/>
                <w:bCs/>
                <w:color w:val="000000"/>
                <w:szCs w:val="24"/>
                <w:lang w:eastAsia="pt-BR"/>
              </w:rPr>
              <w:t>N .</w:t>
            </w:r>
            <w:proofErr w:type="gramEnd"/>
            <w:r w:rsidR="00C556D9" w:rsidRPr="004C6FE2">
              <w:rPr>
                <w:rFonts w:cs="Arial"/>
                <w:b/>
                <w:bCs/>
                <w:color w:val="000000"/>
                <w:szCs w:val="24"/>
                <w:lang w:eastAsia="pt-BR"/>
              </w:rPr>
              <w:t xml:space="preserve"> </w:t>
            </w:r>
            <w:proofErr w:type="gramStart"/>
            <w:r w:rsidR="00C556D9" w:rsidRPr="004C6FE2">
              <w:rPr>
                <w:rFonts w:cs="Arial"/>
                <w:b/>
                <w:bCs/>
                <w:color w:val="000000"/>
                <w:szCs w:val="24"/>
                <w:lang w:eastAsia="pt-BR"/>
              </w:rPr>
              <w:t>p .</w:t>
            </w:r>
            <w:proofErr w:type="gramEnd"/>
            <w:r w:rsidR="00C556D9" w:rsidRPr="004C6FE2">
              <w:rPr>
                <w:rFonts w:cs="Arial"/>
                <w:b/>
                <w:bCs/>
                <w:color w:val="000000"/>
                <w:szCs w:val="24"/>
                <w:lang w:eastAsia="pt-BR"/>
              </w:rPr>
              <w:t xml:space="preserve"> q)</w:t>
            </w:r>
            <w:r w:rsidR="00C556D9" w:rsidRPr="004C6FE2">
              <w:rPr>
                <w:rFonts w:cs="Arial"/>
                <w:color w:val="000000"/>
                <w:szCs w:val="24"/>
                <w:lang w:eastAsia="pt-BR"/>
              </w:rPr>
              <w:t xml:space="preserve">, onde </w:t>
            </w:r>
            <w:r w:rsidR="00C556D9" w:rsidRPr="004C6FE2">
              <w:rPr>
                <w:rFonts w:cs="Arial"/>
                <w:b/>
                <w:bCs/>
                <w:color w:val="000000"/>
                <w:szCs w:val="24"/>
                <w:lang w:eastAsia="pt-BR"/>
              </w:rPr>
              <w:t xml:space="preserve">‘N’ </w:t>
            </w:r>
            <w:r w:rsidR="00C556D9" w:rsidRPr="004C6FE2">
              <w:rPr>
                <w:rFonts w:cs="Arial"/>
                <w:color w:val="000000"/>
                <w:szCs w:val="24"/>
                <w:lang w:eastAsia="pt-BR"/>
              </w:rPr>
              <w:t xml:space="preserve">é o valor da amostra, </w:t>
            </w:r>
            <w:r w:rsidR="00C556D9" w:rsidRPr="004C6FE2">
              <w:rPr>
                <w:rFonts w:cs="Arial"/>
                <w:b/>
                <w:bCs/>
                <w:color w:val="000000"/>
                <w:szCs w:val="24"/>
                <w:lang w:eastAsia="pt-BR"/>
              </w:rPr>
              <w:t xml:space="preserve">‘p’ </w:t>
            </w:r>
            <w:r w:rsidR="00C556D9" w:rsidRPr="004C6FE2">
              <w:rPr>
                <w:rFonts w:cs="Arial"/>
                <w:color w:val="000000"/>
                <w:szCs w:val="24"/>
                <w:lang w:eastAsia="pt-BR"/>
              </w:rPr>
              <w:t xml:space="preserve">é o valor do sucesso e </w:t>
            </w:r>
            <w:r w:rsidR="00C556D9" w:rsidRPr="004C6FE2">
              <w:rPr>
                <w:rFonts w:cs="Arial"/>
                <w:b/>
                <w:bCs/>
                <w:color w:val="000000"/>
                <w:szCs w:val="24"/>
                <w:lang w:eastAsia="pt-BR"/>
              </w:rPr>
              <w:t xml:space="preserve">‘q’ </w:t>
            </w:r>
            <w:r w:rsidR="00C556D9" w:rsidRPr="004C6FE2">
              <w:rPr>
                <w:rFonts w:cs="Arial"/>
                <w:color w:val="000000"/>
                <w:szCs w:val="24"/>
                <w:lang w:eastAsia="pt-BR"/>
              </w:rPr>
              <w:t>é o valor do fracasso.</w:t>
            </w:r>
          </w:p>
        </w:tc>
      </w:tr>
    </w:tbl>
    <w:p w14:paraId="02F8AD75" w14:textId="0244D494" w:rsidR="00085742" w:rsidRPr="004C6FE2" w:rsidRDefault="00085742"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4C6FE2" w14:paraId="2418283C" w14:textId="77777777" w:rsidTr="00FF3139">
        <w:trPr>
          <w:trHeight w:val="768"/>
          <w:tblCellSpacing w:w="0" w:type="dxa"/>
        </w:trPr>
        <w:tc>
          <w:tcPr>
            <w:tcW w:w="5085" w:type="dxa"/>
            <w:tcMar>
              <w:top w:w="0" w:type="dxa"/>
              <w:left w:w="108" w:type="dxa"/>
              <w:bottom w:w="0" w:type="dxa"/>
              <w:right w:w="0" w:type="dxa"/>
            </w:tcMar>
            <w:hideMark/>
          </w:tcPr>
          <w:p w14:paraId="6A993778" w14:textId="48D73685"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057 </w:t>
            </w:r>
            <w:r w:rsidRPr="004C6FE2">
              <w:rPr>
                <w:rFonts w:cs="Arial"/>
                <w:b/>
                <w:bCs/>
                <w:i/>
                <w:iCs/>
                <w:color w:val="000000"/>
                <w:szCs w:val="24"/>
                <w:lang w:eastAsia="pt-BR"/>
              </w:rPr>
              <w:t>– Informar Intervalo  – Distribuição Normal</w:t>
            </w:r>
          </w:p>
        </w:tc>
        <w:tc>
          <w:tcPr>
            <w:tcW w:w="1842" w:type="dxa"/>
            <w:tcMar>
              <w:top w:w="0" w:type="dxa"/>
              <w:left w:w="108" w:type="dxa"/>
              <w:bottom w:w="0" w:type="dxa"/>
              <w:right w:w="0" w:type="dxa"/>
            </w:tcMar>
            <w:hideMark/>
          </w:tcPr>
          <w:p w14:paraId="12F1E531"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4F2402C"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C94BABE"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30CCCDF0"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C052B88"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D63D4DA"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9E97DDE"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3D8EA336"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906E8" w:rsidRPr="004C6FE2" w14:paraId="30227411" w14:textId="77777777" w:rsidTr="00FF3139">
        <w:trPr>
          <w:trHeight w:val="255"/>
          <w:tblCellSpacing w:w="0" w:type="dxa"/>
        </w:trPr>
        <w:tc>
          <w:tcPr>
            <w:tcW w:w="8745" w:type="dxa"/>
            <w:gridSpan w:val="3"/>
            <w:tcMar>
              <w:top w:w="0" w:type="dxa"/>
              <w:left w:w="108" w:type="dxa"/>
              <w:bottom w:w="0" w:type="dxa"/>
              <w:right w:w="108" w:type="dxa"/>
            </w:tcMar>
            <w:hideMark/>
          </w:tcPr>
          <w:p w14:paraId="4DCC4290" w14:textId="774D54E7" w:rsidR="008906E8" w:rsidRPr="004C6FE2" w:rsidRDefault="008906E8"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2141FF" w:rsidRPr="004C6FE2">
              <w:rPr>
                <w:rFonts w:cs="Arial"/>
                <w:color w:val="000000"/>
                <w:szCs w:val="24"/>
                <w:lang w:eastAsia="pt-BR"/>
              </w:rPr>
              <w:t>O sistema deverá possibilitar que o usuário escolha com qual tipo de intervalo deseja prosseguir, as opções são: ‘maior’, ‘entre’ ou ‘menor’.</w:t>
            </w:r>
          </w:p>
        </w:tc>
      </w:tr>
    </w:tbl>
    <w:p w14:paraId="259BF1D5" w14:textId="34CB7D47"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4C6FE2" w14:paraId="7F8917A8" w14:textId="77777777" w:rsidTr="00FF3139">
        <w:trPr>
          <w:trHeight w:val="768"/>
          <w:tblCellSpacing w:w="0" w:type="dxa"/>
        </w:trPr>
        <w:tc>
          <w:tcPr>
            <w:tcW w:w="5085" w:type="dxa"/>
            <w:tcMar>
              <w:top w:w="0" w:type="dxa"/>
              <w:left w:w="108" w:type="dxa"/>
              <w:bottom w:w="0" w:type="dxa"/>
              <w:right w:w="0" w:type="dxa"/>
            </w:tcMar>
            <w:hideMark/>
          </w:tcPr>
          <w:p w14:paraId="60C28C9A" w14:textId="6728B206"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058 </w:t>
            </w:r>
            <w:r w:rsidRPr="004C6FE2">
              <w:rPr>
                <w:rFonts w:cs="Arial"/>
                <w:b/>
                <w:bCs/>
                <w:i/>
                <w:iCs/>
                <w:color w:val="000000"/>
                <w:szCs w:val="24"/>
                <w:lang w:eastAsia="pt-BR"/>
              </w:rPr>
              <w:t>– Informar Média  – Distribuição Normal</w:t>
            </w:r>
          </w:p>
        </w:tc>
        <w:tc>
          <w:tcPr>
            <w:tcW w:w="1842" w:type="dxa"/>
            <w:tcMar>
              <w:top w:w="0" w:type="dxa"/>
              <w:left w:w="108" w:type="dxa"/>
              <w:bottom w:w="0" w:type="dxa"/>
              <w:right w:w="0" w:type="dxa"/>
            </w:tcMar>
            <w:hideMark/>
          </w:tcPr>
          <w:p w14:paraId="2298CB49"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ABB731B"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43BA680"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5F6F7894"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271BE2D"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0999A36"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FBE0FF7"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977446E"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906E8" w:rsidRPr="004C6FE2" w14:paraId="267F1DAE" w14:textId="77777777" w:rsidTr="00FF3139">
        <w:trPr>
          <w:trHeight w:val="255"/>
          <w:tblCellSpacing w:w="0" w:type="dxa"/>
        </w:trPr>
        <w:tc>
          <w:tcPr>
            <w:tcW w:w="8745" w:type="dxa"/>
            <w:gridSpan w:val="3"/>
            <w:tcMar>
              <w:top w:w="0" w:type="dxa"/>
              <w:left w:w="108" w:type="dxa"/>
              <w:bottom w:w="0" w:type="dxa"/>
              <w:right w:w="108" w:type="dxa"/>
            </w:tcMar>
            <w:hideMark/>
          </w:tcPr>
          <w:p w14:paraId="495D9738" w14:textId="710999BE" w:rsidR="008906E8" w:rsidRPr="004C6FE2" w:rsidRDefault="008906E8"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Distribuição </w:t>
            </w:r>
            <w:r w:rsidR="002141FF" w:rsidRPr="004C6FE2">
              <w:rPr>
                <w:rFonts w:cs="Arial"/>
                <w:color w:val="000000"/>
                <w:szCs w:val="24"/>
                <w:lang w:eastAsia="pt-BR"/>
              </w:rPr>
              <w:t>Normal</w:t>
            </w:r>
            <w:r w:rsidRPr="004C6FE2">
              <w:rPr>
                <w:rFonts w:cs="Arial"/>
                <w:color w:val="000000"/>
                <w:szCs w:val="24"/>
                <w:lang w:eastAsia="pt-BR"/>
              </w:rPr>
              <w:t xml:space="preserve">, um campo para que o usuário digite o valor da </w:t>
            </w:r>
            <w:r w:rsidR="002141FF" w:rsidRPr="004C6FE2">
              <w:rPr>
                <w:rFonts w:cs="Arial"/>
                <w:color w:val="000000"/>
                <w:szCs w:val="24"/>
                <w:lang w:eastAsia="pt-BR"/>
              </w:rPr>
              <w:t>média.</w:t>
            </w:r>
          </w:p>
        </w:tc>
      </w:tr>
    </w:tbl>
    <w:p w14:paraId="7D91E31B" w14:textId="1F428BE3"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4C6FE2" w14:paraId="7800C87A" w14:textId="77777777" w:rsidTr="00FF3139">
        <w:trPr>
          <w:trHeight w:val="768"/>
          <w:tblCellSpacing w:w="0" w:type="dxa"/>
        </w:trPr>
        <w:tc>
          <w:tcPr>
            <w:tcW w:w="5085" w:type="dxa"/>
            <w:tcMar>
              <w:top w:w="0" w:type="dxa"/>
              <w:left w:w="108" w:type="dxa"/>
              <w:bottom w:w="0" w:type="dxa"/>
              <w:right w:w="0" w:type="dxa"/>
            </w:tcMar>
            <w:hideMark/>
          </w:tcPr>
          <w:p w14:paraId="504D7261" w14:textId="48BB1902"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059 </w:t>
            </w:r>
            <w:r w:rsidRPr="004C6FE2">
              <w:rPr>
                <w:rFonts w:cs="Arial"/>
                <w:b/>
                <w:bCs/>
                <w:i/>
                <w:iCs/>
                <w:color w:val="000000"/>
                <w:szCs w:val="24"/>
                <w:lang w:eastAsia="pt-BR"/>
              </w:rPr>
              <w:t>– Informar Quantidade  – Distribuição Normal</w:t>
            </w:r>
          </w:p>
        </w:tc>
        <w:tc>
          <w:tcPr>
            <w:tcW w:w="1842" w:type="dxa"/>
            <w:tcMar>
              <w:top w:w="0" w:type="dxa"/>
              <w:left w:w="108" w:type="dxa"/>
              <w:bottom w:w="0" w:type="dxa"/>
              <w:right w:w="0" w:type="dxa"/>
            </w:tcMar>
            <w:hideMark/>
          </w:tcPr>
          <w:p w14:paraId="4629D159"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D512291"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CA7E958"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0AFB88D"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047BC0F"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B066631"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F8B1800"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624ACA9"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906E8" w:rsidRPr="004C6FE2" w14:paraId="1BC13578" w14:textId="77777777" w:rsidTr="00FF3139">
        <w:trPr>
          <w:trHeight w:val="255"/>
          <w:tblCellSpacing w:w="0" w:type="dxa"/>
        </w:trPr>
        <w:tc>
          <w:tcPr>
            <w:tcW w:w="8745" w:type="dxa"/>
            <w:gridSpan w:val="3"/>
            <w:tcMar>
              <w:top w:w="0" w:type="dxa"/>
              <w:left w:w="108" w:type="dxa"/>
              <w:bottom w:w="0" w:type="dxa"/>
              <w:right w:w="108" w:type="dxa"/>
            </w:tcMar>
            <w:hideMark/>
          </w:tcPr>
          <w:p w14:paraId="5117DE8A" w14:textId="1A10F98F" w:rsidR="008906E8" w:rsidRPr="004C6FE2" w:rsidRDefault="008906E8"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Distribuição </w:t>
            </w:r>
            <w:r w:rsidR="002141FF" w:rsidRPr="004C6FE2">
              <w:rPr>
                <w:rFonts w:cs="Arial"/>
                <w:color w:val="000000"/>
                <w:szCs w:val="24"/>
                <w:lang w:eastAsia="pt-BR"/>
              </w:rPr>
              <w:t>Normal</w:t>
            </w:r>
            <w:r w:rsidRPr="004C6FE2">
              <w:rPr>
                <w:rFonts w:cs="Arial"/>
                <w:color w:val="000000"/>
                <w:szCs w:val="24"/>
                <w:lang w:eastAsia="pt-BR"/>
              </w:rPr>
              <w:t xml:space="preserve">, um campo para que o usuário digite o valor </w:t>
            </w:r>
            <w:r w:rsidR="002141FF" w:rsidRPr="004C6FE2">
              <w:rPr>
                <w:rFonts w:cs="Arial"/>
                <w:color w:val="000000"/>
                <w:szCs w:val="24"/>
                <w:lang w:eastAsia="pt-BR"/>
              </w:rPr>
              <w:t>da quantidade.</w:t>
            </w:r>
          </w:p>
        </w:tc>
      </w:tr>
    </w:tbl>
    <w:p w14:paraId="56FD5908" w14:textId="2C6C7825"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4C6FE2" w14:paraId="441D94D3" w14:textId="77777777" w:rsidTr="00FF3139">
        <w:trPr>
          <w:trHeight w:val="768"/>
          <w:tblCellSpacing w:w="0" w:type="dxa"/>
        </w:trPr>
        <w:tc>
          <w:tcPr>
            <w:tcW w:w="5085" w:type="dxa"/>
            <w:tcMar>
              <w:top w:w="0" w:type="dxa"/>
              <w:left w:w="108" w:type="dxa"/>
              <w:bottom w:w="0" w:type="dxa"/>
              <w:right w:w="0" w:type="dxa"/>
            </w:tcMar>
            <w:hideMark/>
          </w:tcPr>
          <w:p w14:paraId="24E07A5F" w14:textId="43782965"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 xml:space="preserve">RF 060 </w:t>
            </w:r>
            <w:r w:rsidRPr="004C6FE2">
              <w:rPr>
                <w:rFonts w:cs="Arial"/>
                <w:b/>
                <w:bCs/>
                <w:i/>
                <w:iCs/>
                <w:color w:val="000000"/>
                <w:szCs w:val="24"/>
                <w:lang w:eastAsia="pt-BR"/>
              </w:rPr>
              <w:t>– Informar Desvio Padrão  – Distribuição Normal</w:t>
            </w:r>
          </w:p>
        </w:tc>
        <w:tc>
          <w:tcPr>
            <w:tcW w:w="1842" w:type="dxa"/>
            <w:tcMar>
              <w:top w:w="0" w:type="dxa"/>
              <w:left w:w="108" w:type="dxa"/>
              <w:bottom w:w="0" w:type="dxa"/>
              <w:right w:w="0" w:type="dxa"/>
            </w:tcMar>
            <w:hideMark/>
          </w:tcPr>
          <w:p w14:paraId="52C353AB"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A6DBA10"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E87C3B7"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96C1D65"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3B08455"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5D18626"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42142E68"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B451404"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906E8" w:rsidRPr="004C6FE2" w14:paraId="52EA900E" w14:textId="77777777" w:rsidTr="00FF3139">
        <w:trPr>
          <w:trHeight w:val="255"/>
          <w:tblCellSpacing w:w="0" w:type="dxa"/>
        </w:trPr>
        <w:tc>
          <w:tcPr>
            <w:tcW w:w="8745" w:type="dxa"/>
            <w:gridSpan w:val="3"/>
            <w:tcMar>
              <w:top w:w="0" w:type="dxa"/>
              <w:left w:w="108" w:type="dxa"/>
              <w:bottom w:w="0" w:type="dxa"/>
              <w:right w:w="108" w:type="dxa"/>
            </w:tcMar>
            <w:hideMark/>
          </w:tcPr>
          <w:p w14:paraId="3DE34569" w14:textId="658D91BD" w:rsidR="008906E8" w:rsidRPr="004C6FE2" w:rsidRDefault="008906E8"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Distribuição </w:t>
            </w:r>
            <w:r w:rsidR="002141FF" w:rsidRPr="004C6FE2">
              <w:rPr>
                <w:rFonts w:cs="Arial"/>
                <w:color w:val="000000"/>
                <w:szCs w:val="24"/>
                <w:lang w:eastAsia="pt-BR"/>
              </w:rPr>
              <w:t>Normal</w:t>
            </w:r>
            <w:r w:rsidRPr="004C6FE2">
              <w:rPr>
                <w:rFonts w:cs="Arial"/>
                <w:color w:val="000000"/>
                <w:szCs w:val="24"/>
                <w:lang w:eastAsia="pt-BR"/>
              </w:rPr>
              <w:t xml:space="preserve">, um campo para que o usuário digite o valor </w:t>
            </w:r>
            <w:r w:rsidR="002141FF" w:rsidRPr="004C6FE2">
              <w:rPr>
                <w:rFonts w:cs="Arial"/>
                <w:color w:val="000000"/>
                <w:szCs w:val="24"/>
                <w:lang w:eastAsia="pt-BR"/>
              </w:rPr>
              <w:t>do desvio padrão.</w:t>
            </w:r>
          </w:p>
        </w:tc>
      </w:tr>
    </w:tbl>
    <w:p w14:paraId="5849DE42" w14:textId="7D2A2F77"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4C6FE2" w14:paraId="1552E9C3" w14:textId="77777777" w:rsidTr="00FF3139">
        <w:trPr>
          <w:trHeight w:val="768"/>
          <w:tblCellSpacing w:w="0" w:type="dxa"/>
        </w:trPr>
        <w:tc>
          <w:tcPr>
            <w:tcW w:w="5085" w:type="dxa"/>
            <w:tcMar>
              <w:top w:w="0" w:type="dxa"/>
              <w:left w:w="108" w:type="dxa"/>
              <w:bottom w:w="0" w:type="dxa"/>
              <w:right w:w="0" w:type="dxa"/>
            </w:tcMar>
            <w:hideMark/>
          </w:tcPr>
          <w:p w14:paraId="02008A12" w14:textId="37C0E27B"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 xml:space="preserve">RF 061 </w:t>
            </w:r>
            <w:r w:rsidRPr="004C6FE2">
              <w:rPr>
                <w:rFonts w:cs="Arial"/>
                <w:b/>
                <w:bCs/>
                <w:i/>
                <w:iCs/>
                <w:color w:val="000000"/>
                <w:szCs w:val="24"/>
                <w:lang w:eastAsia="pt-BR"/>
              </w:rPr>
              <w:t>– Calcular – Distribuição Normal</w:t>
            </w:r>
          </w:p>
        </w:tc>
        <w:tc>
          <w:tcPr>
            <w:tcW w:w="1842" w:type="dxa"/>
            <w:tcMar>
              <w:top w:w="0" w:type="dxa"/>
              <w:left w:w="108" w:type="dxa"/>
              <w:bottom w:w="0" w:type="dxa"/>
              <w:right w:w="0" w:type="dxa"/>
            </w:tcMar>
            <w:hideMark/>
          </w:tcPr>
          <w:p w14:paraId="69BD8EFB"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823271A"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79FDAD9"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A9B9ED4"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F292FB7"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A184D55"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015B8528" w14:textId="77777777" w:rsidR="008906E8" w:rsidRPr="004C6FE2" w:rsidRDefault="008906E8"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F1009C0" w14:textId="77777777" w:rsidR="008906E8" w:rsidRPr="004C6FE2" w:rsidRDefault="008906E8"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8906E8" w:rsidRPr="004C6FE2" w14:paraId="010A490A" w14:textId="77777777" w:rsidTr="00FF3139">
        <w:trPr>
          <w:trHeight w:val="255"/>
          <w:tblCellSpacing w:w="0" w:type="dxa"/>
        </w:trPr>
        <w:tc>
          <w:tcPr>
            <w:tcW w:w="8745" w:type="dxa"/>
            <w:gridSpan w:val="3"/>
            <w:tcMar>
              <w:top w:w="0" w:type="dxa"/>
              <w:left w:w="108" w:type="dxa"/>
              <w:bottom w:w="0" w:type="dxa"/>
              <w:right w:w="108" w:type="dxa"/>
            </w:tcMar>
            <w:hideMark/>
          </w:tcPr>
          <w:p w14:paraId="28DEA91B" w14:textId="76793083" w:rsidR="008906E8" w:rsidRPr="004C6FE2" w:rsidRDefault="008906E8"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O sistema deverá conter na tela de distribuição normal o botão ‘Calcular’, que será o responsável por apresentar o resultado da probabilidade de acordo com os dados inseridos pelo usuário.</w:t>
            </w:r>
          </w:p>
        </w:tc>
      </w:tr>
    </w:tbl>
    <w:p w14:paraId="566BD613" w14:textId="665461B8"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12980" w:rsidRPr="004C6FE2" w14:paraId="674B507B" w14:textId="77777777" w:rsidTr="00FF3139">
        <w:trPr>
          <w:trHeight w:val="768"/>
          <w:tblCellSpacing w:w="0" w:type="dxa"/>
        </w:trPr>
        <w:tc>
          <w:tcPr>
            <w:tcW w:w="5085" w:type="dxa"/>
            <w:tcMar>
              <w:top w:w="0" w:type="dxa"/>
              <w:left w:w="108" w:type="dxa"/>
              <w:bottom w:w="0" w:type="dxa"/>
              <w:right w:w="0" w:type="dxa"/>
            </w:tcMar>
            <w:hideMark/>
          </w:tcPr>
          <w:p w14:paraId="32B3F17A" w14:textId="36481F83"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4C6FE2" w:rsidRPr="004C6FE2">
              <w:rPr>
                <w:rFonts w:cs="Arial"/>
                <w:b/>
                <w:bCs/>
                <w:color w:val="000000"/>
                <w:szCs w:val="24"/>
                <w:lang w:eastAsia="pt-BR"/>
              </w:rPr>
              <w:t>62</w:t>
            </w:r>
            <w:r w:rsidRPr="004C6FE2">
              <w:rPr>
                <w:rFonts w:cs="Arial"/>
                <w:b/>
                <w:bCs/>
                <w:color w:val="000000"/>
                <w:szCs w:val="24"/>
                <w:lang w:eastAsia="pt-BR"/>
              </w:rPr>
              <w:t xml:space="preserve"> </w:t>
            </w:r>
            <w:r w:rsidRPr="004C6FE2">
              <w:rPr>
                <w:rFonts w:cs="Arial"/>
                <w:b/>
                <w:bCs/>
                <w:i/>
                <w:iCs/>
                <w:color w:val="000000"/>
                <w:szCs w:val="24"/>
                <w:lang w:eastAsia="pt-BR"/>
              </w:rPr>
              <w:t>– Calcular probabilidade Opção ‘maior’  – Distribuição Normal</w:t>
            </w:r>
          </w:p>
        </w:tc>
        <w:tc>
          <w:tcPr>
            <w:tcW w:w="1842" w:type="dxa"/>
            <w:tcMar>
              <w:top w:w="0" w:type="dxa"/>
              <w:left w:w="108" w:type="dxa"/>
              <w:bottom w:w="0" w:type="dxa"/>
              <w:right w:w="0" w:type="dxa"/>
            </w:tcMar>
            <w:hideMark/>
          </w:tcPr>
          <w:p w14:paraId="3C43A5CB"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A3C39BC"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37FA4BC"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2DF860F"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426A50C"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9968EA7"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1FEB9FF2"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2D63C362"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A12980" w:rsidRPr="004C6FE2" w14:paraId="7EEF97E2" w14:textId="77777777" w:rsidTr="00FF3139">
        <w:trPr>
          <w:trHeight w:val="255"/>
          <w:tblCellSpacing w:w="0" w:type="dxa"/>
        </w:trPr>
        <w:tc>
          <w:tcPr>
            <w:tcW w:w="8745" w:type="dxa"/>
            <w:gridSpan w:val="3"/>
            <w:tcMar>
              <w:top w:w="0" w:type="dxa"/>
              <w:left w:w="108" w:type="dxa"/>
              <w:bottom w:w="0" w:type="dxa"/>
              <w:right w:w="108" w:type="dxa"/>
            </w:tcMar>
            <w:hideMark/>
          </w:tcPr>
          <w:p w14:paraId="4F5B5C45" w14:textId="711E416B" w:rsidR="00A12980" w:rsidRPr="001064DA" w:rsidRDefault="00A12980"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calcular a probabilidade e apresentar o resultado na tela. Para isso deverá </w:t>
            </w:r>
            <w:proofErr w:type="gramStart"/>
            <w:r w:rsidRPr="004C6FE2">
              <w:rPr>
                <w:rFonts w:cs="Arial"/>
                <w:color w:val="000000"/>
                <w:szCs w:val="24"/>
                <w:lang w:eastAsia="pt-BR"/>
              </w:rPr>
              <w:t>ser</w:t>
            </w:r>
            <w:proofErr w:type="gramEnd"/>
            <w:r w:rsidRPr="004C6FE2">
              <w:rPr>
                <w:rFonts w:cs="Arial"/>
                <w:color w:val="000000"/>
                <w:szCs w:val="24"/>
                <w:lang w:eastAsia="pt-BR"/>
              </w:rPr>
              <w:t xml:space="preserve"> </w:t>
            </w:r>
            <w:proofErr w:type="spellStart"/>
            <w:r w:rsidR="00990226">
              <w:rPr>
                <w:rFonts w:cs="Arial"/>
                <w:color w:val="000000"/>
                <w:szCs w:val="24"/>
                <w:lang w:eastAsia="pt-BR"/>
              </w:rPr>
              <w:t>ser</w:t>
            </w:r>
            <w:proofErr w:type="spellEnd"/>
            <w:r w:rsidR="00990226">
              <w:rPr>
                <w:rFonts w:cs="Arial"/>
                <w:color w:val="000000"/>
                <w:szCs w:val="24"/>
                <w:lang w:eastAsia="pt-BR"/>
              </w:rPr>
              <w:t xml:space="preserve"> encontrado o número padrão Z, que será obtido através da fórmula: </w:t>
            </w:r>
            <w:r w:rsidR="001064DA">
              <w:rPr>
                <w:rFonts w:cs="Arial"/>
                <w:b/>
                <w:bCs/>
                <w:color w:val="000000"/>
                <w:szCs w:val="24"/>
                <w:lang w:eastAsia="pt-BR"/>
              </w:rPr>
              <w:t>Z = ((x – Media) / Desvio Padrão)</w:t>
            </w:r>
            <w:r w:rsidR="001064DA">
              <w:rPr>
                <w:rFonts w:cs="Arial"/>
                <w:color w:val="000000"/>
                <w:szCs w:val="24"/>
                <w:lang w:eastAsia="pt-BR"/>
              </w:rPr>
              <w:t xml:space="preserve">, sendo </w:t>
            </w:r>
            <w:r w:rsidR="001064DA">
              <w:rPr>
                <w:rFonts w:cs="Arial"/>
                <w:b/>
                <w:bCs/>
                <w:color w:val="000000"/>
                <w:szCs w:val="24"/>
                <w:lang w:eastAsia="pt-BR"/>
              </w:rPr>
              <w:t>‘x’</w:t>
            </w:r>
            <w:r w:rsidR="001064DA">
              <w:rPr>
                <w:rFonts w:cs="Arial"/>
                <w:color w:val="000000"/>
                <w:szCs w:val="24"/>
                <w:lang w:eastAsia="pt-BR"/>
              </w:rPr>
              <w:t xml:space="preserve"> o valor da quantidade digitada pelo usuário. O resultado de </w:t>
            </w:r>
            <w:r w:rsidR="001064DA" w:rsidRPr="003E3A06">
              <w:rPr>
                <w:rFonts w:cs="Arial"/>
                <w:b/>
                <w:bCs/>
                <w:color w:val="000000"/>
                <w:szCs w:val="24"/>
                <w:lang w:eastAsia="pt-BR"/>
              </w:rPr>
              <w:t>Z</w:t>
            </w:r>
            <w:r w:rsidR="001064DA">
              <w:rPr>
                <w:rFonts w:cs="Arial"/>
                <w:color w:val="000000"/>
                <w:szCs w:val="24"/>
                <w:lang w:eastAsia="pt-BR"/>
              </w:rPr>
              <w:t xml:space="preserve"> deverá ser transformado de acordo com a tabela de distribuição normal</w:t>
            </w:r>
            <w:r w:rsidR="00F30509">
              <w:rPr>
                <w:rFonts w:cs="Arial"/>
                <w:color w:val="000000"/>
                <w:szCs w:val="24"/>
                <w:lang w:eastAsia="pt-BR"/>
              </w:rPr>
              <w:t xml:space="preserve"> (disponível em ‘Anexos’, como Anexo II)</w:t>
            </w:r>
            <w:r w:rsidR="001064DA">
              <w:rPr>
                <w:rFonts w:cs="Arial"/>
                <w:color w:val="000000"/>
                <w:szCs w:val="24"/>
                <w:lang w:eastAsia="pt-BR"/>
              </w:rPr>
              <w:t xml:space="preserve">, sendo que o número inteiro e o primeiro número depois da vírgula </w:t>
            </w:r>
            <w:proofErr w:type="gramStart"/>
            <w:r w:rsidR="003E3A06">
              <w:rPr>
                <w:rFonts w:cs="Arial"/>
                <w:color w:val="000000"/>
                <w:szCs w:val="24"/>
                <w:lang w:eastAsia="pt-BR"/>
              </w:rPr>
              <w:t>é</w:t>
            </w:r>
            <w:proofErr w:type="gramEnd"/>
            <w:r w:rsidR="003E3A06">
              <w:rPr>
                <w:rFonts w:cs="Arial"/>
                <w:color w:val="000000"/>
                <w:szCs w:val="24"/>
                <w:lang w:eastAsia="pt-BR"/>
              </w:rPr>
              <w:t xml:space="preserve"> encontrado por linha e o segundo número após a vírgula observado por coluna.</w:t>
            </w:r>
            <w:r w:rsidR="003A25C3">
              <w:rPr>
                <w:rFonts w:cs="Arial"/>
                <w:color w:val="000000"/>
                <w:szCs w:val="24"/>
                <w:lang w:eastAsia="pt-BR"/>
              </w:rPr>
              <w:t xml:space="preserve"> </w:t>
            </w:r>
            <w:r w:rsidR="003A25C3">
              <w:rPr>
                <w:rFonts w:cs="Arial"/>
                <w:b/>
                <w:bCs/>
                <w:color w:val="000000"/>
                <w:szCs w:val="24"/>
                <w:lang w:eastAsia="pt-BR"/>
              </w:rPr>
              <w:t xml:space="preserve">Observações: </w:t>
            </w:r>
            <w:r w:rsidR="003A25C3">
              <w:rPr>
                <w:rFonts w:cs="Arial"/>
                <w:color w:val="000000"/>
                <w:szCs w:val="24"/>
                <w:lang w:eastAsia="pt-BR"/>
              </w:rPr>
              <w:t>Se o valor da quantidade for maior que o valor da média, deverá ser subtraído 0,5 do resultado da tabela; se a quantidade for menor que o valor da média, deverá ser somado 0,5 ao resultado da tabela; se a quantidade for igual ao valor da média, o resultado é 50%.</w:t>
            </w:r>
            <w:r w:rsidR="003E3A06">
              <w:rPr>
                <w:rFonts w:cs="Arial"/>
                <w:color w:val="000000"/>
                <w:szCs w:val="24"/>
                <w:lang w:eastAsia="pt-BR"/>
              </w:rPr>
              <w:t xml:space="preserve"> Após feito isso, o resultado</w:t>
            </w:r>
            <w:r w:rsidR="003A25C3">
              <w:rPr>
                <w:rFonts w:cs="Arial"/>
                <w:color w:val="000000"/>
                <w:szCs w:val="24"/>
                <w:lang w:eastAsia="pt-BR"/>
              </w:rPr>
              <w:t xml:space="preserve"> final</w:t>
            </w:r>
            <w:r w:rsidR="003E3A06">
              <w:rPr>
                <w:rFonts w:cs="Arial"/>
                <w:color w:val="000000"/>
                <w:szCs w:val="24"/>
                <w:lang w:eastAsia="pt-BR"/>
              </w:rPr>
              <w:t xml:space="preserve"> deve ser multiplicado por ‘cem’, pois o valor deve ser apresentado em porcentagem.</w:t>
            </w:r>
          </w:p>
        </w:tc>
      </w:tr>
    </w:tbl>
    <w:p w14:paraId="4E35AEA1" w14:textId="48A2AA9E" w:rsidR="00A12980" w:rsidRPr="004C6FE2" w:rsidRDefault="00A12980"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12980" w:rsidRPr="004C6FE2" w14:paraId="334B06ED" w14:textId="77777777" w:rsidTr="00FF3139">
        <w:trPr>
          <w:trHeight w:val="768"/>
          <w:tblCellSpacing w:w="0" w:type="dxa"/>
        </w:trPr>
        <w:tc>
          <w:tcPr>
            <w:tcW w:w="5085" w:type="dxa"/>
            <w:tcMar>
              <w:top w:w="0" w:type="dxa"/>
              <w:left w:w="108" w:type="dxa"/>
              <w:bottom w:w="0" w:type="dxa"/>
              <w:right w:w="0" w:type="dxa"/>
            </w:tcMar>
            <w:hideMark/>
          </w:tcPr>
          <w:p w14:paraId="59B26E6A" w14:textId="6CA2A61B"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4C6FE2" w:rsidRPr="004C6FE2">
              <w:rPr>
                <w:rFonts w:cs="Arial"/>
                <w:b/>
                <w:bCs/>
                <w:color w:val="000000"/>
                <w:szCs w:val="24"/>
                <w:lang w:eastAsia="pt-BR"/>
              </w:rPr>
              <w:t>63</w:t>
            </w:r>
            <w:r w:rsidRPr="004C6FE2">
              <w:rPr>
                <w:rFonts w:cs="Arial"/>
                <w:b/>
                <w:bCs/>
                <w:color w:val="000000"/>
                <w:szCs w:val="24"/>
                <w:lang w:eastAsia="pt-BR"/>
              </w:rPr>
              <w:t xml:space="preserve"> </w:t>
            </w:r>
            <w:r w:rsidRPr="004C6FE2">
              <w:rPr>
                <w:rFonts w:cs="Arial"/>
                <w:b/>
                <w:bCs/>
                <w:i/>
                <w:iCs/>
                <w:color w:val="000000"/>
                <w:szCs w:val="24"/>
                <w:lang w:eastAsia="pt-BR"/>
              </w:rPr>
              <w:t>– Calcular probabilidade Opção ‘menor’  – Distribuição Normal</w:t>
            </w:r>
          </w:p>
        </w:tc>
        <w:tc>
          <w:tcPr>
            <w:tcW w:w="1842" w:type="dxa"/>
            <w:tcMar>
              <w:top w:w="0" w:type="dxa"/>
              <w:left w:w="108" w:type="dxa"/>
              <w:bottom w:w="0" w:type="dxa"/>
              <w:right w:w="0" w:type="dxa"/>
            </w:tcMar>
            <w:hideMark/>
          </w:tcPr>
          <w:p w14:paraId="2D42CC46"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6A36541"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57067EB"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44FA591"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E8FADFA"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91224DD"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81D1258"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E558E8F"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A12980" w:rsidRPr="004C6FE2" w14:paraId="4A11E873" w14:textId="77777777" w:rsidTr="00FF3139">
        <w:trPr>
          <w:trHeight w:val="255"/>
          <w:tblCellSpacing w:w="0" w:type="dxa"/>
        </w:trPr>
        <w:tc>
          <w:tcPr>
            <w:tcW w:w="8745" w:type="dxa"/>
            <w:gridSpan w:val="3"/>
            <w:tcMar>
              <w:top w:w="0" w:type="dxa"/>
              <w:left w:w="108" w:type="dxa"/>
              <w:bottom w:w="0" w:type="dxa"/>
              <w:right w:w="108" w:type="dxa"/>
            </w:tcMar>
            <w:hideMark/>
          </w:tcPr>
          <w:p w14:paraId="6055790E" w14:textId="0232DD97" w:rsidR="00A12980" w:rsidRPr="004C6FE2" w:rsidRDefault="00A12980"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lastRenderedPageBreak/>
              <w:t>Descrição</w:t>
            </w:r>
            <w:r w:rsidRPr="004C6FE2">
              <w:rPr>
                <w:rFonts w:cs="Arial"/>
                <w:color w:val="000000"/>
                <w:szCs w:val="24"/>
                <w:lang w:eastAsia="pt-BR"/>
              </w:rPr>
              <w:t xml:space="preserve">: </w:t>
            </w:r>
            <w:r w:rsidR="003A25C3" w:rsidRPr="004C6FE2">
              <w:rPr>
                <w:rFonts w:cs="Arial"/>
                <w:color w:val="000000"/>
                <w:szCs w:val="24"/>
                <w:lang w:eastAsia="pt-BR"/>
              </w:rPr>
              <w:t xml:space="preserve">O sistema deverá calcular a probabilidade e apresentar o resultado na tela. Para isso deverá </w:t>
            </w:r>
            <w:proofErr w:type="gramStart"/>
            <w:r w:rsidR="003A25C3" w:rsidRPr="004C6FE2">
              <w:rPr>
                <w:rFonts w:cs="Arial"/>
                <w:color w:val="000000"/>
                <w:szCs w:val="24"/>
                <w:lang w:eastAsia="pt-BR"/>
              </w:rPr>
              <w:t>ser</w:t>
            </w:r>
            <w:proofErr w:type="gramEnd"/>
            <w:r w:rsidR="003A25C3" w:rsidRPr="004C6FE2">
              <w:rPr>
                <w:rFonts w:cs="Arial"/>
                <w:color w:val="000000"/>
                <w:szCs w:val="24"/>
                <w:lang w:eastAsia="pt-BR"/>
              </w:rPr>
              <w:t xml:space="preserve"> </w:t>
            </w:r>
            <w:proofErr w:type="spellStart"/>
            <w:r w:rsidR="003A25C3">
              <w:rPr>
                <w:rFonts w:cs="Arial"/>
                <w:color w:val="000000"/>
                <w:szCs w:val="24"/>
                <w:lang w:eastAsia="pt-BR"/>
              </w:rPr>
              <w:t>ser</w:t>
            </w:r>
            <w:proofErr w:type="spellEnd"/>
            <w:r w:rsidR="003A25C3">
              <w:rPr>
                <w:rFonts w:cs="Arial"/>
                <w:color w:val="000000"/>
                <w:szCs w:val="24"/>
                <w:lang w:eastAsia="pt-BR"/>
              </w:rPr>
              <w:t xml:space="preserve"> encontrado o número padrão Z, que será obtido através da fórmula: </w:t>
            </w:r>
            <w:r w:rsidR="003A25C3">
              <w:rPr>
                <w:rFonts w:cs="Arial"/>
                <w:b/>
                <w:bCs/>
                <w:color w:val="000000"/>
                <w:szCs w:val="24"/>
                <w:lang w:eastAsia="pt-BR"/>
              </w:rPr>
              <w:t>Z = ((x – Media) / Desvio Padrão)</w:t>
            </w:r>
            <w:r w:rsidR="003A25C3">
              <w:rPr>
                <w:rFonts w:cs="Arial"/>
                <w:color w:val="000000"/>
                <w:szCs w:val="24"/>
                <w:lang w:eastAsia="pt-BR"/>
              </w:rPr>
              <w:t xml:space="preserve">, sendo </w:t>
            </w:r>
            <w:r w:rsidR="003A25C3">
              <w:rPr>
                <w:rFonts w:cs="Arial"/>
                <w:b/>
                <w:bCs/>
                <w:color w:val="000000"/>
                <w:szCs w:val="24"/>
                <w:lang w:eastAsia="pt-BR"/>
              </w:rPr>
              <w:t>‘x’</w:t>
            </w:r>
            <w:r w:rsidR="003A25C3">
              <w:rPr>
                <w:rFonts w:cs="Arial"/>
                <w:color w:val="000000"/>
                <w:szCs w:val="24"/>
                <w:lang w:eastAsia="pt-BR"/>
              </w:rPr>
              <w:t xml:space="preserve"> o valor da quantidade digitada pelo usuário. O resultado de </w:t>
            </w:r>
            <w:r w:rsidR="003A25C3" w:rsidRPr="003E3A06">
              <w:rPr>
                <w:rFonts w:cs="Arial"/>
                <w:b/>
                <w:bCs/>
                <w:color w:val="000000"/>
                <w:szCs w:val="24"/>
                <w:lang w:eastAsia="pt-BR"/>
              </w:rPr>
              <w:t>Z</w:t>
            </w:r>
            <w:r w:rsidR="003A25C3">
              <w:rPr>
                <w:rFonts w:cs="Arial"/>
                <w:color w:val="000000"/>
                <w:szCs w:val="24"/>
                <w:lang w:eastAsia="pt-BR"/>
              </w:rPr>
              <w:t xml:space="preserve"> deverá ser transformado de acordo com a tabela de distribuição normal, sendo que o número inteiro e o primeiro número depois da vírgula </w:t>
            </w:r>
            <w:proofErr w:type="gramStart"/>
            <w:r w:rsidR="003A25C3">
              <w:rPr>
                <w:rFonts w:cs="Arial"/>
                <w:color w:val="000000"/>
                <w:szCs w:val="24"/>
                <w:lang w:eastAsia="pt-BR"/>
              </w:rPr>
              <w:t>é</w:t>
            </w:r>
            <w:proofErr w:type="gramEnd"/>
            <w:r w:rsidR="003A25C3">
              <w:rPr>
                <w:rFonts w:cs="Arial"/>
                <w:color w:val="000000"/>
                <w:szCs w:val="24"/>
                <w:lang w:eastAsia="pt-BR"/>
              </w:rPr>
              <w:t xml:space="preserve"> encontrado por linha e o segundo número após a vírgula observado por coluna. </w:t>
            </w:r>
            <w:r w:rsidR="003A25C3">
              <w:rPr>
                <w:rFonts w:cs="Arial"/>
                <w:b/>
                <w:bCs/>
                <w:color w:val="000000"/>
                <w:szCs w:val="24"/>
                <w:lang w:eastAsia="pt-BR"/>
              </w:rPr>
              <w:t xml:space="preserve">Observações: </w:t>
            </w:r>
            <w:r w:rsidR="003A25C3">
              <w:rPr>
                <w:rFonts w:cs="Arial"/>
                <w:color w:val="000000"/>
                <w:szCs w:val="24"/>
                <w:lang w:eastAsia="pt-BR"/>
              </w:rPr>
              <w:t>Se o valor da quantidade for maior que o valor da média, deverá ser somado 0,5 ao resultado da tabela; se a quantidade for menor que o valor da média, deverá ser subtraído 0,5 ao resultado da tabela; se a quantidade for igual ao valor da média, o resultado é 50%. Após feito isso, o resultado final deve ser multiplicado por ‘cem’, pois o valor deve ser apresentado em porcentagem.</w:t>
            </w:r>
          </w:p>
        </w:tc>
      </w:tr>
    </w:tbl>
    <w:p w14:paraId="2378506F" w14:textId="2C0F5FDE" w:rsidR="00A12980" w:rsidRPr="004C6FE2" w:rsidRDefault="00A12980"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12980" w:rsidRPr="004C6FE2" w14:paraId="0037DD30" w14:textId="77777777" w:rsidTr="00FF3139">
        <w:trPr>
          <w:trHeight w:val="768"/>
          <w:tblCellSpacing w:w="0" w:type="dxa"/>
        </w:trPr>
        <w:tc>
          <w:tcPr>
            <w:tcW w:w="5085" w:type="dxa"/>
            <w:tcMar>
              <w:top w:w="0" w:type="dxa"/>
              <w:left w:w="108" w:type="dxa"/>
              <w:bottom w:w="0" w:type="dxa"/>
              <w:right w:w="0" w:type="dxa"/>
            </w:tcMar>
            <w:hideMark/>
          </w:tcPr>
          <w:p w14:paraId="21251CA7" w14:textId="7EDDCFB1"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4C6FE2" w:rsidRPr="004C6FE2">
              <w:rPr>
                <w:rFonts w:cs="Arial"/>
                <w:b/>
                <w:bCs/>
                <w:color w:val="000000"/>
                <w:szCs w:val="24"/>
                <w:lang w:eastAsia="pt-BR"/>
              </w:rPr>
              <w:t>64</w:t>
            </w:r>
            <w:r w:rsidRPr="004C6FE2">
              <w:rPr>
                <w:rFonts w:cs="Arial"/>
                <w:b/>
                <w:bCs/>
                <w:color w:val="000000"/>
                <w:szCs w:val="24"/>
                <w:lang w:eastAsia="pt-BR"/>
              </w:rPr>
              <w:t xml:space="preserve"> </w:t>
            </w:r>
            <w:r w:rsidRPr="004C6FE2">
              <w:rPr>
                <w:rFonts w:cs="Arial"/>
                <w:b/>
                <w:bCs/>
                <w:i/>
                <w:iCs/>
                <w:color w:val="000000"/>
                <w:szCs w:val="24"/>
                <w:lang w:eastAsia="pt-BR"/>
              </w:rPr>
              <w:t>– Calcular probabilidade Opção ‘entre’  – Distribuição Normal</w:t>
            </w:r>
          </w:p>
        </w:tc>
        <w:tc>
          <w:tcPr>
            <w:tcW w:w="1842" w:type="dxa"/>
            <w:tcMar>
              <w:top w:w="0" w:type="dxa"/>
              <w:left w:w="108" w:type="dxa"/>
              <w:bottom w:w="0" w:type="dxa"/>
              <w:right w:w="0" w:type="dxa"/>
            </w:tcMar>
            <w:hideMark/>
          </w:tcPr>
          <w:p w14:paraId="27C8E5C5"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1238BC2"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BB57F79"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6CE8114E"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DECE110"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382E2E1"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F4690D3" w14:textId="77777777" w:rsidR="00A12980" w:rsidRPr="004C6FE2" w:rsidRDefault="00A12980" w:rsidP="00F925AE">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012EEC9C" w14:textId="77777777" w:rsidR="00A12980" w:rsidRPr="004C6FE2" w:rsidRDefault="00A12980" w:rsidP="00F925AE">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A12980" w:rsidRPr="004C6FE2" w14:paraId="34890D30" w14:textId="77777777" w:rsidTr="00FF3139">
        <w:trPr>
          <w:trHeight w:val="255"/>
          <w:tblCellSpacing w:w="0" w:type="dxa"/>
        </w:trPr>
        <w:tc>
          <w:tcPr>
            <w:tcW w:w="8745" w:type="dxa"/>
            <w:gridSpan w:val="3"/>
            <w:tcMar>
              <w:top w:w="0" w:type="dxa"/>
              <w:left w:w="108" w:type="dxa"/>
              <w:bottom w:w="0" w:type="dxa"/>
              <w:right w:w="108" w:type="dxa"/>
            </w:tcMar>
            <w:hideMark/>
          </w:tcPr>
          <w:p w14:paraId="7A2D3CF9" w14:textId="6770B899" w:rsidR="00A12980" w:rsidRPr="00D25282" w:rsidRDefault="00A12980" w:rsidP="00F925AE">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sidR="003A25C3" w:rsidRPr="004C6FE2">
              <w:rPr>
                <w:rFonts w:cs="Arial"/>
                <w:color w:val="000000"/>
                <w:szCs w:val="24"/>
                <w:lang w:eastAsia="pt-BR"/>
              </w:rPr>
              <w:t xml:space="preserve">O sistema deverá calcular a probabilidade e apresentar o resultado na tela. Para isso deverá </w:t>
            </w:r>
            <w:proofErr w:type="gramStart"/>
            <w:r w:rsidR="003A25C3" w:rsidRPr="004C6FE2">
              <w:rPr>
                <w:rFonts w:cs="Arial"/>
                <w:color w:val="000000"/>
                <w:szCs w:val="24"/>
                <w:lang w:eastAsia="pt-BR"/>
              </w:rPr>
              <w:t>ser</w:t>
            </w:r>
            <w:proofErr w:type="gramEnd"/>
            <w:r w:rsidR="003A25C3" w:rsidRPr="004C6FE2">
              <w:rPr>
                <w:rFonts w:cs="Arial"/>
                <w:color w:val="000000"/>
                <w:szCs w:val="24"/>
                <w:lang w:eastAsia="pt-BR"/>
              </w:rPr>
              <w:t xml:space="preserve"> </w:t>
            </w:r>
            <w:proofErr w:type="spellStart"/>
            <w:r w:rsidR="003A25C3">
              <w:rPr>
                <w:rFonts w:cs="Arial"/>
                <w:color w:val="000000"/>
                <w:szCs w:val="24"/>
                <w:lang w:eastAsia="pt-BR"/>
              </w:rPr>
              <w:t>ser</w:t>
            </w:r>
            <w:proofErr w:type="spellEnd"/>
            <w:r w:rsidR="003A25C3">
              <w:rPr>
                <w:rFonts w:cs="Arial"/>
                <w:color w:val="000000"/>
                <w:szCs w:val="24"/>
                <w:lang w:eastAsia="pt-BR"/>
              </w:rPr>
              <w:t xml:space="preserve"> encontrado o número padrão Z, que será obtido através da fórmula: </w:t>
            </w:r>
            <w:r w:rsidR="003A25C3">
              <w:rPr>
                <w:rFonts w:cs="Arial"/>
                <w:b/>
                <w:bCs/>
                <w:color w:val="000000"/>
                <w:szCs w:val="24"/>
                <w:lang w:eastAsia="pt-BR"/>
              </w:rPr>
              <w:t>Z = ((x – Media) / Desvio Padrão)</w:t>
            </w:r>
            <w:r w:rsidR="003A25C3">
              <w:rPr>
                <w:rFonts w:cs="Arial"/>
                <w:color w:val="000000"/>
                <w:szCs w:val="24"/>
                <w:lang w:eastAsia="pt-BR"/>
              </w:rPr>
              <w:t xml:space="preserve">, sendo </w:t>
            </w:r>
            <w:r w:rsidR="003A25C3">
              <w:rPr>
                <w:rFonts w:cs="Arial"/>
                <w:b/>
                <w:bCs/>
                <w:color w:val="000000"/>
                <w:szCs w:val="24"/>
                <w:lang w:eastAsia="pt-BR"/>
              </w:rPr>
              <w:t>‘x’</w:t>
            </w:r>
            <w:r w:rsidR="003A25C3">
              <w:rPr>
                <w:rFonts w:cs="Arial"/>
                <w:color w:val="000000"/>
                <w:szCs w:val="24"/>
                <w:lang w:eastAsia="pt-BR"/>
              </w:rPr>
              <w:t xml:space="preserve"> o valor da quantidade digitada pelo usuário. O resultado de </w:t>
            </w:r>
            <w:r w:rsidR="003A25C3" w:rsidRPr="003E3A06">
              <w:rPr>
                <w:rFonts w:cs="Arial"/>
                <w:b/>
                <w:bCs/>
                <w:color w:val="000000"/>
                <w:szCs w:val="24"/>
                <w:lang w:eastAsia="pt-BR"/>
              </w:rPr>
              <w:t>Z</w:t>
            </w:r>
            <w:r w:rsidR="003A25C3">
              <w:rPr>
                <w:rFonts w:cs="Arial"/>
                <w:color w:val="000000"/>
                <w:szCs w:val="24"/>
                <w:lang w:eastAsia="pt-BR"/>
              </w:rPr>
              <w:t xml:space="preserve"> deverá ser transformado de acordo com a tabela de distribuição normal, sendo que o número inteiro e o primeiro número depois da vírgula </w:t>
            </w:r>
            <w:proofErr w:type="gramStart"/>
            <w:r w:rsidR="003A25C3">
              <w:rPr>
                <w:rFonts w:cs="Arial"/>
                <w:color w:val="000000"/>
                <w:szCs w:val="24"/>
                <w:lang w:eastAsia="pt-BR"/>
              </w:rPr>
              <w:t>é</w:t>
            </w:r>
            <w:proofErr w:type="gramEnd"/>
            <w:r w:rsidR="003A25C3">
              <w:rPr>
                <w:rFonts w:cs="Arial"/>
                <w:color w:val="000000"/>
                <w:szCs w:val="24"/>
                <w:lang w:eastAsia="pt-BR"/>
              </w:rPr>
              <w:t xml:space="preserve"> encontrado por linha e o segundo número após a vírgula observado por coluna.</w:t>
            </w:r>
            <w:r w:rsidR="005122DE">
              <w:rPr>
                <w:rFonts w:cs="Arial"/>
                <w:color w:val="000000"/>
                <w:szCs w:val="24"/>
                <w:lang w:eastAsia="pt-BR"/>
              </w:rPr>
              <w:t xml:space="preserve"> Percebemos ainda que, nessa opção, o usuário terá digitado dois parâmetros ao invés de um único valor de quantidade que são chamados de: </w:t>
            </w:r>
            <w:r w:rsidR="005122DE">
              <w:rPr>
                <w:rFonts w:cs="Arial"/>
                <w:b/>
                <w:bCs/>
                <w:color w:val="000000"/>
                <w:szCs w:val="24"/>
                <w:lang w:eastAsia="pt-BR"/>
              </w:rPr>
              <w:t xml:space="preserve">‘de’ </w:t>
            </w:r>
            <w:r w:rsidR="005122DE">
              <w:rPr>
                <w:rFonts w:cs="Arial"/>
                <w:color w:val="000000"/>
                <w:szCs w:val="24"/>
                <w:lang w:eastAsia="pt-BR"/>
              </w:rPr>
              <w:t xml:space="preserve">e </w:t>
            </w:r>
            <w:r w:rsidR="005122DE">
              <w:rPr>
                <w:rFonts w:cs="Arial"/>
                <w:b/>
                <w:bCs/>
                <w:color w:val="000000"/>
                <w:szCs w:val="24"/>
                <w:lang w:eastAsia="pt-BR"/>
              </w:rPr>
              <w:t>‘até’</w:t>
            </w:r>
            <w:r w:rsidR="005122DE">
              <w:rPr>
                <w:rFonts w:cs="Arial"/>
                <w:color w:val="000000"/>
                <w:szCs w:val="24"/>
                <w:lang w:eastAsia="pt-BR"/>
              </w:rPr>
              <w:t>, assim o sistema deverá fazer o cálculo explicado acima com os dois valores.</w:t>
            </w:r>
            <w:r w:rsidR="003A25C3">
              <w:rPr>
                <w:rFonts w:cs="Arial"/>
                <w:color w:val="000000"/>
                <w:szCs w:val="24"/>
                <w:lang w:eastAsia="pt-BR"/>
              </w:rPr>
              <w:t xml:space="preserve"> </w:t>
            </w:r>
            <w:r w:rsidR="003A25C3">
              <w:rPr>
                <w:rFonts w:cs="Arial"/>
                <w:b/>
                <w:bCs/>
                <w:color w:val="000000"/>
                <w:szCs w:val="24"/>
                <w:lang w:eastAsia="pt-BR"/>
              </w:rPr>
              <w:t xml:space="preserve">Observações: </w:t>
            </w:r>
            <w:r w:rsidR="003A25C3">
              <w:rPr>
                <w:rFonts w:cs="Arial"/>
                <w:color w:val="000000"/>
                <w:szCs w:val="24"/>
                <w:lang w:eastAsia="pt-BR"/>
              </w:rPr>
              <w:t xml:space="preserve">Se o </w:t>
            </w:r>
            <w:r w:rsidR="005122DE">
              <w:rPr>
                <w:rFonts w:cs="Arial"/>
                <w:color w:val="000000"/>
                <w:szCs w:val="24"/>
                <w:lang w:eastAsia="pt-BR"/>
              </w:rPr>
              <w:t xml:space="preserve">valor de </w:t>
            </w:r>
            <w:r w:rsidR="005122DE">
              <w:rPr>
                <w:rFonts w:cs="Arial"/>
                <w:b/>
                <w:bCs/>
                <w:color w:val="000000"/>
                <w:szCs w:val="24"/>
                <w:lang w:eastAsia="pt-BR"/>
              </w:rPr>
              <w:t>‘de’</w:t>
            </w:r>
            <w:r w:rsidR="005122DE">
              <w:rPr>
                <w:rFonts w:cs="Arial"/>
                <w:color w:val="000000"/>
                <w:szCs w:val="24"/>
                <w:lang w:eastAsia="pt-BR"/>
              </w:rPr>
              <w:t xml:space="preserve"> for menor que a média e o valor de </w:t>
            </w:r>
            <w:r w:rsidR="005122DE">
              <w:rPr>
                <w:rFonts w:cs="Arial"/>
                <w:b/>
                <w:bCs/>
                <w:color w:val="000000"/>
                <w:szCs w:val="24"/>
                <w:lang w:eastAsia="pt-BR"/>
              </w:rPr>
              <w:t xml:space="preserve">‘até’ </w:t>
            </w:r>
            <w:r w:rsidR="005122DE">
              <w:rPr>
                <w:rFonts w:cs="Arial"/>
                <w:color w:val="000000"/>
                <w:szCs w:val="24"/>
                <w:lang w:eastAsia="pt-BR"/>
              </w:rPr>
              <w:t>for maior que a média, os dois resultado</w:t>
            </w:r>
            <w:r w:rsidR="00D25282">
              <w:rPr>
                <w:rFonts w:cs="Arial"/>
                <w:color w:val="000000"/>
                <w:szCs w:val="24"/>
                <w:lang w:eastAsia="pt-BR"/>
              </w:rPr>
              <w:t>s</w:t>
            </w:r>
            <w:r w:rsidR="005122DE">
              <w:rPr>
                <w:rFonts w:cs="Arial"/>
                <w:color w:val="000000"/>
                <w:szCs w:val="24"/>
                <w:lang w:eastAsia="pt-BR"/>
              </w:rPr>
              <w:t xml:space="preserve"> da tabela deverão ser somados; se os valor</w:t>
            </w:r>
            <w:r w:rsidR="00D25282">
              <w:rPr>
                <w:rFonts w:cs="Arial"/>
                <w:color w:val="000000"/>
                <w:szCs w:val="24"/>
                <w:lang w:eastAsia="pt-BR"/>
              </w:rPr>
              <w:t xml:space="preserve">es de </w:t>
            </w:r>
            <w:r w:rsidR="00D25282">
              <w:rPr>
                <w:rFonts w:cs="Arial"/>
                <w:b/>
                <w:bCs/>
                <w:color w:val="000000"/>
                <w:szCs w:val="24"/>
                <w:lang w:eastAsia="pt-BR"/>
              </w:rPr>
              <w:t xml:space="preserve">‘de’ </w:t>
            </w:r>
            <w:r w:rsidR="00D25282">
              <w:rPr>
                <w:rFonts w:cs="Arial"/>
                <w:color w:val="000000"/>
                <w:szCs w:val="24"/>
                <w:lang w:eastAsia="pt-BR"/>
              </w:rPr>
              <w:t xml:space="preserve">e </w:t>
            </w:r>
            <w:r w:rsidR="00D25282">
              <w:rPr>
                <w:rFonts w:cs="Arial"/>
                <w:b/>
                <w:bCs/>
                <w:color w:val="000000"/>
                <w:szCs w:val="24"/>
                <w:lang w:eastAsia="pt-BR"/>
              </w:rPr>
              <w:t xml:space="preserve">‘até’ </w:t>
            </w:r>
            <w:r w:rsidR="00D25282">
              <w:rPr>
                <w:rFonts w:cs="Arial"/>
                <w:color w:val="000000"/>
                <w:szCs w:val="24"/>
                <w:lang w:eastAsia="pt-BR"/>
              </w:rPr>
              <w:t>forem menores que a média, deverá ser subtraído (</w:t>
            </w:r>
            <w:r w:rsidR="00D25282">
              <w:rPr>
                <w:rFonts w:cs="Arial"/>
                <w:b/>
                <w:bCs/>
                <w:color w:val="000000"/>
                <w:szCs w:val="24"/>
                <w:lang w:eastAsia="pt-BR"/>
              </w:rPr>
              <w:t>‘de’ – ‘até’)</w:t>
            </w:r>
            <w:r w:rsidR="00D25282">
              <w:rPr>
                <w:rFonts w:cs="Arial"/>
                <w:color w:val="000000"/>
                <w:szCs w:val="24"/>
                <w:lang w:eastAsia="pt-BR"/>
              </w:rPr>
              <w:t xml:space="preserve">; se os valores de </w:t>
            </w:r>
            <w:r w:rsidR="00D25282">
              <w:rPr>
                <w:rFonts w:cs="Arial"/>
                <w:b/>
                <w:bCs/>
                <w:color w:val="000000"/>
                <w:szCs w:val="24"/>
                <w:lang w:eastAsia="pt-BR"/>
              </w:rPr>
              <w:t xml:space="preserve">‘de’ </w:t>
            </w:r>
            <w:r w:rsidR="00D25282">
              <w:rPr>
                <w:rFonts w:cs="Arial"/>
                <w:color w:val="000000"/>
                <w:szCs w:val="24"/>
                <w:lang w:eastAsia="pt-BR"/>
              </w:rPr>
              <w:t xml:space="preserve">e </w:t>
            </w:r>
            <w:r w:rsidR="00D25282">
              <w:rPr>
                <w:rFonts w:cs="Arial"/>
                <w:b/>
                <w:bCs/>
                <w:color w:val="000000"/>
                <w:szCs w:val="24"/>
                <w:lang w:eastAsia="pt-BR"/>
              </w:rPr>
              <w:t xml:space="preserve">‘até’ </w:t>
            </w:r>
            <w:r w:rsidR="00D25282">
              <w:rPr>
                <w:rFonts w:cs="Arial"/>
                <w:color w:val="000000"/>
                <w:szCs w:val="24"/>
                <w:lang w:eastAsia="pt-BR"/>
              </w:rPr>
              <w:t>forem maiores que a média, deverá ser subtraído (</w:t>
            </w:r>
            <w:r w:rsidR="00D25282">
              <w:rPr>
                <w:rFonts w:cs="Arial"/>
                <w:b/>
                <w:bCs/>
                <w:color w:val="000000"/>
                <w:szCs w:val="24"/>
                <w:lang w:eastAsia="pt-BR"/>
              </w:rPr>
              <w:t>‘até’ – ‘de’)</w:t>
            </w:r>
            <w:r w:rsidR="00D25282">
              <w:rPr>
                <w:rFonts w:cs="Arial"/>
                <w:color w:val="000000"/>
                <w:szCs w:val="24"/>
                <w:lang w:eastAsia="pt-BR"/>
              </w:rPr>
              <w:t xml:space="preserve">; se o valor de </w:t>
            </w:r>
            <w:r w:rsidR="00D25282">
              <w:rPr>
                <w:rFonts w:cs="Arial"/>
                <w:b/>
                <w:bCs/>
                <w:color w:val="000000"/>
                <w:szCs w:val="24"/>
                <w:lang w:eastAsia="pt-BR"/>
              </w:rPr>
              <w:t>‘de’</w:t>
            </w:r>
            <w:r w:rsidR="00D25282">
              <w:rPr>
                <w:rFonts w:cs="Arial"/>
                <w:color w:val="000000"/>
                <w:szCs w:val="24"/>
                <w:lang w:eastAsia="pt-BR"/>
              </w:rPr>
              <w:t xml:space="preserve"> for igual a média, o resultado final será o resultado de </w:t>
            </w:r>
            <w:r w:rsidR="00D25282">
              <w:rPr>
                <w:rFonts w:cs="Arial"/>
                <w:b/>
                <w:bCs/>
                <w:color w:val="000000"/>
                <w:szCs w:val="24"/>
                <w:lang w:eastAsia="pt-BR"/>
              </w:rPr>
              <w:t xml:space="preserve">‘até’ </w:t>
            </w:r>
            <w:r w:rsidR="00D25282">
              <w:rPr>
                <w:rFonts w:cs="Arial"/>
                <w:color w:val="000000"/>
                <w:szCs w:val="24"/>
                <w:lang w:eastAsia="pt-BR"/>
              </w:rPr>
              <w:t xml:space="preserve">da tabela; se o valor de </w:t>
            </w:r>
            <w:r w:rsidR="00D25282">
              <w:rPr>
                <w:rFonts w:cs="Arial"/>
                <w:b/>
                <w:bCs/>
                <w:color w:val="000000"/>
                <w:szCs w:val="24"/>
                <w:lang w:eastAsia="pt-BR"/>
              </w:rPr>
              <w:t>‘até’</w:t>
            </w:r>
            <w:r w:rsidR="00D25282">
              <w:rPr>
                <w:rFonts w:cs="Arial"/>
                <w:color w:val="000000"/>
                <w:szCs w:val="24"/>
                <w:lang w:eastAsia="pt-BR"/>
              </w:rPr>
              <w:t xml:space="preserve"> for igual a média, o resultado final será o resultado de </w:t>
            </w:r>
            <w:r w:rsidR="00D25282">
              <w:rPr>
                <w:rFonts w:cs="Arial"/>
                <w:b/>
                <w:bCs/>
                <w:color w:val="000000"/>
                <w:szCs w:val="24"/>
                <w:lang w:eastAsia="pt-BR"/>
              </w:rPr>
              <w:t xml:space="preserve">‘de’ </w:t>
            </w:r>
            <w:r w:rsidR="00D25282">
              <w:rPr>
                <w:rFonts w:cs="Arial"/>
                <w:color w:val="000000"/>
                <w:szCs w:val="24"/>
                <w:lang w:eastAsia="pt-BR"/>
              </w:rPr>
              <w:t>da tabela. Após feito isso, o resultado final deve ser multiplicado por ‘cem’, pois o valor deve ser apresentado em porcentagem.</w:t>
            </w:r>
          </w:p>
        </w:tc>
      </w:tr>
    </w:tbl>
    <w:p w14:paraId="4EF5470F" w14:textId="77777777" w:rsidR="00A12980" w:rsidRPr="004C6FE2" w:rsidRDefault="00A12980" w:rsidP="00A12980">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906E8" w:rsidRPr="00D25282" w14:paraId="030DCB45" w14:textId="77777777" w:rsidTr="00FF3139">
        <w:trPr>
          <w:trHeight w:val="768"/>
          <w:tblCellSpacing w:w="0" w:type="dxa"/>
        </w:trPr>
        <w:tc>
          <w:tcPr>
            <w:tcW w:w="5085" w:type="dxa"/>
            <w:tcMar>
              <w:top w:w="0" w:type="dxa"/>
              <w:left w:w="108" w:type="dxa"/>
              <w:bottom w:w="0" w:type="dxa"/>
              <w:right w:w="0" w:type="dxa"/>
            </w:tcMar>
            <w:hideMark/>
          </w:tcPr>
          <w:p w14:paraId="46C169A8" w14:textId="5E86D2F4" w:rsidR="008906E8" w:rsidRPr="00D25282" w:rsidRDefault="008906E8" w:rsidP="00F925AE">
            <w:pPr>
              <w:suppressAutoHyphens w:val="0"/>
              <w:spacing w:line="276" w:lineRule="auto"/>
              <w:ind w:firstLine="0"/>
              <w:jc w:val="left"/>
              <w:rPr>
                <w:rFonts w:cs="Arial"/>
                <w:szCs w:val="24"/>
                <w:lang w:eastAsia="pt-BR"/>
              </w:rPr>
            </w:pPr>
            <w:r w:rsidRPr="00D25282">
              <w:rPr>
                <w:rFonts w:cs="Arial"/>
                <w:b/>
                <w:bCs/>
                <w:szCs w:val="24"/>
                <w:lang w:eastAsia="pt-BR"/>
              </w:rPr>
              <w:t>RF 0</w:t>
            </w:r>
            <w:r w:rsidR="004C6FE2" w:rsidRPr="00D25282">
              <w:rPr>
                <w:rFonts w:cs="Arial"/>
                <w:b/>
                <w:bCs/>
                <w:szCs w:val="24"/>
                <w:lang w:eastAsia="pt-BR"/>
              </w:rPr>
              <w:t>65</w:t>
            </w:r>
            <w:r w:rsidRPr="00D25282">
              <w:rPr>
                <w:rFonts w:cs="Arial"/>
                <w:b/>
                <w:bCs/>
                <w:szCs w:val="24"/>
                <w:lang w:eastAsia="pt-BR"/>
              </w:rPr>
              <w:t xml:space="preserve"> </w:t>
            </w:r>
            <w:r w:rsidRPr="00D25282">
              <w:rPr>
                <w:rFonts w:cs="Arial"/>
                <w:b/>
                <w:bCs/>
                <w:i/>
                <w:iCs/>
                <w:szCs w:val="24"/>
                <w:lang w:eastAsia="pt-BR"/>
              </w:rPr>
              <w:t>– Informar ‘de’ e ‘até’ Opção ‘entre’  – Distribuição Uniforme</w:t>
            </w:r>
          </w:p>
        </w:tc>
        <w:tc>
          <w:tcPr>
            <w:tcW w:w="1842" w:type="dxa"/>
            <w:tcMar>
              <w:top w:w="0" w:type="dxa"/>
              <w:left w:w="108" w:type="dxa"/>
              <w:bottom w:w="0" w:type="dxa"/>
              <w:right w:w="0" w:type="dxa"/>
            </w:tcMar>
            <w:hideMark/>
          </w:tcPr>
          <w:p w14:paraId="04FF19BE" w14:textId="77777777" w:rsidR="008906E8" w:rsidRPr="00D25282" w:rsidRDefault="008906E8" w:rsidP="00F925AE">
            <w:pPr>
              <w:suppressAutoHyphens w:val="0"/>
              <w:spacing w:line="276" w:lineRule="auto"/>
              <w:ind w:firstLine="0"/>
              <w:jc w:val="left"/>
              <w:rPr>
                <w:rFonts w:cs="Arial"/>
                <w:szCs w:val="24"/>
                <w:lang w:eastAsia="pt-BR"/>
              </w:rPr>
            </w:pPr>
            <w:r w:rsidRPr="00D25282">
              <w:rPr>
                <w:rFonts w:cs="Arial"/>
                <w:szCs w:val="24"/>
                <w:lang w:eastAsia="pt-BR"/>
              </w:rPr>
              <w:t xml:space="preserve">Categoria: </w:t>
            </w:r>
            <w:r w:rsidRPr="00D25282">
              <w:rPr>
                <w:rFonts w:cs="Arial"/>
                <w:szCs w:val="24"/>
                <w:lang w:eastAsia="pt-BR"/>
              </w:rPr>
              <w:tab/>
            </w:r>
          </w:p>
          <w:p w14:paraId="498B3AFB" w14:textId="77777777" w:rsidR="008906E8" w:rsidRPr="00D25282" w:rsidRDefault="008906E8" w:rsidP="00F925AE">
            <w:pPr>
              <w:suppressAutoHyphens w:val="0"/>
              <w:spacing w:line="276" w:lineRule="auto"/>
              <w:ind w:firstLine="0"/>
              <w:jc w:val="left"/>
              <w:rPr>
                <w:rFonts w:cs="Arial"/>
                <w:szCs w:val="24"/>
                <w:lang w:eastAsia="pt-BR"/>
              </w:rPr>
            </w:pPr>
            <w:proofErr w:type="gramStart"/>
            <w:r w:rsidRPr="00D25282">
              <w:rPr>
                <w:rFonts w:cs="Arial"/>
                <w:szCs w:val="24"/>
                <w:lang w:eastAsia="pt-BR"/>
              </w:rPr>
              <w:t>( )</w:t>
            </w:r>
            <w:proofErr w:type="gramEnd"/>
            <w:r w:rsidRPr="00D25282">
              <w:rPr>
                <w:rFonts w:cs="Arial"/>
                <w:szCs w:val="24"/>
                <w:lang w:eastAsia="pt-BR"/>
              </w:rPr>
              <w:t xml:space="preserve"> Oculto</w:t>
            </w:r>
          </w:p>
          <w:p w14:paraId="7D62886B" w14:textId="77777777" w:rsidR="008906E8" w:rsidRPr="00D25282" w:rsidRDefault="008906E8" w:rsidP="00F925AE">
            <w:pPr>
              <w:suppressAutoHyphens w:val="0"/>
              <w:spacing w:line="276" w:lineRule="auto"/>
              <w:ind w:firstLine="0"/>
              <w:jc w:val="left"/>
              <w:rPr>
                <w:rFonts w:cs="Arial"/>
                <w:szCs w:val="24"/>
                <w:lang w:eastAsia="pt-BR"/>
              </w:rPr>
            </w:pPr>
            <w:r w:rsidRPr="00D25282">
              <w:rPr>
                <w:rFonts w:cs="Arial"/>
                <w:szCs w:val="24"/>
                <w:lang w:eastAsia="pt-BR"/>
              </w:rPr>
              <w:t>(X) Evidente</w:t>
            </w:r>
          </w:p>
        </w:tc>
        <w:tc>
          <w:tcPr>
            <w:tcW w:w="1818" w:type="dxa"/>
            <w:tcMar>
              <w:top w:w="0" w:type="dxa"/>
              <w:left w:w="108" w:type="dxa"/>
              <w:bottom w:w="0" w:type="dxa"/>
              <w:right w:w="108" w:type="dxa"/>
            </w:tcMar>
            <w:hideMark/>
          </w:tcPr>
          <w:p w14:paraId="48187DE3" w14:textId="77777777" w:rsidR="008906E8" w:rsidRPr="00D25282" w:rsidRDefault="008906E8" w:rsidP="00F925AE">
            <w:pPr>
              <w:suppressAutoHyphens w:val="0"/>
              <w:spacing w:line="276" w:lineRule="auto"/>
              <w:ind w:firstLine="0"/>
              <w:jc w:val="left"/>
              <w:rPr>
                <w:rFonts w:cs="Arial"/>
                <w:szCs w:val="24"/>
                <w:lang w:eastAsia="pt-BR"/>
              </w:rPr>
            </w:pPr>
            <w:r w:rsidRPr="00D25282">
              <w:rPr>
                <w:rFonts w:cs="Arial"/>
                <w:szCs w:val="24"/>
                <w:lang w:eastAsia="pt-BR"/>
              </w:rPr>
              <w:t xml:space="preserve">Prioridade: </w:t>
            </w:r>
            <w:r w:rsidRPr="00D25282">
              <w:rPr>
                <w:rFonts w:cs="Arial"/>
                <w:szCs w:val="24"/>
                <w:lang w:eastAsia="pt-BR"/>
              </w:rPr>
              <w:tab/>
            </w:r>
          </w:p>
          <w:p w14:paraId="6EA2419B" w14:textId="77777777" w:rsidR="008906E8" w:rsidRPr="00D25282" w:rsidRDefault="008906E8" w:rsidP="00F925AE">
            <w:pPr>
              <w:suppressAutoHyphens w:val="0"/>
              <w:spacing w:line="276" w:lineRule="auto"/>
              <w:ind w:firstLine="0"/>
              <w:jc w:val="left"/>
              <w:rPr>
                <w:rFonts w:cs="Arial"/>
                <w:szCs w:val="24"/>
                <w:lang w:eastAsia="pt-BR"/>
              </w:rPr>
            </w:pPr>
            <w:r w:rsidRPr="00D25282">
              <w:rPr>
                <w:rFonts w:cs="Arial"/>
                <w:szCs w:val="24"/>
                <w:lang w:eastAsia="pt-BR"/>
              </w:rPr>
              <w:t>(X) Altíssima</w:t>
            </w:r>
          </w:p>
          <w:p w14:paraId="61BBD6D6" w14:textId="77777777" w:rsidR="008906E8" w:rsidRPr="00D25282" w:rsidRDefault="008906E8" w:rsidP="00F925AE">
            <w:pPr>
              <w:suppressAutoHyphens w:val="0"/>
              <w:spacing w:line="276" w:lineRule="auto"/>
              <w:ind w:firstLine="0"/>
              <w:jc w:val="left"/>
              <w:rPr>
                <w:rFonts w:cs="Arial"/>
                <w:szCs w:val="24"/>
                <w:lang w:eastAsia="pt-BR"/>
              </w:rPr>
            </w:pPr>
            <w:proofErr w:type="gramStart"/>
            <w:r w:rsidRPr="00D25282">
              <w:rPr>
                <w:rFonts w:cs="Arial"/>
                <w:szCs w:val="24"/>
                <w:lang w:eastAsia="pt-BR"/>
              </w:rPr>
              <w:t>( )</w:t>
            </w:r>
            <w:proofErr w:type="gramEnd"/>
            <w:r w:rsidRPr="00D25282">
              <w:rPr>
                <w:rFonts w:cs="Arial"/>
                <w:szCs w:val="24"/>
                <w:lang w:eastAsia="pt-BR"/>
              </w:rPr>
              <w:t xml:space="preserve"> Alta</w:t>
            </w:r>
          </w:p>
          <w:p w14:paraId="7E2DAF92" w14:textId="77777777" w:rsidR="008906E8" w:rsidRPr="00D25282" w:rsidRDefault="008906E8" w:rsidP="00F925AE">
            <w:pPr>
              <w:suppressAutoHyphens w:val="0"/>
              <w:spacing w:line="276" w:lineRule="auto"/>
              <w:ind w:firstLine="0"/>
              <w:jc w:val="left"/>
              <w:rPr>
                <w:rFonts w:cs="Arial"/>
                <w:szCs w:val="24"/>
                <w:lang w:eastAsia="pt-BR"/>
              </w:rPr>
            </w:pPr>
            <w:proofErr w:type="gramStart"/>
            <w:r w:rsidRPr="00D25282">
              <w:rPr>
                <w:rFonts w:cs="Arial"/>
                <w:szCs w:val="24"/>
                <w:lang w:eastAsia="pt-BR"/>
              </w:rPr>
              <w:t>( )</w:t>
            </w:r>
            <w:proofErr w:type="gramEnd"/>
            <w:r w:rsidRPr="00D25282">
              <w:rPr>
                <w:rFonts w:cs="Arial"/>
                <w:szCs w:val="24"/>
                <w:lang w:eastAsia="pt-BR"/>
              </w:rPr>
              <w:t xml:space="preserve"> Média</w:t>
            </w:r>
          </w:p>
          <w:p w14:paraId="39B58075" w14:textId="77777777" w:rsidR="008906E8" w:rsidRPr="00D25282" w:rsidRDefault="008906E8" w:rsidP="00F925AE">
            <w:pPr>
              <w:suppressAutoHyphens w:val="0"/>
              <w:spacing w:line="276" w:lineRule="auto"/>
              <w:ind w:firstLine="0"/>
              <w:jc w:val="left"/>
              <w:rPr>
                <w:rFonts w:cs="Arial"/>
                <w:szCs w:val="24"/>
                <w:lang w:eastAsia="pt-BR"/>
              </w:rPr>
            </w:pPr>
            <w:r w:rsidRPr="00D25282">
              <w:rPr>
                <w:rFonts w:cs="Arial"/>
                <w:szCs w:val="24"/>
                <w:lang w:eastAsia="pt-BR"/>
              </w:rPr>
              <w:lastRenderedPageBreak/>
              <w:t xml:space="preserve">( ) Baixa </w:t>
            </w:r>
          </w:p>
        </w:tc>
      </w:tr>
      <w:tr w:rsidR="008906E8" w:rsidRPr="00D25282" w14:paraId="66C6D5A5" w14:textId="77777777" w:rsidTr="00FF3139">
        <w:trPr>
          <w:trHeight w:val="255"/>
          <w:tblCellSpacing w:w="0" w:type="dxa"/>
        </w:trPr>
        <w:tc>
          <w:tcPr>
            <w:tcW w:w="8745" w:type="dxa"/>
            <w:gridSpan w:val="3"/>
            <w:tcMar>
              <w:top w:w="0" w:type="dxa"/>
              <w:left w:w="108" w:type="dxa"/>
              <w:bottom w:w="0" w:type="dxa"/>
              <w:right w:w="108" w:type="dxa"/>
            </w:tcMar>
            <w:hideMark/>
          </w:tcPr>
          <w:p w14:paraId="433BC379" w14:textId="420B3EF1" w:rsidR="008906E8" w:rsidRPr="00D25282" w:rsidRDefault="008906E8" w:rsidP="00F925AE">
            <w:pPr>
              <w:suppressAutoHyphens w:val="0"/>
              <w:spacing w:before="100" w:beforeAutospacing="1" w:after="142" w:line="276" w:lineRule="auto"/>
              <w:ind w:firstLine="0"/>
              <w:rPr>
                <w:rFonts w:cs="Arial"/>
                <w:szCs w:val="24"/>
                <w:lang w:eastAsia="pt-BR"/>
              </w:rPr>
            </w:pPr>
            <w:r w:rsidRPr="00D25282">
              <w:rPr>
                <w:rFonts w:cs="Arial"/>
                <w:b/>
                <w:bCs/>
                <w:szCs w:val="24"/>
                <w:lang w:eastAsia="pt-BR"/>
              </w:rPr>
              <w:lastRenderedPageBreak/>
              <w:t>Descrição</w:t>
            </w:r>
            <w:r w:rsidRPr="00D25282">
              <w:rPr>
                <w:rFonts w:cs="Arial"/>
                <w:szCs w:val="24"/>
                <w:lang w:eastAsia="pt-BR"/>
              </w:rPr>
              <w:t xml:space="preserve">: Caso o usuário escolha o intervalo ‘entre’ na tela de Distribuição </w:t>
            </w:r>
            <w:r w:rsidR="002141FF" w:rsidRPr="00D25282">
              <w:rPr>
                <w:rFonts w:cs="Arial"/>
                <w:szCs w:val="24"/>
                <w:lang w:eastAsia="pt-BR"/>
              </w:rPr>
              <w:t>Normal</w:t>
            </w:r>
            <w:r w:rsidRPr="00D25282">
              <w:rPr>
                <w:rFonts w:cs="Arial"/>
                <w:szCs w:val="24"/>
                <w:lang w:eastAsia="pt-BR"/>
              </w:rPr>
              <w:t>, o sistema deverá abrir uma aba para que o usuário digite</w:t>
            </w:r>
            <w:r w:rsidR="00D25282" w:rsidRPr="00D25282">
              <w:rPr>
                <w:rFonts w:cs="Arial"/>
                <w:szCs w:val="24"/>
                <w:lang w:eastAsia="pt-BR"/>
              </w:rPr>
              <w:t xml:space="preserve"> os parâmetros</w:t>
            </w:r>
            <w:r w:rsidRPr="00D25282">
              <w:rPr>
                <w:rFonts w:cs="Arial"/>
                <w:szCs w:val="24"/>
                <w:lang w:eastAsia="pt-BR"/>
              </w:rPr>
              <w:t xml:space="preserve"> ‘de’ e ‘até’</w:t>
            </w:r>
            <w:r w:rsidR="00D25282" w:rsidRPr="00D25282">
              <w:rPr>
                <w:rFonts w:cs="Arial"/>
                <w:szCs w:val="24"/>
                <w:lang w:eastAsia="pt-BR"/>
              </w:rPr>
              <w:t>.</w:t>
            </w:r>
          </w:p>
        </w:tc>
      </w:tr>
    </w:tbl>
    <w:p w14:paraId="75B1F2ED" w14:textId="57F8BE31" w:rsidR="008906E8" w:rsidRPr="004C6FE2" w:rsidRDefault="008906E8"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DF0F41" w:rsidRPr="004C6FE2" w14:paraId="2D07DB84" w14:textId="77777777" w:rsidTr="00FF3139">
        <w:trPr>
          <w:trHeight w:val="768"/>
          <w:tblCellSpacing w:w="0" w:type="dxa"/>
        </w:trPr>
        <w:tc>
          <w:tcPr>
            <w:tcW w:w="5085" w:type="dxa"/>
            <w:tcMar>
              <w:top w:w="0" w:type="dxa"/>
              <w:left w:w="108" w:type="dxa"/>
              <w:bottom w:w="0" w:type="dxa"/>
              <w:right w:w="0" w:type="dxa"/>
            </w:tcMar>
            <w:hideMark/>
          </w:tcPr>
          <w:p w14:paraId="2C3BD7FB" w14:textId="73159B8D"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Pr>
                <w:rFonts w:cs="Arial"/>
                <w:b/>
                <w:bCs/>
                <w:color w:val="000000"/>
                <w:szCs w:val="24"/>
                <w:lang w:eastAsia="pt-BR"/>
              </w:rPr>
              <w:t>66</w:t>
            </w:r>
            <w:r w:rsidRPr="004C6FE2">
              <w:rPr>
                <w:rFonts w:cs="Arial"/>
                <w:b/>
                <w:bCs/>
                <w:color w:val="000000"/>
                <w:szCs w:val="24"/>
                <w:lang w:eastAsia="pt-BR"/>
              </w:rPr>
              <w:t xml:space="preserve"> </w:t>
            </w:r>
            <w:r w:rsidRPr="004C6FE2">
              <w:rPr>
                <w:rFonts w:cs="Arial"/>
                <w:b/>
                <w:bCs/>
                <w:i/>
                <w:iCs/>
                <w:color w:val="000000"/>
                <w:szCs w:val="24"/>
                <w:lang w:eastAsia="pt-BR"/>
              </w:rPr>
              <w:t xml:space="preserve">– Informar </w:t>
            </w:r>
            <w:r>
              <w:rPr>
                <w:rFonts w:cs="Arial"/>
                <w:b/>
                <w:bCs/>
                <w:i/>
                <w:iCs/>
                <w:color w:val="000000"/>
                <w:szCs w:val="24"/>
                <w:lang w:eastAsia="pt-BR"/>
              </w:rPr>
              <w:t>variável dependente – Correlação e Regressão</w:t>
            </w:r>
          </w:p>
        </w:tc>
        <w:tc>
          <w:tcPr>
            <w:tcW w:w="1842" w:type="dxa"/>
            <w:tcMar>
              <w:top w:w="0" w:type="dxa"/>
              <w:left w:w="108" w:type="dxa"/>
              <w:bottom w:w="0" w:type="dxa"/>
              <w:right w:w="0" w:type="dxa"/>
            </w:tcMar>
            <w:hideMark/>
          </w:tcPr>
          <w:p w14:paraId="0ED97268"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706B86D"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7DE13B9"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DA79026"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3051E9E2"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186420A"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6A069A7"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301F458"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DF0F41" w:rsidRPr="004C6FE2" w14:paraId="586A0893" w14:textId="77777777" w:rsidTr="00FF3139">
        <w:trPr>
          <w:trHeight w:val="255"/>
          <w:tblCellSpacing w:w="0" w:type="dxa"/>
        </w:trPr>
        <w:tc>
          <w:tcPr>
            <w:tcW w:w="8745" w:type="dxa"/>
            <w:gridSpan w:val="3"/>
            <w:tcMar>
              <w:top w:w="0" w:type="dxa"/>
              <w:left w:w="108" w:type="dxa"/>
              <w:bottom w:w="0" w:type="dxa"/>
              <w:right w:w="108" w:type="dxa"/>
            </w:tcMar>
            <w:hideMark/>
          </w:tcPr>
          <w:p w14:paraId="217D210F" w14:textId="5F493ABC" w:rsidR="00DF0F41" w:rsidRPr="004C6FE2" w:rsidRDefault="00DF0F41" w:rsidP="0012128B">
            <w:pPr>
              <w:suppressAutoHyphens w:val="0"/>
              <w:spacing w:before="100" w:beforeAutospacing="1" w:after="142" w:line="276" w:lineRule="auto"/>
              <w:ind w:firstLine="0"/>
              <w:jc w:val="left"/>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w:t>
            </w:r>
            <w:r>
              <w:rPr>
                <w:rFonts w:cs="Arial"/>
                <w:color w:val="000000"/>
                <w:szCs w:val="24"/>
                <w:lang w:eastAsia="pt-BR"/>
              </w:rPr>
              <w:t>correlação e regressão</w:t>
            </w:r>
            <w:r w:rsidRPr="004C6FE2">
              <w:rPr>
                <w:rFonts w:cs="Arial"/>
                <w:color w:val="000000"/>
                <w:szCs w:val="24"/>
                <w:lang w:eastAsia="pt-BR"/>
              </w:rPr>
              <w:t xml:space="preserve"> o campo para que o usuário informe </w:t>
            </w:r>
            <w:r>
              <w:rPr>
                <w:rFonts w:cs="Arial"/>
                <w:color w:val="000000"/>
                <w:szCs w:val="24"/>
                <w:lang w:eastAsia="pt-BR"/>
              </w:rPr>
              <w:t>as variáveis dependentes (</w:t>
            </w:r>
            <w:r w:rsidR="00B558AA">
              <w:rPr>
                <w:rFonts w:cs="Arial"/>
                <w:color w:val="000000"/>
                <w:szCs w:val="24"/>
                <w:lang w:eastAsia="pt-BR"/>
              </w:rPr>
              <w:t>y</w:t>
            </w:r>
            <w:r>
              <w:rPr>
                <w:rFonts w:cs="Arial"/>
                <w:color w:val="000000"/>
                <w:szCs w:val="24"/>
                <w:lang w:eastAsia="pt-BR"/>
              </w:rPr>
              <w:t>).</w:t>
            </w:r>
          </w:p>
        </w:tc>
      </w:tr>
    </w:tbl>
    <w:p w14:paraId="7CA54BDE" w14:textId="604B2ECC" w:rsidR="00A12980" w:rsidRDefault="00A12980"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F0CB8" w:rsidRPr="004C6FE2" w14:paraId="32051807" w14:textId="77777777" w:rsidTr="005F0CB8">
        <w:trPr>
          <w:trHeight w:val="768"/>
          <w:tblCellSpacing w:w="0" w:type="dxa"/>
        </w:trPr>
        <w:tc>
          <w:tcPr>
            <w:tcW w:w="5085" w:type="dxa"/>
            <w:tcMar>
              <w:top w:w="0" w:type="dxa"/>
              <w:left w:w="108" w:type="dxa"/>
              <w:bottom w:w="0" w:type="dxa"/>
              <w:right w:w="0" w:type="dxa"/>
            </w:tcMar>
            <w:hideMark/>
          </w:tcPr>
          <w:p w14:paraId="5B1D37C9" w14:textId="77777777" w:rsidR="005F0CB8" w:rsidRPr="004C6FE2" w:rsidRDefault="005F0CB8" w:rsidP="0074025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Pr>
                <w:rFonts w:cs="Arial"/>
                <w:b/>
                <w:bCs/>
                <w:color w:val="000000"/>
                <w:szCs w:val="24"/>
                <w:lang w:eastAsia="pt-BR"/>
              </w:rPr>
              <w:t>67</w:t>
            </w:r>
            <w:r w:rsidRPr="004C6FE2">
              <w:rPr>
                <w:rFonts w:cs="Arial"/>
                <w:b/>
                <w:bCs/>
                <w:color w:val="000000"/>
                <w:szCs w:val="24"/>
                <w:lang w:eastAsia="pt-BR"/>
              </w:rPr>
              <w:t xml:space="preserve"> </w:t>
            </w:r>
            <w:r w:rsidRPr="004C6FE2">
              <w:rPr>
                <w:rFonts w:cs="Arial"/>
                <w:b/>
                <w:bCs/>
                <w:i/>
                <w:iCs/>
                <w:color w:val="000000"/>
                <w:szCs w:val="24"/>
                <w:lang w:eastAsia="pt-BR"/>
              </w:rPr>
              <w:t xml:space="preserve">– Informar </w:t>
            </w:r>
            <w:r>
              <w:rPr>
                <w:rFonts w:cs="Arial"/>
                <w:b/>
                <w:bCs/>
                <w:i/>
                <w:iCs/>
                <w:color w:val="000000"/>
                <w:szCs w:val="24"/>
                <w:lang w:eastAsia="pt-BR"/>
              </w:rPr>
              <w:t>variável independente – Correlação e Regressão</w:t>
            </w:r>
          </w:p>
        </w:tc>
        <w:tc>
          <w:tcPr>
            <w:tcW w:w="1842" w:type="dxa"/>
            <w:tcMar>
              <w:top w:w="0" w:type="dxa"/>
              <w:left w:w="108" w:type="dxa"/>
              <w:bottom w:w="0" w:type="dxa"/>
              <w:right w:w="0" w:type="dxa"/>
            </w:tcMar>
            <w:hideMark/>
          </w:tcPr>
          <w:p w14:paraId="0AF205D8" w14:textId="77777777" w:rsidR="005F0CB8" w:rsidRPr="004C6FE2" w:rsidRDefault="005F0CB8" w:rsidP="00740254">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01D6F18F" w14:textId="77777777" w:rsidR="005F0CB8" w:rsidRPr="004C6FE2" w:rsidRDefault="005F0CB8" w:rsidP="00740254">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DFDB65E" w14:textId="77777777" w:rsidR="005F0CB8" w:rsidRPr="004C6FE2" w:rsidRDefault="005F0CB8" w:rsidP="00740254">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794A0F8F" w14:textId="77777777" w:rsidR="005F0CB8" w:rsidRPr="004C6FE2" w:rsidRDefault="005F0CB8" w:rsidP="00740254">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2943E8DF" w14:textId="77777777" w:rsidR="005F0CB8" w:rsidRPr="004C6FE2" w:rsidRDefault="005F0CB8" w:rsidP="00740254">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(X) Altíssima</w:t>
            </w:r>
            <w:proofErr w:type="gramEnd"/>
          </w:p>
          <w:p w14:paraId="2D4979AC" w14:textId="77777777" w:rsidR="005F0CB8" w:rsidRPr="004C6FE2" w:rsidRDefault="005F0CB8" w:rsidP="00740254">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76CD79F9" w14:textId="77777777" w:rsidR="005F0CB8" w:rsidRPr="004C6FE2" w:rsidRDefault="005F0CB8" w:rsidP="00740254">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43CD3207" w14:textId="77777777" w:rsidR="005F0CB8" w:rsidRPr="004C6FE2" w:rsidRDefault="005F0CB8" w:rsidP="00740254">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5F0CB8" w:rsidRPr="004C6FE2" w14:paraId="6C12F4AA" w14:textId="77777777" w:rsidTr="005F0CB8">
        <w:trPr>
          <w:trHeight w:val="255"/>
          <w:tblCellSpacing w:w="0" w:type="dxa"/>
        </w:trPr>
        <w:tc>
          <w:tcPr>
            <w:tcW w:w="8745" w:type="dxa"/>
            <w:gridSpan w:val="3"/>
            <w:tcMar>
              <w:top w:w="0" w:type="dxa"/>
              <w:left w:w="108" w:type="dxa"/>
              <w:bottom w:w="0" w:type="dxa"/>
              <w:right w:w="108" w:type="dxa"/>
            </w:tcMar>
            <w:hideMark/>
          </w:tcPr>
          <w:p w14:paraId="08778416" w14:textId="77777777" w:rsidR="005F0CB8" w:rsidRPr="004C6FE2" w:rsidRDefault="005F0CB8"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w:t>
            </w:r>
            <w:r>
              <w:rPr>
                <w:rFonts w:cs="Arial"/>
                <w:color w:val="000000"/>
                <w:szCs w:val="24"/>
                <w:lang w:eastAsia="pt-BR"/>
              </w:rPr>
              <w:t>correlação e regressão</w:t>
            </w:r>
            <w:r w:rsidRPr="004C6FE2">
              <w:rPr>
                <w:rFonts w:cs="Arial"/>
                <w:color w:val="000000"/>
                <w:szCs w:val="24"/>
                <w:lang w:eastAsia="pt-BR"/>
              </w:rPr>
              <w:t xml:space="preserve"> o campo para que o usuário informe </w:t>
            </w:r>
            <w:r>
              <w:rPr>
                <w:rFonts w:cs="Arial"/>
                <w:color w:val="000000"/>
                <w:szCs w:val="24"/>
                <w:lang w:eastAsia="pt-BR"/>
              </w:rPr>
              <w:t>as variáveis independentes (x).</w:t>
            </w:r>
          </w:p>
        </w:tc>
      </w:tr>
    </w:tbl>
    <w:p w14:paraId="01810E4F" w14:textId="01C81401" w:rsidR="005F0CB8" w:rsidRDefault="005F0CB8" w:rsidP="005F0CB8">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34547" w:rsidRPr="004C6FE2" w14:paraId="20AAA080" w14:textId="77777777" w:rsidTr="005F0CB8">
        <w:trPr>
          <w:trHeight w:val="768"/>
          <w:tblCellSpacing w:w="0" w:type="dxa"/>
        </w:trPr>
        <w:tc>
          <w:tcPr>
            <w:tcW w:w="5085" w:type="dxa"/>
            <w:tcMar>
              <w:top w:w="0" w:type="dxa"/>
              <w:left w:w="108" w:type="dxa"/>
              <w:bottom w:w="0" w:type="dxa"/>
              <w:right w:w="0" w:type="dxa"/>
            </w:tcMar>
            <w:hideMark/>
          </w:tcPr>
          <w:p w14:paraId="3C5E8858" w14:textId="66C2353C"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Pr>
                <w:rFonts w:cs="Arial"/>
                <w:b/>
                <w:bCs/>
                <w:color w:val="000000"/>
                <w:szCs w:val="24"/>
                <w:lang w:eastAsia="pt-BR"/>
              </w:rPr>
              <w:t>68</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Importar arquivo CSV – Correlação e Regressão</w:t>
            </w:r>
          </w:p>
        </w:tc>
        <w:tc>
          <w:tcPr>
            <w:tcW w:w="1842" w:type="dxa"/>
            <w:tcMar>
              <w:top w:w="0" w:type="dxa"/>
              <w:left w:w="108" w:type="dxa"/>
              <w:bottom w:w="0" w:type="dxa"/>
              <w:right w:w="0" w:type="dxa"/>
            </w:tcMar>
            <w:hideMark/>
          </w:tcPr>
          <w:p w14:paraId="11A15962" w14:textId="77777777"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5EECE07" w14:textId="77777777" w:rsidR="00F34547" w:rsidRPr="004C6FE2" w:rsidRDefault="00F34547"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562E30B" w14:textId="77777777"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1DAD0A9E" w14:textId="77777777"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27D1F46" w14:textId="77777777"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65258C08" w14:textId="77777777" w:rsidR="00F34547" w:rsidRPr="004C6FE2" w:rsidRDefault="00F34547"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C79F34F" w14:textId="77777777" w:rsidR="00F34547" w:rsidRPr="004C6FE2" w:rsidRDefault="00F34547"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D7806D3" w14:textId="77777777" w:rsidR="00F34547" w:rsidRPr="004C6FE2" w:rsidRDefault="00F34547"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F34547" w:rsidRPr="004C6FE2" w14:paraId="30BD348D" w14:textId="77777777" w:rsidTr="005F0CB8">
        <w:trPr>
          <w:trHeight w:val="255"/>
          <w:tblCellSpacing w:w="0" w:type="dxa"/>
        </w:trPr>
        <w:tc>
          <w:tcPr>
            <w:tcW w:w="8745" w:type="dxa"/>
            <w:gridSpan w:val="3"/>
            <w:tcMar>
              <w:top w:w="0" w:type="dxa"/>
              <w:left w:w="108" w:type="dxa"/>
              <w:bottom w:w="0" w:type="dxa"/>
              <w:right w:w="108" w:type="dxa"/>
            </w:tcMar>
            <w:hideMark/>
          </w:tcPr>
          <w:p w14:paraId="4CDC0BCA" w14:textId="30D2672F" w:rsidR="00F34547" w:rsidRPr="004C6FE2" w:rsidRDefault="00F34547"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w:t>
            </w:r>
            <w:r>
              <w:rPr>
                <w:rFonts w:cs="Arial"/>
                <w:color w:val="000000"/>
                <w:szCs w:val="24"/>
                <w:lang w:eastAsia="pt-BR"/>
              </w:rPr>
              <w:t>correlação e regressão</w:t>
            </w:r>
            <w:r w:rsidRPr="004C6FE2">
              <w:rPr>
                <w:rFonts w:cs="Arial"/>
                <w:color w:val="000000"/>
                <w:szCs w:val="24"/>
                <w:lang w:eastAsia="pt-BR"/>
              </w:rPr>
              <w:t xml:space="preserve"> </w:t>
            </w:r>
            <w:r>
              <w:rPr>
                <w:rFonts w:cs="Arial"/>
                <w:color w:val="000000"/>
                <w:szCs w:val="24"/>
                <w:lang w:eastAsia="pt-BR"/>
              </w:rPr>
              <w:t>um campo para que o usuário possa optar por importar um arquivo CSV com os valores das variáveis dependentes e independentes.</w:t>
            </w:r>
          </w:p>
        </w:tc>
      </w:tr>
    </w:tbl>
    <w:p w14:paraId="297C2A99" w14:textId="77777777" w:rsidR="00F34547" w:rsidRDefault="00F34547" w:rsidP="00D8095B">
      <w:pPr>
        <w:ind w:firstLine="0"/>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DF0F41" w:rsidRPr="004C6FE2" w14:paraId="5EF8D8B7" w14:textId="77777777" w:rsidTr="005F0CB8">
        <w:trPr>
          <w:trHeight w:val="768"/>
          <w:tblCellSpacing w:w="0" w:type="dxa"/>
        </w:trPr>
        <w:tc>
          <w:tcPr>
            <w:tcW w:w="5085" w:type="dxa"/>
            <w:tcMar>
              <w:top w:w="0" w:type="dxa"/>
              <w:left w:w="108" w:type="dxa"/>
              <w:bottom w:w="0" w:type="dxa"/>
              <w:right w:w="0" w:type="dxa"/>
            </w:tcMar>
            <w:hideMark/>
          </w:tcPr>
          <w:p w14:paraId="23FCDFB1" w14:textId="4BC029B2"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Pr>
                <w:rFonts w:cs="Arial"/>
                <w:b/>
                <w:bCs/>
                <w:color w:val="000000"/>
                <w:szCs w:val="24"/>
                <w:lang w:eastAsia="pt-BR"/>
              </w:rPr>
              <w:t>6</w:t>
            </w:r>
            <w:r w:rsidR="00F34547">
              <w:rPr>
                <w:rFonts w:cs="Arial"/>
                <w:b/>
                <w:bCs/>
                <w:color w:val="000000"/>
                <w:szCs w:val="24"/>
                <w:lang w:eastAsia="pt-BR"/>
              </w:rPr>
              <w:t>9</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Calcular – Correlação e Regressão</w:t>
            </w:r>
          </w:p>
        </w:tc>
        <w:tc>
          <w:tcPr>
            <w:tcW w:w="1842" w:type="dxa"/>
            <w:tcMar>
              <w:top w:w="0" w:type="dxa"/>
              <w:left w:w="108" w:type="dxa"/>
              <w:bottom w:w="0" w:type="dxa"/>
              <w:right w:w="0" w:type="dxa"/>
            </w:tcMar>
            <w:hideMark/>
          </w:tcPr>
          <w:p w14:paraId="371E616B"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38C10BA"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4F6A74A7"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20A16A4"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1813619B"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3A942A7C"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12EB335" w14:textId="77777777" w:rsidR="00DF0F41" w:rsidRPr="004C6FE2" w:rsidRDefault="00DF0F41"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79DE220" w14:textId="77777777" w:rsidR="00DF0F41" w:rsidRPr="004C6FE2" w:rsidRDefault="00DF0F41"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DF0F41" w:rsidRPr="004C6FE2" w14:paraId="63F82176" w14:textId="77777777" w:rsidTr="005F0CB8">
        <w:trPr>
          <w:trHeight w:val="255"/>
          <w:tblCellSpacing w:w="0" w:type="dxa"/>
        </w:trPr>
        <w:tc>
          <w:tcPr>
            <w:tcW w:w="8745" w:type="dxa"/>
            <w:gridSpan w:val="3"/>
            <w:tcMar>
              <w:top w:w="0" w:type="dxa"/>
              <w:left w:w="108" w:type="dxa"/>
              <w:bottom w:w="0" w:type="dxa"/>
              <w:right w:w="108" w:type="dxa"/>
            </w:tcMar>
            <w:hideMark/>
          </w:tcPr>
          <w:p w14:paraId="0B9EBE53" w14:textId="352D3285" w:rsidR="00DF0F41" w:rsidRPr="004C6FE2" w:rsidRDefault="00DF0F41"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conter na tela de </w:t>
            </w:r>
            <w:r>
              <w:rPr>
                <w:rFonts w:cs="Arial"/>
                <w:color w:val="000000"/>
                <w:szCs w:val="24"/>
                <w:lang w:eastAsia="pt-BR"/>
              </w:rPr>
              <w:t>Correlação e Regressão</w:t>
            </w:r>
            <w:r w:rsidRPr="004C6FE2">
              <w:rPr>
                <w:rFonts w:cs="Arial"/>
                <w:color w:val="000000"/>
                <w:szCs w:val="24"/>
                <w:lang w:eastAsia="pt-BR"/>
              </w:rPr>
              <w:t xml:space="preserve"> o botão ‘Calcular’, que será o responsável por apresentar o resultado dos cálculos de acordo com os dados inseridos pelo usuário. Os resultados </w:t>
            </w:r>
            <w:r w:rsidRPr="004C6FE2">
              <w:rPr>
                <w:rFonts w:cs="Arial"/>
                <w:color w:val="000000"/>
                <w:szCs w:val="24"/>
                <w:lang w:eastAsia="pt-BR"/>
              </w:rPr>
              <w:lastRenderedPageBreak/>
              <w:t xml:space="preserve">deverão conter: </w:t>
            </w:r>
            <w:r w:rsidR="009E4E9D">
              <w:rPr>
                <w:rFonts w:cs="Arial"/>
                <w:color w:val="000000"/>
                <w:szCs w:val="24"/>
                <w:lang w:eastAsia="pt-BR"/>
              </w:rPr>
              <w:t>resultado do coeficiente de correlação</w:t>
            </w:r>
            <w:r w:rsidR="00C64F62">
              <w:rPr>
                <w:rFonts w:cs="Arial"/>
                <w:color w:val="000000"/>
                <w:szCs w:val="24"/>
                <w:lang w:eastAsia="pt-BR"/>
              </w:rPr>
              <w:t xml:space="preserve">, </w:t>
            </w:r>
            <w:r w:rsidR="009E4E9D">
              <w:rPr>
                <w:rFonts w:cs="Arial"/>
                <w:color w:val="000000"/>
                <w:szCs w:val="24"/>
                <w:lang w:eastAsia="pt-BR"/>
              </w:rPr>
              <w:t>tipo de correlação, gráfico de correlação, resultado da regressão.</w:t>
            </w:r>
          </w:p>
        </w:tc>
      </w:tr>
    </w:tbl>
    <w:p w14:paraId="6C77E71E" w14:textId="77777777" w:rsidR="00DF0F41" w:rsidRPr="004C6FE2" w:rsidRDefault="00DF0F41"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E4E9D" w:rsidRPr="004C6FE2" w14:paraId="1A310D28" w14:textId="77777777" w:rsidTr="005F0CB8">
        <w:trPr>
          <w:trHeight w:val="768"/>
          <w:tblCellSpacing w:w="0" w:type="dxa"/>
        </w:trPr>
        <w:tc>
          <w:tcPr>
            <w:tcW w:w="5085" w:type="dxa"/>
            <w:tcMar>
              <w:top w:w="0" w:type="dxa"/>
              <w:left w:w="108" w:type="dxa"/>
              <w:bottom w:w="0" w:type="dxa"/>
              <w:right w:w="0" w:type="dxa"/>
            </w:tcMar>
            <w:hideMark/>
          </w:tcPr>
          <w:p w14:paraId="60F854C2" w14:textId="2480205E" w:rsidR="009E4E9D" w:rsidRPr="004C6FE2" w:rsidRDefault="009E4E9D" w:rsidP="005B1056">
            <w:pPr>
              <w:suppressAutoHyphens w:val="0"/>
              <w:spacing w:line="276" w:lineRule="auto"/>
              <w:ind w:firstLine="0"/>
              <w:rPr>
                <w:rFonts w:cs="Arial"/>
                <w:color w:val="000000"/>
                <w:szCs w:val="24"/>
                <w:lang w:eastAsia="pt-BR"/>
              </w:rPr>
            </w:pPr>
            <w:r w:rsidRPr="004C6FE2">
              <w:rPr>
                <w:rFonts w:cs="Arial"/>
                <w:b/>
                <w:bCs/>
                <w:color w:val="000000"/>
                <w:szCs w:val="24"/>
                <w:lang w:eastAsia="pt-BR"/>
              </w:rPr>
              <w:t>RF 0</w:t>
            </w:r>
            <w:r w:rsidR="00F34547">
              <w:rPr>
                <w:rFonts w:cs="Arial"/>
                <w:b/>
                <w:bCs/>
                <w:color w:val="000000"/>
                <w:szCs w:val="24"/>
                <w:lang w:eastAsia="pt-BR"/>
              </w:rPr>
              <w:t>70</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Calcular coeficiente de correlação – Correlação e Regressão</w:t>
            </w:r>
          </w:p>
        </w:tc>
        <w:tc>
          <w:tcPr>
            <w:tcW w:w="1842" w:type="dxa"/>
            <w:tcMar>
              <w:top w:w="0" w:type="dxa"/>
              <w:left w:w="108" w:type="dxa"/>
              <w:bottom w:w="0" w:type="dxa"/>
              <w:right w:w="0" w:type="dxa"/>
            </w:tcMar>
            <w:hideMark/>
          </w:tcPr>
          <w:p w14:paraId="31D8933C" w14:textId="77777777" w:rsidR="009E4E9D" w:rsidRPr="004C6FE2" w:rsidRDefault="009E4E9D"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5C9528D5" w14:textId="77777777" w:rsidR="009E4E9D" w:rsidRPr="004C6FE2" w:rsidRDefault="009E4E9D"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14C4A85" w14:textId="77777777" w:rsidR="009E4E9D" w:rsidRPr="004C6FE2" w:rsidRDefault="009E4E9D"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46D3B3AC" w14:textId="77777777" w:rsidR="009E4E9D" w:rsidRPr="004C6FE2" w:rsidRDefault="009E4E9D"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2A0A1C7" w14:textId="77777777" w:rsidR="009E4E9D" w:rsidRPr="004C6FE2" w:rsidRDefault="009E4E9D"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276B3665" w14:textId="77777777" w:rsidR="009E4E9D" w:rsidRPr="004C6FE2" w:rsidRDefault="009E4E9D"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57129822" w14:textId="77777777" w:rsidR="009E4E9D" w:rsidRPr="004C6FE2" w:rsidRDefault="009E4E9D"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F632937" w14:textId="77777777" w:rsidR="009E4E9D" w:rsidRPr="004C6FE2" w:rsidRDefault="009E4E9D"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9E4E9D" w:rsidRPr="004C6FE2" w14:paraId="339923CB" w14:textId="77777777" w:rsidTr="005F0CB8">
        <w:trPr>
          <w:trHeight w:val="255"/>
          <w:tblCellSpacing w:w="0" w:type="dxa"/>
        </w:trPr>
        <w:tc>
          <w:tcPr>
            <w:tcW w:w="8745" w:type="dxa"/>
            <w:gridSpan w:val="3"/>
            <w:tcMar>
              <w:top w:w="0" w:type="dxa"/>
              <w:left w:w="108" w:type="dxa"/>
              <w:bottom w:w="0" w:type="dxa"/>
              <w:right w:w="108" w:type="dxa"/>
            </w:tcMar>
            <w:hideMark/>
          </w:tcPr>
          <w:p w14:paraId="66D279D7" w14:textId="5092B78B" w:rsidR="009E4E9D" w:rsidRPr="00B558AA" w:rsidRDefault="009E4E9D"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w:t>
            </w:r>
            <w:r>
              <w:rPr>
                <w:rFonts w:cs="Arial"/>
                <w:color w:val="000000"/>
                <w:szCs w:val="24"/>
                <w:lang w:eastAsia="pt-BR"/>
              </w:rPr>
              <w:t xml:space="preserve">calcular o coeficiente de correlação que será apresentado com o nome ‘Equação da Reta’. Para isso, deverá utilizar a fórmula: </w:t>
            </w:r>
            <w:r>
              <w:rPr>
                <w:rFonts w:cs="Arial"/>
                <w:b/>
                <w:bCs/>
                <w:color w:val="000000"/>
                <w:szCs w:val="24"/>
                <w:lang w:eastAsia="pt-BR"/>
              </w:rPr>
              <w:t xml:space="preserve">r = </w:t>
            </w:r>
            <w:r w:rsidR="00B558AA">
              <w:rPr>
                <w:rFonts w:cs="Arial"/>
                <w:b/>
                <w:bCs/>
                <w:color w:val="000000"/>
                <w:szCs w:val="24"/>
                <w:lang w:eastAsia="pt-BR"/>
              </w:rPr>
              <w:t>((</w:t>
            </w:r>
            <w:proofErr w:type="gramStart"/>
            <w:r>
              <w:rPr>
                <w:rFonts w:cs="Arial"/>
                <w:b/>
                <w:bCs/>
                <w:color w:val="000000"/>
                <w:szCs w:val="24"/>
                <w:lang w:eastAsia="pt-BR"/>
              </w:rPr>
              <w:t>n .</w:t>
            </w:r>
            <w:proofErr w:type="gramEnd"/>
            <w:r>
              <w:rPr>
                <w:rFonts w:cs="Arial"/>
                <w:b/>
                <w:bCs/>
                <w:color w:val="000000"/>
                <w:szCs w:val="24"/>
                <w:lang w:eastAsia="pt-BR"/>
              </w:rPr>
              <w:t xml:space="preserve"> </w:t>
            </w:r>
            <w:proofErr w:type="gramStart"/>
            <w:r>
              <w:rPr>
                <w:rFonts w:cs="Arial"/>
                <w:b/>
                <w:bCs/>
                <w:color w:val="000000"/>
                <w:szCs w:val="24"/>
                <w:lang w:eastAsia="pt-BR"/>
              </w:rPr>
              <w:t>somatório</w:t>
            </w:r>
            <w:proofErr w:type="gramEnd"/>
            <w:r>
              <w:rPr>
                <w:rFonts w:cs="Arial"/>
                <w:b/>
                <w:bCs/>
                <w:color w:val="000000"/>
                <w:szCs w:val="24"/>
                <w:lang w:eastAsia="pt-BR"/>
              </w:rPr>
              <w:t xml:space="preserve"> de xi . </w:t>
            </w:r>
            <w:proofErr w:type="spellStart"/>
            <w:proofErr w:type="gramStart"/>
            <w:r>
              <w:rPr>
                <w:rFonts w:cs="Arial"/>
                <w:b/>
                <w:bCs/>
                <w:color w:val="000000"/>
                <w:szCs w:val="24"/>
                <w:lang w:eastAsia="pt-BR"/>
              </w:rPr>
              <w:t>yi</w:t>
            </w:r>
            <w:proofErr w:type="spellEnd"/>
            <w:proofErr w:type="gramEnd"/>
            <w:r w:rsidR="00B558AA">
              <w:rPr>
                <w:rFonts w:cs="Arial"/>
                <w:b/>
                <w:bCs/>
                <w:color w:val="000000"/>
                <w:szCs w:val="24"/>
                <w:lang w:eastAsia="pt-BR"/>
              </w:rPr>
              <w:t>)</w:t>
            </w:r>
            <w:r>
              <w:rPr>
                <w:rFonts w:cs="Arial"/>
                <w:b/>
                <w:bCs/>
                <w:color w:val="000000"/>
                <w:szCs w:val="24"/>
                <w:lang w:eastAsia="pt-BR"/>
              </w:rPr>
              <w:t xml:space="preserve"> – (somatório xi) . (</w:t>
            </w:r>
            <w:proofErr w:type="gramStart"/>
            <w:r>
              <w:rPr>
                <w:rFonts w:cs="Arial"/>
                <w:b/>
                <w:bCs/>
                <w:color w:val="000000"/>
                <w:szCs w:val="24"/>
                <w:lang w:eastAsia="pt-BR"/>
              </w:rPr>
              <w:t>somatório</w:t>
            </w:r>
            <w:proofErr w:type="gramEnd"/>
            <w:r>
              <w:rPr>
                <w:rFonts w:cs="Arial"/>
                <w:b/>
                <w:bCs/>
                <w:color w:val="000000"/>
                <w:szCs w:val="24"/>
                <w:lang w:eastAsia="pt-BR"/>
              </w:rPr>
              <w:t xml:space="preserve"> </w:t>
            </w:r>
            <w:proofErr w:type="spellStart"/>
            <w:r>
              <w:rPr>
                <w:rFonts w:cs="Arial"/>
                <w:b/>
                <w:bCs/>
                <w:color w:val="000000"/>
                <w:szCs w:val="24"/>
                <w:lang w:eastAsia="pt-BR"/>
              </w:rPr>
              <w:t>yi</w:t>
            </w:r>
            <w:proofErr w:type="spellEnd"/>
            <w:r>
              <w:rPr>
                <w:rFonts w:cs="Arial"/>
                <w:b/>
                <w:bCs/>
                <w:color w:val="000000"/>
                <w:szCs w:val="24"/>
                <w:lang w:eastAsia="pt-BR"/>
              </w:rPr>
              <w:t>)</w:t>
            </w:r>
            <w:r w:rsidR="00B558AA">
              <w:rPr>
                <w:rFonts w:cs="Arial"/>
                <w:b/>
                <w:bCs/>
                <w:color w:val="000000"/>
                <w:szCs w:val="24"/>
                <w:lang w:eastAsia="pt-BR"/>
              </w:rPr>
              <w:t xml:space="preserve"> / raiz quadrada de [n . </w:t>
            </w:r>
            <w:proofErr w:type="gramStart"/>
            <w:r w:rsidR="00B558AA">
              <w:rPr>
                <w:rFonts w:cs="Arial"/>
                <w:b/>
                <w:bCs/>
                <w:color w:val="000000"/>
                <w:szCs w:val="24"/>
                <w:lang w:eastAsia="pt-BR"/>
              </w:rPr>
              <w:t>somatório</w:t>
            </w:r>
            <w:proofErr w:type="gramEnd"/>
            <w:r w:rsidR="00B558AA">
              <w:rPr>
                <w:rFonts w:cs="Arial"/>
                <w:b/>
                <w:bCs/>
                <w:color w:val="000000"/>
                <w:szCs w:val="24"/>
                <w:lang w:eastAsia="pt-BR"/>
              </w:rPr>
              <w:t xml:space="preserve"> de xi ² - (somatório de xi)²] . [</w:t>
            </w:r>
            <w:proofErr w:type="gramStart"/>
            <w:r w:rsidR="00B558AA">
              <w:rPr>
                <w:rFonts w:cs="Arial"/>
                <w:b/>
                <w:bCs/>
                <w:color w:val="000000"/>
                <w:szCs w:val="24"/>
                <w:lang w:eastAsia="pt-BR"/>
              </w:rPr>
              <w:t>n .</w:t>
            </w:r>
            <w:proofErr w:type="gramEnd"/>
            <w:r w:rsidR="00B558AA">
              <w:rPr>
                <w:rFonts w:cs="Arial"/>
                <w:b/>
                <w:bCs/>
                <w:color w:val="000000"/>
                <w:szCs w:val="24"/>
                <w:lang w:eastAsia="pt-BR"/>
              </w:rPr>
              <w:t xml:space="preserve"> </w:t>
            </w:r>
            <w:proofErr w:type="gramStart"/>
            <w:r w:rsidR="00B558AA">
              <w:rPr>
                <w:rFonts w:cs="Arial"/>
                <w:b/>
                <w:bCs/>
                <w:color w:val="000000"/>
                <w:szCs w:val="24"/>
                <w:lang w:eastAsia="pt-BR"/>
              </w:rPr>
              <w:t>somatório</w:t>
            </w:r>
            <w:proofErr w:type="gramEnd"/>
            <w:r w:rsidR="00B558AA">
              <w:rPr>
                <w:rFonts w:cs="Arial"/>
                <w:b/>
                <w:bCs/>
                <w:color w:val="000000"/>
                <w:szCs w:val="24"/>
                <w:lang w:eastAsia="pt-BR"/>
              </w:rPr>
              <w:t xml:space="preserve"> de </w:t>
            </w:r>
            <w:proofErr w:type="spellStart"/>
            <w:r w:rsidR="00B558AA">
              <w:rPr>
                <w:rFonts w:cs="Arial"/>
                <w:b/>
                <w:bCs/>
                <w:color w:val="000000"/>
                <w:szCs w:val="24"/>
                <w:lang w:eastAsia="pt-BR"/>
              </w:rPr>
              <w:t>yi</w:t>
            </w:r>
            <w:proofErr w:type="spellEnd"/>
            <w:r w:rsidR="00B558AA">
              <w:rPr>
                <w:rFonts w:cs="Arial"/>
                <w:b/>
                <w:bCs/>
                <w:color w:val="000000"/>
                <w:szCs w:val="24"/>
                <w:lang w:eastAsia="pt-BR"/>
              </w:rPr>
              <w:t xml:space="preserve">² - (somatório de </w:t>
            </w:r>
            <w:proofErr w:type="spellStart"/>
            <w:r w:rsidR="00B558AA">
              <w:rPr>
                <w:rFonts w:cs="Arial"/>
                <w:b/>
                <w:bCs/>
                <w:color w:val="000000"/>
                <w:szCs w:val="24"/>
                <w:lang w:eastAsia="pt-BR"/>
              </w:rPr>
              <w:t>yi</w:t>
            </w:r>
            <w:proofErr w:type="spellEnd"/>
            <w:r w:rsidR="00B558AA">
              <w:rPr>
                <w:rFonts w:cs="Arial"/>
                <w:b/>
                <w:bCs/>
                <w:color w:val="000000"/>
                <w:szCs w:val="24"/>
                <w:lang w:eastAsia="pt-BR"/>
              </w:rPr>
              <w:t>)²]</w:t>
            </w:r>
            <w:r w:rsidR="00B558AA">
              <w:rPr>
                <w:rFonts w:cs="Arial"/>
                <w:color w:val="000000"/>
                <w:szCs w:val="24"/>
                <w:lang w:eastAsia="pt-BR"/>
              </w:rPr>
              <w:t xml:space="preserve">, sendo que </w:t>
            </w:r>
            <w:r w:rsidR="00B558AA">
              <w:rPr>
                <w:rFonts w:cs="Arial"/>
                <w:b/>
                <w:bCs/>
                <w:color w:val="000000"/>
                <w:szCs w:val="24"/>
                <w:lang w:eastAsia="pt-BR"/>
              </w:rPr>
              <w:t>‘</w:t>
            </w:r>
            <w:proofErr w:type="spellStart"/>
            <w:r w:rsidR="00B558AA">
              <w:rPr>
                <w:rFonts w:cs="Arial"/>
                <w:b/>
                <w:bCs/>
                <w:color w:val="000000"/>
                <w:szCs w:val="24"/>
                <w:lang w:eastAsia="pt-BR"/>
              </w:rPr>
              <w:t>yi</w:t>
            </w:r>
            <w:proofErr w:type="spellEnd"/>
            <w:r w:rsidR="00B558AA">
              <w:rPr>
                <w:rFonts w:cs="Arial"/>
                <w:b/>
                <w:bCs/>
                <w:color w:val="000000"/>
                <w:szCs w:val="24"/>
                <w:lang w:eastAsia="pt-BR"/>
              </w:rPr>
              <w:t xml:space="preserve">’ </w:t>
            </w:r>
            <w:r w:rsidR="00B558AA">
              <w:rPr>
                <w:rFonts w:cs="Arial"/>
                <w:color w:val="000000"/>
                <w:szCs w:val="24"/>
                <w:lang w:eastAsia="pt-BR"/>
              </w:rPr>
              <w:t xml:space="preserve">é a variável dependente; </w:t>
            </w:r>
            <w:r w:rsidR="00B558AA">
              <w:rPr>
                <w:rFonts w:cs="Arial"/>
                <w:b/>
                <w:bCs/>
                <w:color w:val="000000"/>
                <w:szCs w:val="24"/>
                <w:lang w:eastAsia="pt-BR"/>
              </w:rPr>
              <w:t xml:space="preserve">‘xi’ </w:t>
            </w:r>
            <w:r w:rsidR="00B558AA">
              <w:rPr>
                <w:rFonts w:cs="Arial"/>
                <w:color w:val="000000"/>
                <w:szCs w:val="24"/>
                <w:lang w:eastAsia="pt-BR"/>
              </w:rPr>
              <w:t xml:space="preserve">é a variável independente; e </w:t>
            </w:r>
            <w:r w:rsidR="00B558AA">
              <w:rPr>
                <w:rFonts w:cs="Arial"/>
                <w:b/>
                <w:bCs/>
                <w:color w:val="000000"/>
                <w:szCs w:val="24"/>
                <w:lang w:eastAsia="pt-BR"/>
              </w:rPr>
              <w:t xml:space="preserve">‘n’ </w:t>
            </w:r>
            <w:r w:rsidR="00B558AA">
              <w:rPr>
                <w:rFonts w:cs="Arial"/>
                <w:color w:val="000000"/>
                <w:szCs w:val="24"/>
                <w:lang w:eastAsia="pt-BR"/>
              </w:rPr>
              <w:t>é o total de observações, ou seja, total de ‘pares de elementos’ digitados. O resultado deve ser multiplicado por ‘cem’, pois deve ser apresentado em porcentagem.</w:t>
            </w:r>
          </w:p>
        </w:tc>
      </w:tr>
    </w:tbl>
    <w:p w14:paraId="051B91D0" w14:textId="02DD7799" w:rsidR="002141FF" w:rsidRDefault="002141FF"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558AA" w:rsidRPr="004C6FE2" w14:paraId="0CF4435D" w14:textId="77777777" w:rsidTr="005F0CB8">
        <w:trPr>
          <w:trHeight w:val="768"/>
          <w:tblCellSpacing w:w="0" w:type="dxa"/>
        </w:trPr>
        <w:tc>
          <w:tcPr>
            <w:tcW w:w="5085" w:type="dxa"/>
            <w:tcMar>
              <w:top w:w="0" w:type="dxa"/>
              <w:left w:w="108" w:type="dxa"/>
              <w:bottom w:w="0" w:type="dxa"/>
              <w:right w:w="0" w:type="dxa"/>
            </w:tcMar>
            <w:hideMark/>
          </w:tcPr>
          <w:p w14:paraId="3A92A89E" w14:textId="689C9CC1"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F34547">
              <w:rPr>
                <w:rFonts w:cs="Arial"/>
                <w:b/>
                <w:bCs/>
                <w:color w:val="000000"/>
                <w:szCs w:val="24"/>
                <w:lang w:eastAsia="pt-BR"/>
              </w:rPr>
              <w:t>71</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Apresentar tipo de correlação – Correlação e Regressão</w:t>
            </w:r>
          </w:p>
        </w:tc>
        <w:tc>
          <w:tcPr>
            <w:tcW w:w="1842" w:type="dxa"/>
            <w:tcMar>
              <w:top w:w="0" w:type="dxa"/>
              <w:left w:w="108" w:type="dxa"/>
              <w:bottom w:w="0" w:type="dxa"/>
              <w:right w:w="0" w:type="dxa"/>
            </w:tcMar>
            <w:hideMark/>
          </w:tcPr>
          <w:p w14:paraId="275B8F2A" w14:textId="77777777"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7E9008F5" w14:textId="77777777" w:rsidR="00B558AA" w:rsidRPr="004C6FE2" w:rsidRDefault="00B558AA"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76B4A2E0" w14:textId="77777777"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AD95F98" w14:textId="77777777"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5034F334" w14:textId="77777777"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A62F972" w14:textId="77777777" w:rsidR="00B558AA" w:rsidRPr="004C6FE2" w:rsidRDefault="00B558AA"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2083EF0" w14:textId="77777777" w:rsidR="00B558AA" w:rsidRPr="004C6FE2" w:rsidRDefault="00B558AA"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716363B0" w14:textId="77777777" w:rsidR="00B558AA" w:rsidRPr="004C6FE2" w:rsidRDefault="00B558AA"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558AA" w:rsidRPr="004C6FE2" w14:paraId="654438E0" w14:textId="77777777" w:rsidTr="005F0CB8">
        <w:trPr>
          <w:trHeight w:val="255"/>
          <w:tblCellSpacing w:w="0" w:type="dxa"/>
        </w:trPr>
        <w:tc>
          <w:tcPr>
            <w:tcW w:w="8745" w:type="dxa"/>
            <w:gridSpan w:val="3"/>
            <w:tcMar>
              <w:top w:w="0" w:type="dxa"/>
              <w:left w:w="108" w:type="dxa"/>
              <w:bottom w:w="0" w:type="dxa"/>
              <w:right w:w="108" w:type="dxa"/>
            </w:tcMar>
            <w:hideMark/>
          </w:tcPr>
          <w:p w14:paraId="11C8F3F8" w14:textId="37A40272" w:rsidR="00B558AA" w:rsidRPr="00B0131C" w:rsidRDefault="00B558AA"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w:t>
            </w:r>
            <w:r>
              <w:rPr>
                <w:rFonts w:cs="Arial"/>
                <w:color w:val="000000"/>
                <w:szCs w:val="24"/>
                <w:lang w:eastAsia="pt-BR"/>
              </w:rPr>
              <w:t xml:space="preserve">Após calculado o coeficiente de correlação, o sistema também deverá imprimir na tela o tipo de correlação, observando a seguinte regra: Se o resultado for maior que 0 e menor que 0,3, a correlação é </w:t>
            </w:r>
            <w:r w:rsidR="00B0131C">
              <w:rPr>
                <w:rFonts w:cs="Arial"/>
                <w:b/>
                <w:bCs/>
                <w:color w:val="000000"/>
                <w:szCs w:val="24"/>
                <w:lang w:eastAsia="pt-BR"/>
              </w:rPr>
              <w:t>‘inexistente à fraca’</w:t>
            </w:r>
            <w:r w:rsidR="00B0131C">
              <w:rPr>
                <w:rFonts w:cs="Arial"/>
                <w:color w:val="000000"/>
                <w:szCs w:val="24"/>
                <w:lang w:eastAsia="pt-BR"/>
              </w:rPr>
              <w:t xml:space="preserve">; se o resultado for maior ou igual que 0,3 e menor ou igual que 0,6, a correlação é </w:t>
            </w:r>
            <w:r w:rsidR="00B0131C">
              <w:rPr>
                <w:rFonts w:cs="Arial"/>
                <w:b/>
                <w:bCs/>
                <w:color w:val="000000"/>
                <w:szCs w:val="24"/>
                <w:lang w:eastAsia="pt-BR"/>
              </w:rPr>
              <w:t>‘fraca à média’</w:t>
            </w:r>
            <w:r w:rsidR="00B0131C">
              <w:rPr>
                <w:rFonts w:cs="Arial"/>
                <w:color w:val="000000"/>
                <w:szCs w:val="24"/>
                <w:lang w:eastAsia="pt-BR"/>
              </w:rPr>
              <w:t xml:space="preserve">; se o resultado for maior ou igual que 0,6 e menor ou igual que 0,10, a correlação é </w:t>
            </w:r>
            <w:r w:rsidR="00B0131C">
              <w:rPr>
                <w:rFonts w:cs="Arial"/>
                <w:b/>
                <w:bCs/>
                <w:color w:val="000000"/>
                <w:szCs w:val="24"/>
                <w:lang w:eastAsia="pt-BR"/>
              </w:rPr>
              <w:t>‘média à forte’</w:t>
            </w:r>
            <w:r w:rsidR="00B0131C">
              <w:rPr>
                <w:rFonts w:cs="Arial"/>
                <w:color w:val="000000"/>
                <w:szCs w:val="24"/>
                <w:lang w:eastAsia="pt-BR"/>
              </w:rPr>
              <w:t xml:space="preserve">. </w:t>
            </w:r>
          </w:p>
        </w:tc>
      </w:tr>
    </w:tbl>
    <w:p w14:paraId="0541CD73" w14:textId="7FC97C75" w:rsidR="009E4E9D" w:rsidRDefault="009E4E9D"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0131C" w:rsidRPr="004C6FE2" w14:paraId="4AC83430" w14:textId="77777777" w:rsidTr="005B1056">
        <w:trPr>
          <w:trHeight w:val="768"/>
          <w:tblCellSpacing w:w="0" w:type="dxa"/>
        </w:trPr>
        <w:tc>
          <w:tcPr>
            <w:tcW w:w="5085" w:type="dxa"/>
            <w:tcMar>
              <w:top w:w="0" w:type="dxa"/>
              <w:left w:w="108" w:type="dxa"/>
              <w:bottom w:w="0" w:type="dxa"/>
              <w:right w:w="0" w:type="dxa"/>
            </w:tcMar>
            <w:hideMark/>
          </w:tcPr>
          <w:p w14:paraId="144536ED" w14:textId="1813F513"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sidR="00F34547">
              <w:rPr>
                <w:rFonts w:cs="Arial"/>
                <w:b/>
                <w:bCs/>
                <w:color w:val="000000"/>
                <w:szCs w:val="24"/>
                <w:lang w:eastAsia="pt-BR"/>
              </w:rPr>
              <w:t>72</w:t>
            </w:r>
            <w:r w:rsidRPr="004C6FE2">
              <w:rPr>
                <w:rFonts w:cs="Arial"/>
                <w:b/>
                <w:bCs/>
                <w:color w:val="000000"/>
                <w:szCs w:val="24"/>
                <w:lang w:eastAsia="pt-BR"/>
              </w:rPr>
              <w:t xml:space="preserve"> </w:t>
            </w:r>
            <w:r w:rsidRPr="004C6FE2">
              <w:rPr>
                <w:rFonts w:cs="Arial"/>
                <w:b/>
                <w:bCs/>
                <w:i/>
                <w:iCs/>
                <w:color w:val="000000"/>
                <w:szCs w:val="24"/>
                <w:lang w:eastAsia="pt-BR"/>
              </w:rPr>
              <w:t xml:space="preserve">– Gerar gráfico – </w:t>
            </w:r>
            <w:r>
              <w:rPr>
                <w:rFonts w:cs="Arial"/>
                <w:b/>
                <w:bCs/>
                <w:i/>
                <w:iCs/>
                <w:color w:val="000000"/>
                <w:szCs w:val="24"/>
                <w:lang w:eastAsia="pt-BR"/>
              </w:rPr>
              <w:t>Correlação e Regressão</w:t>
            </w:r>
          </w:p>
        </w:tc>
        <w:tc>
          <w:tcPr>
            <w:tcW w:w="1842" w:type="dxa"/>
            <w:tcMar>
              <w:top w:w="0" w:type="dxa"/>
              <w:left w:w="108" w:type="dxa"/>
              <w:bottom w:w="0" w:type="dxa"/>
              <w:right w:w="0" w:type="dxa"/>
            </w:tcMar>
            <w:hideMark/>
          </w:tcPr>
          <w:p w14:paraId="3E58CE61"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6FF2467D"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3C870ECA"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44F2C15"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0C5AED29"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1748F4F8"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64EA94F9"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16620E38"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0131C" w:rsidRPr="004C6FE2" w14:paraId="3DE3B977" w14:textId="77777777" w:rsidTr="005B1056">
        <w:trPr>
          <w:trHeight w:val="255"/>
          <w:tblCellSpacing w:w="0" w:type="dxa"/>
        </w:trPr>
        <w:tc>
          <w:tcPr>
            <w:tcW w:w="8745" w:type="dxa"/>
            <w:gridSpan w:val="3"/>
            <w:tcMar>
              <w:top w:w="0" w:type="dxa"/>
              <w:left w:w="108" w:type="dxa"/>
              <w:bottom w:w="0" w:type="dxa"/>
              <w:right w:w="108" w:type="dxa"/>
            </w:tcMar>
            <w:hideMark/>
          </w:tcPr>
          <w:p w14:paraId="7D86F7F7" w14:textId="3D76266B" w:rsidR="00B0131C" w:rsidRPr="004C6FE2" w:rsidRDefault="00B0131C"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gerar </w:t>
            </w:r>
            <w:r>
              <w:rPr>
                <w:rFonts w:cs="Arial"/>
                <w:color w:val="000000"/>
                <w:szCs w:val="24"/>
                <w:lang w:eastAsia="pt-BR"/>
              </w:rPr>
              <w:t>um histograma de acordo com o resultado do cálculo de correlação. A correlação pode ser linear negativa, ou seja, as variáveis são inversamente proporcionais; ou pode ser linear positiva, ou seja, as variáveis são diretamente proporcionais.</w:t>
            </w:r>
          </w:p>
        </w:tc>
      </w:tr>
    </w:tbl>
    <w:p w14:paraId="6FB8814C" w14:textId="614CD2F0" w:rsidR="00B0131C" w:rsidRDefault="00B0131C"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0131C" w:rsidRPr="004C6FE2" w14:paraId="6C72D88F" w14:textId="77777777" w:rsidTr="005F0CB8">
        <w:trPr>
          <w:trHeight w:val="768"/>
          <w:tblCellSpacing w:w="0" w:type="dxa"/>
        </w:trPr>
        <w:tc>
          <w:tcPr>
            <w:tcW w:w="5085" w:type="dxa"/>
            <w:tcMar>
              <w:top w:w="0" w:type="dxa"/>
              <w:left w:w="108" w:type="dxa"/>
              <w:bottom w:w="0" w:type="dxa"/>
              <w:right w:w="0" w:type="dxa"/>
            </w:tcMar>
            <w:hideMark/>
          </w:tcPr>
          <w:p w14:paraId="0A57D199" w14:textId="1578A621" w:rsidR="00B0131C" w:rsidRPr="004C6FE2" w:rsidRDefault="00B0131C" w:rsidP="005B1056">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RF 0</w:t>
            </w:r>
            <w:r w:rsidR="00F34547">
              <w:rPr>
                <w:rFonts w:cs="Arial"/>
                <w:b/>
                <w:bCs/>
                <w:color w:val="000000"/>
                <w:szCs w:val="24"/>
                <w:lang w:eastAsia="pt-BR"/>
              </w:rPr>
              <w:t>73</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Calcular regressão – Correlação e Regressão</w:t>
            </w:r>
          </w:p>
        </w:tc>
        <w:tc>
          <w:tcPr>
            <w:tcW w:w="1842" w:type="dxa"/>
            <w:tcMar>
              <w:top w:w="0" w:type="dxa"/>
              <w:left w:w="108" w:type="dxa"/>
              <w:bottom w:w="0" w:type="dxa"/>
              <w:right w:w="0" w:type="dxa"/>
            </w:tcMar>
            <w:hideMark/>
          </w:tcPr>
          <w:p w14:paraId="66109FF7"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26D5A837"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6DA30584"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22179A5B"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7E896335"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77AFD366"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F4DE6AB" w14:textId="77777777" w:rsidR="00B0131C" w:rsidRPr="004C6FE2" w:rsidRDefault="00B0131C"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5A96F647" w14:textId="77777777" w:rsidR="00B0131C" w:rsidRPr="004C6FE2" w:rsidRDefault="00B0131C"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B0131C" w:rsidRPr="004C6FE2" w14:paraId="26C0A3A1" w14:textId="77777777" w:rsidTr="005F0CB8">
        <w:trPr>
          <w:trHeight w:val="255"/>
          <w:tblCellSpacing w:w="0" w:type="dxa"/>
        </w:trPr>
        <w:tc>
          <w:tcPr>
            <w:tcW w:w="8745" w:type="dxa"/>
            <w:gridSpan w:val="3"/>
            <w:tcMar>
              <w:top w:w="0" w:type="dxa"/>
              <w:left w:w="108" w:type="dxa"/>
              <w:bottom w:w="0" w:type="dxa"/>
              <w:right w:w="108" w:type="dxa"/>
            </w:tcMar>
            <w:hideMark/>
          </w:tcPr>
          <w:p w14:paraId="0CEACCD4" w14:textId="7884ECDA" w:rsidR="00B0131C" w:rsidRPr="00F34547" w:rsidRDefault="00B0131C" w:rsidP="005B1056">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w:t>
            </w:r>
            <w:r>
              <w:rPr>
                <w:rFonts w:cs="Arial"/>
                <w:color w:val="000000"/>
                <w:szCs w:val="24"/>
                <w:lang w:eastAsia="pt-BR"/>
              </w:rPr>
              <w:t xml:space="preserve">calcular o valor da regressão </w:t>
            </w:r>
            <w:r w:rsidR="0009640F">
              <w:rPr>
                <w:rFonts w:cs="Arial"/>
                <w:color w:val="000000"/>
                <w:szCs w:val="24"/>
                <w:lang w:eastAsia="pt-BR"/>
              </w:rPr>
              <w:t>de acordo com os dados que o usuário inserir no campo ‘Projeção’, em q</w:t>
            </w:r>
            <w:r w:rsidR="005F0CB8">
              <w:rPr>
                <w:rFonts w:cs="Arial"/>
                <w:color w:val="000000"/>
                <w:szCs w:val="24"/>
                <w:lang w:eastAsia="pt-BR"/>
              </w:rPr>
              <w:t xml:space="preserve">ue poderá selecionar ‘x’ ou ‘y’, </w:t>
            </w:r>
            <w:r w:rsidR="0009640F">
              <w:rPr>
                <w:rFonts w:cs="Arial"/>
                <w:color w:val="000000"/>
                <w:szCs w:val="24"/>
                <w:lang w:eastAsia="pt-BR"/>
              </w:rPr>
              <w:t xml:space="preserve">digitar o valor que deseja atribuir </w:t>
            </w:r>
            <w:proofErr w:type="gramStart"/>
            <w:r w:rsidR="0009640F">
              <w:rPr>
                <w:rFonts w:cs="Arial"/>
                <w:color w:val="000000"/>
                <w:szCs w:val="24"/>
                <w:lang w:eastAsia="pt-BR"/>
              </w:rPr>
              <w:t>à</w:t>
            </w:r>
            <w:proofErr w:type="gramEnd"/>
            <w:r w:rsidR="0009640F">
              <w:rPr>
                <w:rFonts w:cs="Arial"/>
                <w:color w:val="000000"/>
                <w:szCs w:val="24"/>
                <w:lang w:eastAsia="pt-BR"/>
              </w:rPr>
              <w:t xml:space="preserve"> ele</w:t>
            </w:r>
            <w:r w:rsidR="005F0CB8">
              <w:rPr>
                <w:rFonts w:cs="Arial"/>
                <w:color w:val="000000"/>
                <w:szCs w:val="24"/>
                <w:lang w:eastAsia="pt-BR"/>
              </w:rPr>
              <w:t xml:space="preserve"> e clicar no botão ‘Calcular’</w:t>
            </w:r>
            <w:r w:rsidR="0009640F">
              <w:rPr>
                <w:rFonts w:cs="Arial"/>
                <w:color w:val="000000"/>
                <w:szCs w:val="24"/>
                <w:lang w:eastAsia="pt-BR"/>
              </w:rPr>
              <w:t xml:space="preserve">. O resultado se dará pela fórmula: </w:t>
            </w:r>
            <w:r w:rsidR="00F34547">
              <w:rPr>
                <w:rFonts w:cs="Arial"/>
                <w:b/>
                <w:bCs/>
                <w:color w:val="000000"/>
                <w:szCs w:val="24"/>
                <w:lang w:eastAsia="pt-BR"/>
              </w:rPr>
              <w:t xml:space="preserve">y = </w:t>
            </w:r>
            <w:r w:rsidR="000D18CE">
              <w:rPr>
                <w:rFonts w:cs="Arial"/>
                <w:b/>
                <w:bCs/>
                <w:color w:val="000000"/>
                <w:szCs w:val="24"/>
                <w:lang w:eastAsia="pt-BR"/>
              </w:rPr>
              <w:t xml:space="preserve">(a . </w:t>
            </w:r>
            <w:proofErr w:type="gramStart"/>
            <w:r w:rsidR="000D18CE">
              <w:rPr>
                <w:rFonts w:cs="Arial"/>
                <w:b/>
                <w:bCs/>
                <w:color w:val="000000"/>
                <w:szCs w:val="24"/>
                <w:lang w:eastAsia="pt-BR"/>
              </w:rPr>
              <w:t>x</w:t>
            </w:r>
            <w:proofErr w:type="gramEnd"/>
            <w:r w:rsidR="000D18CE">
              <w:rPr>
                <w:rFonts w:cs="Arial"/>
                <w:b/>
                <w:bCs/>
                <w:color w:val="000000"/>
                <w:szCs w:val="24"/>
                <w:lang w:eastAsia="pt-BR"/>
              </w:rPr>
              <w:t xml:space="preserve"> + b)</w:t>
            </w:r>
            <w:r w:rsidR="000D18CE">
              <w:rPr>
                <w:rFonts w:cs="Arial"/>
                <w:color w:val="000000"/>
                <w:szCs w:val="24"/>
                <w:lang w:eastAsia="pt-BR"/>
              </w:rPr>
              <w:t xml:space="preserve">, sendo que </w:t>
            </w:r>
            <w:r w:rsidR="000D18CE">
              <w:rPr>
                <w:rFonts w:cs="Arial"/>
                <w:b/>
                <w:bCs/>
                <w:color w:val="000000"/>
                <w:szCs w:val="24"/>
                <w:lang w:eastAsia="pt-BR"/>
              </w:rPr>
              <w:t>‘a’</w:t>
            </w:r>
            <w:r w:rsidR="000D18CE">
              <w:rPr>
                <w:rFonts w:cs="Arial"/>
                <w:color w:val="000000"/>
                <w:szCs w:val="24"/>
                <w:lang w:eastAsia="pt-BR"/>
              </w:rPr>
              <w:t xml:space="preserve"> é o resultado de </w:t>
            </w:r>
            <w:r w:rsidR="000D18CE">
              <w:rPr>
                <w:rFonts w:cs="Arial"/>
                <w:b/>
                <w:bCs/>
                <w:color w:val="000000"/>
                <w:szCs w:val="24"/>
                <w:lang w:eastAsia="pt-BR"/>
              </w:rPr>
              <w:t xml:space="preserve">a = (n . </w:t>
            </w:r>
            <w:proofErr w:type="gramStart"/>
            <w:r w:rsidR="000D18CE">
              <w:rPr>
                <w:rFonts w:cs="Arial"/>
                <w:b/>
                <w:bCs/>
                <w:color w:val="000000"/>
                <w:szCs w:val="24"/>
                <w:lang w:eastAsia="pt-BR"/>
              </w:rPr>
              <w:t>somatório</w:t>
            </w:r>
            <w:proofErr w:type="gramEnd"/>
            <w:r w:rsidR="000D18CE">
              <w:rPr>
                <w:rFonts w:cs="Arial"/>
                <w:b/>
                <w:bCs/>
                <w:color w:val="000000"/>
                <w:szCs w:val="24"/>
                <w:lang w:eastAsia="pt-BR"/>
              </w:rPr>
              <w:t xml:space="preserve"> de xi . </w:t>
            </w:r>
            <w:proofErr w:type="spellStart"/>
            <w:proofErr w:type="gramStart"/>
            <w:r w:rsidR="000D18CE">
              <w:rPr>
                <w:rFonts w:cs="Arial"/>
                <w:b/>
                <w:bCs/>
                <w:color w:val="000000"/>
                <w:szCs w:val="24"/>
                <w:lang w:eastAsia="pt-BR"/>
              </w:rPr>
              <w:t>yi</w:t>
            </w:r>
            <w:proofErr w:type="spellEnd"/>
            <w:proofErr w:type="gramEnd"/>
            <w:r w:rsidR="000D18CE">
              <w:rPr>
                <w:rFonts w:cs="Arial"/>
                <w:b/>
                <w:bCs/>
                <w:color w:val="000000"/>
                <w:szCs w:val="24"/>
                <w:lang w:eastAsia="pt-BR"/>
              </w:rPr>
              <w:t xml:space="preserve"> – somatório de xi . </w:t>
            </w:r>
            <w:proofErr w:type="gramStart"/>
            <w:r w:rsidR="000D18CE">
              <w:rPr>
                <w:rFonts w:cs="Arial"/>
                <w:b/>
                <w:bCs/>
                <w:color w:val="000000"/>
                <w:szCs w:val="24"/>
                <w:lang w:eastAsia="pt-BR"/>
              </w:rPr>
              <w:t>somatório</w:t>
            </w:r>
            <w:proofErr w:type="gramEnd"/>
            <w:r w:rsidR="000D18CE">
              <w:rPr>
                <w:rFonts w:cs="Arial"/>
                <w:b/>
                <w:bCs/>
                <w:color w:val="000000"/>
                <w:szCs w:val="24"/>
                <w:lang w:eastAsia="pt-BR"/>
              </w:rPr>
              <w:t xml:space="preserve"> de </w:t>
            </w:r>
            <w:proofErr w:type="spellStart"/>
            <w:r w:rsidR="000D18CE">
              <w:rPr>
                <w:rFonts w:cs="Arial"/>
                <w:b/>
                <w:bCs/>
                <w:color w:val="000000"/>
                <w:szCs w:val="24"/>
                <w:lang w:eastAsia="pt-BR"/>
              </w:rPr>
              <w:t>yi</w:t>
            </w:r>
            <w:proofErr w:type="spellEnd"/>
            <w:r w:rsidR="000D18CE">
              <w:rPr>
                <w:rFonts w:cs="Arial"/>
                <w:b/>
                <w:bCs/>
                <w:color w:val="000000"/>
                <w:szCs w:val="24"/>
                <w:lang w:eastAsia="pt-BR"/>
              </w:rPr>
              <w:t xml:space="preserve">) / (n . </w:t>
            </w:r>
            <w:proofErr w:type="gramStart"/>
            <w:r w:rsidR="000D18CE">
              <w:rPr>
                <w:rFonts w:cs="Arial"/>
                <w:b/>
                <w:bCs/>
                <w:color w:val="000000"/>
                <w:szCs w:val="24"/>
                <w:lang w:eastAsia="pt-BR"/>
              </w:rPr>
              <w:t>somatório</w:t>
            </w:r>
            <w:proofErr w:type="gramEnd"/>
            <w:r w:rsidR="000D18CE">
              <w:rPr>
                <w:rFonts w:cs="Arial"/>
                <w:b/>
                <w:bCs/>
                <w:color w:val="000000"/>
                <w:szCs w:val="24"/>
                <w:lang w:eastAsia="pt-BR"/>
              </w:rPr>
              <w:t xml:space="preserve"> de xi² - (somatório de xi)²)</w:t>
            </w:r>
            <w:r w:rsidR="000D18CE">
              <w:rPr>
                <w:rFonts w:cs="Arial"/>
                <w:color w:val="000000"/>
                <w:szCs w:val="24"/>
                <w:lang w:eastAsia="pt-BR"/>
              </w:rPr>
              <w:t xml:space="preserve">; </w:t>
            </w:r>
            <w:r w:rsidR="000D18CE">
              <w:rPr>
                <w:rFonts w:cs="Arial"/>
                <w:b/>
                <w:bCs/>
                <w:color w:val="000000"/>
                <w:szCs w:val="24"/>
                <w:lang w:eastAsia="pt-BR"/>
              </w:rPr>
              <w:t xml:space="preserve">‘b’ </w:t>
            </w:r>
            <w:r w:rsidR="000D18CE">
              <w:rPr>
                <w:rFonts w:cs="Arial"/>
                <w:color w:val="000000"/>
                <w:szCs w:val="24"/>
                <w:lang w:eastAsia="pt-BR"/>
              </w:rPr>
              <w:t xml:space="preserve">é o resultado de </w:t>
            </w:r>
            <w:r w:rsidR="000D18CE">
              <w:rPr>
                <w:rFonts w:cs="Arial"/>
                <w:b/>
                <w:bCs/>
                <w:color w:val="000000"/>
                <w:szCs w:val="24"/>
                <w:lang w:eastAsia="pt-BR"/>
              </w:rPr>
              <w:t>b = (média de y – a . média de x)</w:t>
            </w:r>
            <w:r w:rsidR="000D18CE">
              <w:rPr>
                <w:rFonts w:cs="Arial"/>
                <w:color w:val="000000"/>
                <w:szCs w:val="24"/>
                <w:lang w:eastAsia="pt-BR"/>
              </w:rPr>
              <w:t xml:space="preserve">; </w:t>
            </w:r>
            <w:r w:rsidR="000D18CE">
              <w:rPr>
                <w:rFonts w:cs="Arial"/>
                <w:b/>
                <w:bCs/>
                <w:color w:val="000000"/>
                <w:szCs w:val="24"/>
                <w:lang w:eastAsia="pt-BR"/>
              </w:rPr>
              <w:t>‘média de y’</w:t>
            </w:r>
            <w:r w:rsidR="000D18CE">
              <w:rPr>
                <w:rFonts w:cs="Arial"/>
                <w:color w:val="000000"/>
                <w:szCs w:val="24"/>
                <w:lang w:eastAsia="pt-BR"/>
              </w:rPr>
              <w:t xml:space="preserve"> é o resultado de </w:t>
            </w:r>
            <w:r w:rsidR="000D18CE">
              <w:rPr>
                <w:rFonts w:cs="Arial"/>
                <w:b/>
                <w:bCs/>
                <w:color w:val="000000"/>
                <w:szCs w:val="24"/>
                <w:lang w:eastAsia="pt-BR"/>
              </w:rPr>
              <w:t xml:space="preserve">(somatório de </w:t>
            </w:r>
            <w:proofErr w:type="spellStart"/>
            <w:r w:rsidR="000D18CE">
              <w:rPr>
                <w:rFonts w:cs="Arial"/>
                <w:b/>
                <w:bCs/>
                <w:color w:val="000000"/>
                <w:szCs w:val="24"/>
                <w:lang w:eastAsia="pt-BR"/>
              </w:rPr>
              <w:t>yi</w:t>
            </w:r>
            <w:proofErr w:type="spellEnd"/>
            <w:r w:rsidR="000D18CE">
              <w:rPr>
                <w:rFonts w:cs="Arial"/>
                <w:b/>
                <w:bCs/>
                <w:color w:val="000000"/>
                <w:szCs w:val="24"/>
                <w:lang w:eastAsia="pt-BR"/>
              </w:rPr>
              <w:t xml:space="preserve"> / n) </w:t>
            </w:r>
            <w:r w:rsidR="000D18CE">
              <w:rPr>
                <w:rFonts w:cs="Arial"/>
                <w:color w:val="000000"/>
                <w:szCs w:val="24"/>
                <w:lang w:eastAsia="pt-BR"/>
              </w:rPr>
              <w:t xml:space="preserve">e </w:t>
            </w:r>
            <w:r w:rsidR="000D18CE">
              <w:rPr>
                <w:rFonts w:cs="Arial"/>
                <w:b/>
                <w:bCs/>
                <w:color w:val="000000"/>
                <w:szCs w:val="24"/>
                <w:lang w:eastAsia="pt-BR"/>
              </w:rPr>
              <w:t>‘média de x’</w:t>
            </w:r>
            <w:r w:rsidR="000D18CE">
              <w:rPr>
                <w:rFonts w:cs="Arial"/>
                <w:color w:val="000000"/>
                <w:szCs w:val="24"/>
                <w:lang w:eastAsia="pt-BR"/>
              </w:rPr>
              <w:t xml:space="preserve"> é o resultado de </w:t>
            </w:r>
            <w:r w:rsidR="00F34547">
              <w:rPr>
                <w:rFonts w:cs="Arial"/>
                <w:b/>
                <w:bCs/>
                <w:color w:val="000000"/>
                <w:szCs w:val="24"/>
                <w:lang w:eastAsia="pt-BR"/>
              </w:rPr>
              <w:t>(</w:t>
            </w:r>
            <w:r w:rsidR="000D18CE">
              <w:rPr>
                <w:rFonts w:cs="Arial"/>
                <w:b/>
                <w:bCs/>
                <w:color w:val="000000"/>
                <w:szCs w:val="24"/>
                <w:lang w:eastAsia="pt-BR"/>
              </w:rPr>
              <w:t xml:space="preserve">somatório de xi </w:t>
            </w:r>
            <w:r w:rsidR="00F34547">
              <w:rPr>
                <w:rFonts w:cs="Arial"/>
                <w:b/>
                <w:bCs/>
                <w:color w:val="000000"/>
                <w:szCs w:val="24"/>
                <w:lang w:eastAsia="pt-BR"/>
              </w:rPr>
              <w:t>/ n)</w:t>
            </w:r>
            <w:r w:rsidR="00F34547">
              <w:rPr>
                <w:rFonts w:cs="Arial"/>
                <w:color w:val="000000"/>
                <w:szCs w:val="24"/>
                <w:lang w:eastAsia="pt-BR"/>
              </w:rPr>
              <w:t xml:space="preserve">. É importante compreender que os valores de </w:t>
            </w:r>
            <w:r w:rsidR="00F34547">
              <w:rPr>
                <w:rFonts w:cs="Arial"/>
                <w:b/>
                <w:bCs/>
                <w:color w:val="000000"/>
                <w:szCs w:val="24"/>
                <w:lang w:eastAsia="pt-BR"/>
              </w:rPr>
              <w:t xml:space="preserve">‘a’ </w:t>
            </w:r>
            <w:r w:rsidR="00F34547">
              <w:rPr>
                <w:rFonts w:cs="Arial"/>
                <w:color w:val="000000"/>
                <w:szCs w:val="24"/>
                <w:lang w:eastAsia="pt-BR"/>
              </w:rPr>
              <w:t xml:space="preserve">e </w:t>
            </w:r>
            <w:r w:rsidR="00F34547">
              <w:rPr>
                <w:rFonts w:cs="Arial"/>
                <w:b/>
                <w:bCs/>
                <w:color w:val="000000"/>
                <w:szCs w:val="24"/>
                <w:lang w:eastAsia="pt-BR"/>
              </w:rPr>
              <w:t xml:space="preserve">‘b’ </w:t>
            </w:r>
            <w:r w:rsidR="00F34547">
              <w:rPr>
                <w:rFonts w:cs="Arial"/>
                <w:color w:val="000000"/>
                <w:szCs w:val="24"/>
                <w:lang w:eastAsia="pt-BR"/>
              </w:rPr>
              <w:t xml:space="preserve">o sistema deverá calcular, e substituir o </w:t>
            </w:r>
            <w:r w:rsidR="00F34547">
              <w:rPr>
                <w:rFonts w:cs="Arial"/>
                <w:b/>
                <w:bCs/>
                <w:color w:val="000000"/>
                <w:szCs w:val="24"/>
                <w:lang w:eastAsia="pt-BR"/>
              </w:rPr>
              <w:t xml:space="preserve">‘y’ </w:t>
            </w:r>
            <w:r w:rsidR="00F34547">
              <w:rPr>
                <w:rFonts w:cs="Arial"/>
                <w:color w:val="000000"/>
                <w:szCs w:val="24"/>
                <w:lang w:eastAsia="pt-BR"/>
              </w:rPr>
              <w:t xml:space="preserve">ou </w:t>
            </w:r>
            <w:r w:rsidR="00F34547">
              <w:rPr>
                <w:rFonts w:cs="Arial"/>
                <w:b/>
                <w:bCs/>
                <w:color w:val="000000"/>
                <w:szCs w:val="24"/>
                <w:lang w:eastAsia="pt-BR"/>
              </w:rPr>
              <w:t>‘x’</w:t>
            </w:r>
            <w:r w:rsidR="00F34547">
              <w:rPr>
                <w:rFonts w:cs="Arial"/>
                <w:color w:val="000000"/>
                <w:szCs w:val="24"/>
                <w:lang w:eastAsia="pt-BR"/>
              </w:rPr>
              <w:t xml:space="preserve"> de acordo com o que</w:t>
            </w:r>
            <w:r w:rsidR="005F0CB8">
              <w:rPr>
                <w:rFonts w:cs="Arial"/>
                <w:color w:val="000000"/>
                <w:szCs w:val="24"/>
                <w:lang w:eastAsia="pt-BR"/>
              </w:rPr>
              <w:t xml:space="preserve"> o usuário inserir, ou seja, cas</w:t>
            </w:r>
            <w:r w:rsidR="00F34547">
              <w:rPr>
                <w:rFonts w:cs="Arial"/>
                <w:color w:val="000000"/>
                <w:szCs w:val="24"/>
                <w:lang w:eastAsia="pt-BR"/>
              </w:rPr>
              <w:t xml:space="preserve">o o usuário dê o valor de </w:t>
            </w:r>
            <w:r w:rsidR="00F34547">
              <w:rPr>
                <w:rFonts w:cs="Arial"/>
                <w:b/>
                <w:bCs/>
                <w:color w:val="000000"/>
                <w:szCs w:val="24"/>
                <w:lang w:eastAsia="pt-BR"/>
              </w:rPr>
              <w:t>‘y’</w:t>
            </w:r>
            <w:r w:rsidR="00F34547">
              <w:rPr>
                <w:rFonts w:cs="Arial"/>
                <w:color w:val="000000"/>
                <w:szCs w:val="24"/>
                <w:lang w:eastAsia="pt-BR"/>
              </w:rPr>
              <w:t xml:space="preserve"> o sistema encontrará o valor de </w:t>
            </w:r>
            <w:r w:rsidR="00F34547">
              <w:rPr>
                <w:rFonts w:cs="Arial"/>
                <w:b/>
                <w:bCs/>
                <w:color w:val="000000"/>
                <w:szCs w:val="24"/>
                <w:lang w:eastAsia="pt-BR"/>
              </w:rPr>
              <w:t>‘x’</w:t>
            </w:r>
            <w:r w:rsidR="00F34547">
              <w:rPr>
                <w:rFonts w:cs="Arial"/>
                <w:color w:val="000000"/>
                <w:szCs w:val="24"/>
                <w:lang w:eastAsia="pt-BR"/>
              </w:rPr>
              <w:t xml:space="preserve"> e vice-versa.</w:t>
            </w:r>
          </w:p>
        </w:tc>
      </w:tr>
    </w:tbl>
    <w:p w14:paraId="5B453D91" w14:textId="42AD71D5" w:rsidR="00B0131C" w:rsidRDefault="00B0131C" w:rsidP="003447F4">
      <w:pPr>
        <w:ind w:firstLine="709"/>
        <w:rPr>
          <w:szCs w:val="24"/>
        </w:rPr>
      </w:pPr>
    </w:p>
    <w:tbl>
      <w:tblPr>
        <w:tblW w:w="87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12128B" w:rsidRPr="004C6FE2" w14:paraId="38A7E852" w14:textId="77777777" w:rsidTr="005F0CB8">
        <w:trPr>
          <w:trHeight w:val="768"/>
          <w:tblCellSpacing w:w="0" w:type="dxa"/>
        </w:trPr>
        <w:tc>
          <w:tcPr>
            <w:tcW w:w="5085" w:type="dxa"/>
            <w:tcMar>
              <w:top w:w="0" w:type="dxa"/>
              <w:left w:w="108" w:type="dxa"/>
              <w:bottom w:w="0" w:type="dxa"/>
              <w:right w:w="0" w:type="dxa"/>
            </w:tcMar>
            <w:hideMark/>
          </w:tcPr>
          <w:p w14:paraId="56E38C7C" w14:textId="56E335CB" w:rsidR="0012128B" w:rsidRPr="004C6FE2" w:rsidRDefault="0012128B" w:rsidP="005F0CB8">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RF 0</w:t>
            </w:r>
            <w:r>
              <w:rPr>
                <w:rFonts w:cs="Arial"/>
                <w:b/>
                <w:bCs/>
                <w:color w:val="000000"/>
                <w:szCs w:val="24"/>
                <w:lang w:eastAsia="pt-BR"/>
              </w:rPr>
              <w:t>74</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Pr>
                <w:rFonts w:cs="Arial"/>
                <w:b/>
                <w:bCs/>
                <w:i/>
                <w:iCs/>
                <w:color w:val="000000"/>
                <w:szCs w:val="24"/>
                <w:lang w:eastAsia="pt-BR"/>
              </w:rPr>
              <w:t xml:space="preserve">Voltar </w:t>
            </w:r>
            <w:r w:rsidR="005F0CB8">
              <w:rPr>
                <w:rFonts w:cs="Arial"/>
                <w:b/>
                <w:bCs/>
                <w:i/>
                <w:iCs/>
                <w:color w:val="000000"/>
                <w:szCs w:val="24"/>
                <w:lang w:eastAsia="pt-BR"/>
              </w:rPr>
              <w:t xml:space="preserve">à home </w:t>
            </w:r>
            <w:proofErr w:type="spellStart"/>
            <w:r w:rsidR="005F0CB8">
              <w:rPr>
                <w:rFonts w:cs="Arial"/>
                <w:b/>
                <w:bCs/>
                <w:i/>
                <w:iCs/>
                <w:color w:val="000000"/>
                <w:szCs w:val="24"/>
                <w:lang w:eastAsia="pt-BR"/>
              </w:rPr>
              <w:t>page</w:t>
            </w:r>
            <w:proofErr w:type="spellEnd"/>
          </w:p>
        </w:tc>
        <w:tc>
          <w:tcPr>
            <w:tcW w:w="1842" w:type="dxa"/>
            <w:tcMar>
              <w:top w:w="0" w:type="dxa"/>
              <w:left w:w="108" w:type="dxa"/>
              <w:bottom w:w="0" w:type="dxa"/>
              <w:right w:w="0" w:type="dxa"/>
            </w:tcMar>
            <w:hideMark/>
          </w:tcPr>
          <w:p w14:paraId="72916854" w14:textId="77777777" w:rsidR="0012128B" w:rsidRPr="004C6FE2" w:rsidRDefault="0012128B"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Categoria: </w:t>
            </w:r>
            <w:r w:rsidRPr="004C6FE2">
              <w:rPr>
                <w:rFonts w:cs="Arial"/>
                <w:color w:val="000000"/>
                <w:szCs w:val="24"/>
                <w:lang w:eastAsia="pt-BR"/>
              </w:rPr>
              <w:tab/>
            </w:r>
          </w:p>
          <w:p w14:paraId="4F5C6550" w14:textId="77777777" w:rsidR="0012128B" w:rsidRPr="004C6FE2" w:rsidRDefault="0012128B"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Oculto</w:t>
            </w:r>
          </w:p>
          <w:p w14:paraId="26A77F36" w14:textId="77777777" w:rsidR="0012128B" w:rsidRPr="004C6FE2" w:rsidRDefault="0012128B"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Evidente</w:t>
            </w:r>
          </w:p>
        </w:tc>
        <w:tc>
          <w:tcPr>
            <w:tcW w:w="1818" w:type="dxa"/>
            <w:tcMar>
              <w:top w:w="0" w:type="dxa"/>
              <w:left w:w="108" w:type="dxa"/>
              <w:bottom w:w="0" w:type="dxa"/>
              <w:right w:w="108" w:type="dxa"/>
            </w:tcMar>
            <w:hideMark/>
          </w:tcPr>
          <w:p w14:paraId="02C80998" w14:textId="77777777" w:rsidR="0012128B" w:rsidRPr="004C6FE2" w:rsidRDefault="0012128B"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Prioridade: </w:t>
            </w:r>
            <w:r w:rsidRPr="004C6FE2">
              <w:rPr>
                <w:rFonts w:cs="Arial"/>
                <w:color w:val="000000"/>
                <w:szCs w:val="24"/>
                <w:lang w:eastAsia="pt-BR"/>
              </w:rPr>
              <w:tab/>
            </w:r>
          </w:p>
          <w:p w14:paraId="4F24D0ED" w14:textId="77777777" w:rsidR="0012128B" w:rsidRPr="004C6FE2" w:rsidRDefault="0012128B"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(X) Altíssima</w:t>
            </w:r>
          </w:p>
          <w:p w14:paraId="52700398" w14:textId="77777777" w:rsidR="0012128B" w:rsidRPr="004C6FE2" w:rsidRDefault="0012128B"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Alta</w:t>
            </w:r>
          </w:p>
          <w:p w14:paraId="2E46B37D" w14:textId="77777777" w:rsidR="0012128B" w:rsidRPr="004C6FE2" w:rsidRDefault="0012128B" w:rsidP="0012128B">
            <w:pPr>
              <w:suppressAutoHyphens w:val="0"/>
              <w:spacing w:line="276" w:lineRule="auto"/>
              <w:ind w:firstLine="0"/>
              <w:jc w:val="left"/>
              <w:rPr>
                <w:rFonts w:cs="Arial"/>
                <w:color w:val="000000"/>
                <w:szCs w:val="24"/>
                <w:lang w:eastAsia="pt-BR"/>
              </w:rPr>
            </w:pPr>
            <w:proofErr w:type="gramStart"/>
            <w:r w:rsidRPr="004C6FE2">
              <w:rPr>
                <w:rFonts w:cs="Arial"/>
                <w:color w:val="000000"/>
                <w:szCs w:val="24"/>
                <w:lang w:eastAsia="pt-BR"/>
              </w:rPr>
              <w:t>( )</w:t>
            </w:r>
            <w:proofErr w:type="gramEnd"/>
            <w:r w:rsidRPr="004C6FE2">
              <w:rPr>
                <w:rFonts w:cs="Arial"/>
                <w:color w:val="000000"/>
                <w:szCs w:val="24"/>
                <w:lang w:eastAsia="pt-BR"/>
              </w:rPr>
              <w:t xml:space="preserve"> Média</w:t>
            </w:r>
          </w:p>
          <w:p w14:paraId="69609102" w14:textId="77777777" w:rsidR="0012128B" w:rsidRPr="004C6FE2" w:rsidRDefault="0012128B" w:rsidP="0012128B">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 ) Baixa </w:t>
            </w:r>
          </w:p>
        </w:tc>
      </w:tr>
      <w:tr w:rsidR="0012128B" w:rsidRPr="004C6FE2" w14:paraId="392B4A70" w14:textId="77777777" w:rsidTr="005F0CB8">
        <w:trPr>
          <w:trHeight w:val="255"/>
          <w:tblCellSpacing w:w="0" w:type="dxa"/>
        </w:trPr>
        <w:tc>
          <w:tcPr>
            <w:tcW w:w="8745" w:type="dxa"/>
            <w:gridSpan w:val="3"/>
            <w:tcMar>
              <w:top w:w="0" w:type="dxa"/>
              <w:left w:w="108" w:type="dxa"/>
              <w:bottom w:w="0" w:type="dxa"/>
              <w:right w:w="108" w:type="dxa"/>
            </w:tcMar>
            <w:hideMark/>
          </w:tcPr>
          <w:p w14:paraId="1C886F87" w14:textId="609941B0" w:rsidR="0012128B" w:rsidRPr="004C6FE2" w:rsidRDefault="0012128B" w:rsidP="005F0CB8">
            <w:pPr>
              <w:suppressAutoHyphens w:val="0"/>
              <w:spacing w:before="100" w:beforeAutospacing="1" w:after="142" w:line="276" w:lineRule="auto"/>
              <w:ind w:firstLine="0"/>
              <w:rPr>
                <w:rFonts w:cs="Arial"/>
                <w:color w:val="000000"/>
                <w:szCs w:val="24"/>
                <w:lang w:eastAsia="pt-BR"/>
              </w:rPr>
            </w:pPr>
            <w:r w:rsidRPr="004C6FE2">
              <w:rPr>
                <w:rFonts w:cs="Arial"/>
                <w:b/>
                <w:bCs/>
                <w:color w:val="000000"/>
                <w:szCs w:val="24"/>
                <w:lang w:eastAsia="pt-BR"/>
              </w:rPr>
              <w:t>Descrição</w:t>
            </w:r>
            <w:r w:rsidRPr="004C6FE2">
              <w:rPr>
                <w:rFonts w:cs="Arial"/>
                <w:color w:val="000000"/>
                <w:szCs w:val="24"/>
                <w:lang w:eastAsia="pt-BR"/>
              </w:rPr>
              <w:t xml:space="preserve">: O sistema deverá </w:t>
            </w:r>
            <w:r>
              <w:rPr>
                <w:rFonts w:cs="Arial"/>
                <w:color w:val="000000"/>
                <w:szCs w:val="24"/>
                <w:lang w:eastAsia="pt-BR"/>
              </w:rPr>
              <w:t xml:space="preserve">permitir que o usuário volte </w:t>
            </w:r>
            <w:r w:rsidR="005F0CB8">
              <w:rPr>
                <w:rFonts w:cs="Arial"/>
                <w:color w:val="000000"/>
                <w:szCs w:val="24"/>
                <w:lang w:eastAsia="pt-BR"/>
              </w:rPr>
              <w:t xml:space="preserve">à home </w:t>
            </w:r>
            <w:proofErr w:type="spellStart"/>
            <w:r w:rsidR="005F0CB8">
              <w:rPr>
                <w:rFonts w:cs="Arial"/>
                <w:color w:val="000000"/>
                <w:szCs w:val="24"/>
                <w:lang w:eastAsia="pt-BR"/>
              </w:rPr>
              <w:t>page</w:t>
            </w:r>
            <w:proofErr w:type="spellEnd"/>
            <w:r>
              <w:rPr>
                <w:rFonts w:cs="Arial"/>
                <w:color w:val="000000"/>
                <w:szCs w:val="24"/>
                <w:lang w:eastAsia="pt-BR"/>
              </w:rPr>
              <w:t xml:space="preserve"> sempre que desejar, clicando no ícone da página.</w:t>
            </w:r>
          </w:p>
        </w:tc>
      </w:tr>
    </w:tbl>
    <w:p w14:paraId="12F4DD89" w14:textId="77777777" w:rsidR="0012128B" w:rsidRPr="004C6FE2" w:rsidRDefault="0012128B" w:rsidP="003447F4">
      <w:pPr>
        <w:ind w:firstLine="709"/>
        <w:rPr>
          <w:szCs w:val="24"/>
        </w:rPr>
      </w:pPr>
    </w:p>
    <w:p w14:paraId="00D974E0" w14:textId="77777777" w:rsidR="003447F4" w:rsidRPr="004C6FE2" w:rsidRDefault="00696765" w:rsidP="003447F4">
      <w:pPr>
        <w:ind w:firstLine="0"/>
        <w:rPr>
          <w:szCs w:val="24"/>
        </w:rPr>
      </w:pPr>
      <w:r w:rsidRPr="004C6FE2">
        <w:rPr>
          <w:szCs w:val="24"/>
        </w:rPr>
        <w:t>2</w:t>
      </w:r>
      <w:r w:rsidR="003447F4" w:rsidRPr="004C6FE2">
        <w:rPr>
          <w:szCs w:val="24"/>
        </w:rPr>
        <w:t>.2.3 Requisitos Não Funcionais</w:t>
      </w: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62"/>
        <w:gridCol w:w="1501"/>
        <w:gridCol w:w="2004"/>
        <w:gridCol w:w="2031"/>
      </w:tblGrid>
      <w:tr w:rsidR="00510FB7" w:rsidRPr="004C6FE2" w14:paraId="2B7489DD" w14:textId="77777777" w:rsidTr="005F0CB8">
        <w:tc>
          <w:tcPr>
            <w:tcW w:w="3652" w:type="dxa"/>
          </w:tcPr>
          <w:p w14:paraId="31656FE5" w14:textId="24661F07" w:rsidR="00510FB7" w:rsidRPr="004C6FE2" w:rsidRDefault="00510FB7" w:rsidP="00510FB7">
            <w:pPr>
              <w:ind w:firstLine="0"/>
              <w:jc w:val="left"/>
              <w:rPr>
                <w:szCs w:val="24"/>
              </w:rPr>
            </w:pPr>
            <w:r w:rsidRPr="004C6FE2">
              <w:rPr>
                <w:rFonts w:cs="Arial"/>
                <w:b/>
                <w:bCs/>
                <w:color w:val="000000"/>
                <w:szCs w:val="24"/>
                <w:lang w:eastAsia="pt-BR"/>
              </w:rPr>
              <w:t xml:space="preserve">RNF 001 </w:t>
            </w:r>
            <w:r w:rsidRPr="004C6FE2">
              <w:rPr>
                <w:rFonts w:cs="Arial"/>
                <w:b/>
                <w:bCs/>
                <w:i/>
                <w:iCs/>
                <w:color w:val="000000"/>
                <w:szCs w:val="24"/>
                <w:lang w:eastAsia="pt-BR"/>
              </w:rPr>
              <w:t xml:space="preserve">– </w:t>
            </w:r>
            <w:r w:rsidR="009E4E9D">
              <w:rPr>
                <w:rFonts w:cs="Arial"/>
                <w:b/>
                <w:bCs/>
                <w:i/>
                <w:iCs/>
                <w:color w:val="000000"/>
                <w:szCs w:val="24"/>
                <w:lang w:eastAsia="pt-BR"/>
              </w:rPr>
              <w:t>Cores</w:t>
            </w:r>
            <w:r w:rsidR="004C6FE2" w:rsidRPr="004C6FE2">
              <w:rPr>
                <w:rFonts w:cs="Arial"/>
                <w:b/>
                <w:bCs/>
                <w:i/>
                <w:iCs/>
                <w:color w:val="000000"/>
                <w:szCs w:val="24"/>
                <w:lang w:eastAsia="pt-BR"/>
              </w:rPr>
              <w:t xml:space="preserve"> do sistema</w:t>
            </w:r>
          </w:p>
        </w:tc>
        <w:tc>
          <w:tcPr>
            <w:tcW w:w="1547" w:type="dxa"/>
          </w:tcPr>
          <w:p w14:paraId="1B8278B7" w14:textId="77777777" w:rsidR="00510FB7" w:rsidRPr="004C6FE2" w:rsidRDefault="00510FB7" w:rsidP="005B58B2">
            <w:pPr>
              <w:spacing w:line="240" w:lineRule="auto"/>
              <w:ind w:firstLine="0"/>
              <w:rPr>
                <w:szCs w:val="24"/>
              </w:rPr>
            </w:pPr>
            <w:r w:rsidRPr="004C6FE2">
              <w:rPr>
                <w:rFonts w:cs="Arial"/>
                <w:color w:val="000000"/>
                <w:szCs w:val="24"/>
                <w:lang w:eastAsia="pt-BR"/>
              </w:rPr>
              <w:t>Categoria: Segurança</w:t>
            </w:r>
          </w:p>
        </w:tc>
        <w:tc>
          <w:tcPr>
            <w:tcW w:w="1855" w:type="dxa"/>
          </w:tcPr>
          <w:p w14:paraId="775DBF42" w14:textId="77777777" w:rsidR="00510FB7" w:rsidRPr="004C6FE2" w:rsidRDefault="00510FB7" w:rsidP="005B58B2">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627F4711" w14:textId="77777777" w:rsidR="00510FB7" w:rsidRPr="004C6FE2" w:rsidRDefault="005B58B2" w:rsidP="005B58B2">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ml:space="preserve">(  </w:t>
            </w:r>
            <w:proofErr w:type="gramEnd"/>
            <w:r w:rsidRPr="004C6FE2">
              <w:rPr>
                <w:rFonts w:cs="Arial"/>
                <w:color w:val="000000"/>
                <w:szCs w:val="24"/>
                <w:lang w:eastAsia="pt-BR"/>
              </w:rPr>
              <w:t xml:space="preserve">  </w:t>
            </w:r>
            <w:r w:rsidR="00510FB7" w:rsidRPr="004C6FE2">
              <w:rPr>
                <w:rFonts w:cs="Arial"/>
                <w:color w:val="000000"/>
                <w:szCs w:val="24"/>
                <w:lang w:eastAsia="pt-BR"/>
              </w:rPr>
              <w:t>) Desejável</w:t>
            </w:r>
          </w:p>
          <w:p w14:paraId="47D6319D" w14:textId="77777777" w:rsidR="00510FB7" w:rsidRPr="004C6FE2" w:rsidRDefault="00510FB7" w:rsidP="005B58B2">
            <w:pPr>
              <w:spacing w:line="240" w:lineRule="auto"/>
              <w:ind w:firstLine="0"/>
              <w:rPr>
                <w:szCs w:val="24"/>
              </w:rPr>
            </w:pPr>
            <w:r w:rsidRPr="004C6FE2">
              <w:rPr>
                <w:rFonts w:cs="Arial"/>
                <w:color w:val="000000"/>
                <w:szCs w:val="24"/>
                <w:lang w:eastAsia="pt-BR"/>
              </w:rPr>
              <w:t>(</w:t>
            </w:r>
            <w:r w:rsidR="005B58B2" w:rsidRPr="004C6FE2">
              <w:rPr>
                <w:rFonts w:cs="Arial"/>
                <w:color w:val="000000"/>
                <w:szCs w:val="24"/>
                <w:lang w:eastAsia="pt-BR"/>
              </w:rPr>
              <w:t>X</w:t>
            </w:r>
            <w:r w:rsidRPr="004C6FE2">
              <w:rPr>
                <w:rFonts w:cs="Arial"/>
                <w:color w:val="000000"/>
                <w:szCs w:val="24"/>
                <w:lang w:eastAsia="pt-BR"/>
              </w:rPr>
              <w:t xml:space="preserve"> ) Obrigatório</w:t>
            </w:r>
          </w:p>
        </w:tc>
        <w:tc>
          <w:tcPr>
            <w:tcW w:w="2156" w:type="dxa"/>
          </w:tcPr>
          <w:p w14:paraId="7F3A3716" w14:textId="77777777" w:rsidR="00510FB7" w:rsidRPr="004C6FE2" w:rsidRDefault="00510FB7" w:rsidP="005B58B2">
            <w:pPr>
              <w:spacing w:line="240" w:lineRule="auto"/>
              <w:ind w:firstLine="0"/>
              <w:rPr>
                <w:szCs w:val="24"/>
              </w:rPr>
            </w:pPr>
            <w:r w:rsidRPr="004C6FE2">
              <w:rPr>
                <w:szCs w:val="24"/>
              </w:rPr>
              <w:t>Permanência:</w:t>
            </w:r>
          </w:p>
          <w:p w14:paraId="77604C23" w14:textId="77777777" w:rsidR="00510FB7" w:rsidRPr="004C6FE2" w:rsidRDefault="00510FB7" w:rsidP="005B58B2">
            <w:pPr>
              <w:spacing w:line="240" w:lineRule="auto"/>
              <w:ind w:firstLine="0"/>
              <w:rPr>
                <w:szCs w:val="24"/>
              </w:rPr>
            </w:pPr>
            <w:proofErr w:type="gramStart"/>
            <w:r w:rsidRPr="004C6FE2">
              <w:rPr>
                <w:szCs w:val="24"/>
              </w:rPr>
              <w:t>( X</w:t>
            </w:r>
            <w:proofErr w:type="gramEnd"/>
            <w:r w:rsidRPr="004C6FE2">
              <w:rPr>
                <w:szCs w:val="24"/>
              </w:rPr>
              <w:t xml:space="preserve"> ) Permanente</w:t>
            </w:r>
          </w:p>
          <w:p w14:paraId="4455D260" w14:textId="77777777" w:rsidR="00510FB7" w:rsidRPr="004C6FE2" w:rsidRDefault="00510FB7" w:rsidP="003447F4">
            <w:pPr>
              <w:ind w:firstLine="0"/>
              <w:rPr>
                <w:szCs w:val="24"/>
              </w:rPr>
            </w:pPr>
            <w:r w:rsidRPr="004C6FE2">
              <w:rPr>
                <w:szCs w:val="24"/>
              </w:rPr>
              <w:t>(    ) Transitório</w:t>
            </w:r>
          </w:p>
        </w:tc>
      </w:tr>
      <w:tr w:rsidR="00510FB7" w:rsidRPr="004C6FE2" w14:paraId="28DDCCF8" w14:textId="77777777" w:rsidTr="005F0CB8">
        <w:tc>
          <w:tcPr>
            <w:tcW w:w="9210" w:type="dxa"/>
            <w:gridSpan w:val="4"/>
          </w:tcPr>
          <w:p w14:paraId="30D9A6B9" w14:textId="3DCCB720" w:rsidR="00510FB7" w:rsidRPr="004C6FE2" w:rsidRDefault="00DB610E" w:rsidP="00C14500">
            <w:pPr>
              <w:ind w:firstLine="0"/>
              <w:rPr>
                <w:szCs w:val="24"/>
              </w:rPr>
            </w:pPr>
            <w:r>
              <w:rPr>
                <w:szCs w:val="24"/>
              </w:rPr>
              <w:t>As cores do sistemas deverão seguir o tom de azul, incluindo também preto e branco.</w:t>
            </w:r>
          </w:p>
        </w:tc>
      </w:tr>
    </w:tbl>
    <w:p w14:paraId="600CFDB0" w14:textId="77777777" w:rsidR="00510FB7" w:rsidRPr="004C6FE2" w:rsidRDefault="00510FB7"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35"/>
        <w:gridCol w:w="1481"/>
        <w:gridCol w:w="2004"/>
        <w:gridCol w:w="1978"/>
      </w:tblGrid>
      <w:tr w:rsidR="00C14500" w:rsidRPr="004C6FE2" w14:paraId="65A1CF1C" w14:textId="77777777" w:rsidTr="005F0CB8">
        <w:tc>
          <w:tcPr>
            <w:tcW w:w="3652" w:type="dxa"/>
          </w:tcPr>
          <w:p w14:paraId="6D6D4098" w14:textId="79BA9455" w:rsidR="00C14500" w:rsidRPr="004C6FE2" w:rsidRDefault="00C14500" w:rsidP="00444547">
            <w:pPr>
              <w:ind w:firstLine="0"/>
              <w:jc w:val="left"/>
              <w:rPr>
                <w:szCs w:val="24"/>
              </w:rPr>
            </w:pPr>
            <w:r w:rsidRPr="004C6FE2">
              <w:rPr>
                <w:rFonts w:cs="Arial"/>
                <w:b/>
                <w:bCs/>
                <w:color w:val="000000"/>
                <w:szCs w:val="24"/>
                <w:lang w:eastAsia="pt-BR"/>
              </w:rPr>
              <w:t xml:space="preserve">RNF 002 </w:t>
            </w:r>
            <w:r w:rsidRPr="004C6FE2">
              <w:rPr>
                <w:rFonts w:cs="Arial"/>
                <w:b/>
                <w:bCs/>
                <w:i/>
                <w:iCs/>
                <w:color w:val="000000"/>
                <w:szCs w:val="24"/>
                <w:lang w:eastAsia="pt-BR"/>
              </w:rPr>
              <w:t xml:space="preserve">– </w:t>
            </w:r>
            <w:r w:rsidR="004C6FE2" w:rsidRPr="004C6FE2">
              <w:rPr>
                <w:rFonts w:cs="Arial"/>
                <w:b/>
                <w:bCs/>
                <w:i/>
                <w:iCs/>
                <w:color w:val="000000"/>
                <w:szCs w:val="24"/>
                <w:lang w:eastAsia="pt-BR"/>
              </w:rPr>
              <w:t>Responsividade</w:t>
            </w:r>
          </w:p>
        </w:tc>
        <w:tc>
          <w:tcPr>
            <w:tcW w:w="1547" w:type="dxa"/>
          </w:tcPr>
          <w:p w14:paraId="13540A7F" w14:textId="77777777" w:rsidR="00C14500" w:rsidRPr="004C6FE2" w:rsidRDefault="00C14500" w:rsidP="00444547">
            <w:pPr>
              <w:spacing w:line="240" w:lineRule="auto"/>
              <w:ind w:firstLine="0"/>
              <w:rPr>
                <w:szCs w:val="24"/>
              </w:rPr>
            </w:pPr>
            <w:r w:rsidRPr="004C6FE2">
              <w:rPr>
                <w:rFonts w:cs="Arial"/>
                <w:color w:val="000000"/>
                <w:szCs w:val="24"/>
                <w:lang w:eastAsia="pt-BR"/>
              </w:rPr>
              <w:t>Categoria: Segurança</w:t>
            </w:r>
          </w:p>
        </w:tc>
        <w:tc>
          <w:tcPr>
            <w:tcW w:w="1855" w:type="dxa"/>
          </w:tcPr>
          <w:p w14:paraId="1A23669B" w14:textId="77777777" w:rsidR="00C14500" w:rsidRPr="004C6FE2" w:rsidRDefault="00C14500" w:rsidP="00444547">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5B241230" w14:textId="77777777" w:rsidR="00C14500" w:rsidRPr="004C6FE2" w:rsidRDefault="00C14500" w:rsidP="00444547">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ml:space="preserve">(  </w:t>
            </w:r>
            <w:proofErr w:type="gramEnd"/>
            <w:r w:rsidRPr="004C6FE2">
              <w:rPr>
                <w:rFonts w:cs="Arial"/>
                <w:color w:val="000000"/>
                <w:szCs w:val="24"/>
                <w:lang w:eastAsia="pt-BR"/>
              </w:rPr>
              <w:t xml:space="preserve">  ) Desejável</w:t>
            </w:r>
          </w:p>
          <w:p w14:paraId="11DA9907" w14:textId="77777777" w:rsidR="00C14500" w:rsidRPr="004C6FE2" w:rsidRDefault="00C14500" w:rsidP="00444547">
            <w:pPr>
              <w:spacing w:line="240" w:lineRule="auto"/>
              <w:ind w:firstLine="0"/>
              <w:rPr>
                <w:szCs w:val="24"/>
              </w:rPr>
            </w:pPr>
            <w:r w:rsidRPr="004C6FE2">
              <w:rPr>
                <w:rFonts w:cs="Arial"/>
                <w:color w:val="000000"/>
                <w:szCs w:val="24"/>
                <w:lang w:eastAsia="pt-BR"/>
              </w:rPr>
              <w:t>(X ) Obrigatório</w:t>
            </w:r>
          </w:p>
        </w:tc>
        <w:tc>
          <w:tcPr>
            <w:tcW w:w="2156" w:type="dxa"/>
          </w:tcPr>
          <w:p w14:paraId="0A2D5001" w14:textId="77777777" w:rsidR="00C14500" w:rsidRPr="004C6FE2" w:rsidRDefault="00C14500" w:rsidP="00444547">
            <w:pPr>
              <w:spacing w:line="240" w:lineRule="auto"/>
              <w:ind w:firstLine="0"/>
              <w:rPr>
                <w:szCs w:val="24"/>
              </w:rPr>
            </w:pPr>
            <w:r w:rsidRPr="004C6FE2">
              <w:rPr>
                <w:szCs w:val="24"/>
              </w:rPr>
              <w:t>Permanência:</w:t>
            </w:r>
          </w:p>
          <w:p w14:paraId="0762DB28" w14:textId="77777777" w:rsidR="00C14500" w:rsidRPr="004C6FE2" w:rsidRDefault="00C14500" w:rsidP="00444547">
            <w:pPr>
              <w:spacing w:line="240" w:lineRule="auto"/>
              <w:ind w:firstLine="0"/>
              <w:rPr>
                <w:szCs w:val="24"/>
              </w:rPr>
            </w:pPr>
            <w:proofErr w:type="gramStart"/>
            <w:r w:rsidRPr="004C6FE2">
              <w:rPr>
                <w:szCs w:val="24"/>
              </w:rPr>
              <w:t>( X</w:t>
            </w:r>
            <w:proofErr w:type="gramEnd"/>
            <w:r w:rsidRPr="004C6FE2">
              <w:rPr>
                <w:szCs w:val="24"/>
              </w:rPr>
              <w:t xml:space="preserve"> ) Permanente</w:t>
            </w:r>
          </w:p>
          <w:p w14:paraId="767E481F" w14:textId="77777777" w:rsidR="00C14500" w:rsidRPr="004C6FE2" w:rsidRDefault="00C14500" w:rsidP="00444547">
            <w:pPr>
              <w:ind w:firstLine="0"/>
              <w:rPr>
                <w:szCs w:val="24"/>
              </w:rPr>
            </w:pPr>
            <w:r w:rsidRPr="004C6FE2">
              <w:rPr>
                <w:szCs w:val="24"/>
              </w:rPr>
              <w:t>(    ) Transitório</w:t>
            </w:r>
          </w:p>
        </w:tc>
      </w:tr>
      <w:tr w:rsidR="00C14500" w:rsidRPr="004C6FE2" w14:paraId="2F68B3C6" w14:textId="77777777" w:rsidTr="005F0CB8">
        <w:tc>
          <w:tcPr>
            <w:tcW w:w="9210" w:type="dxa"/>
            <w:gridSpan w:val="4"/>
          </w:tcPr>
          <w:p w14:paraId="0B935D23" w14:textId="6FACDEE0" w:rsidR="00C14500" w:rsidRPr="004C6FE2" w:rsidRDefault="00C14500" w:rsidP="00C14500">
            <w:pPr>
              <w:ind w:firstLine="0"/>
              <w:rPr>
                <w:szCs w:val="24"/>
              </w:rPr>
            </w:pPr>
            <w:r w:rsidRPr="004C6FE2">
              <w:rPr>
                <w:szCs w:val="24"/>
              </w:rPr>
              <w:t xml:space="preserve">O sistema deverá </w:t>
            </w:r>
            <w:r w:rsidR="00DB610E">
              <w:rPr>
                <w:szCs w:val="24"/>
              </w:rPr>
              <w:t>ser responsivo, permitindo que o usuário possa utilizá-lo de qualquer dispositivo, sem que isso comprometa no visual do software.</w:t>
            </w:r>
            <w:r w:rsidRPr="004C6FE2">
              <w:rPr>
                <w:szCs w:val="24"/>
              </w:rPr>
              <w:t xml:space="preserve"> </w:t>
            </w:r>
          </w:p>
        </w:tc>
      </w:tr>
    </w:tbl>
    <w:p w14:paraId="5EC58546" w14:textId="77777777" w:rsidR="00C14500" w:rsidRPr="004C6FE2" w:rsidRDefault="00C14500"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75"/>
        <w:gridCol w:w="1487"/>
        <w:gridCol w:w="2004"/>
        <w:gridCol w:w="2032"/>
      </w:tblGrid>
      <w:tr w:rsidR="00C14500" w:rsidRPr="004C6FE2" w14:paraId="4227E091" w14:textId="77777777" w:rsidTr="005F0CB8">
        <w:tc>
          <w:tcPr>
            <w:tcW w:w="3652" w:type="dxa"/>
          </w:tcPr>
          <w:p w14:paraId="5A96C02B" w14:textId="77777777" w:rsidR="00C14500" w:rsidRPr="004C6FE2" w:rsidRDefault="00C14500" w:rsidP="00444547">
            <w:pPr>
              <w:ind w:firstLine="0"/>
              <w:jc w:val="left"/>
              <w:rPr>
                <w:szCs w:val="24"/>
              </w:rPr>
            </w:pPr>
            <w:r w:rsidRPr="004C6FE2">
              <w:rPr>
                <w:rFonts w:cs="Arial"/>
                <w:b/>
                <w:bCs/>
                <w:color w:val="000000"/>
                <w:szCs w:val="24"/>
                <w:lang w:eastAsia="pt-BR"/>
              </w:rPr>
              <w:lastRenderedPageBreak/>
              <w:t xml:space="preserve">RNF 003 </w:t>
            </w:r>
            <w:r w:rsidRPr="004C6FE2">
              <w:rPr>
                <w:rFonts w:cs="Arial"/>
                <w:b/>
                <w:bCs/>
                <w:i/>
                <w:iCs/>
                <w:color w:val="000000"/>
                <w:szCs w:val="24"/>
                <w:lang w:eastAsia="pt-BR"/>
              </w:rPr>
              <w:t>– Sistema Web</w:t>
            </w:r>
          </w:p>
        </w:tc>
        <w:tc>
          <w:tcPr>
            <w:tcW w:w="1547" w:type="dxa"/>
          </w:tcPr>
          <w:p w14:paraId="6457277B" w14:textId="77777777" w:rsidR="00C14500" w:rsidRPr="004C6FE2" w:rsidRDefault="00C14500" w:rsidP="00444547">
            <w:pPr>
              <w:spacing w:line="240" w:lineRule="auto"/>
              <w:ind w:firstLine="0"/>
              <w:rPr>
                <w:szCs w:val="24"/>
              </w:rPr>
            </w:pPr>
            <w:r w:rsidRPr="004C6FE2">
              <w:rPr>
                <w:rFonts w:cs="Arial"/>
                <w:color w:val="000000"/>
                <w:szCs w:val="24"/>
                <w:lang w:eastAsia="pt-BR"/>
              </w:rPr>
              <w:t>Categoria: Produto</w:t>
            </w:r>
          </w:p>
        </w:tc>
        <w:tc>
          <w:tcPr>
            <w:tcW w:w="1855" w:type="dxa"/>
          </w:tcPr>
          <w:p w14:paraId="7E928F2B" w14:textId="77777777" w:rsidR="00C14500" w:rsidRPr="004C6FE2" w:rsidRDefault="00C14500" w:rsidP="00444547">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578B5DA1" w14:textId="77777777" w:rsidR="00C14500" w:rsidRPr="004C6FE2" w:rsidRDefault="00C14500" w:rsidP="00444547">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ml:space="preserve">(  </w:t>
            </w:r>
            <w:proofErr w:type="gramEnd"/>
            <w:r w:rsidRPr="004C6FE2">
              <w:rPr>
                <w:rFonts w:cs="Arial"/>
                <w:color w:val="000000"/>
                <w:szCs w:val="24"/>
                <w:lang w:eastAsia="pt-BR"/>
              </w:rPr>
              <w:t xml:space="preserve">  ) Desejável</w:t>
            </w:r>
          </w:p>
          <w:p w14:paraId="1893D0D1" w14:textId="77777777" w:rsidR="00C14500" w:rsidRPr="004C6FE2" w:rsidRDefault="00C14500" w:rsidP="00444547">
            <w:pPr>
              <w:spacing w:line="240" w:lineRule="auto"/>
              <w:ind w:firstLine="0"/>
              <w:rPr>
                <w:szCs w:val="24"/>
              </w:rPr>
            </w:pPr>
            <w:r w:rsidRPr="004C6FE2">
              <w:rPr>
                <w:rFonts w:cs="Arial"/>
                <w:color w:val="000000"/>
                <w:szCs w:val="24"/>
                <w:lang w:eastAsia="pt-BR"/>
              </w:rPr>
              <w:t>(X ) Obrigatório</w:t>
            </w:r>
          </w:p>
        </w:tc>
        <w:tc>
          <w:tcPr>
            <w:tcW w:w="2156" w:type="dxa"/>
          </w:tcPr>
          <w:p w14:paraId="79BEA7E8" w14:textId="77777777" w:rsidR="00C14500" w:rsidRPr="004C6FE2" w:rsidRDefault="00C14500" w:rsidP="00444547">
            <w:pPr>
              <w:spacing w:line="240" w:lineRule="auto"/>
              <w:ind w:firstLine="0"/>
              <w:rPr>
                <w:szCs w:val="24"/>
              </w:rPr>
            </w:pPr>
            <w:r w:rsidRPr="004C6FE2">
              <w:rPr>
                <w:szCs w:val="24"/>
              </w:rPr>
              <w:t>Permanência:</w:t>
            </w:r>
          </w:p>
          <w:p w14:paraId="223C6226" w14:textId="77777777" w:rsidR="00C14500" w:rsidRPr="004C6FE2" w:rsidRDefault="00C14500" w:rsidP="00444547">
            <w:pPr>
              <w:spacing w:line="240" w:lineRule="auto"/>
              <w:ind w:firstLine="0"/>
              <w:rPr>
                <w:szCs w:val="24"/>
              </w:rPr>
            </w:pPr>
            <w:proofErr w:type="gramStart"/>
            <w:r w:rsidRPr="004C6FE2">
              <w:rPr>
                <w:szCs w:val="24"/>
              </w:rPr>
              <w:t>( X</w:t>
            </w:r>
            <w:proofErr w:type="gramEnd"/>
            <w:r w:rsidRPr="004C6FE2">
              <w:rPr>
                <w:szCs w:val="24"/>
              </w:rPr>
              <w:t xml:space="preserve"> ) Permanente</w:t>
            </w:r>
          </w:p>
          <w:p w14:paraId="018E10D1" w14:textId="77777777" w:rsidR="00C14500" w:rsidRPr="004C6FE2" w:rsidRDefault="00C14500" w:rsidP="00444547">
            <w:pPr>
              <w:ind w:firstLine="0"/>
              <w:rPr>
                <w:szCs w:val="24"/>
              </w:rPr>
            </w:pPr>
            <w:r w:rsidRPr="004C6FE2">
              <w:rPr>
                <w:szCs w:val="24"/>
              </w:rPr>
              <w:t>(    ) Transitório</w:t>
            </w:r>
          </w:p>
        </w:tc>
      </w:tr>
      <w:tr w:rsidR="00C14500" w:rsidRPr="004C6FE2" w14:paraId="197CD2EC" w14:textId="77777777" w:rsidTr="005F0CB8">
        <w:tc>
          <w:tcPr>
            <w:tcW w:w="9210" w:type="dxa"/>
            <w:gridSpan w:val="4"/>
          </w:tcPr>
          <w:p w14:paraId="0EDEEED3" w14:textId="53A80DF7" w:rsidR="00C14500" w:rsidRPr="004C6FE2" w:rsidRDefault="00C14500" w:rsidP="00444547">
            <w:pPr>
              <w:ind w:firstLine="0"/>
              <w:rPr>
                <w:szCs w:val="24"/>
              </w:rPr>
            </w:pPr>
            <w:r w:rsidRPr="004C6FE2">
              <w:rPr>
                <w:szCs w:val="24"/>
              </w:rPr>
              <w:t>O usuário poderá acessar o sistema através da internet utilizando um navegador compatível com I</w:t>
            </w:r>
            <w:r w:rsidR="00BD7B04">
              <w:rPr>
                <w:szCs w:val="24"/>
              </w:rPr>
              <w:t>nternet Explorer 9 ou superior.</w:t>
            </w:r>
          </w:p>
        </w:tc>
      </w:tr>
    </w:tbl>
    <w:p w14:paraId="64B45909" w14:textId="77777777" w:rsidR="00C14500" w:rsidRPr="004C6FE2" w:rsidRDefault="00C14500"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93"/>
        <w:gridCol w:w="1644"/>
        <w:gridCol w:w="2004"/>
        <w:gridCol w:w="1957"/>
      </w:tblGrid>
      <w:tr w:rsidR="005B58B2" w:rsidRPr="004C6FE2" w14:paraId="3A42C442" w14:textId="77777777" w:rsidTr="005F0CB8">
        <w:tc>
          <w:tcPr>
            <w:tcW w:w="3652" w:type="dxa"/>
          </w:tcPr>
          <w:p w14:paraId="75C89C09" w14:textId="109C17BF" w:rsidR="005B58B2" w:rsidRPr="004C6FE2" w:rsidRDefault="005B58B2" w:rsidP="005B58B2">
            <w:pPr>
              <w:ind w:firstLine="0"/>
              <w:jc w:val="left"/>
              <w:rPr>
                <w:szCs w:val="24"/>
              </w:rPr>
            </w:pPr>
            <w:r w:rsidRPr="004C6FE2">
              <w:rPr>
                <w:rFonts w:cs="Arial"/>
                <w:b/>
                <w:bCs/>
                <w:color w:val="000000"/>
                <w:szCs w:val="24"/>
                <w:lang w:eastAsia="pt-BR"/>
              </w:rPr>
              <w:t>RNF 00</w:t>
            </w:r>
            <w:r w:rsidR="00C14500" w:rsidRPr="004C6FE2">
              <w:rPr>
                <w:rFonts w:cs="Arial"/>
                <w:b/>
                <w:bCs/>
                <w:color w:val="000000"/>
                <w:szCs w:val="24"/>
                <w:lang w:eastAsia="pt-BR"/>
              </w:rPr>
              <w:t>4</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4C6FE2" w:rsidRPr="004C6FE2">
              <w:rPr>
                <w:rFonts w:cs="Arial"/>
                <w:b/>
                <w:bCs/>
                <w:i/>
                <w:iCs/>
                <w:color w:val="000000"/>
                <w:szCs w:val="24"/>
                <w:lang w:eastAsia="pt-BR"/>
              </w:rPr>
              <w:t>Acessibilidade</w:t>
            </w:r>
          </w:p>
        </w:tc>
        <w:tc>
          <w:tcPr>
            <w:tcW w:w="1547" w:type="dxa"/>
          </w:tcPr>
          <w:p w14:paraId="2C170972" w14:textId="77777777" w:rsidR="005B58B2" w:rsidRPr="004C6FE2" w:rsidRDefault="005B58B2" w:rsidP="005B58B2">
            <w:pPr>
              <w:spacing w:line="240" w:lineRule="auto"/>
              <w:ind w:firstLine="0"/>
              <w:rPr>
                <w:szCs w:val="24"/>
              </w:rPr>
            </w:pPr>
            <w:r w:rsidRPr="004C6FE2">
              <w:rPr>
                <w:rFonts w:cs="Arial"/>
                <w:color w:val="000000"/>
                <w:szCs w:val="24"/>
                <w:lang w:eastAsia="pt-BR"/>
              </w:rPr>
              <w:t>Categoria: Desempenho</w:t>
            </w:r>
          </w:p>
        </w:tc>
        <w:tc>
          <w:tcPr>
            <w:tcW w:w="1855" w:type="dxa"/>
          </w:tcPr>
          <w:p w14:paraId="0AD21DC7" w14:textId="77777777" w:rsidR="005B58B2" w:rsidRPr="004C6FE2" w:rsidRDefault="005B58B2" w:rsidP="00444547">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39CD1A15" w14:textId="77777777" w:rsidR="005B58B2" w:rsidRPr="004C6FE2" w:rsidRDefault="005B58B2" w:rsidP="00444547">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0C6E79B7" w14:textId="77777777" w:rsidR="005B58B2" w:rsidRPr="004C6FE2" w:rsidRDefault="005B58B2" w:rsidP="00444547">
            <w:pPr>
              <w:spacing w:line="240" w:lineRule="auto"/>
              <w:ind w:firstLine="0"/>
              <w:rPr>
                <w:szCs w:val="24"/>
              </w:rPr>
            </w:pPr>
            <w:r w:rsidRPr="004C6FE2">
              <w:rPr>
                <w:rFonts w:cs="Arial"/>
                <w:color w:val="000000"/>
                <w:szCs w:val="24"/>
                <w:lang w:eastAsia="pt-BR"/>
              </w:rPr>
              <w:t>(   ) Obrigatório</w:t>
            </w:r>
          </w:p>
        </w:tc>
        <w:tc>
          <w:tcPr>
            <w:tcW w:w="2156" w:type="dxa"/>
          </w:tcPr>
          <w:p w14:paraId="05400C0B" w14:textId="77777777" w:rsidR="005B58B2" w:rsidRPr="004C6FE2" w:rsidRDefault="005B58B2" w:rsidP="00444547">
            <w:pPr>
              <w:spacing w:line="240" w:lineRule="auto"/>
              <w:ind w:firstLine="0"/>
              <w:rPr>
                <w:szCs w:val="24"/>
              </w:rPr>
            </w:pPr>
            <w:r w:rsidRPr="004C6FE2">
              <w:rPr>
                <w:szCs w:val="24"/>
              </w:rPr>
              <w:t>Permanência:</w:t>
            </w:r>
          </w:p>
          <w:p w14:paraId="051ABC12" w14:textId="77777777" w:rsidR="005B58B2" w:rsidRPr="004C6FE2" w:rsidRDefault="005B58B2" w:rsidP="00444547">
            <w:pPr>
              <w:spacing w:line="240" w:lineRule="auto"/>
              <w:ind w:firstLine="0"/>
              <w:rPr>
                <w:szCs w:val="24"/>
              </w:rPr>
            </w:pPr>
            <w:proofErr w:type="gramStart"/>
            <w:r w:rsidRPr="004C6FE2">
              <w:rPr>
                <w:szCs w:val="24"/>
              </w:rPr>
              <w:t>( X</w:t>
            </w:r>
            <w:proofErr w:type="gramEnd"/>
            <w:r w:rsidRPr="004C6FE2">
              <w:rPr>
                <w:szCs w:val="24"/>
              </w:rPr>
              <w:t xml:space="preserve"> ) Permanente</w:t>
            </w:r>
          </w:p>
          <w:p w14:paraId="6DADA93F" w14:textId="77777777" w:rsidR="005B58B2" w:rsidRPr="004C6FE2" w:rsidRDefault="005B58B2" w:rsidP="00444547">
            <w:pPr>
              <w:ind w:firstLine="0"/>
              <w:rPr>
                <w:szCs w:val="24"/>
              </w:rPr>
            </w:pPr>
            <w:r w:rsidRPr="004C6FE2">
              <w:rPr>
                <w:szCs w:val="24"/>
              </w:rPr>
              <w:t>(    ) Transitório</w:t>
            </w:r>
          </w:p>
        </w:tc>
      </w:tr>
      <w:tr w:rsidR="005B58B2" w:rsidRPr="004C6FE2" w14:paraId="15130DD4" w14:textId="77777777" w:rsidTr="005F0CB8">
        <w:tc>
          <w:tcPr>
            <w:tcW w:w="9210" w:type="dxa"/>
            <w:gridSpan w:val="4"/>
          </w:tcPr>
          <w:p w14:paraId="2E6FE0E2" w14:textId="65A99A93" w:rsidR="005B58B2" w:rsidRPr="004C6FE2" w:rsidRDefault="005B58B2" w:rsidP="00885753">
            <w:pPr>
              <w:ind w:firstLine="0"/>
              <w:rPr>
                <w:szCs w:val="24"/>
              </w:rPr>
            </w:pPr>
            <w:r w:rsidRPr="004C6FE2">
              <w:rPr>
                <w:szCs w:val="24"/>
              </w:rPr>
              <w:t xml:space="preserve">O sistema deverá </w:t>
            </w:r>
            <w:r w:rsidR="00DB610E">
              <w:rPr>
                <w:szCs w:val="24"/>
              </w:rPr>
              <w:t>ser acessível.</w:t>
            </w:r>
          </w:p>
        </w:tc>
      </w:tr>
    </w:tbl>
    <w:p w14:paraId="17063BAF" w14:textId="30B9D58F" w:rsidR="005B58B2" w:rsidRDefault="005B58B2"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3"/>
        <w:gridCol w:w="1644"/>
        <w:gridCol w:w="2004"/>
        <w:gridCol w:w="2007"/>
      </w:tblGrid>
      <w:tr w:rsidR="00DB610E" w:rsidRPr="004C6FE2" w14:paraId="4E8799A9" w14:textId="77777777" w:rsidTr="005F0CB8">
        <w:tc>
          <w:tcPr>
            <w:tcW w:w="3652" w:type="dxa"/>
          </w:tcPr>
          <w:p w14:paraId="6ADC6FDD" w14:textId="198F7712" w:rsidR="00DB610E" w:rsidRPr="004C6FE2" w:rsidRDefault="00DB610E" w:rsidP="0012128B">
            <w:pPr>
              <w:ind w:firstLine="0"/>
              <w:jc w:val="left"/>
              <w:rPr>
                <w:szCs w:val="24"/>
              </w:rPr>
            </w:pPr>
            <w:r w:rsidRPr="004C6FE2">
              <w:rPr>
                <w:rFonts w:cs="Arial"/>
                <w:b/>
                <w:bCs/>
                <w:color w:val="000000"/>
                <w:szCs w:val="24"/>
                <w:lang w:eastAsia="pt-BR"/>
              </w:rPr>
              <w:t>RNF 00</w:t>
            </w:r>
            <w:r>
              <w:rPr>
                <w:rFonts w:cs="Arial"/>
                <w:b/>
                <w:bCs/>
                <w:color w:val="000000"/>
                <w:szCs w:val="24"/>
                <w:lang w:eastAsia="pt-BR"/>
              </w:rPr>
              <w:t>5</w:t>
            </w:r>
            <w:r w:rsidRPr="004C6FE2">
              <w:rPr>
                <w:rFonts w:cs="Arial"/>
                <w:b/>
                <w:bCs/>
                <w:color w:val="000000"/>
                <w:szCs w:val="24"/>
                <w:lang w:eastAsia="pt-BR"/>
              </w:rPr>
              <w:t xml:space="preserve"> </w:t>
            </w:r>
            <w:r w:rsidRPr="004C6FE2">
              <w:rPr>
                <w:rFonts w:cs="Arial"/>
                <w:b/>
                <w:bCs/>
                <w:i/>
                <w:iCs/>
                <w:color w:val="000000"/>
                <w:szCs w:val="24"/>
                <w:lang w:eastAsia="pt-BR"/>
              </w:rPr>
              <w:t xml:space="preserve">– </w:t>
            </w:r>
            <w:r w:rsidR="0012128B">
              <w:rPr>
                <w:rFonts w:cs="Arial"/>
                <w:b/>
                <w:bCs/>
                <w:i/>
                <w:iCs/>
                <w:color w:val="000000"/>
                <w:szCs w:val="24"/>
                <w:lang w:eastAsia="pt-BR"/>
              </w:rPr>
              <w:t>Eventos</w:t>
            </w:r>
          </w:p>
        </w:tc>
        <w:tc>
          <w:tcPr>
            <w:tcW w:w="1547" w:type="dxa"/>
          </w:tcPr>
          <w:p w14:paraId="25BC6FB1" w14:textId="77777777" w:rsidR="00DB610E" w:rsidRPr="004C6FE2" w:rsidRDefault="00DB610E" w:rsidP="0012128B">
            <w:pPr>
              <w:spacing w:line="240" w:lineRule="auto"/>
              <w:ind w:firstLine="0"/>
              <w:rPr>
                <w:szCs w:val="24"/>
              </w:rPr>
            </w:pPr>
            <w:r w:rsidRPr="004C6FE2">
              <w:rPr>
                <w:rFonts w:cs="Arial"/>
                <w:color w:val="000000"/>
                <w:szCs w:val="24"/>
                <w:lang w:eastAsia="pt-BR"/>
              </w:rPr>
              <w:t>Categoria: Desempenho</w:t>
            </w:r>
          </w:p>
        </w:tc>
        <w:tc>
          <w:tcPr>
            <w:tcW w:w="1855" w:type="dxa"/>
          </w:tcPr>
          <w:p w14:paraId="49159D43" w14:textId="77777777" w:rsidR="00DB610E" w:rsidRPr="004C6FE2" w:rsidRDefault="00DB610E" w:rsidP="0012128B">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5D3EE383" w14:textId="77777777" w:rsidR="00DB610E" w:rsidRPr="004C6FE2" w:rsidRDefault="00DB610E" w:rsidP="0012128B">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50AB0011" w14:textId="77777777" w:rsidR="00DB610E" w:rsidRPr="004C6FE2" w:rsidRDefault="00DB610E" w:rsidP="0012128B">
            <w:pPr>
              <w:spacing w:line="240" w:lineRule="auto"/>
              <w:ind w:firstLine="0"/>
              <w:rPr>
                <w:szCs w:val="24"/>
              </w:rPr>
            </w:pPr>
            <w:r w:rsidRPr="004C6FE2">
              <w:rPr>
                <w:rFonts w:cs="Arial"/>
                <w:color w:val="000000"/>
                <w:szCs w:val="24"/>
                <w:lang w:eastAsia="pt-BR"/>
              </w:rPr>
              <w:t>(   ) Obrigatório</w:t>
            </w:r>
          </w:p>
        </w:tc>
        <w:tc>
          <w:tcPr>
            <w:tcW w:w="2156" w:type="dxa"/>
          </w:tcPr>
          <w:p w14:paraId="4B2E6018" w14:textId="77777777" w:rsidR="00DB610E" w:rsidRPr="004C6FE2" w:rsidRDefault="00DB610E" w:rsidP="0012128B">
            <w:pPr>
              <w:spacing w:line="240" w:lineRule="auto"/>
              <w:ind w:firstLine="0"/>
              <w:rPr>
                <w:szCs w:val="24"/>
              </w:rPr>
            </w:pPr>
            <w:r w:rsidRPr="004C6FE2">
              <w:rPr>
                <w:szCs w:val="24"/>
              </w:rPr>
              <w:t>Permanência:</w:t>
            </w:r>
          </w:p>
          <w:p w14:paraId="4D296357" w14:textId="77777777" w:rsidR="00DB610E" w:rsidRPr="004C6FE2" w:rsidRDefault="00DB610E" w:rsidP="0012128B">
            <w:pPr>
              <w:spacing w:line="240" w:lineRule="auto"/>
              <w:ind w:firstLine="0"/>
              <w:rPr>
                <w:szCs w:val="24"/>
              </w:rPr>
            </w:pPr>
            <w:proofErr w:type="gramStart"/>
            <w:r w:rsidRPr="004C6FE2">
              <w:rPr>
                <w:szCs w:val="24"/>
              </w:rPr>
              <w:t>( X</w:t>
            </w:r>
            <w:proofErr w:type="gramEnd"/>
            <w:r w:rsidRPr="004C6FE2">
              <w:rPr>
                <w:szCs w:val="24"/>
              </w:rPr>
              <w:t xml:space="preserve"> ) Permanente</w:t>
            </w:r>
          </w:p>
          <w:p w14:paraId="47D4ECA7" w14:textId="77777777" w:rsidR="00DB610E" w:rsidRPr="004C6FE2" w:rsidRDefault="00DB610E" w:rsidP="0012128B">
            <w:pPr>
              <w:ind w:firstLine="0"/>
              <w:rPr>
                <w:szCs w:val="24"/>
              </w:rPr>
            </w:pPr>
            <w:r w:rsidRPr="004C6FE2">
              <w:rPr>
                <w:szCs w:val="24"/>
              </w:rPr>
              <w:t>(    ) Transitório</w:t>
            </w:r>
          </w:p>
        </w:tc>
      </w:tr>
      <w:tr w:rsidR="00DB610E" w:rsidRPr="004C6FE2" w14:paraId="0D64B11A" w14:textId="77777777" w:rsidTr="005F0CB8">
        <w:tc>
          <w:tcPr>
            <w:tcW w:w="9210" w:type="dxa"/>
            <w:gridSpan w:val="4"/>
          </w:tcPr>
          <w:p w14:paraId="431EBDD0" w14:textId="3C95966C" w:rsidR="00DB610E" w:rsidRPr="004C6FE2" w:rsidRDefault="00DB610E" w:rsidP="005F0CB8">
            <w:pPr>
              <w:ind w:firstLine="0"/>
              <w:rPr>
                <w:szCs w:val="24"/>
              </w:rPr>
            </w:pPr>
            <w:r w:rsidRPr="004C6FE2">
              <w:rPr>
                <w:szCs w:val="24"/>
              </w:rPr>
              <w:t xml:space="preserve">O sistema </w:t>
            </w:r>
            <w:r w:rsidR="005F0CB8">
              <w:rPr>
                <w:szCs w:val="24"/>
              </w:rPr>
              <w:t>...</w:t>
            </w:r>
          </w:p>
        </w:tc>
      </w:tr>
    </w:tbl>
    <w:p w14:paraId="64429F0C" w14:textId="6AEAF26F" w:rsidR="00DB610E" w:rsidRDefault="00DB610E"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5"/>
        <w:gridCol w:w="1644"/>
        <w:gridCol w:w="2004"/>
        <w:gridCol w:w="2005"/>
      </w:tblGrid>
      <w:tr w:rsidR="00DB610E" w:rsidRPr="004C6FE2" w14:paraId="0AD2817C" w14:textId="77777777" w:rsidTr="005F0CB8">
        <w:tc>
          <w:tcPr>
            <w:tcW w:w="3652" w:type="dxa"/>
          </w:tcPr>
          <w:p w14:paraId="4B0562FC" w14:textId="43D59BE1" w:rsidR="00DB610E" w:rsidRPr="004C6FE2" w:rsidRDefault="00DB610E" w:rsidP="0012128B">
            <w:pPr>
              <w:ind w:firstLine="0"/>
              <w:jc w:val="left"/>
              <w:rPr>
                <w:szCs w:val="24"/>
              </w:rPr>
            </w:pPr>
            <w:r w:rsidRPr="004C6FE2">
              <w:rPr>
                <w:rFonts w:cs="Arial"/>
                <w:b/>
                <w:bCs/>
                <w:color w:val="000000"/>
                <w:szCs w:val="24"/>
                <w:lang w:eastAsia="pt-BR"/>
              </w:rPr>
              <w:t>RNF 00</w:t>
            </w:r>
            <w:r>
              <w:rPr>
                <w:rFonts w:cs="Arial"/>
                <w:b/>
                <w:bCs/>
                <w:color w:val="000000"/>
                <w:szCs w:val="24"/>
                <w:lang w:eastAsia="pt-BR"/>
              </w:rPr>
              <w:t>6</w:t>
            </w:r>
            <w:r w:rsidRPr="004C6FE2">
              <w:rPr>
                <w:rFonts w:cs="Arial"/>
                <w:b/>
                <w:bCs/>
                <w:color w:val="000000"/>
                <w:szCs w:val="24"/>
                <w:lang w:eastAsia="pt-BR"/>
              </w:rPr>
              <w:t xml:space="preserve"> </w:t>
            </w:r>
            <w:r w:rsidRPr="004C6FE2">
              <w:rPr>
                <w:rFonts w:cs="Arial"/>
                <w:b/>
                <w:bCs/>
                <w:i/>
                <w:iCs/>
                <w:color w:val="000000"/>
                <w:szCs w:val="24"/>
                <w:lang w:eastAsia="pt-BR"/>
              </w:rPr>
              <w:t>–</w:t>
            </w:r>
            <w:r>
              <w:rPr>
                <w:rFonts w:cs="Arial"/>
                <w:b/>
                <w:bCs/>
                <w:i/>
                <w:iCs/>
                <w:color w:val="000000"/>
                <w:szCs w:val="24"/>
                <w:lang w:eastAsia="pt-BR"/>
              </w:rPr>
              <w:t xml:space="preserve"> Inserção de valores</w:t>
            </w:r>
          </w:p>
        </w:tc>
        <w:tc>
          <w:tcPr>
            <w:tcW w:w="1547" w:type="dxa"/>
          </w:tcPr>
          <w:p w14:paraId="28B34AF2" w14:textId="77777777" w:rsidR="00DB610E" w:rsidRPr="004C6FE2" w:rsidRDefault="00DB610E" w:rsidP="0012128B">
            <w:pPr>
              <w:spacing w:line="240" w:lineRule="auto"/>
              <w:ind w:firstLine="0"/>
              <w:rPr>
                <w:szCs w:val="24"/>
              </w:rPr>
            </w:pPr>
            <w:r w:rsidRPr="004C6FE2">
              <w:rPr>
                <w:rFonts w:cs="Arial"/>
                <w:color w:val="000000"/>
                <w:szCs w:val="24"/>
                <w:lang w:eastAsia="pt-BR"/>
              </w:rPr>
              <w:t>Categoria: Desempenho</w:t>
            </w:r>
          </w:p>
        </w:tc>
        <w:tc>
          <w:tcPr>
            <w:tcW w:w="1855" w:type="dxa"/>
          </w:tcPr>
          <w:p w14:paraId="014EE0E3" w14:textId="77777777" w:rsidR="00DB610E" w:rsidRPr="004C6FE2" w:rsidRDefault="00DB610E" w:rsidP="0012128B">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4A161611" w14:textId="77777777" w:rsidR="00DB610E" w:rsidRPr="004C6FE2" w:rsidRDefault="00DB610E" w:rsidP="0012128B">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4C596D75" w14:textId="77777777" w:rsidR="00DB610E" w:rsidRPr="004C6FE2" w:rsidRDefault="00DB610E" w:rsidP="0012128B">
            <w:pPr>
              <w:spacing w:line="240" w:lineRule="auto"/>
              <w:ind w:firstLine="0"/>
              <w:rPr>
                <w:szCs w:val="24"/>
              </w:rPr>
            </w:pPr>
            <w:r w:rsidRPr="004C6FE2">
              <w:rPr>
                <w:rFonts w:cs="Arial"/>
                <w:color w:val="000000"/>
                <w:szCs w:val="24"/>
                <w:lang w:eastAsia="pt-BR"/>
              </w:rPr>
              <w:t>(   ) Obrigatório</w:t>
            </w:r>
          </w:p>
        </w:tc>
        <w:tc>
          <w:tcPr>
            <w:tcW w:w="2156" w:type="dxa"/>
          </w:tcPr>
          <w:p w14:paraId="1DC8FA4C" w14:textId="77777777" w:rsidR="00DB610E" w:rsidRPr="004C6FE2" w:rsidRDefault="00DB610E" w:rsidP="0012128B">
            <w:pPr>
              <w:spacing w:line="240" w:lineRule="auto"/>
              <w:ind w:firstLine="0"/>
              <w:rPr>
                <w:szCs w:val="24"/>
              </w:rPr>
            </w:pPr>
            <w:r w:rsidRPr="004C6FE2">
              <w:rPr>
                <w:szCs w:val="24"/>
              </w:rPr>
              <w:t>Permanência:</w:t>
            </w:r>
          </w:p>
          <w:p w14:paraId="4236F274" w14:textId="77777777" w:rsidR="00DB610E" w:rsidRPr="004C6FE2" w:rsidRDefault="00DB610E" w:rsidP="0012128B">
            <w:pPr>
              <w:spacing w:line="240" w:lineRule="auto"/>
              <w:ind w:firstLine="0"/>
              <w:rPr>
                <w:szCs w:val="24"/>
              </w:rPr>
            </w:pPr>
            <w:proofErr w:type="gramStart"/>
            <w:r w:rsidRPr="004C6FE2">
              <w:rPr>
                <w:szCs w:val="24"/>
              </w:rPr>
              <w:t>( X</w:t>
            </w:r>
            <w:proofErr w:type="gramEnd"/>
            <w:r w:rsidRPr="004C6FE2">
              <w:rPr>
                <w:szCs w:val="24"/>
              </w:rPr>
              <w:t xml:space="preserve"> ) Permanente</w:t>
            </w:r>
          </w:p>
          <w:p w14:paraId="5100127F" w14:textId="77777777" w:rsidR="00DB610E" w:rsidRPr="004C6FE2" w:rsidRDefault="00DB610E" w:rsidP="0012128B">
            <w:pPr>
              <w:ind w:firstLine="0"/>
              <w:rPr>
                <w:szCs w:val="24"/>
              </w:rPr>
            </w:pPr>
            <w:r w:rsidRPr="004C6FE2">
              <w:rPr>
                <w:szCs w:val="24"/>
              </w:rPr>
              <w:t>(    ) Transitório</w:t>
            </w:r>
          </w:p>
        </w:tc>
      </w:tr>
      <w:tr w:rsidR="00DB610E" w:rsidRPr="004C6FE2" w14:paraId="41399CC9" w14:textId="77777777" w:rsidTr="005F0CB8">
        <w:tc>
          <w:tcPr>
            <w:tcW w:w="9210" w:type="dxa"/>
            <w:gridSpan w:val="4"/>
          </w:tcPr>
          <w:p w14:paraId="48BE2260" w14:textId="4BD2758F" w:rsidR="00DB610E" w:rsidRPr="00DB610E" w:rsidRDefault="00DB610E" w:rsidP="0012128B">
            <w:pPr>
              <w:ind w:firstLine="0"/>
              <w:rPr>
                <w:szCs w:val="24"/>
              </w:rPr>
            </w:pPr>
            <w:r>
              <w:rPr>
                <w:szCs w:val="24"/>
              </w:rPr>
              <w:t xml:space="preserve">Nos campos que forem inseridos mais de um valor, deverá ser colocado </w:t>
            </w:r>
            <w:r>
              <w:rPr>
                <w:b/>
                <w:bCs/>
                <w:szCs w:val="24"/>
              </w:rPr>
              <w:t xml:space="preserve">‘;’ </w:t>
            </w:r>
            <w:r>
              <w:rPr>
                <w:szCs w:val="24"/>
              </w:rPr>
              <w:t>entre eles.</w:t>
            </w:r>
          </w:p>
        </w:tc>
      </w:tr>
    </w:tbl>
    <w:p w14:paraId="52636ACF" w14:textId="77777777" w:rsidR="00DB610E" w:rsidRPr="004C6FE2" w:rsidRDefault="00DB610E"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25"/>
        <w:gridCol w:w="1644"/>
        <w:gridCol w:w="2004"/>
        <w:gridCol w:w="1925"/>
      </w:tblGrid>
      <w:tr w:rsidR="00BD7B04" w:rsidRPr="004C6FE2" w14:paraId="553BAC2D" w14:textId="77777777" w:rsidTr="005F0CB8">
        <w:tc>
          <w:tcPr>
            <w:tcW w:w="3652" w:type="dxa"/>
          </w:tcPr>
          <w:p w14:paraId="2B64B849" w14:textId="548C7449" w:rsidR="00BD7B04" w:rsidRPr="004C6FE2" w:rsidRDefault="00BD7B04" w:rsidP="00BD7B04">
            <w:pPr>
              <w:ind w:firstLine="0"/>
              <w:jc w:val="left"/>
              <w:rPr>
                <w:szCs w:val="24"/>
              </w:rPr>
            </w:pPr>
            <w:r w:rsidRPr="004C6FE2">
              <w:rPr>
                <w:rFonts w:cs="Arial"/>
                <w:b/>
                <w:bCs/>
                <w:color w:val="000000"/>
                <w:szCs w:val="24"/>
                <w:lang w:eastAsia="pt-BR"/>
              </w:rPr>
              <w:t>RNF 00</w:t>
            </w:r>
            <w:r>
              <w:rPr>
                <w:rFonts w:cs="Arial"/>
                <w:b/>
                <w:bCs/>
                <w:color w:val="000000"/>
                <w:szCs w:val="24"/>
                <w:lang w:eastAsia="pt-BR"/>
              </w:rPr>
              <w:t>7</w:t>
            </w:r>
            <w:r w:rsidRPr="004C6FE2">
              <w:rPr>
                <w:rFonts w:cs="Arial"/>
                <w:b/>
                <w:bCs/>
                <w:color w:val="000000"/>
                <w:szCs w:val="24"/>
                <w:lang w:eastAsia="pt-BR"/>
              </w:rPr>
              <w:t xml:space="preserve"> </w:t>
            </w:r>
            <w:r w:rsidRPr="004C6FE2">
              <w:rPr>
                <w:rFonts w:cs="Arial"/>
                <w:b/>
                <w:bCs/>
                <w:i/>
                <w:iCs/>
                <w:color w:val="000000"/>
                <w:szCs w:val="24"/>
                <w:lang w:eastAsia="pt-BR"/>
              </w:rPr>
              <w:t>–</w:t>
            </w:r>
            <w:r>
              <w:rPr>
                <w:rFonts w:cs="Arial"/>
                <w:b/>
                <w:bCs/>
                <w:i/>
                <w:iCs/>
                <w:color w:val="000000"/>
                <w:szCs w:val="24"/>
                <w:lang w:eastAsia="pt-BR"/>
              </w:rPr>
              <w:t xml:space="preserve"> Desenvolvimento</w:t>
            </w:r>
          </w:p>
        </w:tc>
        <w:tc>
          <w:tcPr>
            <w:tcW w:w="1547" w:type="dxa"/>
          </w:tcPr>
          <w:p w14:paraId="51FE8CB4" w14:textId="77777777" w:rsidR="00BD7B04" w:rsidRPr="004C6FE2" w:rsidRDefault="00BD7B04" w:rsidP="00CE00F0">
            <w:pPr>
              <w:spacing w:line="240" w:lineRule="auto"/>
              <w:ind w:firstLine="0"/>
              <w:rPr>
                <w:szCs w:val="24"/>
              </w:rPr>
            </w:pPr>
            <w:r w:rsidRPr="004C6FE2">
              <w:rPr>
                <w:rFonts w:cs="Arial"/>
                <w:color w:val="000000"/>
                <w:szCs w:val="24"/>
                <w:lang w:eastAsia="pt-BR"/>
              </w:rPr>
              <w:t>Categoria: Desempenho</w:t>
            </w:r>
          </w:p>
        </w:tc>
        <w:tc>
          <w:tcPr>
            <w:tcW w:w="1855" w:type="dxa"/>
          </w:tcPr>
          <w:p w14:paraId="2D68BA78" w14:textId="77777777" w:rsidR="00BD7B04" w:rsidRPr="004C6FE2" w:rsidRDefault="00BD7B04" w:rsidP="00CE00F0">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25C668B5" w14:textId="77777777" w:rsidR="00BD7B04" w:rsidRPr="004C6FE2" w:rsidRDefault="00BD7B04" w:rsidP="00CE00F0">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47ABBCCC" w14:textId="77777777" w:rsidR="00BD7B04" w:rsidRPr="004C6FE2" w:rsidRDefault="00BD7B04" w:rsidP="00CE00F0">
            <w:pPr>
              <w:spacing w:line="240" w:lineRule="auto"/>
              <w:ind w:firstLine="0"/>
              <w:rPr>
                <w:szCs w:val="24"/>
              </w:rPr>
            </w:pPr>
            <w:r w:rsidRPr="004C6FE2">
              <w:rPr>
                <w:rFonts w:cs="Arial"/>
                <w:color w:val="000000"/>
                <w:szCs w:val="24"/>
                <w:lang w:eastAsia="pt-BR"/>
              </w:rPr>
              <w:t>(   ) Obrigatório</w:t>
            </w:r>
          </w:p>
        </w:tc>
        <w:tc>
          <w:tcPr>
            <w:tcW w:w="2156" w:type="dxa"/>
          </w:tcPr>
          <w:p w14:paraId="2276BE2B" w14:textId="77777777" w:rsidR="00BD7B04" w:rsidRPr="004C6FE2" w:rsidRDefault="00BD7B04" w:rsidP="00CE00F0">
            <w:pPr>
              <w:spacing w:line="240" w:lineRule="auto"/>
              <w:ind w:firstLine="0"/>
              <w:rPr>
                <w:szCs w:val="24"/>
              </w:rPr>
            </w:pPr>
            <w:r w:rsidRPr="004C6FE2">
              <w:rPr>
                <w:szCs w:val="24"/>
              </w:rPr>
              <w:t>Permanência:</w:t>
            </w:r>
          </w:p>
          <w:p w14:paraId="406A4C37" w14:textId="77777777" w:rsidR="00BD7B04" w:rsidRPr="004C6FE2" w:rsidRDefault="00BD7B04" w:rsidP="00CE00F0">
            <w:pPr>
              <w:spacing w:line="240" w:lineRule="auto"/>
              <w:ind w:firstLine="0"/>
              <w:rPr>
                <w:szCs w:val="24"/>
              </w:rPr>
            </w:pPr>
            <w:proofErr w:type="gramStart"/>
            <w:r w:rsidRPr="004C6FE2">
              <w:rPr>
                <w:szCs w:val="24"/>
              </w:rPr>
              <w:t>( X</w:t>
            </w:r>
            <w:proofErr w:type="gramEnd"/>
            <w:r w:rsidRPr="004C6FE2">
              <w:rPr>
                <w:szCs w:val="24"/>
              </w:rPr>
              <w:t xml:space="preserve"> ) Permanente</w:t>
            </w:r>
          </w:p>
          <w:p w14:paraId="48FAB697" w14:textId="77777777" w:rsidR="00BD7B04" w:rsidRPr="004C6FE2" w:rsidRDefault="00BD7B04" w:rsidP="00CE00F0">
            <w:pPr>
              <w:ind w:firstLine="0"/>
              <w:rPr>
                <w:szCs w:val="24"/>
              </w:rPr>
            </w:pPr>
            <w:r w:rsidRPr="004C6FE2">
              <w:rPr>
                <w:szCs w:val="24"/>
              </w:rPr>
              <w:t>(    ) Transitório</w:t>
            </w:r>
          </w:p>
        </w:tc>
      </w:tr>
      <w:tr w:rsidR="00BD7B04" w:rsidRPr="004C6FE2" w14:paraId="27AC6635" w14:textId="77777777" w:rsidTr="005F0CB8">
        <w:tc>
          <w:tcPr>
            <w:tcW w:w="9210" w:type="dxa"/>
            <w:gridSpan w:val="4"/>
          </w:tcPr>
          <w:p w14:paraId="6D4914B5" w14:textId="692DA3CF" w:rsidR="00BD7B04" w:rsidRPr="00DB610E" w:rsidRDefault="00BD7B04" w:rsidP="00CE00F0">
            <w:pPr>
              <w:ind w:firstLine="0"/>
              <w:rPr>
                <w:szCs w:val="24"/>
              </w:rPr>
            </w:pPr>
            <w:r>
              <w:rPr>
                <w:szCs w:val="24"/>
              </w:rPr>
              <w:t xml:space="preserve">O sistema deve ser desenvolvido em </w:t>
            </w:r>
            <w:proofErr w:type="spellStart"/>
            <w:r>
              <w:rPr>
                <w:szCs w:val="24"/>
              </w:rPr>
              <w:t>JavaScript</w:t>
            </w:r>
            <w:proofErr w:type="spellEnd"/>
            <w:r>
              <w:rPr>
                <w:szCs w:val="24"/>
              </w:rPr>
              <w:t>.</w:t>
            </w:r>
          </w:p>
        </w:tc>
      </w:tr>
    </w:tbl>
    <w:p w14:paraId="652C6EDB" w14:textId="5039687D" w:rsidR="00642356" w:rsidRDefault="00642356"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62"/>
        <w:gridCol w:w="1644"/>
        <w:gridCol w:w="2004"/>
        <w:gridCol w:w="1988"/>
      </w:tblGrid>
      <w:tr w:rsidR="005F0CB8" w:rsidRPr="004C6FE2" w14:paraId="3D932C87" w14:textId="77777777" w:rsidTr="00740254">
        <w:tc>
          <w:tcPr>
            <w:tcW w:w="3652" w:type="dxa"/>
          </w:tcPr>
          <w:p w14:paraId="7BAADEBB" w14:textId="745DDD2D" w:rsidR="005F0CB8" w:rsidRPr="004C6FE2" w:rsidRDefault="005F0CB8" w:rsidP="005F0CB8">
            <w:pPr>
              <w:ind w:firstLine="0"/>
              <w:jc w:val="left"/>
              <w:rPr>
                <w:szCs w:val="24"/>
              </w:rPr>
            </w:pPr>
            <w:r w:rsidRPr="004C6FE2">
              <w:rPr>
                <w:rFonts w:cs="Arial"/>
                <w:b/>
                <w:bCs/>
                <w:color w:val="000000"/>
                <w:szCs w:val="24"/>
                <w:lang w:eastAsia="pt-BR"/>
              </w:rPr>
              <w:t>RNF 00</w:t>
            </w:r>
            <w:r>
              <w:rPr>
                <w:rFonts w:cs="Arial"/>
                <w:b/>
                <w:bCs/>
                <w:color w:val="000000"/>
                <w:szCs w:val="24"/>
                <w:lang w:eastAsia="pt-BR"/>
              </w:rPr>
              <w:t>8</w:t>
            </w:r>
            <w:r w:rsidRPr="004C6FE2">
              <w:rPr>
                <w:rFonts w:cs="Arial"/>
                <w:b/>
                <w:bCs/>
                <w:color w:val="000000"/>
                <w:szCs w:val="24"/>
                <w:lang w:eastAsia="pt-BR"/>
              </w:rPr>
              <w:t xml:space="preserve"> </w:t>
            </w:r>
            <w:r w:rsidRPr="004C6FE2">
              <w:rPr>
                <w:rFonts w:cs="Arial"/>
                <w:b/>
                <w:bCs/>
                <w:i/>
                <w:iCs/>
                <w:color w:val="000000"/>
                <w:szCs w:val="24"/>
                <w:lang w:eastAsia="pt-BR"/>
              </w:rPr>
              <w:t>–</w:t>
            </w:r>
            <w:r>
              <w:rPr>
                <w:rFonts w:cs="Arial"/>
                <w:b/>
                <w:bCs/>
                <w:i/>
                <w:iCs/>
                <w:color w:val="000000"/>
                <w:szCs w:val="24"/>
                <w:lang w:eastAsia="pt-BR"/>
              </w:rPr>
              <w:t xml:space="preserve"> </w:t>
            </w:r>
            <w:r>
              <w:rPr>
                <w:rFonts w:cs="Arial"/>
                <w:b/>
                <w:bCs/>
                <w:i/>
                <w:iCs/>
                <w:color w:val="000000"/>
                <w:szCs w:val="24"/>
                <w:lang w:eastAsia="pt-BR"/>
              </w:rPr>
              <w:t>Verificação</w:t>
            </w:r>
          </w:p>
        </w:tc>
        <w:tc>
          <w:tcPr>
            <w:tcW w:w="1547" w:type="dxa"/>
          </w:tcPr>
          <w:p w14:paraId="652FACCF" w14:textId="77777777" w:rsidR="005F0CB8" w:rsidRPr="004C6FE2" w:rsidRDefault="005F0CB8" w:rsidP="00740254">
            <w:pPr>
              <w:spacing w:line="240" w:lineRule="auto"/>
              <w:ind w:firstLine="0"/>
              <w:rPr>
                <w:szCs w:val="24"/>
              </w:rPr>
            </w:pPr>
            <w:r w:rsidRPr="004C6FE2">
              <w:rPr>
                <w:rFonts w:cs="Arial"/>
                <w:color w:val="000000"/>
                <w:szCs w:val="24"/>
                <w:lang w:eastAsia="pt-BR"/>
              </w:rPr>
              <w:t>Categoria: Desempenho</w:t>
            </w:r>
          </w:p>
        </w:tc>
        <w:tc>
          <w:tcPr>
            <w:tcW w:w="1855" w:type="dxa"/>
          </w:tcPr>
          <w:p w14:paraId="71056B38" w14:textId="77777777" w:rsidR="005F0CB8" w:rsidRPr="004C6FE2" w:rsidRDefault="005F0CB8" w:rsidP="00740254">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77EF445E" w14:textId="77777777" w:rsidR="005F0CB8" w:rsidRPr="004C6FE2" w:rsidRDefault="005F0CB8" w:rsidP="00740254">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311EC242" w14:textId="77777777" w:rsidR="005F0CB8" w:rsidRPr="004C6FE2" w:rsidRDefault="005F0CB8" w:rsidP="00740254">
            <w:pPr>
              <w:spacing w:line="240" w:lineRule="auto"/>
              <w:ind w:firstLine="0"/>
              <w:rPr>
                <w:szCs w:val="24"/>
              </w:rPr>
            </w:pPr>
            <w:r w:rsidRPr="004C6FE2">
              <w:rPr>
                <w:rFonts w:cs="Arial"/>
                <w:color w:val="000000"/>
                <w:szCs w:val="24"/>
                <w:lang w:eastAsia="pt-BR"/>
              </w:rPr>
              <w:t>(   ) Obrigatório</w:t>
            </w:r>
          </w:p>
        </w:tc>
        <w:tc>
          <w:tcPr>
            <w:tcW w:w="2156" w:type="dxa"/>
          </w:tcPr>
          <w:p w14:paraId="040F3E6A" w14:textId="77777777" w:rsidR="005F0CB8" w:rsidRPr="004C6FE2" w:rsidRDefault="005F0CB8" w:rsidP="00740254">
            <w:pPr>
              <w:spacing w:line="240" w:lineRule="auto"/>
              <w:ind w:firstLine="0"/>
              <w:rPr>
                <w:szCs w:val="24"/>
              </w:rPr>
            </w:pPr>
            <w:r w:rsidRPr="004C6FE2">
              <w:rPr>
                <w:szCs w:val="24"/>
              </w:rPr>
              <w:t>Permanência:</w:t>
            </w:r>
          </w:p>
          <w:p w14:paraId="57DA1337" w14:textId="77777777" w:rsidR="005F0CB8" w:rsidRPr="004C6FE2" w:rsidRDefault="005F0CB8" w:rsidP="00740254">
            <w:pPr>
              <w:spacing w:line="240" w:lineRule="auto"/>
              <w:ind w:firstLine="0"/>
              <w:rPr>
                <w:szCs w:val="24"/>
              </w:rPr>
            </w:pPr>
            <w:proofErr w:type="gramStart"/>
            <w:r w:rsidRPr="004C6FE2">
              <w:rPr>
                <w:szCs w:val="24"/>
              </w:rPr>
              <w:t>( X</w:t>
            </w:r>
            <w:proofErr w:type="gramEnd"/>
            <w:r w:rsidRPr="004C6FE2">
              <w:rPr>
                <w:szCs w:val="24"/>
              </w:rPr>
              <w:t xml:space="preserve"> ) Permanente</w:t>
            </w:r>
          </w:p>
          <w:p w14:paraId="64201359" w14:textId="77777777" w:rsidR="005F0CB8" w:rsidRPr="004C6FE2" w:rsidRDefault="005F0CB8" w:rsidP="00740254">
            <w:pPr>
              <w:ind w:firstLine="0"/>
              <w:rPr>
                <w:szCs w:val="24"/>
              </w:rPr>
            </w:pPr>
            <w:r w:rsidRPr="004C6FE2">
              <w:rPr>
                <w:szCs w:val="24"/>
              </w:rPr>
              <w:t>(    ) Transitório</w:t>
            </w:r>
          </w:p>
        </w:tc>
      </w:tr>
      <w:tr w:rsidR="005F0CB8" w:rsidRPr="004C6FE2" w14:paraId="30A51D43" w14:textId="77777777" w:rsidTr="00740254">
        <w:tc>
          <w:tcPr>
            <w:tcW w:w="9210" w:type="dxa"/>
            <w:gridSpan w:val="4"/>
          </w:tcPr>
          <w:p w14:paraId="521FFFCC" w14:textId="0A28C578" w:rsidR="005F0CB8" w:rsidRPr="00DB610E" w:rsidRDefault="005F0CB8" w:rsidP="005F0CB8">
            <w:pPr>
              <w:ind w:firstLine="0"/>
              <w:rPr>
                <w:szCs w:val="24"/>
              </w:rPr>
            </w:pPr>
            <w:r>
              <w:rPr>
                <w:szCs w:val="24"/>
              </w:rPr>
              <w:t xml:space="preserve">O sistema </w:t>
            </w:r>
            <w:r>
              <w:rPr>
                <w:szCs w:val="24"/>
              </w:rPr>
              <w:t xml:space="preserve">deverá fazer a verificação de todos os campos que o usuário precisa inserir, não deixando-o prosseguir com algum campo </w:t>
            </w:r>
            <w:proofErr w:type="spellStart"/>
            <w:r>
              <w:rPr>
                <w:szCs w:val="24"/>
              </w:rPr>
              <w:t>imcompleto</w:t>
            </w:r>
            <w:proofErr w:type="spellEnd"/>
            <w:r>
              <w:rPr>
                <w:szCs w:val="24"/>
              </w:rPr>
              <w:t>.</w:t>
            </w:r>
          </w:p>
        </w:tc>
      </w:tr>
    </w:tbl>
    <w:p w14:paraId="456A57A1" w14:textId="340DB503" w:rsidR="005F0CB8" w:rsidRDefault="005F0CB8" w:rsidP="003447F4">
      <w:pPr>
        <w:ind w:firstLine="0"/>
        <w:rPr>
          <w:szCs w:val="24"/>
        </w:rPr>
      </w:pPr>
    </w:p>
    <w:tbl>
      <w:tblPr>
        <w:tblStyle w:val="Tabelacomgrade"/>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7"/>
        <w:gridCol w:w="1644"/>
        <w:gridCol w:w="2004"/>
        <w:gridCol w:w="2003"/>
      </w:tblGrid>
      <w:tr w:rsidR="005B1056" w:rsidRPr="004C6FE2" w14:paraId="034B9B54" w14:textId="77777777" w:rsidTr="00740254">
        <w:tc>
          <w:tcPr>
            <w:tcW w:w="3652" w:type="dxa"/>
          </w:tcPr>
          <w:p w14:paraId="6D461F69" w14:textId="74712522" w:rsidR="005B1056" w:rsidRPr="004C6FE2" w:rsidRDefault="005B1056" w:rsidP="005B1056">
            <w:pPr>
              <w:ind w:firstLine="0"/>
              <w:jc w:val="left"/>
              <w:rPr>
                <w:szCs w:val="24"/>
              </w:rPr>
            </w:pPr>
            <w:r w:rsidRPr="004C6FE2">
              <w:rPr>
                <w:rFonts w:cs="Arial"/>
                <w:b/>
                <w:bCs/>
                <w:color w:val="000000"/>
                <w:szCs w:val="24"/>
                <w:lang w:eastAsia="pt-BR"/>
              </w:rPr>
              <w:t>RNF 00</w:t>
            </w:r>
            <w:r>
              <w:rPr>
                <w:rFonts w:cs="Arial"/>
                <w:b/>
                <w:bCs/>
                <w:color w:val="000000"/>
                <w:szCs w:val="24"/>
                <w:lang w:eastAsia="pt-BR"/>
              </w:rPr>
              <w:t>9</w:t>
            </w:r>
            <w:r w:rsidRPr="004C6FE2">
              <w:rPr>
                <w:rFonts w:cs="Arial"/>
                <w:b/>
                <w:bCs/>
                <w:color w:val="000000"/>
                <w:szCs w:val="24"/>
                <w:lang w:eastAsia="pt-BR"/>
              </w:rPr>
              <w:t xml:space="preserve"> </w:t>
            </w:r>
            <w:r w:rsidRPr="004C6FE2">
              <w:rPr>
                <w:rFonts w:cs="Arial"/>
                <w:b/>
                <w:bCs/>
                <w:i/>
                <w:iCs/>
                <w:color w:val="000000"/>
                <w:szCs w:val="24"/>
                <w:lang w:eastAsia="pt-BR"/>
              </w:rPr>
              <w:t>–</w:t>
            </w:r>
            <w:r>
              <w:rPr>
                <w:rFonts w:cs="Arial"/>
                <w:b/>
                <w:bCs/>
                <w:i/>
                <w:iCs/>
                <w:color w:val="000000"/>
                <w:szCs w:val="24"/>
                <w:lang w:eastAsia="pt-BR"/>
              </w:rPr>
              <w:t xml:space="preserve"> </w:t>
            </w:r>
            <w:r>
              <w:rPr>
                <w:rFonts w:cs="Arial"/>
                <w:b/>
                <w:bCs/>
                <w:i/>
                <w:iCs/>
                <w:color w:val="000000"/>
                <w:szCs w:val="24"/>
                <w:lang w:eastAsia="pt-BR"/>
              </w:rPr>
              <w:t>Inserção de números decimais</w:t>
            </w:r>
          </w:p>
        </w:tc>
        <w:tc>
          <w:tcPr>
            <w:tcW w:w="1547" w:type="dxa"/>
          </w:tcPr>
          <w:p w14:paraId="362FFE13" w14:textId="77777777" w:rsidR="005B1056" w:rsidRPr="004C6FE2" w:rsidRDefault="005B1056" w:rsidP="00740254">
            <w:pPr>
              <w:spacing w:line="240" w:lineRule="auto"/>
              <w:ind w:firstLine="0"/>
              <w:rPr>
                <w:szCs w:val="24"/>
              </w:rPr>
            </w:pPr>
            <w:r w:rsidRPr="004C6FE2">
              <w:rPr>
                <w:rFonts w:cs="Arial"/>
                <w:color w:val="000000"/>
                <w:szCs w:val="24"/>
                <w:lang w:eastAsia="pt-BR"/>
              </w:rPr>
              <w:t>Categoria: Desempenho</w:t>
            </w:r>
          </w:p>
        </w:tc>
        <w:tc>
          <w:tcPr>
            <w:tcW w:w="1855" w:type="dxa"/>
          </w:tcPr>
          <w:p w14:paraId="6A32ED5A" w14:textId="77777777" w:rsidR="005B1056" w:rsidRPr="004C6FE2" w:rsidRDefault="005B1056" w:rsidP="00740254">
            <w:pPr>
              <w:suppressAutoHyphens w:val="0"/>
              <w:spacing w:line="240" w:lineRule="auto"/>
              <w:ind w:firstLine="0"/>
              <w:jc w:val="left"/>
              <w:rPr>
                <w:rFonts w:cs="Arial"/>
                <w:color w:val="000000"/>
                <w:szCs w:val="24"/>
                <w:lang w:eastAsia="pt-BR"/>
              </w:rPr>
            </w:pPr>
            <w:r w:rsidRPr="004C6FE2">
              <w:rPr>
                <w:rFonts w:cs="Arial"/>
                <w:color w:val="000000"/>
                <w:szCs w:val="24"/>
                <w:lang w:eastAsia="pt-BR"/>
              </w:rPr>
              <w:t xml:space="preserve">Obrigatoriedade: </w:t>
            </w:r>
          </w:p>
          <w:p w14:paraId="3EC8765A" w14:textId="77777777" w:rsidR="005B1056" w:rsidRPr="004C6FE2" w:rsidRDefault="005B1056" w:rsidP="00740254">
            <w:pPr>
              <w:suppressAutoHyphens w:val="0"/>
              <w:spacing w:line="240" w:lineRule="auto"/>
              <w:ind w:firstLine="0"/>
              <w:jc w:val="left"/>
              <w:rPr>
                <w:rFonts w:cs="Arial"/>
                <w:color w:val="000000"/>
                <w:szCs w:val="24"/>
                <w:lang w:eastAsia="pt-BR"/>
              </w:rPr>
            </w:pPr>
            <w:proofErr w:type="gramStart"/>
            <w:r w:rsidRPr="004C6FE2">
              <w:rPr>
                <w:rFonts w:cs="Arial"/>
                <w:color w:val="000000"/>
                <w:szCs w:val="24"/>
                <w:lang w:eastAsia="pt-BR"/>
              </w:rPr>
              <w:t>( X</w:t>
            </w:r>
            <w:proofErr w:type="gramEnd"/>
            <w:r w:rsidRPr="004C6FE2">
              <w:rPr>
                <w:rFonts w:cs="Arial"/>
                <w:color w:val="000000"/>
                <w:szCs w:val="24"/>
                <w:lang w:eastAsia="pt-BR"/>
              </w:rPr>
              <w:t xml:space="preserve"> ) Desejável</w:t>
            </w:r>
          </w:p>
          <w:p w14:paraId="2B7140AD" w14:textId="77777777" w:rsidR="005B1056" w:rsidRPr="004C6FE2" w:rsidRDefault="005B1056" w:rsidP="00740254">
            <w:pPr>
              <w:spacing w:line="240" w:lineRule="auto"/>
              <w:ind w:firstLine="0"/>
              <w:rPr>
                <w:szCs w:val="24"/>
              </w:rPr>
            </w:pPr>
            <w:r w:rsidRPr="004C6FE2">
              <w:rPr>
                <w:rFonts w:cs="Arial"/>
                <w:color w:val="000000"/>
                <w:szCs w:val="24"/>
                <w:lang w:eastAsia="pt-BR"/>
              </w:rPr>
              <w:t>(   ) Obrigatório</w:t>
            </w:r>
          </w:p>
        </w:tc>
        <w:tc>
          <w:tcPr>
            <w:tcW w:w="2156" w:type="dxa"/>
          </w:tcPr>
          <w:p w14:paraId="32CAE87E" w14:textId="77777777" w:rsidR="005B1056" w:rsidRPr="004C6FE2" w:rsidRDefault="005B1056" w:rsidP="00740254">
            <w:pPr>
              <w:spacing w:line="240" w:lineRule="auto"/>
              <w:ind w:firstLine="0"/>
              <w:rPr>
                <w:szCs w:val="24"/>
              </w:rPr>
            </w:pPr>
            <w:r w:rsidRPr="004C6FE2">
              <w:rPr>
                <w:szCs w:val="24"/>
              </w:rPr>
              <w:t>Permanência:</w:t>
            </w:r>
          </w:p>
          <w:p w14:paraId="2D45F3BB" w14:textId="77777777" w:rsidR="005B1056" w:rsidRPr="004C6FE2" w:rsidRDefault="005B1056" w:rsidP="00740254">
            <w:pPr>
              <w:spacing w:line="240" w:lineRule="auto"/>
              <w:ind w:firstLine="0"/>
              <w:rPr>
                <w:szCs w:val="24"/>
              </w:rPr>
            </w:pPr>
            <w:proofErr w:type="gramStart"/>
            <w:r w:rsidRPr="004C6FE2">
              <w:rPr>
                <w:szCs w:val="24"/>
              </w:rPr>
              <w:t>( X</w:t>
            </w:r>
            <w:proofErr w:type="gramEnd"/>
            <w:r w:rsidRPr="004C6FE2">
              <w:rPr>
                <w:szCs w:val="24"/>
              </w:rPr>
              <w:t xml:space="preserve"> ) Permanente</w:t>
            </w:r>
          </w:p>
          <w:p w14:paraId="6FA40B1F" w14:textId="77777777" w:rsidR="005B1056" w:rsidRPr="004C6FE2" w:rsidRDefault="005B1056" w:rsidP="00740254">
            <w:pPr>
              <w:ind w:firstLine="0"/>
              <w:rPr>
                <w:szCs w:val="24"/>
              </w:rPr>
            </w:pPr>
            <w:r w:rsidRPr="004C6FE2">
              <w:rPr>
                <w:szCs w:val="24"/>
              </w:rPr>
              <w:t>(    ) Transitório</w:t>
            </w:r>
          </w:p>
        </w:tc>
      </w:tr>
      <w:tr w:rsidR="005B1056" w:rsidRPr="004C6FE2" w14:paraId="3EE1F285" w14:textId="77777777" w:rsidTr="00740254">
        <w:tc>
          <w:tcPr>
            <w:tcW w:w="9210" w:type="dxa"/>
            <w:gridSpan w:val="4"/>
          </w:tcPr>
          <w:p w14:paraId="06928AC2" w14:textId="602D5C7B" w:rsidR="005B1056" w:rsidRPr="00DB610E" w:rsidRDefault="005B1056" w:rsidP="005B1056">
            <w:pPr>
              <w:ind w:firstLine="0"/>
              <w:rPr>
                <w:szCs w:val="24"/>
              </w:rPr>
            </w:pPr>
            <w:r>
              <w:rPr>
                <w:szCs w:val="24"/>
              </w:rPr>
              <w:t xml:space="preserve">Nos campos que forem inseridos </w:t>
            </w:r>
            <w:r>
              <w:rPr>
                <w:szCs w:val="24"/>
              </w:rPr>
              <w:t>número decimais</w:t>
            </w:r>
            <w:r>
              <w:rPr>
                <w:szCs w:val="24"/>
              </w:rPr>
              <w:t xml:space="preserve">, deverá ser </w:t>
            </w:r>
            <w:r>
              <w:rPr>
                <w:szCs w:val="24"/>
              </w:rPr>
              <w:t>usado ‘.’ para separar o número inteiro das casas decimais.</w:t>
            </w:r>
          </w:p>
        </w:tc>
      </w:tr>
    </w:tbl>
    <w:p w14:paraId="0CE5F50E" w14:textId="77777777" w:rsidR="005B1056" w:rsidRPr="004C6FE2" w:rsidRDefault="005B1056" w:rsidP="003447F4">
      <w:pPr>
        <w:ind w:firstLine="0"/>
        <w:rPr>
          <w:szCs w:val="24"/>
        </w:rPr>
      </w:pPr>
    </w:p>
    <w:p w14:paraId="74A5AFEE" w14:textId="77777777" w:rsidR="00642356" w:rsidRPr="004C6FE2" w:rsidRDefault="00642356" w:rsidP="00642356">
      <w:pPr>
        <w:ind w:firstLine="0"/>
        <w:rPr>
          <w:szCs w:val="24"/>
        </w:rPr>
      </w:pPr>
      <w:r w:rsidRPr="004C6FE2">
        <w:rPr>
          <w:szCs w:val="24"/>
        </w:rPr>
        <w:t>Matrizes de Rastreabilidade entre Requisitos Funcionais e Requisitos Não Funcionais:</w:t>
      </w:r>
    </w:p>
    <w:tbl>
      <w:tblPr>
        <w:tblStyle w:val="Tabelacomgrade"/>
        <w:tblW w:w="0" w:type="auto"/>
        <w:tblLook w:val="04A0" w:firstRow="1" w:lastRow="0" w:firstColumn="1" w:lastColumn="0" w:noHBand="0" w:noVBand="1"/>
      </w:tblPr>
      <w:tblGrid>
        <w:gridCol w:w="1203"/>
        <w:gridCol w:w="819"/>
        <w:gridCol w:w="832"/>
        <w:gridCol w:w="833"/>
        <w:gridCol w:w="832"/>
        <w:gridCol w:w="833"/>
        <w:gridCol w:w="770"/>
        <w:gridCol w:w="770"/>
        <w:gridCol w:w="770"/>
        <w:gridCol w:w="832"/>
      </w:tblGrid>
      <w:tr w:rsidR="00AF6754" w:rsidRPr="004C6FE2" w14:paraId="0ADA492D" w14:textId="1206D9E2" w:rsidTr="00AF6754">
        <w:tc>
          <w:tcPr>
            <w:tcW w:w="1203" w:type="dxa"/>
          </w:tcPr>
          <w:p w14:paraId="135B3EA4" w14:textId="77777777" w:rsidR="00AF6754" w:rsidRPr="004C6FE2" w:rsidRDefault="00AF6754" w:rsidP="00444547">
            <w:pPr>
              <w:ind w:firstLine="0"/>
              <w:rPr>
                <w:szCs w:val="24"/>
              </w:rPr>
            </w:pPr>
          </w:p>
        </w:tc>
        <w:tc>
          <w:tcPr>
            <w:tcW w:w="819" w:type="dxa"/>
          </w:tcPr>
          <w:p w14:paraId="2E7ED2C0" w14:textId="6361CFDB" w:rsidR="00AF6754" w:rsidRPr="004C6FE2" w:rsidRDefault="00AF6754" w:rsidP="00444547">
            <w:pPr>
              <w:ind w:firstLine="0"/>
              <w:rPr>
                <w:szCs w:val="24"/>
              </w:rPr>
            </w:pPr>
            <w:r w:rsidRPr="004C6FE2">
              <w:rPr>
                <w:szCs w:val="24"/>
              </w:rPr>
              <w:t>R</w:t>
            </w:r>
            <w:r>
              <w:rPr>
                <w:szCs w:val="24"/>
              </w:rPr>
              <w:t>N</w:t>
            </w:r>
            <w:r w:rsidRPr="004C6FE2">
              <w:rPr>
                <w:szCs w:val="24"/>
              </w:rPr>
              <w:t>F 001</w:t>
            </w:r>
          </w:p>
        </w:tc>
        <w:tc>
          <w:tcPr>
            <w:tcW w:w="832" w:type="dxa"/>
          </w:tcPr>
          <w:p w14:paraId="5267D9EE" w14:textId="64669B92" w:rsidR="00AF6754" w:rsidRPr="004C6FE2" w:rsidRDefault="00AF6754" w:rsidP="00444547">
            <w:pPr>
              <w:ind w:firstLine="0"/>
              <w:rPr>
                <w:szCs w:val="24"/>
              </w:rPr>
            </w:pPr>
            <w:r w:rsidRPr="004C6FE2">
              <w:rPr>
                <w:szCs w:val="24"/>
              </w:rPr>
              <w:t>R</w:t>
            </w:r>
            <w:r>
              <w:rPr>
                <w:szCs w:val="24"/>
              </w:rPr>
              <w:t>N</w:t>
            </w:r>
            <w:r w:rsidRPr="004C6FE2">
              <w:rPr>
                <w:szCs w:val="24"/>
              </w:rPr>
              <w:t>F 002</w:t>
            </w:r>
          </w:p>
        </w:tc>
        <w:tc>
          <w:tcPr>
            <w:tcW w:w="833" w:type="dxa"/>
          </w:tcPr>
          <w:p w14:paraId="7520528E" w14:textId="432AEF74" w:rsidR="00AF6754" w:rsidRPr="004C6FE2" w:rsidRDefault="00AF6754" w:rsidP="00444547">
            <w:pPr>
              <w:ind w:firstLine="0"/>
              <w:rPr>
                <w:szCs w:val="24"/>
              </w:rPr>
            </w:pPr>
            <w:r w:rsidRPr="004C6FE2">
              <w:rPr>
                <w:szCs w:val="24"/>
              </w:rPr>
              <w:t>R</w:t>
            </w:r>
            <w:r>
              <w:rPr>
                <w:szCs w:val="24"/>
              </w:rPr>
              <w:t>N</w:t>
            </w:r>
            <w:r w:rsidRPr="004C6FE2">
              <w:rPr>
                <w:szCs w:val="24"/>
              </w:rPr>
              <w:t>F 003</w:t>
            </w:r>
          </w:p>
        </w:tc>
        <w:tc>
          <w:tcPr>
            <w:tcW w:w="832" w:type="dxa"/>
          </w:tcPr>
          <w:p w14:paraId="740BFC48" w14:textId="3245BD7F" w:rsidR="00AF6754" w:rsidRPr="004C6FE2" w:rsidRDefault="00AF6754" w:rsidP="00444547">
            <w:pPr>
              <w:ind w:firstLine="0"/>
              <w:rPr>
                <w:szCs w:val="24"/>
              </w:rPr>
            </w:pPr>
            <w:r w:rsidRPr="004C6FE2">
              <w:rPr>
                <w:szCs w:val="24"/>
              </w:rPr>
              <w:t>R</w:t>
            </w:r>
            <w:r>
              <w:rPr>
                <w:szCs w:val="24"/>
              </w:rPr>
              <w:t>N</w:t>
            </w:r>
            <w:r w:rsidRPr="004C6FE2">
              <w:rPr>
                <w:szCs w:val="24"/>
              </w:rPr>
              <w:t>F 004</w:t>
            </w:r>
          </w:p>
        </w:tc>
        <w:tc>
          <w:tcPr>
            <w:tcW w:w="833" w:type="dxa"/>
          </w:tcPr>
          <w:p w14:paraId="11E39857" w14:textId="7B8D8762" w:rsidR="00AF6754" w:rsidRPr="004C6FE2" w:rsidRDefault="00AF6754" w:rsidP="00444547">
            <w:pPr>
              <w:ind w:firstLine="0"/>
              <w:rPr>
                <w:szCs w:val="24"/>
              </w:rPr>
            </w:pPr>
            <w:r>
              <w:rPr>
                <w:szCs w:val="24"/>
              </w:rPr>
              <w:t>RNF 005</w:t>
            </w:r>
          </w:p>
        </w:tc>
        <w:tc>
          <w:tcPr>
            <w:tcW w:w="770" w:type="dxa"/>
          </w:tcPr>
          <w:p w14:paraId="01FDA051" w14:textId="60A72174" w:rsidR="00AF6754" w:rsidRDefault="00AF6754" w:rsidP="00444547">
            <w:pPr>
              <w:ind w:firstLine="0"/>
              <w:rPr>
                <w:szCs w:val="24"/>
              </w:rPr>
            </w:pPr>
            <w:r>
              <w:rPr>
                <w:szCs w:val="24"/>
              </w:rPr>
              <w:t>RNF 006</w:t>
            </w:r>
          </w:p>
        </w:tc>
        <w:tc>
          <w:tcPr>
            <w:tcW w:w="770" w:type="dxa"/>
          </w:tcPr>
          <w:p w14:paraId="48AA840E" w14:textId="00591F34" w:rsidR="00AF6754" w:rsidRDefault="00AF6754" w:rsidP="00444547">
            <w:pPr>
              <w:ind w:firstLine="0"/>
              <w:rPr>
                <w:szCs w:val="24"/>
              </w:rPr>
            </w:pPr>
            <w:r>
              <w:rPr>
                <w:szCs w:val="24"/>
              </w:rPr>
              <w:t>RNF 007</w:t>
            </w:r>
          </w:p>
        </w:tc>
        <w:tc>
          <w:tcPr>
            <w:tcW w:w="770" w:type="dxa"/>
          </w:tcPr>
          <w:p w14:paraId="2B29C3C7" w14:textId="03A32B6C" w:rsidR="00AF6754" w:rsidRDefault="00AF6754" w:rsidP="00444547">
            <w:pPr>
              <w:ind w:firstLine="0"/>
              <w:rPr>
                <w:szCs w:val="24"/>
              </w:rPr>
            </w:pPr>
            <w:r>
              <w:rPr>
                <w:szCs w:val="24"/>
              </w:rPr>
              <w:t>RNF 008</w:t>
            </w:r>
            <w:bookmarkStart w:id="2" w:name="_GoBack"/>
            <w:bookmarkEnd w:id="2"/>
          </w:p>
        </w:tc>
        <w:tc>
          <w:tcPr>
            <w:tcW w:w="832" w:type="dxa"/>
          </w:tcPr>
          <w:p w14:paraId="2BE1775D" w14:textId="2350F0D2" w:rsidR="00AF6754" w:rsidRPr="004C6FE2" w:rsidRDefault="00AF6754" w:rsidP="00AF6754">
            <w:pPr>
              <w:ind w:firstLine="0"/>
              <w:rPr>
                <w:szCs w:val="24"/>
              </w:rPr>
            </w:pPr>
            <w:r>
              <w:rPr>
                <w:szCs w:val="24"/>
              </w:rPr>
              <w:t>RNF 009</w:t>
            </w:r>
          </w:p>
        </w:tc>
      </w:tr>
      <w:tr w:rsidR="00AF6754" w:rsidRPr="004C6FE2" w14:paraId="6E1D693F" w14:textId="03ACF079" w:rsidTr="00AF6754">
        <w:tc>
          <w:tcPr>
            <w:tcW w:w="1203" w:type="dxa"/>
          </w:tcPr>
          <w:p w14:paraId="7335EFED" w14:textId="6E497A8D" w:rsidR="00AF6754" w:rsidRPr="004C6FE2" w:rsidRDefault="00AF6754" w:rsidP="00444547">
            <w:pPr>
              <w:ind w:firstLine="0"/>
              <w:rPr>
                <w:szCs w:val="24"/>
              </w:rPr>
            </w:pPr>
            <w:r>
              <w:rPr>
                <w:szCs w:val="24"/>
              </w:rPr>
              <w:t>R</w:t>
            </w:r>
            <w:r w:rsidRPr="004C6FE2">
              <w:rPr>
                <w:szCs w:val="24"/>
              </w:rPr>
              <w:t>F 001</w:t>
            </w:r>
          </w:p>
        </w:tc>
        <w:tc>
          <w:tcPr>
            <w:tcW w:w="819" w:type="dxa"/>
          </w:tcPr>
          <w:p w14:paraId="77425A38" w14:textId="546DD269" w:rsidR="00AF6754" w:rsidRPr="004C6FE2" w:rsidRDefault="00AF6754" w:rsidP="00642356">
            <w:pPr>
              <w:ind w:firstLine="0"/>
              <w:jc w:val="center"/>
              <w:rPr>
                <w:szCs w:val="24"/>
              </w:rPr>
            </w:pPr>
          </w:p>
        </w:tc>
        <w:tc>
          <w:tcPr>
            <w:tcW w:w="832" w:type="dxa"/>
          </w:tcPr>
          <w:p w14:paraId="478C11C0" w14:textId="00C9AFE7" w:rsidR="00AF6754" w:rsidRPr="004C6FE2" w:rsidRDefault="00AF6754" w:rsidP="00642356">
            <w:pPr>
              <w:ind w:firstLine="0"/>
              <w:jc w:val="center"/>
              <w:rPr>
                <w:szCs w:val="24"/>
              </w:rPr>
            </w:pPr>
          </w:p>
        </w:tc>
        <w:tc>
          <w:tcPr>
            <w:tcW w:w="833" w:type="dxa"/>
          </w:tcPr>
          <w:p w14:paraId="6391D2E2" w14:textId="1ACF3047" w:rsidR="00AF6754" w:rsidRPr="004C6FE2" w:rsidRDefault="00AF6754" w:rsidP="00642356">
            <w:pPr>
              <w:ind w:firstLine="0"/>
              <w:jc w:val="center"/>
              <w:rPr>
                <w:szCs w:val="24"/>
              </w:rPr>
            </w:pPr>
          </w:p>
        </w:tc>
        <w:tc>
          <w:tcPr>
            <w:tcW w:w="832" w:type="dxa"/>
          </w:tcPr>
          <w:p w14:paraId="6C5403A9" w14:textId="77777777" w:rsidR="00AF6754" w:rsidRPr="004C6FE2" w:rsidRDefault="00AF6754" w:rsidP="00642356">
            <w:pPr>
              <w:ind w:firstLine="0"/>
              <w:jc w:val="center"/>
              <w:rPr>
                <w:szCs w:val="24"/>
              </w:rPr>
            </w:pPr>
          </w:p>
        </w:tc>
        <w:tc>
          <w:tcPr>
            <w:tcW w:w="833" w:type="dxa"/>
          </w:tcPr>
          <w:p w14:paraId="40BDF42A" w14:textId="77777777" w:rsidR="00AF6754" w:rsidRPr="004C6FE2" w:rsidRDefault="00AF6754" w:rsidP="00642356">
            <w:pPr>
              <w:ind w:firstLine="0"/>
              <w:jc w:val="center"/>
              <w:rPr>
                <w:szCs w:val="24"/>
              </w:rPr>
            </w:pPr>
          </w:p>
        </w:tc>
        <w:tc>
          <w:tcPr>
            <w:tcW w:w="770" w:type="dxa"/>
          </w:tcPr>
          <w:p w14:paraId="5463B4C3" w14:textId="77777777" w:rsidR="00AF6754" w:rsidRPr="004C6FE2" w:rsidRDefault="00AF6754" w:rsidP="00642356">
            <w:pPr>
              <w:ind w:firstLine="0"/>
              <w:jc w:val="center"/>
              <w:rPr>
                <w:szCs w:val="24"/>
              </w:rPr>
            </w:pPr>
          </w:p>
        </w:tc>
        <w:tc>
          <w:tcPr>
            <w:tcW w:w="770" w:type="dxa"/>
          </w:tcPr>
          <w:p w14:paraId="14028DBB" w14:textId="79FC0549" w:rsidR="00AF6754" w:rsidRPr="004C6FE2" w:rsidRDefault="00AF6754" w:rsidP="00642356">
            <w:pPr>
              <w:ind w:firstLine="0"/>
              <w:jc w:val="center"/>
              <w:rPr>
                <w:szCs w:val="24"/>
              </w:rPr>
            </w:pPr>
          </w:p>
        </w:tc>
        <w:tc>
          <w:tcPr>
            <w:tcW w:w="770" w:type="dxa"/>
          </w:tcPr>
          <w:p w14:paraId="000D3861" w14:textId="5098E128" w:rsidR="00AF6754" w:rsidRPr="004C6FE2" w:rsidRDefault="00AF6754" w:rsidP="00642356">
            <w:pPr>
              <w:ind w:firstLine="0"/>
              <w:jc w:val="center"/>
              <w:rPr>
                <w:szCs w:val="24"/>
              </w:rPr>
            </w:pPr>
          </w:p>
        </w:tc>
        <w:tc>
          <w:tcPr>
            <w:tcW w:w="832" w:type="dxa"/>
          </w:tcPr>
          <w:p w14:paraId="1C920297" w14:textId="7C48630F" w:rsidR="00AF6754" w:rsidRPr="004C6FE2" w:rsidRDefault="00AF6754" w:rsidP="00642356">
            <w:pPr>
              <w:ind w:firstLine="0"/>
              <w:jc w:val="center"/>
              <w:rPr>
                <w:szCs w:val="24"/>
              </w:rPr>
            </w:pPr>
          </w:p>
        </w:tc>
      </w:tr>
      <w:tr w:rsidR="00AF6754" w:rsidRPr="004C6FE2" w14:paraId="4BA9A8E2" w14:textId="287A09EA" w:rsidTr="00AF6754">
        <w:tc>
          <w:tcPr>
            <w:tcW w:w="1203" w:type="dxa"/>
          </w:tcPr>
          <w:p w14:paraId="795B83A7" w14:textId="2920E5CE" w:rsidR="00AF6754" w:rsidRPr="004C6FE2" w:rsidRDefault="00AF6754" w:rsidP="00444547">
            <w:pPr>
              <w:ind w:firstLine="0"/>
              <w:rPr>
                <w:szCs w:val="24"/>
              </w:rPr>
            </w:pPr>
            <w:r>
              <w:rPr>
                <w:szCs w:val="24"/>
              </w:rPr>
              <w:t>R</w:t>
            </w:r>
            <w:r w:rsidRPr="004C6FE2">
              <w:rPr>
                <w:szCs w:val="24"/>
              </w:rPr>
              <w:t>F 002</w:t>
            </w:r>
          </w:p>
        </w:tc>
        <w:tc>
          <w:tcPr>
            <w:tcW w:w="819" w:type="dxa"/>
          </w:tcPr>
          <w:p w14:paraId="46D6A1EB" w14:textId="3C2D351F" w:rsidR="00AF6754" w:rsidRPr="004C6FE2" w:rsidRDefault="00AF6754" w:rsidP="00642356">
            <w:pPr>
              <w:ind w:firstLine="0"/>
              <w:jc w:val="center"/>
              <w:rPr>
                <w:szCs w:val="24"/>
              </w:rPr>
            </w:pPr>
          </w:p>
        </w:tc>
        <w:tc>
          <w:tcPr>
            <w:tcW w:w="832" w:type="dxa"/>
          </w:tcPr>
          <w:p w14:paraId="330E7EC7" w14:textId="401336E1" w:rsidR="00AF6754" w:rsidRPr="004C6FE2" w:rsidRDefault="00AF6754" w:rsidP="00642356">
            <w:pPr>
              <w:ind w:firstLine="0"/>
              <w:jc w:val="center"/>
              <w:rPr>
                <w:szCs w:val="24"/>
              </w:rPr>
            </w:pPr>
          </w:p>
        </w:tc>
        <w:tc>
          <w:tcPr>
            <w:tcW w:w="833" w:type="dxa"/>
          </w:tcPr>
          <w:p w14:paraId="4E2259EE" w14:textId="197BDC8D" w:rsidR="00AF6754" w:rsidRPr="004C6FE2" w:rsidRDefault="00AF6754" w:rsidP="00642356">
            <w:pPr>
              <w:ind w:firstLine="0"/>
              <w:jc w:val="center"/>
              <w:rPr>
                <w:szCs w:val="24"/>
              </w:rPr>
            </w:pPr>
          </w:p>
        </w:tc>
        <w:tc>
          <w:tcPr>
            <w:tcW w:w="832" w:type="dxa"/>
          </w:tcPr>
          <w:p w14:paraId="16E0DDCC" w14:textId="142DE768" w:rsidR="00AF6754" w:rsidRPr="004C6FE2" w:rsidRDefault="00AF6754" w:rsidP="00642356">
            <w:pPr>
              <w:ind w:firstLine="0"/>
              <w:jc w:val="center"/>
              <w:rPr>
                <w:szCs w:val="24"/>
              </w:rPr>
            </w:pPr>
          </w:p>
        </w:tc>
        <w:tc>
          <w:tcPr>
            <w:tcW w:w="833" w:type="dxa"/>
          </w:tcPr>
          <w:p w14:paraId="6436737F" w14:textId="77777777" w:rsidR="00AF6754" w:rsidRPr="004C6FE2" w:rsidRDefault="00AF6754" w:rsidP="00642356">
            <w:pPr>
              <w:ind w:firstLine="0"/>
              <w:jc w:val="center"/>
              <w:rPr>
                <w:szCs w:val="24"/>
              </w:rPr>
            </w:pPr>
          </w:p>
        </w:tc>
        <w:tc>
          <w:tcPr>
            <w:tcW w:w="770" w:type="dxa"/>
          </w:tcPr>
          <w:p w14:paraId="62140535" w14:textId="77777777" w:rsidR="00AF6754" w:rsidRPr="004C6FE2" w:rsidRDefault="00AF6754" w:rsidP="00642356">
            <w:pPr>
              <w:ind w:firstLine="0"/>
              <w:jc w:val="center"/>
              <w:rPr>
                <w:szCs w:val="24"/>
              </w:rPr>
            </w:pPr>
          </w:p>
        </w:tc>
        <w:tc>
          <w:tcPr>
            <w:tcW w:w="770" w:type="dxa"/>
          </w:tcPr>
          <w:p w14:paraId="50F5C69E" w14:textId="101A7555" w:rsidR="00AF6754" w:rsidRPr="004C6FE2" w:rsidRDefault="00AF6754" w:rsidP="00642356">
            <w:pPr>
              <w:ind w:firstLine="0"/>
              <w:jc w:val="center"/>
              <w:rPr>
                <w:szCs w:val="24"/>
              </w:rPr>
            </w:pPr>
          </w:p>
        </w:tc>
        <w:tc>
          <w:tcPr>
            <w:tcW w:w="770" w:type="dxa"/>
          </w:tcPr>
          <w:p w14:paraId="1380043A" w14:textId="4103FC60" w:rsidR="00AF6754" w:rsidRPr="004C6FE2" w:rsidRDefault="00AF6754" w:rsidP="00642356">
            <w:pPr>
              <w:ind w:firstLine="0"/>
              <w:jc w:val="center"/>
              <w:rPr>
                <w:szCs w:val="24"/>
              </w:rPr>
            </w:pPr>
          </w:p>
        </w:tc>
        <w:tc>
          <w:tcPr>
            <w:tcW w:w="832" w:type="dxa"/>
          </w:tcPr>
          <w:p w14:paraId="6CDB0C2E" w14:textId="16389385" w:rsidR="00AF6754" w:rsidRPr="004C6FE2" w:rsidRDefault="00AF6754" w:rsidP="00642356">
            <w:pPr>
              <w:ind w:firstLine="0"/>
              <w:jc w:val="center"/>
              <w:rPr>
                <w:szCs w:val="24"/>
              </w:rPr>
            </w:pPr>
          </w:p>
        </w:tc>
      </w:tr>
      <w:tr w:rsidR="00AF6754" w:rsidRPr="004C6FE2" w14:paraId="1EE3B500" w14:textId="2A6F2711" w:rsidTr="00AF6754">
        <w:tc>
          <w:tcPr>
            <w:tcW w:w="1203" w:type="dxa"/>
          </w:tcPr>
          <w:p w14:paraId="46C0D4C5" w14:textId="0C768EED" w:rsidR="00AF6754" w:rsidRPr="004C6FE2" w:rsidRDefault="00AF6754" w:rsidP="00444547">
            <w:pPr>
              <w:ind w:firstLine="0"/>
              <w:rPr>
                <w:szCs w:val="24"/>
              </w:rPr>
            </w:pPr>
            <w:r>
              <w:rPr>
                <w:szCs w:val="24"/>
              </w:rPr>
              <w:t>R</w:t>
            </w:r>
            <w:r w:rsidRPr="004C6FE2">
              <w:rPr>
                <w:szCs w:val="24"/>
              </w:rPr>
              <w:t>F 003</w:t>
            </w:r>
          </w:p>
        </w:tc>
        <w:tc>
          <w:tcPr>
            <w:tcW w:w="819" w:type="dxa"/>
          </w:tcPr>
          <w:p w14:paraId="6EAF6E44" w14:textId="6B45F87E" w:rsidR="00AF6754" w:rsidRPr="004C6FE2" w:rsidRDefault="00AF6754" w:rsidP="00642356">
            <w:pPr>
              <w:ind w:firstLine="0"/>
              <w:jc w:val="center"/>
              <w:rPr>
                <w:szCs w:val="24"/>
              </w:rPr>
            </w:pPr>
          </w:p>
        </w:tc>
        <w:tc>
          <w:tcPr>
            <w:tcW w:w="832" w:type="dxa"/>
          </w:tcPr>
          <w:p w14:paraId="5B262BB3" w14:textId="3535C7FD" w:rsidR="00AF6754" w:rsidRPr="004C6FE2" w:rsidRDefault="00AF6754" w:rsidP="00642356">
            <w:pPr>
              <w:ind w:firstLine="0"/>
              <w:jc w:val="center"/>
              <w:rPr>
                <w:szCs w:val="24"/>
              </w:rPr>
            </w:pPr>
          </w:p>
        </w:tc>
        <w:tc>
          <w:tcPr>
            <w:tcW w:w="833" w:type="dxa"/>
          </w:tcPr>
          <w:p w14:paraId="62675BC0" w14:textId="3FC8CF03" w:rsidR="00AF6754" w:rsidRPr="004C6FE2" w:rsidRDefault="00AF6754" w:rsidP="00642356">
            <w:pPr>
              <w:ind w:firstLine="0"/>
              <w:jc w:val="center"/>
              <w:rPr>
                <w:szCs w:val="24"/>
              </w:rPr>
            </w:pPr>
          </w:p>
        </w:tc>
        <w:tc>
          <w:tcPr>
            <w:tcW w:w="832" w:type="dxa"/>
          </w:tcPr>
          <w:p w14:paraId="3237B9E8" w14:textId="2D5BC8DE" w:rsidR="00AF6754" w:rsidRPr="004C6FE2" w:rsidRDefault="00AF6754" w:rsidP="00642356">
            <w:pPr>
              <w:ind w:firstLine="0"/>
              <w:jc w:val="center"/>
              <w:rPr>
                <w:szCs w:val="24"/>
              </w:rPr>
            </w:pPr>
          </w:p>
        </w:tc>
        <w:tc>
          <w:tcPr>
            <w:tcW w:w="833" w:type="dxa"/>
          </w:tcPr>
          <w:p w14:paraId="63D3A273" w14:textId="77777777" w:rsidR="00AF6754" w:rsidRPr="004C6FE2" w:rsidRDefault="00AF6754" w:rsidP="00642356">
            <w:pPr>
              <w:ind w:firstLine="0"/>
              <w:jc w:val="center"/>
              <w:rPr>
                <w:szCs w:val="24"/>
              </w:rPr>
            </w:pPr>
          </w:p>
        </w:tc>
        <w:tc>
          <w:tcPr>
            <w:tcW w:w="770" w:type="dxa"/>
          </w:tcPr>
          <w:p w14:paraId="1175D95A" w14:textId="77777777" w:rsidR="00AF6754" w:rsidRPr="004C6FE2" w:rsidRDefault="00AF6754" w:rsidP="00642356">
            <w:pPr>
              <w:ind w:firstLine="0"/>
              <w:jc w:val="center"/>
              <w:rPr>
                <w:szCs w:val="24"/>
              </w:rPr>
            </w:pPr>
          </w:p>
        </w:tc>
        <w:tc>
          <w:tcPr>
            <w:tcW w:w="770" w:type="dxa"/>
          </w:tcPr>
          <w:p w14:paraId="1FD3AA9F" w14:textId="3518BF76" w:rsidR="00AF6754" w:rsidRPr="004C6FE2" w:rsidRDefault="00AF6754" w:rsidP="00642356">
            <w:pPr>
              <w:ind w:firstLine="0"/>
              <w:jc w:val="center"/>
              <w:rPr>
                <w:szCs w:val="24"/>
              </w:rPr>
            </w:pPr>
          </w:p>
        </w:tc>
        <w:tc>
          <w:tcPr>
            <w:tcW w:w="770" w:type="dxa"/>
          </w:tcPr>
          <w:p w14:paraId="6D92F85C" w14:textId="7FD169C5" w:rsidR="00AF6754" w:rsidRPr="004C6FE2" w:rsidRDefault="00AF6754" w:rsidP="00642356">
            <w:pPr>
              <w:ind w:firstLine="0"/>
              <w:jc w:val="center"/>
              <w:rPr>
                <w:szCs w:val="24"/>
              </w:rPr>
            </w:pPr>
          </w:p>
        </w:tc>
        <w:tc>
          <w:tcPr>
            <w:tcW w:w="832" w:type="dxa"/>
          </w:tcPr>
          <w:p w14:paraId="053A6F73" w14:textId="312EDAF7" w:rsidR="00AF6754" w:rsidRPr="004C6FE2" w:rsidRDefault="00AF6754" w:rsidP="00642356">
            <w:pPr>
              <w:ind w:firstLine="0"/>
              <w:jc w:val="center"/>
              <w:rPr>
                <w:szCs w:val="24"/>
              </w:rPr>
            </w:pPr>
          </w:p>
        </w:tc>
      </w:tr>
      <w:tr w:rsidR="00AF6754" w:rsidRPr="004C6FE2" w14:paraId="56B521C9" w14:textId="77777777" w:rsidTr="00AF6754">
        <w:tc>
          <w:tcPr>
            <w:tcW w:w="1203" w:type="dxa"/>
          </w:tcPr>
          <w:p w14:paraId="30910C66" w14:textId="09212FD8" w:rsidR="00AF6754" w:rsidRPr="004C6FE2" w:rsidRDefault="00AF6754" w:rsidP="0012128B">
            <w:pPr>
              <w:ind w:firstLine="0"/>
              <w:rPr>
                <w:szCs w:val="24"/>
              </w:rPr>
            </w:pPr>
            <w:r>
              <w:rPr>
                <w:szCs w:val="24"/>
              </w:rPr>
              <w:t>R</w:t>
            </w:r>
            <w:r w:rsidRPr="004C6FE2">
              <w:rPr>
                <w:szCs w:val="24"/>
              </w:rPr>
              <w:t>F 004</w:t>
            </w:r>
          </w:p>
        </w:tc>
        <w:tc>
          <w:tcPr>
            <w:tcW w:w="819" w:type="dxa"/>
          </w:tcPr>
          <w:p w14:paraId="4795626C" w14:textId="77777777" w:rsidR="00AF6754" w:rsidRPr="004C6FE2" w:rsidRDefault="00AF6754" w:rsidP="0012128B">
            <w:pPr>
              <w:ind w:firstLine="0"/>
              <w:jc w:val="center"/>
              <w:rPr>
                <w:szCs w:val="24"/>
              </w:rPr>
            </w:pPr>
          </w:p>
        </w:tc>
        <w:tc>
          <w:tcPr>
            <w:tcW w:w="832" w:type="dxa"/>
          </w:tcPr>
          <w:p w14:paraId="48ED9A02" w14:textId="77777777" w:rsidR="00AF6754" w:rsidRPr="004C6FE2" w:rsidRDefault="00AF6754" w:rsidP="0012128B">
            <w:pPr>
              <w:ind w:firstLine="0"/>
              <w:jc w:val="center"/>
              <w:rPr>
                <w:szCs w:val="24"/>
              </w:rPr>
            </w:pPr>
          </w:p>
        </w:tc>
        <w:tc>
          <w:tcPr>
            <w:tcW w:w="833" w:type="dxa"/>
          </w:tcPr>
          <w:p w14:paraId="5E3A1139" w14:textId="15BA6C00" w:rsidR="00AF6754" w:rsidRPr="004C6FE2" w:rsidRDefault="00AF6754" w:rsidP="0012128B">
            <w:pPr>
              <w:ind w:firstLine="0"/>
              <w:jc w:val="center"/>
              <w:rPr>
                <w:szCs w:val="24"/>
              </w:rPr>
            </w:pPr>
          </w:p>
        </w:tc>
        <w:tc>
          <w:tcPr>
            <w:tcW w:w="832" w:type="dxa"/>
          </w:tcPr>
          <w:p w14:paraId="74B39105" w14:textId="77777777" w:rsidR="00AF6754" w:rsidRPr="004C6FE2" w:rsidRDefault="00AF6754" w:rsidP="0012128B">
            <w:pPr>
              <w:ind w:firstLine="0"/>
              <w:jc w:val="center"/>
              <w:rPr>
                <w:szCs w:val="24"/>
              </w:rPr>
            </w:pPr>
          </w:p>
        </w:tc>
        <w:tc>
          <w:tcPr>
            <w:tcW w:w="833" w:type="dxa"/>
          </w:tcPr>
          <w:p w14:paraId="27CF5A70" w14:textId="77777777" w:rsidR="00AF6754" w:rsidRPr="004C6FE2" w:rsidRDefault="00AF6754" w:rsidP="0012128B">
            <w:pPr>
              <w:ind w:firstLine="0"/>
              <w:jc w:val="center"/>
              <w:rPr>
                <w:szCs w:val="24"/>
              </w:rPr>
            </w:pPr>
          </w:p>
        </w:tc>
        <w:tc>
          <w:tcPr>
            <w:tcW w:w="770" w:type="dxa"/>
          </w:tcPr>
          <w:p w14:paraId="7616E7C6" w14:textId="77777777" w:rsidR="00AF6754" w:rsidRPr="004C6FE2" w:rsidRDefault="00AF6754" w:rsidP="0012128B">
            <w:pPr>
              <w:ind w:firstLine="0"/>
              <w:jc w:val="center"/>
              <w:rPr>
                <w:szCs w:val="24"/>
              </w:rPr>
            </w:pPr>
          </w:p>
        </w:tc>
        <w:tc>
          <w:tcPr>
            <w:tcW w:w="770" w:type="dxa"/>
          </w:tcPr>
          <w:p w14:paraId="7D8A1EA3" w14:textId="7120101C" w:rsidR="00AF6754" w:rsidRPr="004C6FE2" w:rsidRDefault="00AF6754" w:rsidP="0012128B">
            <w:pPr>
              <w:ind w:firstLine="0"/>
              <w:jc w:val="center"/>
              <w:rPr>
                <w:szCs w:val="24"/>
              </w:rPr>
            </w:pPr>
          </w:p>
        </w:tc>
        <w:tc>
          <w:tcPr>
            <w:tcW w:w="770" w:type="dxa"/>
          </w:tcPr>
          <w:p w14:paraId="7B0538FA" w14:textId="16455993" w:rsidR="00AF6754" w:rsidRPr="004C6FE2" w:rsidRDefault="00AF6754" w:rsidP="0012128B">
            <w:pPr>
              <w:ind w:firstLine="0"/>
              <w:jc w:val="center"/>
              <w:rPr>
                <w:szCs w:val="24"/>
              </w:rPr>
            </w:pPr>
          </w:p>
        </w:tc>
        <w:tc>
          <w:tcPr>
            <w:tcW w:w="832" w:type="dxa"/>
          </w:tcPr>
          <w:p w14:paraId="58CD4AA3" w14:textId="3A4EC5C0" w:rsidR="00AF6754" w:rsidRPr="004C6FE2" w:rsidRDefault="00AF6754" w:rsidP="0012128B">
            <w:pPr>
              <w:ind w:firstLine="0"/>
              <w:jc w:val="center"/>
              <w:rPr>
                <w:szCs w:val="24"/>
              </w:rPr>
            </w:pPr>
          </w:p>
        </w:tc>
      </w:tr>
      <w:tr w:rsidR="00AF6754" w:rsidRPr="004C6FE2" w14:paraId="6821182E" w14:textId="2DD25210" w:rsidTr="00AF6754">
        <w:tc>
          <w:tcPr>
            <w:tcW w:w="1203" w:type="dxa"/>
          </w:tcPr>
          <w:p w14:paraId="20A391ED" w14:textId="08EF248D" w:rsidR="00AF6754" w:rsidRPr="004C6FE2" w:rsidRDefault="00AF6754" w:rsidP="00444547">
            <w:pPr>
              <w:ind w:firstLine="0"/>
              <w:rPr>
                <w:szCs w:val="24"/>
              </w:rPr>
            </w:pPr>
            <w:r>
              <w:rPr>
                <w:szCs w:val="24"/>
              </w:rPr>
              <w:t>R</w:t>
            </w:r>
            <w:r w:rsidRPr="004C6FE2">
              <w:rPr>
                <w:szCs w:val="24"/>
              </w:rPr>
              <w:t>F 00</w:t>
            </w:r>
            <w:r>
              <w:rPr>
                <w:szCs w:val="24"/>
              </w:rPr>
              <w:t>5</w:t>
            </w:r>
          </w:p>
        </w:tc>
        <w:tc>
          <w:tcPr>
            <w:tcW w:w="819" w:type="dxa"/>
          </w:tcPr>
          <w:p w14:paraId="3E21EB2B" w14:textId="77777777" w:rsidR="00AF6754" w:rsidRPr="004C6FE2" w:rsidRDefault="00AF6754" w:rsidP="00642356">
            <w:pPr>
              <w:ind w:firstLine="0"/>
              <w:jc w:val="center"/>
              <w:rPr>
                <w:szCs w:val="24"/>
              </w:rPr>
            </w:pPr>
          </w:p>
        </w:tc>
        <w:tc>
          <w:tcPr>
            <w:tcW w:w="832" w:type="dxa"/>
          </w:tcPr>
          <w:p w14:paraId="3647A1B2" w14:textId="77777777" w:rsidR="00AF6754" w:rsidRPr="004C6FE2" w:rsidRDefault="00AF6754" w:rsidP="00642356">
            <w:pPr>
              <w:ind w:firstLine="0"/>
              <w:jc w:val="center"/>
              <w:rPr>
                <w:szCs w:val="24"/>
              </w:rPr>
            </w:pPr>
          </w:p>
        </w:tc>
        <w:tc>
          <w:tcPr>
            <w:tcW w:w="833" w:type="dxa"/>
          </w:tcPr>
          <w:p w14:paraId="7512F1AB" w14:textId="2BCE0189" w:rsidR="00AF6754" w:rsidRPr="004C6FE2" w:rsidRDefault="00AF6754" w:rsidP="00642356">
            <w:pPr>
              <w:ind w:firstLine="0"/>
              <w:jc w:val="center"/>
              <w:rPr>
                <w:szCs w:val="24"/>
              </w:rPr>
            </w:pPr>
          </w:p>
        </w:tc>
        <w:tc>
          <w:tcPr>
            <w:tcW w:w="832" w:type="dxa"/>
          </w:tcPr>
          <w:p w14:paraId="72CE1C50" w14:textId="77777777" w:rsidR="00AF6754" w:rsidRPr="004C6FE2" w:rsidRDefault="00AF6754" w:rsidP="00642356">
            <w:pPr>
              <w:ind w:firstLine="0"/>
              <w:jc w:val="center"/>
              <w:rPr>
                <w:szCs w:val="24"/>
              </w:rPr>
            </w:pPr>
          </w:p>
        </w:tc>
        <w:tc>
          <w:tcPr>
            <w:tcW w:w="833" w:type="dxa"/>
          </w:tcPr>
          <w:p w14:paraId="6E3E60AA" w14:textId="77777777" w:rsidR="00AF6754" w:rsidRPr="004C6FE2" w:rsidRDefault="00AF6754" w:rsidP="00642356">
            <w:pPr>
              <w:ind w:firstLine="0"/>
              <w:jc w:val="center"/>
              <w:rPr>
                <w:szCs w:val="24"/>
              </w:rPr>
            </w:pPr>
          </w:p>
        </w:tc>
        <w:tc>
          <w:tcPr>
            <w:tcW w:w="770" w:type="dxa"/>
          </w:tcPr>
          <w:p w14:paraId="44A17323" w14:textId="77777777" w:rsidR="00AF6754" w:rsidRPr="004C6FE2" w:rsidRDefault="00AF6754" w:rsidP="00642356">
            <w:pPr>
              <w:ind w:firstLine="0"/>
              <w:jc w:val="center"/>
              <w:rPr>
                <w:szCs w:val="24"/>
              </w:rPr>
            </w:pPr>
          </w:p>
        </w:tc>
        <w:tc>
          <w:tcPr>
            <w:tcW w:w="770" w:type="dxa"/>
          </w:tcPr>
          <w:p w14:paraId="6F029E11" w14:textId="67C67C75" w:rsidR="00AF6754" w:rsidRPr="004C6FE2" w:rsidRDefault="00AF6754" w:rsidP="00642356">
            <w:pPr>
              <w:ind w:firstLine="0"/>
              <w:jc w:val="center"/>
              <w:rPr>
                <w:szCs w:val="24"/>
              </w:rPr>
            </w:pPr>
          </w:p>
        </w:tc>
        <w:tc>
          <w:tcPr>
            <w:tcW w:w="770" w:type="dxa"/>
          </w:tcPr>
          <w:p w14:paraId="343E8256" w14:textId="36C642EF" w:rsidR="00AF6754" w:rsidRPr="004C6FE2" w:rsidRDefault="00AF6754" w:rsidP="00642356">
            <w:pPr>
              <w:ind w:firstLine="0"/>
              <w:jc w:val="center"/>
              <w:rPr>
                <w:szCs w:val="24"/>
              </w:rPr>
            </w:pPr>
          </w:p>
        </w:tc>
        <w:tc>
          <w:tcPr>
            <w:tcW w:w="832" w:type="dxa"/>
          </w:tcPr>
          <w:p w14:paraId="78A30DFF" w14:textId="1267D40C" w:rsidR="00AF6754" w:rsidRPr="004C6FE2" w:rsidRDefault="00AF6754" w:rsidP="00642356">
            <w:pPr>
              <w:ind w:firstLine="0"/>
              <w:jc w:val="center"/>
              <w:rPr>
                <w:szCs w:val="24"/>
              </w:rPr>
            </w:pPr>
          </w:p>
        </w:tc>
      </w:tr>
      <w:tr w:rsidR="00AF6754" w:rsidRPr="004C6FE2" w14:paraId="2F428A67" w14:textId="77777777" w:rsidTr="00AF6754">
        <w:tc>
          <w:tcPr>
            <w:tcW w:w="1203" w:type="dxa"/>
          </w:tcPr>
          <w:p w14:paraId="63A7F492" w14:textId="50BC0E87" w:rsidR="00AF6754" w:rsidRPr="004C6FE2" w:rsidRDefault="00AF6754" w:rsidP="0012128B">
            <w:pPr>
              <w:ind w:firstLine="0"/>
              <w:rPr>
                <w:szCs w:val="24"/>
              </w:rPr>
            </w:pPr>
            <w:r>
              <w:rPr>
                <w:szCs w:val="24"/>
              </w:rPr>
              <w:t>R</w:t>
            </w:r>
            <w:r w:rsidRPr="004C6FE2">
              <w:rPr>
                <w:szCs w:val="24"/>
              </w:rPr>
              <w:t>F 00</w:t>
            </w:r>
            <w:r>
              <w:rPr>
                <w:szCs w:val="24"/>
              </w:rPr>
              <w:t>6</w:t>
            </w:r>
          </w:p>
        </w:tc>
        <w:tc>
          <w:tcPr>
            <w:tcW w:w="819" w:type="dxa"/>
          </w:tcPr>
          <w:p w14:paraId="3D5E7548" w14:textId="77777777" w:rsidR="00AF6754" w:rsidRPr="004C6FE2" w:rsidRDefault="00AF6754" w:rsidP="0012128B">
            <w:pPr>
              <w:ind w:firstLine="0"/>
              <w:jc w:val="center"/>
              <w:rPr>
                <w:szCs w:val="24"/>
              </w:rPr>
            </w:pPr>
          </w:p>
        </w:tc>
        <w:tc>
          <w:tcPr>
            <w:tcW w:w="832" w:type="dxa"/>
          </w:tcPr>
          <w:p w14:paraId="6BC628BD" w14:textId="77777777" w:rsidR="00AF6754" w:rsidRPr="004C6FE2" w:rsidRDefault="00AF6754" w:rsidP="0012128B">
            <w:pPr>
              <w:ind w:firstLine="0"/>
              <w:jc w:val="center"/>
              <w:rPr>
                <w:szCs w:val="24"/>
              </w:rPr>
            </w:pPr>
          </w:p>
        </w:tc>
        <w:tc>
          <w:tcPr>
            <w:tcW w:w="833" w:type="dxa"/>
          </w:tcPr>
          <w:p w14:paraId="2C15D5D8" w14:textId="191DADD4" w:rsidR="00AF6754" w:rsidRPr="004C6FE2" w:rsidRDefault="00AF6754" w:rsidP="0012128B">
            <w:pPr>
              <w:ind w:firstLine="0"/>
              <w:jc w:val="center"/>
              <w:rPr>
                <w:szCs w:val="24"/>
              </w:rPr>
            </w:pPr>
          </w:p>
        </w:tc>
        <w:tc>
          <w:tcPr>
            <w:tcW w:w="832" w:type="dxa"/>
          </w:tcPr>
          <w:p w14:paraId="5CB98A9F" w14:textId="77777777" w:rsidR="00AF6754" w:rsidRPr="004C6FE2" w:rsidRDefault="00AF6754" w:rsidP="0012128B">
            <w:pPr>
              <w:ind w:firstLine="0"/>
              <w:jc w:val="center"/>
              <w:rPr>
                <w:szCs w:val="24"/>
              </w:rPr>
            </w:pPr>
          </w:p>
        </w:tc>
        <w:tc>
          <w:tcPr>
            <w:tcW w:w="833" w:type="dxa"/>
          </w:tcPr>
          <w:p w14:paraId="5507D6B8" w14:textId="77777777" w:rsidR="00AF6754" w:rsidRPr="004C6FE2" w:rsidRDefault="00AF6754" w:rsidP="0012128B">
            <w:pPr>
              <w:ind w:firstLine="0"/>
              <w:jc w:val="center"/>
              <w:rPr>
                <w:szCs w:val="24"/>
              </w:rPr>
            </w:pPr>
          </w:p>
        </w:tc>
        <w:tc>
          <w:tcPr>
            <w:tcW w:w="770" w:type="dxa"/>
          </w:tcPr>
          <w:p w14:paraId="044DA0F9" w14:textId="77777777" w:rsidR="00AF6754" w:rsidRPr="004C6FE2" w:rsidRDefault="00AF6754" w:rsidP="0012128B">
            <w:pPr>
              <w:ind w:firstLine="0"/>
              <w:jc w:val="center"/>
              <w:rPr>
                <w:szCs w:val="24"/>
              </w:rPr>
            </w:pPr>
          </w:p>
        </w:tc>
        <w:tc>
          <w:tcPr>
            <w:tcW w:w="770" w:type="dxa"/>
          </w:tcPr>
          <w:p w14:paraId="371AF21F" w14:textId="00CAEF5E" w:rsidR="00AF6754" w:rsidRPr="004C6FE2" w:rsidRDefault="00AF6754" w:rsidP="0012128B">
            <w:pPr>
              <w:ind w:firstLine="0"/>
              <w:jc w:val="center"/>
              <w:rPr>
                <w:szCs w:val="24"/>
              </w:rPr>
            </w:pPr>
          </w:p>
        </w:tc>
        <w:tc>
          <w:tcPr>
            <w:tcW w:w="770" w:type="dxa"/>
          </w:tcPr>
          <w:p w14:paraId="6F68C815" w14:textId="5276EACF" w:rsidR="00AF6754" w:rsidRPr="004C6FE2" w:rsidRDefault="00AF6754" w:rsidP="0012128B">
            <w:pPr>
              <w:ind w:firstLine="0"/>
              <w:jc w:val="center"/>
              <w:rPr>
                <w:szCs w:val="24"/>
              </w:rPr>
            </w:pPr>
          </w:p>
        </w:tc>
        <w:tc>
          <w:tcPr>
            <w:tcW w:w="832" w:type="dxa"/>
          </w:tcPr>
          <w:p w14:paraId="28C52C55" w14:textId="5D1AFD00" w:rsidR="00AF6754" w:rsidRPr="004C6FE2" w:rsidRDefault="00AF6754" w:rsidP="0012128B">
            <w:pPr>
              <w:ind w:firstLine="0"/>
              <w:jc w:val="center"/>
              <w:rPr>
                <w:szCs w:val="24"/>
              </w:rPr>
            </w:pPr>
          </w:p>
        </w:tc>
      </w:tr>
      <w:tr w:rsidR="00AF6754" w:rsidRPr="004C6FE2" w14:paraId="163288A0" w14:textId="77777777" w:rsidTr="00AF6754">
        <w:tc>
          <w:tcPr>
            <w:tcW w:w="1203" w:type="dxa"/>
          </w:tcPr>
          <w:p w14:paraId="64AB12AF" w14:textId="08399F9B" w:rsidR="00AF6754" w:rsidRPr="004C6FE2" w:rsidRDefault="00AF6754" w:rsidP="0012128B">
            <w:pPr>
              <w:ind w:firstLine="0"/>
              <w:rPr>
                <w:szCs w:val="24"/>
              </w:rPr>
            </w:pPr>
            <w:r>
              <w:rPr>
                <w:szCs w:val="24"/>
              </w:rPr>
              <w:t>R</w:t>
            </w:r>
            <w:r w:rsidRPr="004C6FE2">
              <w:rPr>
                <w:szCs w:val="24"/>
              </w:rPr>
              <w:t>F 00</w:t>
            </w:r>
            <w:r>
              <w:rPr>
                <w:szCs w:val="24"/>
              </w:rPr>
              <w:t>7</w:t>
            </w:r>
          </w:p>
        </w:tc>
        <w:tc>
          <w:tcPr>
            <w:tcW w:w="819" w:type="dxa"/>
          </w:tcPr>
          <w:p w14:paraId="11F8BCF6" w14:textId="77777777" w:rsidR="00AF6754" w:rsidRPr="004C6FE2" w:rsidRDefault="00AF6754" w:rsidP="0012128B">
            <w:pPr>
              <w:ind w:firstLine="0"/>
              <w:jc w:val="center"/>
              <w:rPr>
                <w:szCs w:val="24"/>
              </w:rPr>
            </w:pPr>
          </w:p>
        </w:tc>
        <w:tc>
          <w:tcPr>
            <w:tcW w:w="832" w:type="dxa"/>
          </w:tcPr>
          <w:p w14:paraId="0E75E6BD" w14:textId="77777777" w:rsidR="00AF6754" w:rsidRPr="004C6FE2" w:rsidRDefault="00AF6754" w:rsidP="0012128B">
            <w:pPr>
              <w:ind w:firstLine="0"/>
              <w:jc w:val="center"/>
              <w:rPr>
                <w:szCs w:val="24"/>
              </w:rPr>
            </w:pPr>
          </w:p>
        </w:tc>
        <w:tc>
          <w:tcPr>
            <w:tcW w:w="833" w:type="dxa"/>
          </w:tcPr>
          <w:p w14:paraId="5C218B11" w14:textId="22A25551" w:rsidR="00AF6754" w:rsidRPr="004C6FE2" w:rsidRDefault="00AF6754" w:rsidP="0012128B">
            <w:pPr>
              <w:ind w:firstLine="0"/>
              <w:jc w:val="center"/>
              <w:rPr>
                <w:szCs w:val="24"/>
              </w:rPr>
            </w:pPr>
          </w:p>
        </w:tc>
        <w:tc>
          <w:tcPr>
            <w:tcW w:w="832" w:type="dxa"/>
          </w:tcPr>
          <w:p w14:paraId="0DE1040A" w14:textId="77777777" w:rsidR="00AF6754" w:rsidRPr="004C6FE2" w:rsidRDefault="00AF6754" w:rsidP="0012128B">
            <w:pPr>
              <w:ind w:firstLine="0"/>
              <w:jc w:val="center"/>
              <w:rPr>
                <w:szCs w:val="24"/>
              </w:rPr>
            </w:pPr>
          </w:p>
        </w:tc>
        <w:tc>
          <w:tcPr>
            <w:tcW w:w="833" w:type="dxa"/>
          </w:tcPr>
          <w:p w14:paraId="0C64A696" w14:textId="77777777" w:rsidR="00AF6754" w:rsidRPr="004C6FE2" w:rsidRDefault="00AF6754" w:rsidP="0012128B">
            <w:pPr>
              <w:ind w:firstLine="0"/>
              <w:jc w:val="center"/>
              <w:rPr>
                <w:szCs w:val="24"/>
              </w:rPr>
            </w:pPr>
          </w:p>
        </w:tc>
        <w:tc>
          <w:tcPr>
            <w:tcW w:w="770" w:type="dxa"/>
          </w:tcPr>
          <w:p w14:paraId="7ABAAFA7" w14:textId="77777777" w:rsidR="00AF6754" w:rsidRPr="004C6FE2" w:rsidRDefault="00AF6754" w:rsidP="0012128B">
            <w:pPr>
              <w:ind w:firstLine="0"/>
              <w:jc w:val="center"/>
              <w:rPr>
                <w:szCs w:val="24"/>
              </w:rPr>
            </w:pPr>
          </w:p>
        </w:tc>
        <w:tc>
          <w:tcPr>
            <w:tcW w:w="770" w:type="dxa"/>
          </w:tcPr>
          <w:p w14:paraId="413FEECC" w14:textId="3125304C" w:rsidR="00AF6754" w:rsidRPr="004C6FE2" w:rsidRDefault="00AF6754" w:rsidP="0012128B">
            <w:pPr>
              <w:ind w:firstLine="0"/>
              <w:jc w:val="center"/>
              <w:rPr>
                <w:szCs w:val="24"/>
              </w:rPr>
            </w:pPr>
          </w:p>
        </w:tc>
        <w:tc>
          <w:tcPr>
            <w:tcW w:w="770" w:type="dxa"/>
          </w:tcPr>
          <w:p w14:paraId="5F983707" w14:textId="1FC770D2" w:rsidR="00AF6754" w:rsidRPr="004C6FE2" w:rsidRDefault="00AF6754" w:rsidP="0012128B">
            <w:pPr>
              <w:ind w:firstLine="0"/>
              <w:jc w:val="center"/>
              <w:rPr>
                <w:szCs w:val="24"/>
              </w:rPr>
            </w:pPr>
          </w:p>
        </w:tc>
        <w:tc>
          <w:tcPr>
            <w:tcW w:w="832" w:type="dxa"/>
          </w:tcPr>
          <w:p w14:paraId="0C578FC1" w14:textId="21D0BABA" w:rsidR="00AF6754" w:rsidRPr="004C6FE2" w:rsidRDefault="00AF6754" w:rsidP="0012128B">
            <w:pPr>
              <w:ind w:firstLine="0"/>
              <w:jc w:val="center"/>
              <w:rPr>
                <w:szCs w:val="24"/>
              </w:rPr>
            </w:pPr>
          </w:p>
        </w:tc>
      </w:tr>
      <w:tr w:rsidR="00AF6754" w:rsidRPr="004C6FE2" w14:paraId="097BB2EC" w14:textId="77777777" w:rsidTr="00AF6754">
        <w:tc>
          <w:tcPr>
            <w:tcW w:w="1203" w:type="dxa"/>
          </w:tcPr>
          <w:p w14:paraId="777F6594" w14:textId="604FA4BC" w:rsidR="00AF6754" w:rsidRPr="004C6FE2" w:rsidRDefault="00AF6754" w:rsidP="0012128B">
            <w:pPr>
              <w:ind w:firstLine="0"/>
              <w:rPr>
                <w:szCs w:val="24"/>
              </w:rPr>
            </w:pPr>
            <w:r>
              <w:rPr>
                <w:szCs w:val="24"/>
              </w:rPr>
              <w:t>R</w:t>
            </w:r>
            <w:r w:rsidRPr="004C6FE2">
              <w:rPr>
                <w:szCs w:val="24"/>
              </w:rPr>
              <w:t>F 00</w:t>
            </w:r>
            <w:r>
              <w:rPr>
                <w:szCs w:val="24"/>
              </w:rPr>
              <w:t>8</w:t>
            </w:r>
          </w:p>
        </w:tc>
        <w:tc>
          <w:tcPr>
            <w:tcW w:w="819" w:type="dxa"/>
          </w:tcPr>
          <w:p w14:paraId="6D68D8E5" w14:textId="77777777" w:rsidR="00AF6754" w:rsidRPr="004C6FE2" w:rsidRDefault="00AF6754" w:rsidP="0012128B">
            <w:pPr>
              <w:ind w:firstLine="0"/>
              <w:jc w:val="center"/>
              <w:rPr>
                <w:szCs w:val="24"/>
              </w:rPr>
            </w:pPr>
          </w:p>
        </w:tc>
        <w:tc>
          <w:tcPr>
            <w:tcW w:w="832" w:type="dxa"/>
          </w:tcPr>
          <w:p w14:paraId="6A55CC63" w14:textId="77777777" w:rsidR="00AF6754" w:rsidRPr="004C6FE2" w:rsidRDefault="00AF6754" w:rsidP="0012128B">
            <w:pPr>
              <w:ind w:firstLine="0"/>
              <w:jc w:val="center"/>
              <w:rPr>
                <w:szCs w:val="24"/>
              </w:rPr>
            </w:pPr>
          </w:p>
        </w:tc>
        <w:tc>
          <w:tcPr>
            <w:tcW w:w="833" w:type="dxa"/>
          </w:tcPr>
          <w:p w14:paraId="788EF443" w14:textId="48AFB9D9" w:rsidR="00AF6754" w:rsidRPr="004C6FE2" w:rsidRDefault="00AF6754" w:rsidP="0012128B">
            <w:pPr>
              <w:ind w:firstLine="0"/>
              <w:jc w:val="center"/>
              <w:rPr>
                <w:szCs w:val="24"/>
              </w:rPr>
            </w:pPr>
          </w:p>
        </w:tc>
        <w:tc>
          <w:tcPr>
            <w:tcW w:w="832" w:type="dxa"/>
          </w:tcPr>
          <w:p w14:paraId="1F3DA9AD" w14:textId="77777777" w:rsidR="00AF6754" w:rsidRPr="004C6FE2" w:rsidRDefault="00AF6754" w:rsidP="0012128B">
            <w:pPr>
              <w:ind w:firstLine="0"/>
              <w:jc w:val="center"/>
              <w:rPr>
                <w:szCs w:val="24"/>
              </w:rPr>
            </w:pPr>
          </w:p>
        </w:tc>
        <w:tc>
          <w:tcPr>
            <w:tcW w:w="833" w:type="dxa"/>
          </w:tcPr>
          <w:p w14:paraId="1BA304BA" w14:textId="77777777" w:rsidR="00AF6754" w:rsidRPr="004C6FE2" w:rsidRDefault="00AF6754" w:rsidP="0012128B">
            <w:pPr>
              <w:ind w:firstLine="0"/>
              <w:jc w:val="center"/>
              <w:rPr>
                <w:szCs w:val="24"/>
              </w:rPr>
            </w:pPr>
          </w:p>
        </w:tc>
        <w:tc>
          <w:tcPr>
            <w:tcW w:w="770" w:type="dxa"/>
          </w:tcPr>
          <w:p w14:paraId="5A79E662" w14:textId="77777777" w:rsidR="00AF6754" w:rsidRPr="004C6FE2" w:rsidRDefault="00AF6754" w:rsidP="0012128B">
            <w:pPr>
              <w:ind w:firstLine="0"/>
              <w:jc w:val="center"/>
              <w:rPr>
                <w:szCs w:val="24"/>
              </w:rPr>
            </w:pPr>
          </w:p>
        </w:tc>
        <w:tc>
          <w:tcPr>
            <w:tcW w:w="770" w:type="dxa"/>
          </w:tcPr>
          <w:p w14:paraId="6B50DDFE" w14:textId="66F184A0" w:rsidR="00AF6754" w:rsidRPr="004C6FE2" w:rsidRDefault="00AF6754" w:rsidP="0012128B">
            <w:pPr>
              <w:ind w:firstLine="0"/>
              <w:jc w:val="center"/>
              <w:rPr>
                <w:szCs w:val="24"/>
              </w:rPr>
            </w:pPr>
          </w:p>
        </w:tc>
        <w:tc>
          <w:tcPr>
            <w:tcW w:w="770" w:type="dxa"/>
          </w:tcPr>
          <w:p w14:paraId="799AC50D" w14:textId="4CB8DF07" w:rsidR="00AF6754" w:rsidRPr="004C6FE2" w:rsidRDefault="00AF6754" w:rsidP="0012128B">
            <w:pPr>
              <w:ind w:firstLine="0"/>
              <w:jc w:val="center"/>
              <w:rPr>
                <w:szCs w:val="24"/>
              </w:rPr>
            </w:pPr>
          </w:p>
        </w:tc>
        <w:tc>
          <w:tcPr>
            <w:tcW w:w="832" w:type="dxa"/>
          </w:tcPr>
          <w:p w14:paraId="57F913DC" w14:textId="6D83EFFE" w:rsidR="00AF6754" w:rsidRPr="004C6FE2" w:rsidRDefault="00AF6754" w:rsidP="0012128B">
            <w:pPr>
              <w:ind w:firstLine="0"/>
              <w:jc w:val="center"/>
              <w:rPr>
                <w:szCs w:val="24"/>
              </w:rPr>
            </w:pPr>
          </w:p>
        </w:tc>
      </w:tr>
      <w:tr w:rsidR="00AF6754" w:rsidRPr="004C6FE2" w14:paraId="59F8C173" w14:textId="77777777" w:rsidTr="00AF6754">
        <w:tc>
          <w:tcPr>
            <w:tcW w:w="1203" w:type="dxa"/>
          </w:tcPr>
          <w:p w14:paraId="1968BF98" w14:textId="37424587" w:rsidR="00AF6754" w:rsidRPr="004C6FE2" w:rsidRDefault="00AF6754" w:rsidP="0012128B">
            <w:pPr>
              <w:ind w:firstLine="0"/>
              <w:rPr>
                <w:szCs w:val="24"/>
              </w:rPr>
            </w:pPr>
            <w:r>
              <w:rPr>
                <w:szCs w:val="24"/>
              </w:rPr>
              <w:t>R</w:t>
            </w:r>
            <w:r w:rsidRPr="004C6FE2">
              <w:rPr>
                <w:szCs w:val="24"/>
              </w:rPr>
              <w:t>F 00</w:t>
            </w:r>
            <w:r>
              <w:rPr>
                <w:szCs w:val="24"/>
              </w:rPr>
              <w:t>9</w:t>
            </w:r>
          </w:p>
        </w:tc>
        <w:tc>
          <w:tcPr>
            <w:tcW w:w="819" w:type="dxa"/>
          </w:tcPr>
          <w:p w14:paraId="628AFC1D" w14:textId="77777777" w:rsidR="00AF6754" w:rsidRPr="004C6FE2" w:rsidRDefault="00AF6754" w:rsidP="0012128B">
            <w:pPr>
              <w:ind w:firstLine="0"/>
              <w:jc w:val="center"/>
              <w:rPr>
                <w:szCs w:val="24"/>
              </w:rPr>
            </w:pPr>
          </w:p>
        </w:tc>
        <w:tc>
          <w:tcPr>
            <w:tcW w:w="832" w:type="dxa"/>
          </w:tcPr>
          <w:p w14:paraId="08F6D2D5" w14:textId="77777777" w:rsidR="00AF6754" w:rsidRPr="004C6FE2" w:rsidRDefault="00AF6754" w:rsidP="0012128B">
            <w:pPr>
              <w:ind w:firstLine="0"/>
              <w:jc w:val="center"/>
              <w:rPr>
                <w:szCs w:val="24"/>
              </w:rPr>
            </w:pPr>
          </w:p>
        </w:tc>
        <w:tc>
          <w:tcPr>
            <w:tcW w:w="833" w:type="dxa"/>
          </w:tcPr>
          <w:p w14:paraId="0002F73F" w14:textId="1879A73B" w:rsidR="00AF6754" w:rsidRPr="004C6FE2" w:rsidRDefault="00AF6754" w:rsidP="0012128B">
            <w:pPr>
              <w:ind w:firstLine="0"/>
              <w:jc w:val="center"/>
              <w:rPr>
                <w:szCs w:val="24"/>
              </w:rPr>
            </w:pPr>
          </w:p>
        </w:tc>
        <w:tc>
          <w:tcPr>
            <w:tcW w:w="832" w:type="dxa"/>
          </w:tcPr>
          <w:p w14:paraId="0CD3D267" w14:textId="77777777" w:rsidR="00AF6754" w:rsidRPr="004C6FE2" w:rsidRDefault="00AF6754" w:rsidP="0012128B">
            <w:pPr>
              <w:ind w:firstLine="0"/>
              <w:jc w:val="center"/>
              <w:rPr>
                <w:szCs w:val="24"/>
              </w:rPr>
            </w:pPr>
          </w:p>
        </w:tc>
        <w:tc>
          <w:tcPr>
            <w:tcW w:w="833" w:type="dxa"/>
          </w:tcPr>
          <w:p w14:paraId="353B7AD5" w14:textId="77777777" w:rsidR="00AF6754" w:rsidRPr="004C6FE2" w:rsidRDefault="00AF6754" w:rsidP="0012128B">
            <w:pPr>
              <w:ind w:firstLine="0"/>
              <w:jc w:val="center"/>
              <w:rPr>
                <w:szCs w:val="24"/>
              </w:rPr>
            </w:pPr>
          </w:p>
        </w:tc>
        <w:tc>
          <w:tcPr>
            <w:tcW w:w="770" w:type="dxa"/>
          </w:tcPr>
          <w:p w14:paraId="3008D86B" w14:textId="77777777" w:rsidR="00AF6754" w:rsidRPr="004C6FE2" w:rsidRDefault="00AF6754" w:rsidP="0012128B">
            <w:pPr>
              <w:ind w:firstLine="0"/>
              <w:jc w:val="center"/>
              <w:rPr>
                <w:szCs w:val="24"/>
              </w:rPr>
            </w:pPr>
          </w:p>
        </w:tc>
        <w:tc>
          <w:tcPr>
            <w:tcW w:w="770" w:type="dxa"/>
          </w:tcPr>
          <w:p w14:paraId="64F84596" w14:textId="11882BE6" w:rsidR="00AF6754" w:rsidRPr="004C6FE2" w:rsidRDefault="00AF6754" w:rsidP="0012128B">
            <w:pPr>
              <w:ind w:firstLine="0"/>
              <w:jc w:val="center"/>
              <w:rPr>
                <w:szCs w:val="24"/>
              </w:rPr>
            </w:pPr>
          </w:p>
        </w:tc>
        <w:tc>
          <w:tcPr>
            <w:tcW w:w="770" w:type="dxa"/>
          </w:tcPr>
          <w:p w14:paraId="60BF29FF" w14:textId="186139EF" w:rsidR="00AF6754" w:rsidRPr="004C6FE2" w:rsidRDefault="00AF6754" w:rsidP="0012128B">
            <w:pPr>
              <w:ind w:firstLine="0"/>
              <w:jc w:val="center"/>
              <w:rPr>
                <w:szCs w:val="24"/>
              </w:rPr>
            </w:pPr>
          </w:p>
        </w:tc>
        <w:tc>
          <w:tcPr>
            <w:tcW w:w="832" w:type="dxa"/>
          </w:tcPr>
          <w:p w14:paraId="45E414A4" w14:textId="41868593" w:rsidR="00AF6754" w:rsidRPr="004C6FE2" w:rsidRDefault="00AF6754" w:rsidP="0012128B">
            <w:pPr>
              <w:ind w:firstLine="0"/>
              <w:jc w:val="center"/>
              <w:rPr>
                <w:szCs w:val="24"/>
              </w:rPr>
            </w:pPr>
          </w:p>
        </w:tc>
      </w:tr>
      <w:tr w:rsidR="00AF6754" w:rsidRPr="004C6FE2" w14:paraId="6D810809" w14:textId="77777777" w:rsidTr="00AF6754">
        <w:tc>
          <w:tcPr>
            <w:tcW w:w="1203" w:type="dxa"/>
          </w:tcPr>
          <w:p w14:paraId="63A05615" w14:textId="5C8A62D6" w:rsidR="00AF6754" w:rsidRPr="004C6FE2" w:rsidRDefault="00AF6754" w:rsidP="0012128B">
            <w:pPr>
              <w:ind w:firstLine="0"/>
              <w:rPr>
                <w:szCs w:val="24"/>
              </w:rPr>
            </w:pPr>
            <w:r>
              <w:rPr>
                <w:szCs w:val="24"/>
              </w:rPr>
              <w:t>R</w:t>
            </w:r>
            <w:r w:rsidRPr="004C6FE2">
              <w:rPr>
                <w:szCs w:val="24"/>
              </w:rPr>
              <w:t>F 0</w:t>
            </w:r>
            <w:r>
              <w:rPr>
                <w:szCs w:val="24"/>
              </w:rPr>
              <w:t>10</w:t>
            </w:r>
          </w:p>
        </w:tc>
        <w:tc>
          <w:tcPr>
            <w:tcW w:w="819" w:type="dxa"/>
          </w:tcPr>
          <w:p w14:paraId="19133D05" w14:textId="77777777" w:rsidR="00AF6754" w:rsidRPr="004C6FE2" w:rsidRDefault="00AF6754" w:rsidP="0012128B">
            <w:pPr>
              <w:ind w:firstLine="0"/>
              <w:jc w:val="center"/>
              <w:rPr>
                <w:szCs w:val="24"/>
              </w:rPr>
            </w:pPr>
          </w:p>
        </w:tc>
        <w:tc>
          <w:tcPr>
            <w:tcW w:w="832" w:type="dxa"/>
          </w:tcPr>
          <w:p w14:paraId="1218B70B" w14:textId="77777777" w:rsidR="00AF6754" w:rsidRPr="004C6FE2" w:rsidRDefault="00AF6754" w:rsidP="0012128B">
            <w:pPr>
              <w:ind w:firstLine="0"/>
              <w:jc w:val="center"/>
              <w:rPr>
                <w:szCs w:val="24"/>
              </w:rPr>
            </w:pPr>
          </w:p>
        </w:tc>
        <w:tc>
          <w:tcPr>
            <w:tcW w:w="833" w:type="dxa"/>
          </w:tcPr>
          <w:p w14:paraId="5932ECBF" w14:textId="0E113D68" w:rsidR="00AF6754" w:rsidRPr="004C6FE2" w:rsidRDefault="00AF6754" w:rsidP="0012128B">
            <w:pPr>
              <w:ind w:firstLine="0"/>
              <w:jc w:val="center"/>
              <w:rPr>
                <w:szCs w:val="24"/>
              </w:rPr>
            </w:pPr>
          </w:p>
        </w:tc>
        <w:tc>
          <w:tcPr>
            <w:tcW w:w="832" w:type="dxa"/>
          </w:tcPr>
          <w:p w14:paraId="11B14DBB" w14:textId="77777777" w:rsidR="00AF6754" w:rsidRPr="004C6FE2" w:rsidRDefault="00AF6754" w:rsidP="0012128B">
            <w:pPr>
              <w:ind w:firstLine="0"/>
              <w:jc w:val="center"/>
              <w:rPr>
                <w:szCs w:val="24"/>
              </w:rPr>
            </w:pPr>
          </w:p>
        </w:tc>
        <w:tc>
          <w:tcPr>
            <w:tcW w:w="833" w:type="dxa"/>
          </w:tcPr>
          <w:p w14:paraId="59FFB974" w14:textId="77777777" w:rsidR="00AF6754" w:rsidRPr="004C6FE2" w:rsidRDefault="00AF6754" w:rsidP="0012128B">
            <w:pPr>
              <w:ind w:firstLine="0"/>
              <w:jc w:val="center"/>
              <w:rPr>
                <w:szCs w:val="24"/>
              </w:rPr>
            </w:pPr>
          </w:p>
        </w:tc>
        <w:tc>
          <w:tcPr>
            <w:tcW w:w="770" w:type="dxa"/>
          </w:tcPr>
          <w:p w14:paraId="22AA802A" w14:textId="77777777" w:rsidR="00AF6754" w:rsidRPr="004C6FE2" w:rsidRDefault="00AF6754" w:rsidP="0012128B">
            <w:pPr>
              <w:ind w:firstLine="0"/>
              <w:jc w:val="center"/>
              <w:rPr>
                <w:szCs w:val="24"/>
              </w:rPr>
            </w:pPr>
          </w:p>
        </w:tc>
        <w:tc>
          <w:tcPr>
            <w:tcW w:w="770" w:type="dxa"/>
          </w:tcPr>
          <w:p w14:paraId="45963966" w14:textId="5E634DBF" w:rsidR="00AF6754" w:rsidRPr="004C6FE2" w:rsidRDefault="00AF6754" w:rsidP="0012128B">
            <w:pPr>
              <w:ind w:firstLine="0"/>
              <w:jc w:val="center"/>
              <w:rPr>
                <w:szCs w:val="24"/>
              </w:rPr>
            </w:pPr>
          </w:p>
        </w:tc>
        <w:tc>
          <w:tcPr>
            <w:tcW w:w="770" w:type="dxa"/>
          </w:tcPr>
          <w:p w14:paraId="440B4595" w14:textId="23927B70" w:rsidR="00AF6754" w:rsidRPr="004C6FE2" w:rsidRDefault="00AF6754" w:rsidP="0012128B">
            <w:pPr>
              <w:ind w:firstLine="0"/>
              <w:jc w:val="center"/>
              <w:rPr>
                <w:szCs w:val="24"/>
              </w:rPr>
            </w:pPr>
          </w:p>
        </w:tc>
        <w:tc>
          <w:tcPr>
            <w:tcW w:w="832" w:type="dxa"/>
          </w:tcPr>
          <w:p w14:paraId="427A6BA9" w14:textId="20BB146C" w:rsidR="00AF6754" w:rsidRPr="004C6FE2" w:rsidRDefault="00AF6754" w:rsidP="0012128B">
            <w:pPr>
              <w:ind w:firstLine="0"/>
              <w:jc w:val="center"/>
              <w:rPr>
                <w:szCs w:val="24"/>
              </w:rPr>
            </w:pPr>
          </w:p>
        </w:tc>
      </w:tr>
      <w:tr w:rsidR="00AF6754" w:rsidRPr="004C6FE2" w14:paraId="562831C5" w14:textId="77777777" w:rsidTr="00AF6754">
        <w:tc>
          <w:tcPr>
            <w:tcW w:w="1203" w:type="dxa"/>
          </w:tcPr>
          <w:p w14:paraId="78098D28" w14:textId="31CA09DD" w:rsidR="00AF6754" w:rsidRPr="004C6FE2" w:rsidRDefault="00AF6754" w:rsidP="0012128B">
            <w:pPr>
              <w:ind w:firstLine="0"/>
              <w:rPr>
                <w:szCs w:val="24"/>
              </w:rPr>
            </w:pPr>
            <w:r>
              <w:rPr>
                <w:szCs w:val="24"/>
              </w:rPr>
              <w:t>R</w:t>
            </w:r>
            <w:r w:rsidRPr="004C6FE2">
              <w:rPr>
                <w:szCs w:val="24"/>
              </w:rPr>
              <w:t>F 0</w:t>
            </w:r>
            <w:r>
              <w:rPr>
                <w:szCs w:val="24"/>
              </w:rPr>
              <w:t>11</w:t>
            </w:r>
          </w:p>
        </w:tc>
        <w:tc>
          <w:tcPr>
            <w:tcW w:w="819" w:type="dxa"/>
          </w:tcPr>
          <w:p w14:paraId="217926CD" w14:textId="77777777" w:rsidR="00AF6754" w:rsidRPr="004C6FE2" w:rsidRDefault="00AF6754" w:rsidP="0012128B">
            <w:pPr>
              <w:ind w:firstLine="0"/>
              <w:jc w:val="center"/>
              <w:rPr>
                <w:szCs w:val="24"/>
              </w:rPr>
            </w:pPr>
          </w:p>
        </w:tc>
        <w:tc>
          <w:tcPr>
            <w:tcW w:w="832" w:type="dxa"/>
          </w:tcPr>
          <w:p w14:paraId="3FD25646" w14:textId="77777777" w:rsidR="00AF6754" w:rsidRPr="004C6FE2" w:rsidRDefault="00AF6754" w:rsidP="0012128B">
            <w:pPr>
              <w:ind w:firstLine="0"/>
              <w:jc w:val="center"/>
              <w:rPr>
                <w:szCs w:val="24"/>
              </w:rPr>
            </w:pPr>
          </w:p>
        </w:tc>
        <w:tc>
          <w:tcPr>
            <w:tcW w:w="833" w:type="dxa"/>
          </w:tcPr>
          <w:p w14:paraId="03448011" w14:textId="466D7062" w:rsidR="00AF6754" w:rsidRPr="004C6FE2" w:rsidRDefault="00AF6754" w:rsidP="0012128B">
            <w:pPr>
              <w:ind w:firstLine="0"/>
              <w:jc w:val="center"/>
              <w:rPr>
                <w:szCs w:val="24"/>
              </w:rPr>
            </w:pPr>
          </w:p>
        </w:tc>
        <w:tc>
          <w:tcPr>
            <w:tcW w:w="832" w:type="dxa"/>
          </w:tcPr>
          <w:p w14:paraId="75F1CE56" w14:textId="77777777" w:rsidR="00AF6754" w:rsidRPr="004C6FE2" w:rsidRDefault="00AF6754" w:rsidP="0012128B">
            <w:pPr>
              <w:ind w:firstLine="0"/>
              <w:jc w:val="center"/>
              <w:rPr>
                <w:szCs w:val="24"/>
              </w:rPr>
            </w:pPr>
          </w:p>
        </w:tc>
        <w:tc>
          <w:tcPr>
            <w:tcW w:w="833" w:type="dxa"/>
          </w:tcPr>
          <w:p w14:paraId="5885A1FE" w14:textId="77777777" w:rsidR="00AF6754" w:rsidRPr="004C6FE2" w:rsidRDefault="00AF6754" w:rsidP="0012128B">
            <w:pPr>
              <w:ind w:firstLine="0"/>
              <w:jc w:val="center"/>
              <w:rPr>
                <w:szCs w:val="24"/>
              </w:rPr>
            </w:pPr>
          </w:p>
        </w:tc>
        <w:tc>
          <w:tcPr>
            <w:tcW w:w="770" w:type="dxa"/>
          </w:tcPr>
          <w:p w14:paraId="5E6BFE13" w14:textId="77777777" w:rsidR="00AF6754" w:rsidRPr="004C6FE2" w:rsidRDefault="00AF6754" w:rsidP="0012128B">
            <w:pPr>
              <w:ind w:firstLine="0"/>
              <w:jc w:val="center"/>
              <w:rPr>
                <w:szCs w:val="24"/>
              </w:rPr>
            </w:pPr>
          </w:p>
        </w:tc>
        <w:tc>
          <w:tcPr>
            <w:tcW w:w="770" w:type="dxa"/>
          </w:tcPr>
          <w:p w14:paraId="35330A14" w14:textId="020394B1" w:rsidR="00AF6754" w:rsidRPr="004C6FE2" w:rsidRDefault="00AF6754" w:rsidP="0012128B">
            <w:pPr>
              <w:ind w:firstLine="0"/>
              <w:jc w:val="center"/>
              <w:rPr>
                <w:szCs w:val="24"/>
              </w:rPr>
            </w:pPr>
          </w:p>
        </w:tc>
        <w:tc>
          <w:tcPr>
            <w:tcW w:w="770" w:type="dxa"/>
          </w:tcPr>
          <w:p w14:paraId="6746BAB9" w14:textId="2F24E35C" w:rsidR="00AF6754" w:rsidRPr="004C6FE2" w:rsidRDefault="00AF6754" w:rsidP="0012128B">
            <w:pPr>
              <w:ind w:firstLine="0"/>
              <w:jc w:val="center"/>
              <w:rPr>
                <w:szCs w:val="24"/>
              </w:rPr>
            </w:pPr>
          </w:p>
        </w:tc>
        <w:tc>
          <w:tcPr>
            <w:tcW w:w="832" w:type="dxa"/>
          </w:tcPr>
          <w:p w14:paraId="19A47BA5" w14:textId="7F793081" w:rsidR="00AF6754" w:rsidRPr="004C6FE2" w:rsidRDefault="00AF6754" w:rsidP="0012128B">
            <w:pPr>
              <w:ind w:firstLine="0"/>
              <w:jc w:val="center"/>
              <w:rPr>
                <w:szCs w:val="24"/>
              </w:rPr>
            </w:pPr>
          </w:p>
        </w:tc>
      </w:tr>
      <w:tr w:rsidR="00AF6754" w:rsidRPr="004C6FE2" w14:paraId="46C29A8C" w14:textId="77777777" w:rsidTr="00AF6754">
        <w:tc>
          <w:tcPr>
            <w:tcW w:w="1203" w:type="dxa"/>
          </w:tcPr>
          <w:p w14:paraId="774FAB7A" w14:textId="6F518EB3" w:rsidR="00AF6754" w:rsidRPr="004C6FE2" w:rsidRDefault="00AF6754" w:rsidP="0012128B">
            <w:pPr>
              <w:ind w:firstLine="0"/>
              <w:rPr>
                <w:szCs w:val="24"/>
              </w:rPr>
            </w:pPr>
            <w:r>
              <w:rPr>
                <w:szCs w:val="24"/>
              </w:rPr>
              <w:t>R</w:t>
            </w:r>
            <w:r w:rsidRPr="004C6FE2">
              <w:rPr>
                <w:szCs w:val="24"/>
              </w:rPr>
              <w:t>F 0</w:t>
            </w:r>
            <w:r>
              <w:rPr>
                <w:szCs w:val="24"/>
              </w:rPr>
              <w:t>12</w:t>
            </w:r>
          </w:p>
        </w:tc>
        <w:tc>
          <w:tcPr>
            <w:tcW w:w="819" w:type="dxa"/>
          </w:tcPr>
          <w:p w14:paraId="46725338" w14:textId="77777777" w:rsidR="00AF6754" w:rsidRPr="004C6FE2" w:rsidRDefault="00AF6754" w:rsidP="0012128B">
            <w:pPr>
              <w:ind w:firstLine="0"/>
              <w:jc w:val="center"/>
              <w:rPr>
                <w:szCs w:val="24"/>
              </w:rPr>
            </w:pPr>
          </w:p>
        </w:tc>
        <w:tc>
          <w:tcPr>
            <w:tcW w:w="832" w:type="dxa"/>
          </w:tcPr>
          <w:p w14:paraId="2AEF5467" w14:textId="77777777" w:rsidR="00AF6754" w:rsidRPr="004C6FE2" w:rsidRDefault="00AF6754" w:rsidP="0012128B">
            <w:pPr>
              <w:ind w:firstLine="0"/>
              <w:jc w:val="center"/>
              <w:rPr>
                <w:szCs w:val="24"/>
              </w:rPr>
            </w:pPr>
          </w:p>
        </w:tc>
        <w:tc>
          <w:tcPr>
            <w:tcW w:w="833" w:type="dxa"/>
          </w:tcPr>
          <w:p w14:paraId="3A85AAB7" w14:textId="6F7D42E1" w:rsidR="00AF6754" w:rsidRPr="004C6FE2" w:rsidRDefault="00AF6754" w:rsidP="0012128B">
            <w:pPr>
              <w:ind w:firstLine="0"/>
              <w:jc w:val="center"/>
              <w:rPr>
                <w:szCs w:val="24"/>
              </w:rPr>
            </w:pPr>
          </w:p>
        </w:tc>
        <w:tc>
          <w:tcPr>
            <w:tcW w:w="832" w:type="dxa"/>
          </w:tcPr>
          <w:p w14:paraId="34F30A45" w14:textId="77777777" w:rsidR="00AF6754" w:rsidRPr="004C6FE2" w:rsidRDefault="00AF6754" w:rsidP="0012128B">
            <w:pPr>
              <w:ind w:firstLine="0"/>
              <w:jc w:val="center"/>
              <w:rPr>
                <w:szCs w:val="24"/>
              </w:rPr>
            </w:pPr>
          </w:p>
        </w:tc>
        <w:tc>
          <w:tcPr>
            <w:tcW w:w="833" w:type="dxa"/>
          </w:tcPr>
          <w:p w14:paraId="6ADDC019" w14:textId="77777777" w:rsidR="00AF6754" w:rsidRPr="004C6FE2" w:rsidRDefault="00AF6754" w:rsidP="0012128B">
            <w:pPr>
              <w:ind w:firstLine="0"/>
              <w:jc w:val="center"/>
              <w:rPr>
                <w:szCs w:val="24"/>
              </w:rPr>
            </w:pPr>
          </w:p>
        </w:tc>
        <w:tc>
          <w:tcPr>
            <w:tcW w:w="770" w:type="dxa"/>
          </w:tcPr>
          <w:p w14:paraId="268D77B0" w14:textId="77777777" w:rsidR="00AF6754" w:rsidRPr="004C6FE2" w:rsidRDefault="00AF6754" w:rsidP="0012128B">
            <w:pPr>
              <w:ind w:firstLine="0"/>
              <w:jc w:val="center"/>
              <w:rPr>
                <w:szCs w:val="24"/>
              </w:rPr>
            </w:pPr>
          </w:p>
        </w:tc>
        <w:tc>
          <w:tcPr>
            <w:tcW w:w="770" w:type="dxa"/>
          </w:tcPr>
          <w:p w14:paraId="30EB4A19" w14:textId="6FFF0C72" w:rsidR="00AF6754" w:rsidRPr="004C6FE2" w:rsidRDefault="00AF6754" w:rsidP="0012128B">
            <w:pPr>
              <w:ind w:firstLine="0"/>
              <w:jc w:val="center"/>
              <w:rPr>
                <w:szCs w:val="24"/>
              </w:rPr>
            </w:pPr>
          </w:p>
        </w:tc>
        <w:tc>
          <w:tcPr>
            <w:tcW w:w="770" w:type="dxa"/>
          </w:tcPr>
          <w:p w14:paraId="169F9F2F" w14:textId="021669F3" w:rsidR="00AF6754" w:rsidRPr="004C6FE2" w:rsidRDefault="00AF6754" w:rsidP="0012128B">
            <w:pPr>
              <w:ind w:firstLine="0"/>
              <w:jc w:val="center"/>
              <w:rPr>
                <w:szCs w:val="24"/>
              </w:rPr>
            </w:pPr>
          </w:p>
        </w:tc>
        <w:tc>
          <w:tcPr>
            <w:tcW w:w="832" w:type="dxa"/>
          </w:tcPr>
          <w:p w14:paraId="581F606A" w14:textId="1F7640C6" w:rsidR="00AF6754" w:rsidRPr="004C6FE2" w:rsidRDefault="00AF6754" w:rsidP="0012128B">
            <w:pPr>
              <w:ind w:firstLine="0"/>
              <w:jc w:val="center"/>
              <w:rPr>
                <w:szCs w:val="24"/>
              </w:rPr>
            </w:pPr>
          </w:p>
        </w:tc>
      </w:tr>
      <w:tr w:rsidR="00AF6754" w:rsidRPr="004C6FE2" w14:paraId="2C4BD12D" w14:textId="77777777" w:rsidTr="00AF6754">
        <w:tc>
          <w:tcPr>
            <w:tcW w:w="1203" w:type="dxa"/>
          </w:tcPr>
          <w:p w14:paraId="7C534C78" w14:textId="3C13C1C0" w:rsidR="00AF6754" w:rsidRPr="004C6FE2" w:rsidRDefault="00AF6754" w:rsidP="0012128B">
            <w:pPr>
              <w:ind w:firstLine="0"/>
              <w:rPr>
                <w:szCs w:val="24"/>
              </w:rPr>
            </w:pPr>
            <w:r>
              <w:rPr>
                <w:szCs w:val="24"/>
              </w:rPr>
              <w:t>R</w:t>
            </w:r>
            <w:r w:rsidRPr="004C6FE2">
              <w:rPr>
                <w:szCs w:val="24"/>
              </w:rPr>
              <w:t>F 0</w:t>
            </w:r>
            <w:r>
              <w:rPr>
                <w:szCs w:val="24"/>
              </w:rPr>
              <w:t>13</w:t>
            </w:r>
          </w:p>
        </w:tc>
        <w:tc>
          <w:tcPr>
            <w:tcW w:w="819" w:type="dxa"/>
          </w:tcPr>
          <w:p w14:paraId="22A99181" w14:textId="77777777" w:rsidR="00AF6754" w:rsidRPr="004C6FE2" w:rsidRDefault="00AF6754" w:rsidP="0012128B">
            <w:pPr>
              <w:ind w:firstLine="0"/>
              <w:jc w:val="center"/>
              <w:rPr>
                <w:szCs w:val="24"/>
              </w:rPr>
            </w:pPr>
          </w:p>
        </w:tc>
        <w:tc>
          <w:tcPr>
            <w:tcW w:w="832" w:type="dxa"/>
          </w:tcPr>
          <w:p w14:paraId="5E3FC9B8" w14:textId="77777777" w:rsidR="00AF6754" w:rsidRPr="004C6FE2" w:rsidRDefault="00AF6754" w:rsidP="0012128B">
            <w:pPr>
              <w:ind w:firstLine="0"/>
              <w:jc w:val="center"/>
              <w:rPr>
                <w:szCs w:val="24"/>
              </w:rPr>
            </w:pPr>
          </w:p>
        </w:tc>
        <w:tc>
          <w:tcPr>
            <w:tcW w:w="833" w:type="dxa"/>
          </w:tcPr>
          <w:p w14:paraId="502A791A" w14:textId="337BA56E" w:rsidR="00AF6754" w:rsidRPr="004C6FE2" w:rsidRDefault="00AF6754" w:rsidP="0012128B">
            <w:pPr>
              <w:ind w:firstLine="0"/>
              <w:jc w:val="center"/>
              <w:rPr>
                <w:szCs w:val="24"/>
              </w:rPr>
            </w:pPr>
          </w:p>
        </w:tc>
        <w:tc>
          <w:tcPr>
            <w:tcW w:w="832" w:type="dxa"/>
          </w:tcPr>
          <w:p w14:paraId="0874AB72" w14:textId="77777777" w:rsidR="00AF6754" w:rsidRPr="004C6FE2" w:rsidRDefault="00AF6754" w:rsidP="0012128B">
            <w:pPr>
              <w:ind w:firstLine="0"/>
              <w:jc w:val="center"/>
              <w:rPr>
                <w:szCs w:val="24"/>
              </w:rPr>
            </w:pPr>
          </w:p>
        </w:tc>
        <w:tc>
          <w:tcPr>
            <w:tcW w:w="833" w:type="dxa"/>
          </w:tcPr>
          <w:p w14:paraId="7EE1F573" w14:textId="77777777" w:rsidR="00AF6754" w:rsidRPr="004C6FE2" w:rsidRDefault="00AF6754" w:rsidP="0012128B">
            <w:pPr>
              <w:ind w:firstLine="0"/>
              <w:jc w:val="center"/>
              <w:rPr>
                <w:szCs w:val="24"/>
              </w:rPr>
            </w:pPr>
          </w:p>
        </w:tc>
        <w:tc>
          <w:tcPr>
            <w:tcW w:w="770" w:type="dxa"/>
          </w:tcPr>
          <w:p w14:paraId="46EDE912" w14:textId="77777777" w:rsidR="00AF6754" w:rsidRPr="004C6FE2" w:rsidRDefault="00AF6754" w:rsidP="0012128B">
            <w:pPr>
              <w:ind w:firstLine="0"/>
              <w:jc w:val="center"/>
              <w:rPr>
                <w:szCs w:val="24"/>
              </w:rPr>
            </w:pPr>
          </w:p>
        </w:tc>
        <w:tc>
          <w:tcPr>
            <w:tcW w:w="770" w:type="dxa"/>
          </w:tcPr>
          <w:p w14:paraId="38C813B3" w14:textId="1C356199" w:rsidR="00AF6754" w:rsidRPr="004C6FE2" w:rsidRDefault="00AF6754" w:rsidP="0012128B">
            <w:pPr>
              <w:ind w:firstLine="0"/>
              <w:jc w:val="center"/>
              <w:rPr>
                <w:szCs w:val="24"/>
              </w:rPr>
            </w:pPr>
          </w:p>
        </w:tc>
        <w:tc>
          <w:tcPr>
            <w:tcW w:w="770" w:type="dxa"/>
          </w:tcPr>
          <w:p w14:paraId="1D9D3FDC" w14:textId="4D866B1D" w:rsidR="00AF6754" w:rsidRPr="004C6FE2" w:rsidRDefault="00AF6754" w:rsidP="0012128B">
            <w:pPr>
              <w:ind w:firstLine="0"/>
              <w:jc w:val="center"/>
              <w:rPr>
                <w:szCs w:val="24"/>
              </w:rPr>
            </w:pPr>
          </w:p>
        </w:tc>
        <w:tc>
          <w:tcPr>
            <w:tcW w:w="832" w:type="dxa"/>
          </w:tcPr>
          <w:p w14:paraId="3D923018" w14:textId="04AA8AD8" w:rsidR="00AF6754" w:rsidRPr="004C6FE2" w:rsidRDefault="00AF6754" w:rsidP="0012128B">
            <w:pPr>
              <w:ind w:firstLine="0"/>
              <w:jc w:val="center"/>
              <w:rPr>
                <w:szCs w:val="24"/>
              </w:rPr>
            </w:pPr>
          </w:p>
        </w:tc>
      </w:tr>
      <w:tr w:rsidR="00AF6754" w:rsidRPr="004C6FE2" w14:paraId="123FF7FE" w14:textId="77777777" w:rsidTr="00AF6754">
        <w:tc>
          <w:tcPr>
            <w:tcW w:w="1203" w:type="dxa"/>
          </w:tcPr>
          <w:p w14:paraId="6F5CB16C" w14:textId="3276481A" w:rsidR="00AF6754" w:rsidRPr="004C6FE2" w:rsidRDefault="00AF6754" w:rsidP="0012128B">
            <w:pPr>
              <w:ind w:firstLine="0"/>
              <w:rPr>
                <w:szCs w:val="24"/>
              </w:rPr>
            </w:pPr>
            <w:r>
              <w:rPr>
                <w:szCs w:val="24"/>
              </w:rPr>
              <w:t>R</w:t>
            </w:r>
            <w:r w:rsidRPr="004C6FE2">
              <w:rPr>
                <w:szCs w:val="24"/>
              </w:rPr>
              <w:t>F 0</w:t>
            </w:r>
            <w:r>
              <w:rPr>
                <w:szCs w:val="24"/>
              </w:rPr>
              <w:t>14</w:t>
            </w:r>
          </w:p>
        </w:tc>
        <w:tc>
          <w:tcPr>
            <w:tcW w:w="819" w:type="dxa"/>
          </w:tcPr>
          <w:p w14:paraId="520F80B5" w14:textId="77777777" w:rsidR="00AF6754" w:rsidRPr="004C6FE2" w:rsidRDefault="00AF6754" w:rsidP="0012128B">
            <w:pPr>
              <w:ind w:firstLine="0"/>
              <w:jc w:val="center"/>
              <w:rPr>
                <w:szCs w:val="24"/>
              </w:rPr>
            </w:pPr>
          </w:p>
        </w:tc>
        <w:tc>
          <w:tcPr>
            <w:tcW w:w="832" w:type="dxa"/>
          </w:tcPr>
          <w:p w14:paraId="37C97EFD" w14:textId="77777777" w:rsidR="00AF6754" w:rsidRPr="004C6FE2" w:rsidRDefault="00AF6754" w:rsidP="0012128B">
            <w:pPr>
              <w:ind w:firstLine="0"/>
              <w:jc w:val="center"/>
              <w:rPr>
                <w:szCs w:val="24"/>
              </w:rPr>
            </w:pPr>
          </w:p>
        </w:tc>
        <w:tc>
          <w:tcPr>
            <w:tcW w:w="833" w:type="dxa"/>
          </w:tcPr>
          <w:p w14:paraId="48198494" w14:textId="298631D2" w:rsidR="00AF6754" w:rsidRPr="004C6FE2" w:rsidRDefault="00AF6754" w:rsidP="0012128B">
            <w:pPr>
              <w:ind w:firstLine="0"/>
              <w:jc w:val="center"/>
              <w:rPr>
                <w:szCs w:val="24"/>
              </w:rPr>
            </w:pPr>
          </w:p>
        </w:tc>
        <w:tc>
          <w:tcPr>
            <w:tcW w:w="832" w:type="dxa"/>
          </w:tcPr>
          <w:p w14:paraId="16000559" w14:textId="77777777" w:rsidR="00AF6754" w:rsidRPr="004C6FE2" w:rsidRDefault="00AF6754" w:rsidP="0012128B">
            <w:pPr>
              <w:ind w:firstLine="0"/>
              <w:jc w:val="center"/>
              <w:rPr>
                <w:szCs w:val="24"/>
              </w:rPr>
            </w:pPr>
          </w:p>
        </w:tc>
        <w:tc>
          <w:tcPr>
            <w:tcW w:w="833" w:type="dxa"/>
          </w:tcPr>
          <w:p w14:paraId="19D9EA2C" w14:textId="77777777" w:rsidR="00AF6754" w:rsidRPr="004C6FE2" w:rsidRDefault="00AF6754" w:rsidP="0012128B">
            <w:pPr>
              <w:ind w:firstLine="0"/>
              <w:jc w:val="center"/>
              <w:rPr>
                <w:szCs w:val="24"/>
              </w:rPr>
            </w:pPr>
          </w:p>
        </w:tc>
        <w:tc>
          <w:tcPr>
            <w:tcW w:w="770" w:type="dxa"/>
          </w:tcPr>
          <w:p w14:paraId="6E28C793" w14:textId="77777777" w:rsidR="00AF6754" w:rsidRPr="004C6FE2" w:rsidRDefault="00AF6754" w:rsidP="0012128B">
            <w:pPr>
              <w:ind w:firstLine="0"/>
              <w:jc w:val="center"/>
              <w:rPr>
                <w:szCs w:val="24"/>
              </w:rPr>
            </w:pPr>
          </w:p>
        </w:tc>
        <w:tc>
          <w:tcPr>
            <w:tcW w:w="770" w:type="dxa"/>
          </w:tcPr>
          <w:p w14:paraId="50E4E3DC" w14:textId="3013441D" w:rsidR="00AF6754" w:rsidRPr="004C6FE2" w:rsidRDefault="00AF6754" w:rsidP="0012128B">
            <w:pPr>
              <w:ind w:firstLine="0"/>
              <w:jc w:val="center"/>
              <w:rPr>
                <w:szCs w:val="24"/>
              </w:rPr>
            </w:pPr>
          </w:p>
        </w:tc>
        <w:tc>
          <w:tcPr>
            <w:tcW w:w="770" w:type="dxa"/>
          </w:tcPr>
          <w:p w14:paraId="1EE5C480" w14:textId="6EA87D89" w:rsidR="00AF6754" w:rsidRPr="004C6FE2" w:rsidRDefault="00AF6754" w:rsidP="0012128B">
            <w:pPr>
              <w:ind w:firstLine="0"/>
              <w:jc w:val="center"/>
              <w:rPr>
                <w:szCs w:val="24"/>
              </w:rPr>
            </w:pPr>
          </w:p>
        </w:tc>
        <w:tc>
          <w:tcPr>
            <w:tcW w:w="832" w:type="dxa"/>
          </w:tcPr>
          <w:p w14:paraId="57F94E5C" w14:textId="34A7A806" w:rsidR="00AF6754" w:rsidRPr="004C6FE2" w:rsidRDefault="00AF6754" w:rsidP="0012128B">
            <w:pPr>
              <w:ind w:firstLine="0"/>
              <w:jc w:val="center"/>
              <w:rPr>
                <w:szCs w:val="24"/>
              </w:rPr>
            </w:pPr>
          </w:p>
        </w:tc>
      </w:tr>
      <w:tr w:rsidR="00AF6754" w:rsidRPr="004C6FE2" w14:paraId="5CDFF6F4" w14:textId="77777777" w:rsidTr="00AF6754">
        <w:tc>
          <w:tcPr>
            <w:tcW w:w="1203" w:type="dxa"/>
          </w:tcPr>
          <w:p w14:paraId="0A511E77" w14:textId="3CA064A0" w:rsidR="00AF6754" w:rsidRPr="004C6FE2" w:rsidRDefault="00AF6754" w:rsidP="0012128B">
            <w:pPr>
              <w:ind w:firstLine="0"/>
              <w:rPr>
                <w:szCs w:val="24"/>
              </w:rPr>
            </w:pPr>
            <w:r>
              <w:rPr>
                <w:szCs w:val="24"/>
              </w:rPr>
              <w:t>R</w:t>
            </w:r>
            <w:r w:rsidRPr="004C6FE2">
              <w:rPr>
                <w:szCs w:val="24"/>
              </w:rPr>
              <w:t>F 0</w:t>
            </w:r>
            <w:r>
              <w:rPr>
                <w:szCs w:val="24"/>
              </w:rPr>
              <w:t>15</w:t>
            </w:r>
          </w:p>
        </w:tc>
        <w:tc>
          <w:tcPr>
            <w:tcW w:w="819" w:type="dxa"/>
          </w:tcPr>
          <w:p w14:paraId="650A761F" w14:textId="77777777" w:rsidR="00AF6754" w:rsidRPr="004C6FE2" w:rsidRDefault="00AF6754" w:rsidP="0012128B">
            <w:pPr>
              <w:ind w:firstLine="0"/>
              <w:jc w:val="center"/>
              <w:rPr>
                <w:szCs w:val="24"/>
              </w:rPr>
            </w:pPr>
          </w:p>
        </w:tc>
        <w:tc>
          <w:tcPr>
            <w:tcW w:w="832" w:type="dxa"/>
          </w:tcPr>
          <w:p w14:paraId="5D627A9F" w14:textId="77777777" w:rsidR="00AF6754" w:rsidRPr="004C6FE2" w:rsidRDefault="00AF6754" w:rsidP="0012128B">
            <w:pPr>
              <w:ind w:firstLine="0"/>
              <w:jc w:val="center"/>
              <w:rPr>
                <w:szCs w:val="24"/>
              </w:rPr>
            </w:pPr>
          </w:p>
        </w:tc>
        <w:tc>
          <w:tcPr>
            <w:tcW w:w="833" w:type="dxa"/>
          </w:tcPr>
          <w:p w14:paraId="26070D2A" w14:textId="1C321C5C" w:rsidR="00AF6754" w:rsidRPr="004C6FE2" w:rsidRDefault="00AF6754" w:rsidP="0012128B">
            <w:pPr>
              <w:ind w:firstLine="0"/>
              <w:jc w:val="center"/>
              <w:rPr>
                <w:szCs w:val="24"/>
              </w:rPr>
            </w:pPr>
          </w:p>
        </w:tc>
        <w:tc>
          <w:tcPr>
            <w:tcW w:w="832" w:type="dxa"/>
          </w:tcPr>
          <w:p w14:paraId="7790D135" w14:textId="77777777" w:rsidR="00AF6754" w:rsidRPr="004C6FE2" w:rsidRDefault="00AF6754" w:rsidP="0012128B">
            <w:pPr>
              <w:ind w:firstLine="0"/>
              <w:jc w:val="center"/>
              <w:rPr>
                <w:szCs w:val="24"/>
              </w:rPr>
            </w:pPr>
          </w:p>
        </w:tc>
        <w:tc>
          <w:tcPr>
            <w:tcW w:w="833" w:type="dxa"/>
          </w:tcPr>
          <w:p w14:paraId="09B6CD00" w14:textId="77777777" w:rsidR="00AF6754" w:rsidRPr="004C6FE2" w:rsidRDefault="00AF6754" w:rsidP="0012128B">
            <w:pPr>
              <w:ind w:firstLine="0"/>
              <w:jc w:val="center"/>
              <w:rPr>
                <w:szCs w:val="24"/>
              </w:rPr>
            </w:pPr>
          </w:p>
        </w:tc>
        <w:tc>
          <w:tcPr>
            <w:tcW w:w="770" w:type="dxa"/>
          </w:tcPr>
          <w:p w14:paraId="3C9A4D43" w14:textId="77777777" w:rsidR="00AF6754" w:rsidRPr="004C6FE2" w:rsidRDefault="00AF6754" w:rsidP="0012128B">
            <w:pPr>
              <w:ind w:firstLine="0"/>
              <w:jc w:val="center"/>
              <w:rPr>
                <w:szCs w:val="24"/>
              </w:rPr>
            </w:pPr>
          </w:p>
        </w:tc>
        <w:tc>
          <w:tcPr>
            <w:tcW w:w="770" w:type="dxa"/>
          </w:tcPr>
          <w:p w14:paraId="24223284" w14:textId="2D7D57B4" w:rsidR="00AF6754" w:rsidRPr="004C6FE2" w:rsidRDefault="00AF6754" w:rsidP="0012128B">
            <w:pPr>
              <w:ind w:firstLine="0"/>
              <w:jc w:val="center"/>
              <w:rPr>
                <w:szCs w:val="24"/>
              </w:rPr>
            </w:pPr>
          </w:p>
        </w:tc>
        <w:tc>
          <w:tcPr>
            <w:tcW w:w="770" w:type="dxa"/>
          </w:tcPr>
          <w:p w14:paraId="52B7D8F0" w14:textId="780648C2" w:rsidR="00AF6754" w:rsidRPr="004C6FE2" w:rsidRDefault="00AF6754" w:rsidP="0012128B">
            <w:pPr>
              <w:ind w:firstLine="0"/>
              <w:jc w:val="center"/>
              <w:rPr>
                <w:szCs w:val="24"/>
              </w:rPr>
            </w:pPr>
          </w:p>
        </w:tc>
        <w:tc>
          <w:tcPr>
            <w:tcW w:w="832" w:type="dxa"/>
          </w:tcPr>
          <w:p w14:paraId="44E33E75" w14:textId="6FB01F90" w:rsidR="00AF6754" w:rsidRPr="004C6FE2" w:rsidRDefault="00AF6754" w:rsidP="0012128B">
            <w:pPr>
              <w:ind w:firstLine="0"/>
              <w:jc w:val="center"/>
              <w:rPr>
                <w:szCs w:val="24"/>
              </w:rPr>
            </w:pPr>
          </w:p>
        </w:tc>
      </w:tr>
      <w:tr w:rsidR="00AF6754" w:rsidRPr="004C6FE2" w14:paraId="36620222" w14:textId="77777777" w:rsidTr="00AF6754">
        <w:tc>
          <w:tcPr>
            <w:tcW w:w="1203" w:type="dxa"/>
          </w:tcPr>
          <w:p w14:paraId="37BA9CDC" w14:textId="089D8F92" w:rsidR="00AF6754" w:rsidRPr="004C6FE2" w:rsidRDefault="00AF6754" w:rsidP="0012128B">
            <w:pPr>
              <w:ind w:firstLine="0"/>
              <w:rPr>
                <w:szCs w:val="24"/>
              </w:rPr>
            </w:pPr>
            <w:r>
              <w:rPr>
                <w:szCs w:val="24"/>
              </w:rPr>
              <w:t>R</w:t>
            </w:r>
            <w:r w:rsidRPr="004C6FE2">
              <w:rPr>
                <w:szCs w:val="24"/>
              </w:rPr>
              <w:t>F 0</w:t>
            </w:r>
            <w:r>
              <w:rPr>
                <w:szCs w:val="24"/>
              </w:rPr>
              <w:t>16</w:t>
            </w:r>
          </w:p>
        </w:tc>
        <w:tc>
          <w:tcPr>
            <w:tcW w:w="819" w:type="dxa"/>
          </w:tcPr>
          <w:p w14:paraId="0D207380" w14:textId="77777777" w:rsidR="00AF6754" w:rsidRPr="004C6FE2" w:rsidRDefault="00AF6754" w:rsidP="0012128B">
            <w:pPr>
              <w:ind w:firstLine="0"/>
              <w:jc w:val="center"/>
              <w:rPr>
                <w:szCs w:val="24"/>
              </w:rPr>
            </w:pPr>
          </w:p>
        </w:tc>
        <w:tc>
          <w:tcPr>
            <w:tcW w:w="832" w:type="dxa"/>
          </w:tcPr>
          <w:p w14:paraId="30FBA53B" w14:textId="77777777" w:rsidR="00AF6754" w:rsidRPr="004C6FE2" w:rsidRDefault="00AF6754" w:rsidP="0012128B">
            <w:pPr>
              <w:ind w:firstLine="0"/>
              <w:jc w:val="center"/>
              <w:rPr>
                <w:szCs w:val="24"/>
              </w:rPr>
            </w:pPr>
          </w:p>
        </w:tc>
        <w:tc>
          <w:tcPr>
            <w:tcW w:w="833" w:type="dxa"/>
          </w:tcPr>
          <w:p w14:paraId="40FE96F5" w14:textId="4976AB72" w:rsidR="00AF6754" w:rsidRPr="004C6FE2" w:rsidRDefault="00AF6754" w:rsidP="0012128B">
            <w:pPr>
              <w:ind w:firstLine="0"/>
              <w:jc w:val="center"/>
              <w:rPr>
                <w:szCs w:val="24"/>
              </w:rPr>
            </w:pPr>
          </w:p>
        </w:tc>
        <w:tc>
          <w:tcPr>
            <w:tcW w:w="832" w:type="dxa"/>
          </w:tcPr>
          <w:p w14:paraId="01F21CA2" w14:textId="77777777" w:rsidR="00AF6754" w:rsidRPr="004C6FE2" w:rsidRDefault="00AF6754" w:rsidP="0012128B">
            <w:pPr>
              <w:ind w:firstLine="0"/>
              <w:jc w:val="center"/>
              <w:rPr>
                <w:szCs w:val="24"/>
              </w:rPr>
            </w:pPr>
          </w:p>
        </w:tc>
        <w:tc>
          <w:tcPr>
            <w:tcW w:w="833" w:type="dxa"/>
          </w:tcPr>
          <w:p w14:paraId="40412E58" w14:textId="77777777" w:rsidR="00AF6754" w:rsidRPr="004C6FE2" w:rsidRDefault="00AF6754" w:rsidP="0012128B">
            <w:pPr>
              <w:ind w:firstLine="0"/>
              <w:jc w:val="center"/>
              <w:rPr>
                <w:szCs w:val="24"/>
              </w:rPr>
            </w:pPr>
          </w:p>
        </w:tc>
        <w:tc>
          <w:tcPr>
            <w:tcW w:w="770" w:type="dxa"/>
          </w:tcPr>
          <w:p w14:paraId="4A75A84E" w14:textId="77777777" w:rsidR="00AF6754" w:rsidRPr="004C6FE2" w:rsidRDefault="00AF6754" w:rsidP="0012128B">
            <w:pPr>
              <w:ind w:firstLine="0"/>
              <w:jc w:val="center"/>
              <w:rPr>
                <w:szCs w:val="24"/>
              </w:rPr>
            </w:pPr>
          </w:p>
        </w:tc>
        <w:tc>
          <w:tcPr>
            <w:tcW w:w="770" w:type="dxa"/>
          </w:tcPr>
          <w:p w14:paraId="33E3BF27" w14:textId="0692D803" w:rsidR="00AF6754" w:rsidRPr="004C6FE2" w:rsidRDefault="00AF6754" w:rsidP="0012128B">
            <w:pPr>
              <w:ind w:firstLine="0"/>
              <w:jc w:val="center"/>
              <w:rPr>
                <w:szCs w:val="24"/>
              </w:rPr>
            </w:pPr>
          </w:p>
        </w:tc>
        <w:tc>
          <w:tcPr>
            <w:tcW w:w="770" w:type="dxa"/>
          </w:tcPr>
          <w:p w14:paraId="1104D32E" w14:textId="4EF8A521" w:rsidR="00AF6754" w:rsidRPr="004C6FE2" w:rsidRDefault="00AF6754" w:rsidP="0012128B">
            <w:pPr>
              <w:ind w:firstLine="0"/>
              <w:jc w:val="center"/>
              <w:rPr>
                <w:szCs w:val="24"/>
              </w:rPr>
            </w:pPr>
          </w:p>
        </w:tc>
        <w:tc>
          <w:tcPr>
            <w:tcW w:w="832" w:type="dxa"/>
          </w:tcPr>
          <w:p w14:paraId="1F9BC85B" w14:textId="720A5251" w:rsidR="00AF6754" w:rsidRPr="004C6FE2" w:rsidRDefault="00AF6754" w:rsidP="0012128B">
            <w:pPr>
              <w:ind w:firstLine="0"/>
              <w:jc w:val="center"/>
              <w:rPr>
                <w:szCs w:val="24"/>
              </w:rPr>
            </w:pPr>
          </w:p>
        </w:tc>
      </w:tr>
      <w:tr w:rsidR="00AF6754" w:rsidRPr="004C6FE2" w14:paraId="19696C7A" w14:textId="77777777" w:rsidTr="00AF6754">
        <w:tc>
          <w:tcPr>
            <w:tcW w:w="1203" w:type="dxa"/>
          </w:tcPr>
          <w:p w14:paraId="4A2C4602" w14:textId="236202D1" w:rsidR="00AF6754" w:rsidRPr="004C6FE2" w:rsidRDefault="00AF6754" w:rsidP="0012128B">
            <w:pPr>
              <w:ind w:firstLine="0"/>
              <w:rPr>
                <w:szCs w:val="24"/>
              </w:rPr>
            </w:pPr>
            <w:r>
              <w:rPr>
                <w:szCs w:val="24"/>
              </w:rPr>
              <w:t>R</w:t>
            </w:r>
            <w:r w:rsidRPr="004C6FE2">
              <w:rPr>
                <w:szCs w:val="24"/>
              </w:rPr>
              <w:t>F 0</w:t>
            </w:r>
            <w:r>
              <w:rPr>
                <w:szCs w:val="24"/>
              </w:rPr>
              <w:t>17</w:t>
            </w:r>
          </w:p>
        </w:tc>
        <w:tc>
          <w:tcPr>
            <w:tcW w:w="819" w:type="dxa"/>
          </w:tcPr>
          <w:p w14:paraId="1F869D42" w14:textId="77777777" w:rsidR="00AF6754" w:rsidRPr="004C6FE2" w:rsidRDefault="00AF6754" w:rsidP="0012128B">
            <w:pPr>
              <w:ind w:firstLine="0"/>
              <w:jc w:val="center"/>
              <w:rPr>
                <w:szCs w:val="24"/>
              </w:rPr>
            </w:pPr>
          </w:p>
        </w:tc>
        <w:tc>
          <w:tcPr>
            <w:tcW w:w="832" w:type="dxa"/>
          </w:tcPr>
          <w:p w14:paraId="0A4BC159" w14:textId="77777777" w:rsidR="00AF6754" w:rsidRPr="004C6FE2" w:rsidRDefault="00AF6754" w:rsidP="0012128B">
            <w:pPr>
              <w:ind w:firstLine="0"/>
              <w:jc w:val="center"/>
              <w:rPr>
                <w:szCs w:val="24"/>
              </w:rPr>
            </w:pPr>
          </w:p>
        </w:tc>
        <w:tc>
          <w:tcPr>
            <w:tcW w:w="833" w:type="dxa"/>
          </w:tcPr>
          <w:p w14:paraId="17453B0B" w14:textId="689C0CD4" w:rsidR="00AF6754" w:rsidRPr="004C6FE2" w:rsidRDefault="00AF6754" w:rsidP="0012128B">
            <w:pPr>
              <w:ind w:firstLine="0"/>
              <w:jc w:val="center"/>
              <w:rPr>
                <w:szCs w:val="24"/>
              </w:rPr>
            </w:pPr>
          </w:p>
        </w:tc>
        <w:tc>
          <w:tcPr>
            <w:tcW w:w="832" w:type="dxa"/>
          </w:tcPr>
          <w:p w14:paraId="55F6C1F4" w14:textId="77777777" w:rsidR="00AF6754" w:rsidRPr="004C6FE2" w:rsidRDefault="00AF6754" w:rsidP="0012128B">
            <w:pPr>
              <w:ind w:firstLine="0"/>
              <w:jc w:val="center"/>
              <w:rPr>
                <w:szCs w:val="24"/>
              </w:rPr>
            </w:pPr>
          </w:p>
        </w:tc>
        <w:tc>
          <w:tcPr>
            <w:tcW w:w="833" w:type="dxa"/>
          </w:tcPr>
          <w:p w14:paraId="767B86E1" w14:textId="77777777" w:rsidR="00AF6754" w:rsidRPr="004C6FE2" w:rsidRDefault="00AF6754" w:rsidP="0012128B">
            <w:pPr>
              <w:ind w:firstLine="0"/>
              <w:jc w:val="center"/>
              <w:rPr>
                <w:szCs w:val="24"/>
              </w:rPr>
            </w:pPr>
          </w:p>
        </w:tc>
        <w:tc>
          <w:tcPr>
            <w:tcW w:w="770" w:type="dxa"/>
          </w:tcPr>
          <w:p w14:paraId="452FDF82" w14:textId="77777777" w:rsidR="00AF6754" w:rsidRPr="004C6FE2" w:rsidRDefault="00AF6754" w:rsidP="0012128B">
            <w:pPr>
              <w:ind w:firstLine="0"/>
              <w:jc w:val="center"/>
              <w:rPr>
                <w:szCs w:val="24"/>
              </w:rPr>
            </w:pPr>
          </w:p>
        </w:tc>
        <w:tc>
          <w:tcPr>
            <w:tcW w:w="770" w:type="dxa"/>
          </w:tcPr>
          <w:p w14:paraId="16BF25F1" w14:textId="1EC6A18A" w:rsidR="00AF6754" w:rsidRPr="004C6FE2" w:rsidRDefault="00AF6754" w:rsidP="0012128B">
            <w:pPr>
              <w:ind w:firstLine="0"/>
              <w:jc w:val="center"/>
              <w:rPr>
                <w:szCs w:val="24"/>
              </w:rPr>
            </w:pPr>
          </w:p>
        </w:tc>
        <w:tc>
          <w:tcPr>
            <w:tcW w:w="770" w:type="dxa"/>
          </w:tcPr>
          <w:p w14:paraId="372FB99F" w14:textId="4328FEAE" w:rsidR="00AF6754" w:rsidRPr="004C6FE2" w:rsidRDefault="00AF6754" w:rsidP="0012128B">
            <w:pPr>
              <w:ind w:firstLine="0"/>
              <w:jc w:val="center"/>
              <w:rPr>
                <w:szCs w:val="24"/>
              </w:rPr>
            </w:pPr>
          </w:p>
        </w:tc>
        <w:tc>
          <w:tcPr>
            <w:tcW w:w="832" w:type="dxa"/>
          </w:tcPr>
          <w:p w14:paraId="7BF24C63" w14:textId="012658F7" w:rsidR="00AF6754" w:rsidRPr="004C6FE2" w:rsidRDefault="00AF6754" w:rsidP="0012128B">
            <w:pPr>
              <w:ind w:firstLine="0"/>
              <w:jc w:val="center"/>
              <w:rPr>
                <w:szCs w:val="24"/>
              </w:rPr>
            </w:pPr>
          </w:p>
        </w:tc>
      </w:tr>
      <w:tr w:rsidR="00AF6754" w:rsidRPr="004C6FE2" w14:paraId="789B69A1" w14:textId="77777777" w:rsidTr="00AF6754">
        <w:tc>
          <w:tcPr>
            <w:tcW w:w="1203" w:type="dxa"/>
          </w:tcPr>
          <w:p w14:paraId="477DA912" w14:textId="08BB1445" w:rsidR="00AF6754" w:rsidRPr="004C6FE2" w:rsidRDefault="00AF6754" w:rsidP="0012128B">
            <w:pPr>
              <w:ind w:firstLine="0"/>
              <w:rPr>
                <w:szCs w:val="24"/>
              </w:rPr>
            </w:pPr>
            <w:r>
              <w:rPr>
                <w:szCs w:val="24"/>
              </w:rPr>
              <w:t>R</w:t>
            </w:r>
            <w:r w:rsidRPr="004C6FE2">
              <w:rPr>
                <w:szCs w:val="24"/>
              </w:rPr>
              <w:t>F 0</w:t>
            </w:r>
            <w:r>
              <w:rPr>
                <w:szCs w:val="24"/>
              </w:rPr>
              <w:t>18</w:t>
            </w:r>
          </w:p>
        </w:tc>
        <w:tc>
          <w:tcPr>
            <w:tcW w:w="819" w:type="dxa"/>
          </w:tcPr>
          <w:p w14:paraId="3ACBF0C8" w14:textId="77777777" w:rsidR="00AF6754" w:rsidRPr="004C6FE2" w:rsidRDefault="00AF6754" w:rsidP="0012128B">
            <w:pPr>
              <w:ind w:firstLine="0"/>
              <w:jc w:val="center"/>
              <w:rPr>
                <w:szCs w:val="24"/>
              </w:rPr>
            </w:pPr>
          </w:p>
        </w:tc>
        <w:tc>
          <w:tcPr>
            <w:tcW w:w="832" w:type="dxa"/>
          </w:tcPr>
          <w:p w14:paraId="3CE0E8F2" w14:textId="77777777" w:rsidR="00AF6754" w:rsidRPr="004C6FE2" w:rsidRDefault="00AF6754" w:rsidP="0012128B">
            <w:pPr>
              <w:ind w:firstLine="0"/>
              <w:jc w:val="center"/>
              <w:rPr>
                <w:szCs w:val="24"/>
              </w:rPr>
            </w:pPr>
          </w:p>
        </w:tc>
        <w:tc>
          <w:tcPr>
            <w:tcW w:w="833" w:type="dxa"/>
          </w:tcPr>
          <w:p w14:paraId="1B555FE9" w14:textId="45A507BE" w:rsidR="00AF6754" w:rsidRPr="004C6FE2" w:rsidRDefault="00AF6754" w:rsidP="0012128B">
            <w:pPr>
              <w:ind w:firstLine="0"/>
              <w:jc w:val="center"/>
              <w:rPr>
                <w:szCs w:val="24"/>
              </w:rPr>
            </w:pPr>
          </w:p>
        </w:tc>
        <w:tc>
          <w:tcPr>
            <w:tcW w:w="832" w:type="dxa"/>
          </w:tcPr>
          <w:p w14:paraId="354D38E0" w14:textId="77777777" w:rsidR="00AF6754" w:rsidRPr="004C6FE2" w:rsidRDefault="00AF6754" w:rsidP="0012128B">
            <w:pPr>
              <w:ind w:firstLine="0"/>
              <w:jc w:val="center"/>
              <w:rPr>
                <w:szCs w:val="24"/>
              </w:rPr>
            </w:pPr>
          </w:p>
        </w:tc>
        <w:tc>
          <w:tcPr>
            <w:tcW w:w="833" w:type="dxa"/>
          </w:tcPr>
          <w:p w14:paraId="6E8BAAEF" w14:textId="77777777" w:rsidR="00AF6754" w:rsidRPr="004C6FE2" w:rsidRDefault="00AF6754" w:rsidP="0012128B">
            <w:pPr>
              <w:ind w:firstLine="0"/>
              <w:jc w:val="center"/>
              <w:rPr>
                <w:szCs w:val="24"/>
              </w:rPr>
            </w:pPr>
          </w:p>
        </w:tc>
        <w:tc>
          <w:tcPr>
            <w:tcW w:w="770" w:type="dxa"/>
          </w:tcPr>
          <w:p w14:paraId="4D74780C" w14:textId="77777777" w:rsidR="00AF6754" w:rsidRPr="004C6FE2" w:rsidRDefault="00AF6754" w:rsidP="0012128B">
            <w:pPr>
              <w:ind w:firstLine="0"/>
              <w:jc w:val="center"/>
              <w:rPr>
                <w:szCs w:val="24"/>
              </w:rPr>
            </w:pPr>
          </w:p>
        </w:tc>
        <w:tc>
          <w:tcPr>
            <w:tcW w:w="770" w:type="dxa"/>
          </w:tcPr>
          <w:p w14:paraId="5034D837" w14:textId="589E56CA" w:rsidR="00AF6754" w:rsidRPr="004C6FE2" w:rsidRDefault="00AF6754" w:rsidP="0012128B">
            <w:pPr>
              <w:ind w:firstLine="0"/>
              <w:jc w:val="center"/>
              <w:rPr>
                <w:szCs w:val="24"/>
              </w:rPr>
            </w:pPr>
          </w:p>
        </w:tc>
        <w:tc>
          <w:tcPr>
            <w:tcW w:w="770" w:type="dxa"/>
          </w:tcPr>
          <w:p w14:paraId="0065C8C2" w14:textId="3E1F4207" w:rsidR="00AF6754" w:rsidRPr="004C6FE2" w:rsidRDefault="00AF6754" w:rsidP="0012128B">
            <w:pPr>
              <w:ind w:firstLine="0"/>
              <w:jc w:val="center"/>
              <w:rPr>
                <w:szCs w:val="24"/>
              </w:rPr>
            </w:pPr>
          </w:p>
        </w:tc>
        <w:tc>
          <w:tcPr>
            <w:tcW w:w="832" w:type="dxa"/>
          </w:tcPr>
          <w:p w14:paraId="7F29908D" w14:textId="3CF0E3F3" w:rsidR="00AF6754" w:rsidRPr="004C6FE2" w:rsidRDefault="00AF6754" w:rsidP="0012128B">
            <w:pPr>
              <w:ind w:firstLine="0"/>
              <w:jc w:val="center"/>
              <w:rPr>
                <w:szCs w:val="24"/>
              </w:rPr>
            </w:pPr>
          </w:p>
        </w:tc>
      </w:tr>
      <w:tr w:rsidR="00AF6754" w:rsidRPr="004C6FE2" w14:paraId="7AA3C079" w14:textId="77777777" w:rsidTr="00AF6754">
        <w:tc>
          <w:tcPr>
            <w:tcW w:w="1203" w:type="dxa"/>
          </w:tcPr>
          <w:p w14:paraId="51F34F7A" w14:textId="27DE5C55" w:rsidR="00AF6754" w:rsidRPr="004C6FE2" w:rsidRDefault="00AF6754" w:rsidP="0012128B">
            <w:pPr>
              <w:ind w:firstLine="0"/>
              <w:rPr>
                <w:szCs w:val="24"/>
              </w:rPr>
            </w:pPr>
            <w:r>
              <w:rPr>
                <w:szCs w:val="24"/>
              </w:rPr>
              <w:t>R</w:t>
            </w:r>
            <w:r w:rsidRPr="004C6FE2">
              <w:rPr>
                <w:szCs w:val="24"/>
              </w:rPr>
              <w:t>F 0</w:t>
            </w:r>
            <w:r>
              <w:rPr>
                <w:szCs w:val="24"/>
              </w:rPr>
              <w:t>19</w:t>
            </w:r>
          </w:p>
        </w:tc>
        <w:tc>
          <w:tcPr>
            <w:tcW w:w="819" w:type="dxa"/>
          </w:tcPr>
          <w:p w14:paraId="7E3CDF45" w14:textId="77777777" w:rsidR="00AF6754" w:rsidRPr="004C6FE2" w:rsidRDefault="00AF6754" w:rsidP="0012128B">
            <w:pPr>
              <w:ind w:firstLine="0"/>
              <w:jc w:val="center"/>
              <w:rPr>
                <w:szCs w:val="24"/>
              </w:rPr>
            </w:pPr>
          </w:p>
        </w:tc>
        <w:tc>
          <w:tcPr>
            <w:tcW w:w="832" w:type="dxa"/>
          </w:tcPr>
          <w:p w14:paraId="004E661D" w14:textId="77777777" w:rsidR="00AF6754" w:rsidRPr="004C6FE2" w:rsidRDefault="00AF6754" w:rsidP="0012128B">
            <w:pPr>
              <w:ind w:firstLine="0"/>
              <w:jc w:val="center"/>
              <w:rPr>
                <w:szCs w:val="24"/>
              </w:rPr>
            </w:pPr>
          </w:p>
        </w:tc>
        <w:tc>
          <w:tcPr>
            <w:tcW w:w="833" w:type="dxa"/>
          </w:tcPr>
          <w:p w14:paraId="5AB00661" w14:textId="6726DEFC" w:rsidR="00AF6754" w:rsidRPr="004C6FE2" w:rsidRDefault="00AF6754" w:rsidP="0012128B">
            <w:pPr>
              <w:ind w:firstLine="0"/>
              <w:jc w:val="center"/>
              <w:rPr>
                <w:szCs w:val="24"/>
              </w:rPr>
            </w:pPr>
          </w:p>
        </w:tc>
        <w:tc>
          <w:tcPr>
            <w:tcW w:w="832" w:type="dxa"/>
          </w:tcPr>
          <w:p w14:paraId="2DF198A6" w14:textId="77777777" w:rsidR="00AF6754" w:rsidRPr="004C6FE2" w:rsidRDefault="00AF6754" w:rsidP="0012128B">
            <w:pPr>
              <w:ind w:firstLine="0"/>
              <w:jc w:val="center"/>
              <w:rPr>
                <w:szCs w:val="24"/>
              </w:rPr>
            </w:pPr>
          </w:p>
        </w:tc>
        <w:tc>
          <w:tcPr>
            <w:tcW w:w="833" w:type="dxa"/>
          </w:tcPr>
          <w:p w14:paraId="2879DF43" w14:textId="77777777" w:rsidR="00AF6754" w:rsidRPr="004C6FE2" w:rsidRDefault="00AF6754" w:rsidP="0012128B">
            <w:pPr>
              <w:ind w:firstLine="0"/>
              <w:jc w:val="center"/>
              <w:rPr>
                <w:szCs w:val="24"/>
              </w:rPr>
            </w:pPr>
          </w:p>
        </w:tc>
        <w:tc>
          <w:tcPr>
            <w:tcW w:w="770" w:type="dxa"/>
          </w:tcPr>
          <w:p w14:paraId="7003E87C" w14:textId="77777777" w:rsidR="00AF6754" w:rsidRPr="004C6FE2" w:rsidRDefault="00AF6754" w:rsidP="0012128B">
            <w:pPr>
              <w:ind w:firstLine="0"/>
              <w:jc w:val="center"/>
              <w:rPr>
                <w:szCs w:val="24"/>
              </w:rPr>
            </w:pPr>
          </w:p>
        </w:tc>
        <w:tc>
          <w:tcPr>
            <w:tcW w:w="770" w:type="dxa"/>
          </w:tcPr>
          <w:p w14:paraId="3823FDBD" w14:textId="082E3715" w:rsidR="00AF6754" w:rsidRPr="004C6FE2" w:rsidRDefault="00AF6754" w:rsidP="0012128B">
            <w:pPr>
              <w:ind w:firstLine="0"/>
              <w:jc w:val="center"/>
              <w:rPr>
                <w:szCs w:val="24"/>
              </w:rPr>
            </w:pPr>
          </w:p>
        </w:tc>
        <w:tc>
          <w:tcPr>
            <w:tcW w:w="770" w:type="dxa"/>
          </w:tcPr>
          <w:p w14:paraId="584AE588" w14:textId="16578F5F" w:rsidR="00AF6754" w:rsidRPr="004C6FE2" w:rsidRDefault="00AF6754" w:rsidP="0012128B">
            <w:pPr>
              <w:ind w:firstLine="0"/>
              <w:jc w:val="center"/>
              <w:rPr>
                <w:szCs w:val="24"/>
              </w:rPr>
            </w:pPr>
          </w:p>
        </w:tc>
        <w:tc>
          <w:tcPr>
            <w:tcW w:w="832" w:type="dxa"/>
          </w:tcPr>
          <w:p w14:paraId="6676E7B4" w14:textId="5BD36808" w:rsidR="00AF6754" w:rsidRPr="004C6FE2" w:rsidRDefault="00AF6754" w:rsidP="0012128B">
            <w:pPr>
              <w:ind w:firstLine="0"/>
              <w:jc w:val="center"/>
              <w:rPr>
                <w:szCs w:val="24"/>
              </w:rPr>
            </w:pPr>
          </w:p>
        </w:tc>
      </w:tr>
      <w:tr w:rsidR="00AF6754" w:rsidRPr="004C6FE2" w14:paraId="08C0D70A" w14:textId="77777777" w:rsidTr="00AF6754">
        <w:tc>
          <w:tcPr>
            <w:tcW w:w="1203" w:type="dxa"/>
          </w:tcPr>
          <w:p w14:paraId="199070EA" w14:textId="7D637DC6" w:rsidR="00AF6754" w:rsidRPr="004C6FE2" w:rsidRDefault="00AF6754" w:rsidP="0012128B">
            <w:pPr>
              <w:ind w:firstLine="0"/>
              <w:rPr>
                <w:szCs w:val="24"/>
              </w:rPr>
            </w:pPr>
            <w:r>
              <w:rPr>
                <w:szCs w:val="24"/>
              </w:rPr>
              <w:t>R</w:t>
            </w:r>
            <w:r w:rsidRPr="004C6FE2">
              <w:rPr>
                <w:szCs w:val="24"/>
              </w:rPr>
              <w:t>F 0</w:t>
            </w:r>
            <w:r>
              <w:rPr>
                <w:szCs w:val="24"/>
              </w:rPr>
              <w:t>20</w:t>
            </w:r>
          </w:p>
        </w:tc>
        <w:tc>
          <w:tcPr>
            <w:tcW w:w="819" w:type="dxa"/>
          </w:tcPr>
          <w:p w14:paraId="554876CE" w14:textId="77777777" w:rsidR="00AF6754" w:rsidRPr="004C6FE2" w:rsidRDefault="00AF6754" w:rsidP="0012128B">
            <w:pPr>
              <w:ind w:firstLine="0"/>
              <w:jc w:val="center"/>
              <w:rPr>
                <w:szCs w:val="24"/>
              </w:rPr>
            </w:pPr>
          </w:p>
        </w:tc>
        <w:tc>
          <w:tcPr>
            <w:tcW w:w="832" w:type="dxa"/>
          </w:tcPr>
          <w:p w14:paraId="5802A6B5" w14:textId="77777777" w:rsidR="00AF6754" w:rsidRPr="004C6FE2" w:rsidRDefault="00AF6754" w:rsidP="0012128B">
            <w:pPr>
              <w:ind w:firstLine="0"/>
              <w:jc w:val="center"/>
              <w:rPr>
                <w:szCs w:val="24"/>
              </w:rPr>
            </w:pPr>
          </w:p>
        </w:tc>
        <w:tc>
          <w:tcPr>
            <w:tcW w:w="833" w:type="dxa"/>
          </w:tcPr>
          <w:p w14:paraId="78C260D7" w14:textId="59455704" w:rsidR="00AF6754" w:rsidRPr="004C6FE2" w:rsidRDefault="00AF6754" w:rsidP="0012128B">
            <w:pPr>
              <w:ind w:firstLine="0"/>
              <w:jc w:val="center"/>
              <w:rPr>
                <w:szCs w:val="24"/>
              </w:rPr>
            </w:pPr>
          </w:p>
        </w:tc>
        <w:tc>
          <w:tcPr>
            <w:tcW w:w="832" w:type="dxa"/>
          </w:tcPr>
          <w:p w14:paraId="540A184F" w14:textId="77777777" w:rsidR="00AF6754" w:rsidRPr="004C6FE2" w:rsidRDefault="00AF6754" w:rsidP="0012128B">
            <w:pPr>
              <w:ind w:firstLine="0"/>
              <w:jc w:val="center"/>
              <w:rPr>
                <w:szCs w:val="24"/>
              </w:rPr>
            </w:pPr>
          </w:p>
        </w:tc>
        <w:tc>
          <w:tcPr>
            <w:tcW w:w="833" w:type="dxa"/>
          </w:tcPr>
          <w:p w14:paraId="22536073" w14:textId="77777777" w:rsidR="00AF6754" w:rsidRPr="004C6FE2" w:rsidRDefault="00AF6754" w:rsidP="0012128B">
            <w:pPr>
              <w:ind w:firstLine="0"/>
              <w:jc w:val="center"/>
              <w:rPr>
                <w:szCs w:val="24"/>
              </w:rPr>
            </w:pPr>
          </w:p>
        </w:tc>
        <w:tc>
          <w:tcPr>
            <w:tcW w:w="770" w:type="dxa"/>
          </w:tcPr>
          <w:p w14:paraId="0E63877D" w14:textId="77777777" w:rsidR="00AF6754" w:rsidRPr="004C6FE2" w:rsidRDefault="00AF6754" w:rsidP="0012128B">
            <w:pPr>
              <w:ind w:firstLine="0"/>
              <w:jc w:val="center"/>
              <w:rPr>
                <w:szCs w:val="24"/>
              </w:rPr>
            </w:pPr>
          </w:p>
        </w:tc>
        <w:tc>
          <w:tcPr>
            <w:tcW w:w="770" w:type="dxa"/>
          </w:tcPr>
          <w:p w14:paraId="7C8B397B" w14:textId="60FABE4D" w:rsidR="00AF6754" w:rsidRPr="004C6FE2" w:rsidRDefault="00AF6754" w:rsidP="0012128B">
            <w:pPr>
              <w:ind w:firstLine="0"/>
              <w:jc w:val="center"/>
              <w:rPr>
                <w:szCs w:val="24"/>
              </w:rPr>
            </w:pPr>
          </w:p>
        </w:tc>
        <w:tc>
          <w:tcPr>
            <w:tcW w:w="770" w:type="dxa"/>
          </w:tcPr>
          <w:p w14:paraId="5CEC2884" w14:textId="57CA0769" w:rsidR="00AF6754" w:rsidRPr="004C6FE2" w:rsidRDefault="00AF6754" w:rsidP="0012128B">
            <w:pPr>
              <w:ind w:firstLine="0"/>
              <w:jc w:val="center"/>
              <w:rPr>
                <w:szCs w:val="24"/>
              </w:rPr>
            </w:pPr>
          </w:p>
        </w:tc>
        <w:tc>
          <w:tcPr>
            <w:tcW w:w="832" w:type="dxa"/>
          </w:tcPr>
          <w:p w14:paraId="73A7D5C5" w14:textId="4C54667A" w:rsidR="00AF6754" w:rsidRPr="004C6FE2" w:rsidRDefault="00AF6754" w:rsidP="0012128B">
            <w:pPr>
              <w:ind w:firstLine="0"/>
              <w:jc w:val="center"/>
              <w:rPr>
                <w:szCs w:val="24"/>
              </w:rPr>
            </w:pPr>
          </w:p>
        </w:tc>
      </w:tr>
      <w:tr w:rsidR="00AF6754" w:rsidRPr="004C6FE2" w14:paraId="50CD0395" w14:textId="77777777" w:rsidTr="00AF6754">
        <w:tc>
          <w:tcPr>
            <w:tcW w:w="1203" w:type="dxa"/>
          </w:tcPr>
          <w:p w14:paraId="604744C2" w14:textId="39831A02" w:rsidR="00AF6754" w:rsidRPr="004C6FE2" w:rsidRDefault="00AF6754" w:rsidP="0012128B">
            <w:pPr>
              <w:ind w:firstLine="0"/>
              <w:rPr>
                <w:szCs w:val="24"/>
              </w:rPr>
            </w:pPr>
            <w:r>
              <w:rPr>
                <w:szCs w:val="24"/>
              </w:rPr>
              <w:t>R</w:t>
            </w:r>
            <w:r w:rsidRPr="004C6FE2">
              <w:rPr>
                <w:szCs w:val="24"/>
              </w:rPr>
              <w:t>F 0</w:t>
            </w:r>
            <w:r>
              <w:rPr>
                <w:szCs w:val="24"/>
              </w:rPr>
              <w:t>21</w:t>
            </w:r>
          </w:p>
        </w:tc>
        <w:tc>
          <w:tcPr>
            <w:tcW w:w="819" w:type="dxa"/>
          </w:tcPr>
          <w:p w14:paraId="29259D3F" w14:textId="77777777" w:rsidR="00AF6754" w:rsidRPr="004C6FE2" w:rsidRDefault="00AF6754" w:rsidP="0012128B">
            <w:pPr>
              <w:ind w:firstLine="0"/>
              <w:jc w:val="center"/>
              <w:rPr>
                <w:szCs w:val="24"/>
              </w:rPr>
            </w:pPr>
          </w:p>
        </w:tc>
        <w:tc>
          <w:tcPr>
            <w:tcW w:w="832" w:type="dxa"/>
          </w:tcPr>
          <w:p w14:paraId="230E3A67" w14:textId="77777777" w:rsidR="00AF6754" w:rsidRPr="004C6FE2" w:rsidRDefault="00AF6754" w:rsidP="0012128B">
            <w:pPr>
              <w:ind w:firstLine="0"/>
              <w:jc w:val="center"/>
              <w:rPr>
                <w:szCs w:val="24"/>
              </w:rPr>
            </w:pPr>
          </w:p>
        </w:tc>
        <w:tc>
          <w:tcPr>
            <w:tcW w:w="833" w:type="dxa"/>
          </w:tcPr>
          <w:p w14:paraId="73E343F4" w14:textId="54281CC1" w:rsidR="00AF6754" w:rsidRPr="004C6FE2" w:rsidRDefault="00AF6754" w:rsidP="0012128B">
            <w:pPr>
              <w:ind w:firstLine="0"/>
              <w:jc w:val="center"/>
              <w:rPr>
                <w:szCs w:val="24"/>
              </w:rPr>
            </w:pPr>
          </w:p>
        </w:tc>
        <w:tc>
          <w:tcPr>
            <w:tcW w:w="832" w:type="dxa"/>
          </w:tcPr>
          <w:p w14:paraId="70B2CCDE" w14:textId="77777777" w:rsidR="00AF6754" w:rsidRPr="004C6FE2" w:rsidRDefault="00AF6754" w:rsidP="0012128B">
            <w:pPr>
              <w:ind w:firstLine="0"/>
              <w:jc w:val="center"/>
              <w:rPr>
                <w:szCs w:val="24"/>
              </w:rPr>
            </w:pPr>
          </w:p>
        </w:tc>
        <w:tc>
          <w:tcPr>
            <w:tcW w:w="833" w:type="dxa"/>
          </w:tcPr>
          <w:p w14:paraId="166A49C7" w14:textId="77777777" w:rsidR="00AF6754" w:rsidRPr="004C6FE2" w:rsidRDefault="00AF6754" w:rsidP="0012128B">
            <w:pPr>
              <w:ind w:firstLine="0"/>
              <w:jc w:val="center"/>
              <w:rPr>
                <w:szCs w:val="24"/>
              </w:rPr>
            </w:pPr>
          </w:p>
        </w:tc>
        <w:tc>
          <w:tcPr>
            <w:tcW w:w="770" w:type="dxa"/>
          </w:tcPr>
          <w:p w14:paraId="1E1CFDE4" w14:textId="77777777" w:rsidR="00AF6754" w:rsidRPr="004C6FE2" w:rsidRDefault="00AF6754" w:rsidP="0012128B">
            <w:pPr>
              <w:ind w:firstLine="0"/>
              <w:jc w:val="center"/>
              <w:rPr>
                <w:szCs w:val="24"/>
              </w:rPr>
            </w:pPr>
          </w:p>
        </w:tc>
        <w:tc>
          <w:tcPr>
            <w:tcW w:w="770" w:type="dxa"/>
          </w:tcPr>
          <w:p w14:paraId="3A60C10E" w14:textId="1B516F06" w:rsidR="00AF6754" w:rsidRPr="004C6FE2" w:rsidRDefault="00AF6754" w:rsidP="0012128B">
            <w:pPr>
              <w:ind w:firstLine="0"/>
              <w:jc w:val="center"/>
              <w:rPr>
                <w:szCs w:val="24"/>
              </w:rPr>
            </w:pPr>
          </w:p>
        </w:tc>
        <w:tc>
          <w:tcPr>
            <w:tcW w:w="770" w:type="dxa"/>
          </w:tcPr>
          <w:p w14:paraId="765D7137" w14:textId="04292AEF" w:rsidR="00AF6754" w:rsidRPr="004C6FE2" w:rsidRDefault="00AF6754" w:rsidP="0012128B">
            <w:pPr>
              <w:ind w:firstLine="0"/>
              <w:jc w:val="center"/>
              <w:rPr>
                <w:szCs w:val="24"/>
              </w:rPr>
            </w:pPr>
          </w:p>
        </w:tc>
        <w:tc>
          <w:tcPr>
            <w:tcW w:w="832" w:type="dxa"/>
          </w:tcPr>
          <w:p w14:paraId="069D04C7" w14:textId="6ADB33C1" w:rsidR="00AF6754" w:rsidRPr="004C6FE2" w:rsidRDefault="00AF6754" w:rsidP="0012128B">
            <w:pPr>
              <w:ind w:firstLine="0"/>
              <w:jc w:val="center"/>
              <w:rPr>
                <w:szCs w:val="24"/>
              </w:rPr>
            </w:pPr>
          </w:p>
        </w:tc>
      </w:tr>
      <w:tr w:rsidR="00AF6754" w:rsidRPr="004C6FE2" w14:paraId="3AF2085A" w14:textId="77777777" w:rsidTr="00AF6754">
        <w:tc>
          <w:tcPr>
            <w:tcW w:w="1203" w:type="dxa"/>
          </w:tcPr>
          <w:p w14:paraId="1C79417B" w14:textId="454C5BCA" w:rsidR="00AF6754" w:rsidRPr="004C6FE2" w:rsidRDefault="00AF6754" w:rsidP="0012128B">
            <w:pPr>
              <w:ind w:firstLine="0"/>
              <w:rPr>
                <w:szCs w:val="24"/>
              </w:rPr>
            </w:pPr>
            <w:r>
              <w:rPr>
                <w:szCs w:val="24"/>
              </w:rPr>
              <w:t>R</w:t>
            </w:r>
            <w:r w:rsidRPr="004C6FE2">
              <w:rPr>
                <w:szCs w:val="24"/>
              </w:rPr>
              <w:t>F 0</w:t>
            </w:r>
            <w:r>
              <w:rPr>
                <w:szCs w:val="24"/>
              </w:rPr>
              <w:t>22</w:t>
            </w:r>
          </w:p>
        </w:tc>
        <w:tc>
          <w:tcPr>
            <w:tcW w:w="819" w:type="dxa"/>
          </w:tcPr>
          <w:p w14:paraId="72D1D8C8" w14:textId="77777777" w:rsidR="00AF6754" w:rsidRPr="004C6FE2" w:rsidRDefault="00AF6754" w:rsidP="0012128B">
            <w:pPr>
              <w:ind w:firstLine="0"/>
              <w:jc w:val="center"/>
              <w:rPr>
                <w:szCs w:val="24"/>
              </w:rPr>
            </w:pPr>
          </w:p>
        </w:tc>
        <w:tc>
          <w:tcPr>
            <w:tcW w:w="832" w:type="dxa"/>
          </w:tcPr>
          <w:p w14:paraId="77766D55" w14:textId="77777777" w:rsidR="00AF6754" w:rsidRPr="004C6FE2" w:rsidRDefault="00AF6754" w:rsidP="0012128B">
            <w:pPr>
              <w:ind w:firstLine="0"/>
              <w:jc w:val="center"/>
              <w:rPr>
                <w:szCs w:val="24"/>
              </w:rPr>
            </w:pPr>
          </w:p>
        </w:tc>
        <w:tc>
          <w:tcPr>
            <w:tcW w:w="833" w:type="dxa"/>
          </w:tcPr>
          <w:p w14:paraId="154D5FAD" w14:textId="21E3EBF6" w:rsidR="00AF6754" w:rsidRPr="004C6FE2" w:rsidRDefault="00AF6754" w:rsidP="0012128B">
            <w:pPr>
              <w:ind w:firstLine="0"/>
              <w:jc w:val="center"/>
              <w:rPr>
                <w:szCs w:val="24"/>
              </w:rPr>
            </w:pPr>
          </w:p>
        </w:tc>
        <w:tc>
          <w:tcPr>
            <w:tcW w:w="832" w:type="dxa"/>
          </w:tcPr>
          <w:p w14:paraId="545C24D2" w14:textId="77777777" w:rsidR="00AF6754" w:rsidRPr="004C6FE2" w:rsidRDefault="00AF6754" w:rsidP="0012128B">
            <w:pPr>
              <w:ind w:firstLine="0"/>
              <w:jc w:val="center"/>
              <w:rPr>
                <w:szCs w:val="24"/>
              </w:rPr>
            </w:pPr>
          </w:p>
        </w:tc>
        <w:tc>
          <w:tcPr>
            <w:tcW w:w="833" w:type="dxa"/>
          </w:tcPr>
          <w:p w14:paraId="6DFD763C" w14:textId="77777777" w:rsidR="00AF6754" w:rsidRPr="004C6FE2" w:rsidRDefault="00AF6754" w:rsidP="0012128B">
            <w:pPr>
              <w:ind w:firstLine="0"/>
              <w:jc w:val="center"/>
              <w:rPr>
                <w:szCs w:val="24"/>
              </w:rPr>
            </w:pPr>
          </w:p>
        </w:tc>
        <w:tc>
          <w:tcPr>
            <w:tcW w:w="770" w:type="dxa"/>
          </w:tcPr>
          <w:p w14:paraId="41DD87A2" w14:textId="77777777" w:rsidR="00AF6754" w:rsidRPr="004C6FE2" w:rsidRDefault="00AF6754" w:rsidP="0012128B">
            <w:pPr>
              <w:ind w:firstLine="0"/>
              <w:jc w:val="center"/>
              <w:rPr>
                <w:szCs w:val="24"/>
              </w:rPr>
            </w:pPr>
          </w:p>
        </w:tc>
        <w:tc>
          <w:tcPr>
            <w:tcW w:w="770" w:type="dxa"/>
          </w:tcPr>
          <w:p w14:paraId="6B6923FB" w14:textId="5944DCF5" w:rsidR="00AF6754" w:rsidRPr="004C6FE2" w:rsidRDefault="00AF6754" w:rsidP="0012128B">
            <w:pPr>
              <w:ind w:firstLine="0"/>
              <w:jc w:val="center"/>
              <w:rPr>
                <w:szCs w:val="24"/>
              </w:rPr>
            </w:pPr>
          </w:p>
        </w:tc>
        <w:tc>
          <w:tcPr>
            <w:tcW w:w="770" w:type="dxa"/>
          </w:tcPr>
          <w:p w14:paraId="52152F7A" w14:textId="2CDB12B3" w:rsidR="00AF6754" w:rsidRPr="004C6FE2" w:rsidRDefault="00AF6754" w:rsidP="0012128B">
            <w:pPr>
              <w:ind w:firstLine="0"/>
              <w:jc w:val="center"/>
              <w:rPr>
                <w:szCs w:val="24"/>
              </w:rPr>
            </w:pPr>
          </w:p>
        </w:tc>
        <w:tc>
          <w:tcPr>
            <w:tcW w:w="832" w:type="dxa"/>
          </w:tcPr>
          <w:p w14:paraId="2FADD5DB" w14:textId="79CD3FCA" w:rsidR="00AF6754" w:rsidRPr="004C6FE2" w:rsidRDefault="00AF6754" w:rsidP="0012128B">
            <w:pPr>
              <w:ind w:firstLine="0"/>
              <w:jc w:val="center"/>
              <w:rPr>
                <w:szCs w:val="24"/>
              </w:rPr>
            </w:pPr>
          </w:p>
        </w:tc>
      </w:tr>
      <w:tr w:rsidR="00AF6754" w:rsidRPr="004C6FE2" w14:paraId="187A1944" w14:textId="77777777" w:rsidTr="00AF6754">
        <w:tc>
          <w:tcPr>
            <w:tcW w:w="1203" w:type="dxa"/>
          </w:tcPr>
          <w:p w14:paraId="64903EB7" w14:textId="4B67D81B" w:rsidR="00AF6754" w:rsidRPr="004C6FE2" w:rsidRDefault="00AF6754" w:rsidP="0012128B">
            <w:pPr>
              <w:ind w:firstLine="0"/>
              <w:rPr>
                <w:szCs w:val="24"/>
              </w:rPr>
            </w:pPr>
            <w:r>
              <w:rPr>
                <w:szCs w:val="24"/>
              </w:rPr>
              <w:t>R</w:t>
            </w:r>
            <w:r w:rsidRPr="004C6FE2">
              <w:rPr>
                <w:szCs w:val="24"/>
              </w:rPr>
              <w:t>F 0</w:t>
            </w:r>
            <w:r>
              <w:rPr>
                <w:szCs w:val="24"/>
              </w:rPr>
              <w:t>23</w:t>
            </w:r>
          </w:p>
        </w:tc>
        <w:tc>
          <w:tcPr>
            <w:tcW w:w="819" w:type="dxa"/>
          </w:tcPr>
          <w:p w14:paraId="0CC2E9EB" w14:textId="77777777" w:rsidR="00AF6754" w:rsidRPr="004C6FE2" w:rsidRDefault="00AF6754" w:rsidP="0012128B">
            <w:pPr>
              <w:ind w:firstLine="0"/>
              <w:jc w:val="center"/>
              <w:rPr>
                <w:szCs w:val="24"/>
              </w:rPr>
            </w:pPr>
          </w:p>
        </w:tc>
        <w:tc>
          <w:tcPr>
            <w:tcW w:w="832" w:type="dxa"/>
          </w:tcPr>
          <w:p w14:paraId="2C94A461" w14:textId="77777777" w:rsidR="00AF6754" w:rsidRPr="004C6FE2" w:rsidRDefault="00AF6754" w:rsidP="0012128B">
            <w:pPr>
              <w:ind w:firstLine="0"/>
              <w:jc w:val="center"/>
              <w:rPr>
                <w:szCs w:val="24"/>
              </w:rPr>
            </w:pPr>
          </w:p>
        </w:tc>
        <w:tc>
          <w:tcPr>
            <w:tcW w:w="833" w:type="dxa"/>
          </w:tcPr>
          <w:p w14:paraId="5D72E611" w14:textId="3FDFF9A9" w:rsidR="00AF6754" w:rsidRPr="004C6FE2" w:rsidRDefault="00AF6754" w:rsidP="0012128B">
            <w:pPr>
              <w:ind w:firstLine="0"/>
              <w:jc w:val="center"/>
              <w:rPr>
                <w:szCs w:val="24"/>
              </w:rPr>
            </w:pPr>
          </w:p>
        </w:tc>
        <w:tc>
          <w:tcPr>
            <w:tcW w:w="832" w:type="dxa"/>
          </w:tcPr>
          <w:p w14:paraId="1BF1094C" w14:textId="77777777" w:rsidR="00AF6754" w:rsidRPr="004C6FE2" w:rsidRDefault="00AF6754" w:rsidP="0012128B">
            <w:pPr>
              <w:ind w:firstLine="0"/>
              <w:jc w:val="center"/>
              <w:rPr>
                <w:szCs w:val="24"/>
              </w:rPr>
            </w:pPr>
          </w:p>
        </w:tc>
        <w:tc>
          <w:tcPr>
            <w:tcW w:w="833" w:type="dxa"/>
          </w:tcPr>
          <w:p w14:paraId="08FE6A66" w14:textId="77777777" w:rsidR="00AF6754" w:rsidRPr="004C6FE2" w:rsidRDefault="00AF6754" w:rsidP="0012128B">
            <w:pPr>
              <w:ind w:firstLine="0"/>
              <w:jc w:val="center"/>
              <w:rPr>
                <w:szCs w:val="24"/>
              </w:rPr>
            </w:pPr>
          </w:p>
        </w:tc>
        <w:tc>
          <w:tcPr>
            <w:tcW w:w="770" w:type="dxa"/>
          </w:tcPr>
          <w:p w14:paraId="76AA9AB8" w14:textId="77777777" w:rsidR="00AF6754" w:rsidRPr="004C6FE2" w:rsidRDefault="00AF6754" w:rsidP="0012128B">
            <w:pPr>
              <w:ind w:firstLine="0"/>
              <w:jc w:val="center"/>
              <w:rPr>
                <w:szCs w:val="24"/>
              </w:rPr>
            </w:pPr>
          </w:p>
        </w:tc>
        <w:tc>
          <w:tcPr>
            <w:tcW w:w="770" w:type="dxa"/>
          </w:tcPr>
          <w:p w14:paraId="11444AE2" w14:textId="6AA92984" w:rsidR="00AF6754" w:rsidRPr="004C6FE2" w:rsidRDefault="00AF6754" w:rsidP="0012128B">
            <w:pPr>
              <w:ind w:firstLine="0"/>
              <w:jc w:val="center"/>
              <w:rPr>
                <w:szCs w:val="24"/>
              </w:rPr>
            </w:pPr>
          </w:p>
        </w:tc>
        <w:tc>
          <w:tcPr>
            <w:tcW w:w="770" w:type="dxa"/>
          </w:tcPr>
          <w:p w14:paraId="3EA31676" w14:textId="3B9654E9" w:rsidR="00AF6754" w:rsidRPr="004C6FE2" w:rsidRDefault="00AF6754" w:rsidP="0012128B">
            <w:pPr>
              <w:ind w:firstLine="0"/>
              <w:jc w:val="center"/>
              <w:rPr>
                <w:szCs w:val="24"/>
              </w:rPr>
            </w:pPr>
          </w:p>
        </w:tc>
        <w:tc>
          <w:tcPr>
            <w:tcW w:w="832" w:type="dxa"/>
          </w:tcPr>
          <w:p w14:paraId="234490F7" w14:textId="11CB4858" w:rsidR="00AF6754" w:rsidRPr="004C6FE2" w:rsidRDefault="00AF6754" w:rsidP="0012128B">
            <w:pPr>
              <w:ind w:firstLine="0"/>
              <w:jc w:val="center"/>
              <w:rPr>
                <w:szCs w:val="24"/>
              </w:rPr>
            </w:pPr>
          </w:p>
        </w:tc>
      </w:tr>
      <w:tr w:rsidR="00AF6754" w:rsidRPr="004C6FE2" w14:paraId="53F7306C" w14:textId="77777777" w:rsidTr="00AF6754">
        <w:tc>
          <w:tcPr>
            <w:tcW w:w="1203" w:type="dxa"/>
          </w:tcPr>
          <w:p w14:paraId="2DB74881" w14:textId="592226C0" w:rsidR="00AF6754" w:rsidRPr="004C6FE2" w:rsidRDefault="00AF6754" w:rsidP="0012128B">
            <w:pPr>
              <w:ind w:firstLine="0"/>
              <w:rPr>
                <w:szCs w:val="24"/>
              </w:rPr>
            </w:pPr>
            <w:r>
              <w:rPr>
                <w:szCs w:val="24"/>
              </w:rPr>
              <w:t>R</w:t>
            </w:r>
            <w:r w:rsidRPr="004C6FE2">
              <w:rPr>
                <w:szCs w:val="24"/>
              </w:rPr>
              <w:t>F 0</w:t>
            </w:r>
            <w:r>
              <w:rPr>
                <w:szCs w:val="24"/>
              </w:rPr>
              <w:t>24</w:t>
            </w:r>
          </w:p>
        </w:tc>
        <w:tc>
          <w:tcPr>
            <w:tcW w:w="819" w:type="dxa"/>
          </w:tcPr>
          <w:p w14:paraId="6B6543E5" w14:textId="77777777" w:rsidR="00AF6754" w:rsidRPr="004C6FE2" w:rsidRDefault="00AF6754" w:rsidP="0012128B">
            <w:pPr>
              <w:ind w:firstLine="0"/>
              <w:jc w:val="center"/>
              <w:rPr>
                <w:szCs w:val="24"/>
              </w:rPr>
            </w:pPr>
          </w:p>
        </w:tc>
        <w:tc>
          <w:tcPr>
            <w:tcW w:w="832" w:type="dxa"/>
          </w:tcPr>
          <w:p w14:paraId="26EA8986" w14:textId="77777777" w:rsidR="00AF6754" w:rsidRPr="004C6FE2" w:rsidRDefault="00AF6754" w:rsidP="0012128B">
            <w:pPr>
              <w:ind w:firstLine="0"/>
              <w:jc w:val="center"/>
              <w:rPr>
                <w:szCs w:val="24"/>
              </w:rPr>
            </w:pPr>
          </w:p>
        </w:tc>
        <w:tc>
          <w:tcPr>
            <w:tcW w:w="833" w:type="dxa"/>
          </w:tcPr>
          <w:p w14:paraId="0EAAB1B9" w14:textId="0E799234" w:rsidR="00AF6754" w:rsidRPr="004C6FE2" w:rsidRDefault="00AF6754" w:rsidP="0012128B">
            <w:pPr>
              <w:ind w:firstLine="0"/>
              <w:jc w:val="center"/>
              <w:rPr>
                <w:szCs w:val="24"/>
              </w:rPr>
            </w:pPr>
          </w:p>
        </w:tc>
        <w:tc>
          <w:tcPr>
            <w:tcW w:w="832" w:type="dxa"/>
          </w:tcPr>
          <w:p w14:paraId="4570CA18" w14:textId="77777777" w:rsidR="00AF6754" w:rsidRPr="004C6FE2" w:rsidRDefault="00AF6754" w:rsidP="0012128B">
            <w:pPr>
              <w:ind w:firstLine="0"/>
              <w:jc w:val="center"/>
              <w:rPr>
                <w:szCs w:val="24"/>
              </w:rPr>
            </w:pPr>
          </w:p>
        </w:tc>
        <w:tc>
          <w:tcPr>
            <w:tcW w:w="833" w:type="dxa"/>
          </w:tcPr>
          <w:p w14:paraId="1305C3ED" w14:textId="77777777" w:rsidR="00AF6754" w:rsidRPr="004C6FE2" w:rsidRDefault="00AF6754" w:rsidP="0012128B">
            <w:pPr>
              <w:ind w:firstLine="0"/>
              <w:jc w:val="center"/>
              <w:rPr>
                <w:szCs w:val="24"/>
              </w:rPr>
            </w:pPr>
          </w:p>
        </w:tc>
        <w:tc>
          <w:tcPr>
            <w:tcW w:w="770" w:type="dxa"/>
          </w:tcPr>
          <w:p w14:paraId="04DB482E" w14:textId="77777777" w:rsidR="00AF6754" w:rsidRPr="004C6FE2" w:rsidRDefault="00AF6754" w:rsidP="0012128B">
            <w:pPr>
              <w:ind w:firstLine="0"/>
              <w:jc w:val="center"/>
              <w:rPr>
                <w:szCs w:val="24"/>
              </w:rPr>
            </w:pPr>
          </w:p>
        </w:tc>
        <w:tc>
          <w:tcPr>
            <w:tcW w:w="770" w:type="dxa"/>
          </w:tcPr>
          <w:p w14:paraId="17463EBD" w14:textId="09FE8905" w:rsidR="00AF6754" w:rsidRPr="004C6FE2" w:rsidRDefault="00AF6754" w:rsidP="0012128B">
            <w:pPr>
              <w:ind w:firstLine="0"/>
              <w:jc w:val="center"/>
              <w:rPr>
                <w:szCs w:val="24"/>
              </w:rPr>
            </w:pPr>
          </w:p>
        </w:tc>
        <w:tc>
          <w:tcPr>
            <w:tcW w:w="770" w:type="dxa"/>
          </w:tcPr>
          <w:p w14:paraId="79C8814E" w14:textId="03F98A96" w:rsidR="00AF6754" w:rsidRPr="004C6FE2" w:rsidRDefault="00AF6754" w:rsidP="0012128B">
            <w:pPr>
              <w:ind w:firstLine="0"/>
              <w:jc w:val="center"/>
              <w:rPr>
                <w:szCs w:val="24"/>
              </w:rPr>
            </w:pPr>
          </w:p>
        </w:tc>
        <w:tc>
          <w:tcPr>
            <w:tcW w:w="832" w:type="dxa"/>
          </w:tcPr>
          <w:p w14:paraId="5F3A2054" w14:textId="11A17314" w:rsidR="00AF6754" w:rsidRPr="004C6FE2" w:rsidRDefault="00AF6754" w:rsidP="0012128B">
            <w:pPr>
              <w:ind w:firstLine="0"/>
              <w:jc w:val="center"/>
              <w:rPr>
                <w:szCs w:val="24"/>
              </w:rPr>
            </w:pPr>
          </w:p>
        </w:tc>
      </w:tr>
      <w:tr w:rsidR="00AF6754" w:rsidRPr="004C6FE2" w14:paraId="71082BCE" w14:textId="77777777" w:rsidTr="00AF6754">
        <w:tc>
          <w:tcPr>
            <w:tcW w:w="1203" w:type="dxa"/>
          </w:tcPr>
          <w:p w14:paraId="415EBC29" w14:textId="602D4D38" w:rsidR="00AF6754" w:rsidRPr="004C6FE2" w:rsidRDefault="00AF6754" w:rsidP="0012128B">
            <w:pPr>
              <w:ind w:firstLine="0"/>
              <w:rPr>
                <w:szCs w:val="24"/>
              </w:rPr>
            </w:pPr>
            <w:r>
              <w:rPr>
                <w:szCs w:val="24"/>
              </w:rPr>
              <w:t>R</w:t>
            </w:r>
            <w:r w:rsidRPr="004C6FE2">
              <w:rPr>
                <w:szCs w:val="24"/>
              </w:rPr>
              <w:t>F 0</w:t>
            </w:r>
            <w:r>
              <w:rPr>
                <w:szCs w:val="24"/>
              </w:rPr>
              <w:t>25</w:t>
            </w:r>
          </w:p>
        </w:tc>
        <w:tc>
          <w:tcPr>
            <w:tcW w:w="819" w:type="dxa"/>
          </w:tcPr>
          <w:p w14:paraId="6A6557EC" w14:textId="77777777" w:rsidR="00AF6754" w:rsidRPr="004C6FE2" w:rsidRDefault="00AF6754" w:rsidP="0012128B">
            <w:pPr>
              <w:ind w:firstLine="0"/>
              <w:jc w:val="center"/>
              <w:rPr>
                <w:szCs w:val="24"/>
              </w:rPr>
            </w:pPr>
          </w:p>
        </w:tc>
        <w:tc>
          <w:tcPr>
            <w:tcW w:w="832" w:type="dxa"/>
          </w:tcPr>
          <w:p w14:paraId="4CEAE036" w14:textId="77777777" w:rsidR="00AF6754" w:rsidRPr="004C6FE2" w:rsidRDefault="00AF6754" w:rsidP="0012128B">
            <w:pPr>
              <w:ind w:firstLine="0"/>
              <w:jc w:val="center"/>
              <w:rPr>
                <w:szCs w:val="24"/>
              </w:rPr>
            </w:pPr>
          </w:p>
        </w:tc>
        <w:tc>
          <w:tcPr>
            <w:tcW w:w="833" w:type="dxa"/>
          </w:tcPr>
          <w:p w14:paraId="69A84B89" w14:textId="68EA8524" w:rsidR="00AF6754" w:rsidRPr="004C6FE2" w:rsidRDefault="00AF6754" w:rsidP="0012128B">
            <w:pPr>
              <w:ind w:firstLine="0"/>
              <w:jc w:val="center"/>
              <w:rPr>
                <w:szCs w:val="24"/>
              </w:rPr>
            </w:pPr>
          </w:p>
        </w:tc>
        <w:tc>
          <w:tcPr>
            <w:tcW w:w="832" w:type="dxa"/>
          </w:tcPr>
          <w:p w14:paraId="7866B164" w14:textId="77777777" w:rsidR="00AF6754" w:rsidRPr="004C6FE2" w:rsidRDefault="00AF6754" w:rsidP="0012128B">
            <w:pPr>
              <w:ind w:firstLine="0"/>
              <w:jc w:val="center"/>
              <w:rPr>
                <w:szCs w:val="24"/>
              </w:rPr>
            </w:pPr>
          </w:p>
        </w:tc>
        <w:tc>
          <w:tcPr>
            <w:tcW w:w="833" w:type="dxa"/>
          </w:tcPr>
          <w:p w14:paraId="16B03561" w14:textId="77777777" w:rsidR="00AF6754" w:rsidRPr="004C6FE2" w:rsidRDefault="00AF6754" w:rsidP="0012128B">
            <w:pPr>
              <w:ind w:firstLine="0"/>
              <w:jc w:val="center"/>
              <w:rPr>
                <w:szCs w:val="24"/>
              </w:rPr>
            </w:pPr>
          </w:p>
        </w:tc>
        <w:tc>
          <w:tcPr>
            <w:tcW w:w="770" w:type="dxa"/>
          </w:tcPr>
          <w:p w14:paraId="47C7CF95" w14:textId="77777777" w:rsidR="00AF6754" w:rsidRPr="004C6FE2" w:rsidRDefault="00AF6754" w:rsidP="0012128B">
            <w:pPr>
              <w:ind w:firstLine="0"/>
              <w:jc w:val="center"/>
              <w:rPr>
                <w:szCs w:val="24"/>
              </w:rPr>
            </w:pPr>
          </w:p>
        </w:tc>
        <w:tc>
          <w:tcPr>
            <w:tcW w:w="770" w:type="dxa"/>
          </w:tcPr>
          <w:p w14:paraId="73D84BBD" w14:textId="6B6CCB80" w:rsidR="00AF6754" w:rsidRPr="004C6FE2" w:rsidRDefault="00AF6754" w:rsidP="0012128B">
            <w:pPr>
              <w:ind w:firstLine="0"/>
              <w:jc w:val="center"/>
              <w:rPr>
                <w:szCs w:val="24"/>
              </w:rPr>
            </w:pPr>
          </w:p>
        </w:tc>
        <w:tc>
          <w:tcPr>
            <w:tcW w:w="770" w:type="dxa"/>
          </w:tcPr>
          <w:p w14:paraId="02A73017" w14:textId="7CE18C82" w:rsidR="00AF6754" w:rsidRPr="004C6FE2" w:rsidRDefault="00AF6754" w:rsidP="0012128B">
            <w:pPr>
              <w:ind w:firstLine="0"/>
              <w:jc w:val="center"/>
              <w:rPr>
                <w:szCs w:val="24"/>
              </w:rPr>
            </w:pPr>
          </w:p>
        </w:tc>
        <w:tc>
          <w:tcPr>
            <w:tcW w:w="832" w:type="dxa"/>
          </w:tcPr>
          <w:p w14:paraId="00FC7B05" w14:textId="1C1592A3" w:rsidR="00AF6754" w:rsidRPr="004C6FE2" w:rsidRDefault="00AF6754" w:rsidP="0012128B">
            <w:pPr>
              <w:ind w:firstLine="0"/>
              <w:jc w:val="center"/>
              <w:rPr>
                <w:szCs w:val="24"/>
              </w:rPr>
            </w:pPr>
          </w:p>
        </w:tc>
      </w:tr>
      <w:tr w:rsidR="00AF6754" w:rsidRPr="004C6FE2" w14:paraId="7A53AAF8" w14:textId="77777777" w:rsidTr="00AF6754">
        <w:tc>
          <w:tcPr>
            <w:tcW w:w="1203" w:type="dxa"/>
          </w:tcPr>
          <w:p w14:paraId="528AD4C5" w14:textId="646FA1E2" w:rsidR="00AF6754" w:rsidRPr="004C6FE2" w:rsidRDefault="00AF6754" w:rsidP="0012128B">
            <w:pPr>
              <w:ind w:firstLine="0"/>
              <w:rPr>
                <w:szCs w:val="24"/>
              </w:rPr>
            </w:pPr>
            <w:r>
              <w:rPr>
                <w:szCs w:val="24"/>
              </w:rPr>
              <w:t>R</w:t>
            </w:r>
            <w:r w:rsidRPr="004C6FE2">
              <w:rPr>
                <w:szCs w:val="24"/>
              </w:rPr>
              <w:t>F 0</w:t>
            </w:r>
            <w:r>
              <w:rPr>
                <w:szCs w:val="24"/>
              </w:rPr>
              <w:t>26</w:t>
            </w:r>
          </w:p>
        </w:tc>
        <w:tc>
          <w:tcPr>
            <w:tcW w:w="819" w:type="dxa"/>
          </w:tcPr>
          <w:p w14:paraId="33116FD8" w14:textId="77777777" w:rsidR="00AF6754" w:rsidRPr="004C6FE2" w:rsidRDefault="00AF6754" w:rsidP="0012128B">
            <w:pPr>
              <w:ind w:firstLine="0"/>
              <w:jc w:val="center"/>
              <w:rPr>
                <w:szCs w:val="24"/>
              </w:rPr>
            </w:pPr>
          </w:p>
        </w:tc>
        <w:tc>
          <w:tcPr>
            <w:tcW w:w="832" w:type="dxa"/>
          </w:tcPr>
          <w:p w14:paraId="3EFC88FC" w14:textId="77777777" w:rsidR="00AF6754" w:rsidRPr="004C6FE2" w:rsidRDefault="00AF6754" w:rsidP="0012128B">
            <w:pPr>
              <w:ind w:firstLine="0"/>
              <w:jc w:val="center"/>
              <w:rPr>
                <w:szCs w:val="24"/>
              </w:rPr>
            </w:pPr>
          </w:p>
        </w:tc>
        <w:tc>
          <w:tcPr>
            <w:tcW w:w="833" w:type="dxa"/>
          </w:tcPr>
          <w:p w14:paraId="79200B61" w14:textId="0802B563" w:rsidR="00AF6754" w:rsidRPr="004C6FE2" w:rsidRDefault="00AF6754" w:rsidP="0012128B">
            <w:pPr>
              <w:ind w:firstLine="0"/>
              <w:jc w:val="center"/>
              <w:rPr>
                <w:szCs w:val="24"/>
              </w:rPr>
            </w:pPr>
          </w:p>
        </w:tc>
        <w:tc>
          <w:tcPr>
            <w:tcW w:w="832" w:type="dxa"/>
          </w:tcPr>
          <w:p w14:paraId="5D616E4A" w14:textId="77777777" w:rsidR="00AF6754" w:rsidRPr="004C6FE2" w:rsidRDefault="00AF6754" w:rsidP="0012128B">
            <w:pPr>
              <w:ind w:firstLine="0"/>
              <w:jc w:val="center"/>
              <w:rPr>
                <w:szCs w:val="24"/>
              </w:rPr>
            </w:pPr>
          </w:p>
        </w:tc>
        <w:tc>
          <w:tcPr>
            <w:tcW w:w="833" w:type="dxa"/>
          </w:tcPr>
          <w:p w14:paraId="7DD0F601" w14:textId="77777777" w:rsidR="00AF6754" w:rsidRPr="004C6FE2" w:rsidRDefault="00AF6754" w:rsidP="0012128B">
            <w:pPr>
              <w:ind w:firstLine="0"/>
              <w:jc w:val="center"/>
              <w:rPr>
                <w:szCs w:val="24"/>
              </w:rPr>
            </w:pPr>
          </w:p>
        </w:tc>
        <w:tc>
          <w:tcPr>
            <w:tcW w:w="770" w:type="dxa"/>
          </w:tcPr>
          <w:p w14:paraId="7F08AB06" w14:textId="77777777" w:rsidR="00AF6754" w:rsidRPr="004C6FE2" w:rsidRDefault="00AF6754" w:rsidP="0012128B">
            <w:pPr>
              <w:ind w:firstLine="0"/>
              <w:jc w:val="center"/>
              <w:rPr>
                <w:szCs w:val="24"/>
              </w:rPr>
            </w:pPr>
          </w:p>
        </w:tc>
        <w:tc>
          <w:tcPr>
            <w:tcW w:w="770" w:type="dxa"/>
          </w:tcPr>
          <w:p w14:paraId="3169C13F" w14:textId="57735820" w:rsidR="00AF6754" w:rsidRPr="004C6FE2" w:rsidRDefault="00AF6754" w:rsidP="0012128B">
            <w:pPr>
              <w:ind w:firstLine="0"/>
              <w:jc w:val="center"/>
              <w:rPr>
                <w:szCs w:val="24"/>
              </w:rPr>
            </w:pPr>
          </w:p>
        </w:tc>
        <w:tc>
          <w:tcPr>
            <w:tcW w:w="770" w:type="dxa"/>
          </w:tcPr>
          <w:p w14:paraId="287686FA" w14:textId="4BDE7CE2" w:rsidR="00AF6754" w:rsidRPr="004C6FE2" w:rsidRDefault="00AF6754" w:rsidP="0012128B">
            <w:pPr>
              <w:ind w:firstLine="0"/>
              <w:jc w:val="center"/>
              <w:rPr>
                <w:szCs w:val="24"/>
              </w:rPr>
            </w:pPr>
          </w:p>
        </w:tc>
        <w:tc>
          <w:tcPr>
            <w:tcW w:w="832" w:type="dxa"/>
          </w:tcPr>
          <w:p w14:paraId="547A7E7F" w14:textId="62EC90A9" w:rsidR="00AF6754" w:rsidRPr="004C6FE2" w:rsidRDefault="00AF6754" w:rsidP="0012128B">
            <w:pPr>
              <w:ind w:firstLine="0"/>
              <w:jc w:val="center"/>
              <w:rPr>
                <w:szCs w:val="24"/>
              </w:rPr>
            </w:pPr>
          </w:p>
        </w:tc>
      </w:tr>
      <w:tr w:rsidR="00AF6754" w:rsidRPr="004C6FE2" w14:paraId="099206B7" w14:textId="77777777" w:rsidTr="00AF6754">
        <w:tc>
          <w:tcPr>
            <w:tcW w:w="1203" w:type="dxa"/>
          </w:tcPr>
          <w:p w14:paraId="440B1B69" w14:textId="0B7CCC17" w:rsidR="00AF6754" w:rsidRPr="004C6FE2" w:rsidRDefault="00AF6754" w:rsidP="0012128B">
            <w:pPr>
              <w:ind w:firstLine="0"/>
              <w:rPr>
                <w:szCs w:val="24"/>
              </w:rPr>
            </w:pPr>
            <w:r>
              <w:rPr>
                <w:szCs w:val="24"/>
              </w:rPr>
              <w:t>R</w:t>
            </w:r>
            <w:r w:rsidRPr="004C6FE2">
              <w:rPr>
                <w:szCs w:val="24"/>
              </w:rPr>
              <w:t>F 0</w:t>
            </w:r>
            <w:r>
              <w:rPr>
                <w:szCs w:val="24"/>
              </w:rPr>
              <w:t>27</w:t>
            </w:r>
          </w:p>
        </w:tc>
        <w:tc>
          <w:tcPr>
            <w:tcW w:w="819" w:type="dxa"/>
          </w:tcPr>
          <w:p w14:paraId="79276235" w14:textId="77777777" w:rsidR="00AF6754" w:rsidRPr="004C6FE2" w:rsidRDefault="00AF6754" w:rsidP="0012128B">
            <w:pPr>
              <w:ind w:firstLine="0"/>
              <w:jc w:val="center"/>
              <w:rPr>
                <w:szCs w:val="24"/>
              </w:rPr>
            </w:pPr>
          </w:p>
        </w:tc>
        <w:tc>
          <w:tcPr>
            <w:tcW w:w="832" w:type="dxa"/>
          </w:tcPr>
          <w:p w14:paraId="76EF8E00" w14:textId="77777777" w:rsidR="00AF6754" w:rsidRPr="004C6FE2" w:rsidRDefault="00AF6754" w:rsidP="0012128B">
            <w:pPr>
              <w:ind w:firstLine="0"/>
              <w:jc w:val="center"/>
              <w:rPr>
                <w:szCs w:val="24"/>
              </w:rPr>
            </w:pPr>
          </w:p>
        </w:tc>
        <w:tc>
          <w:tcPr>
            <w:tcW w:w="833" w:type="dxa"/>
          </w:tcPr>
          <w:p w14:paraId="5F2794DA" w14:textId="6AF53B61" w:rsidR="00AF6754" w:rsidRPr="004C6FE2" w:rsidRDefault="00AF6754" w:rsidP="0012128B">
            <w:pPr>
              <w:ind w:firstLine="0"/>
              <w:jc w:val="center"/>
              <w:rPr>
                <w:szCs w:val="24"/>
              </w:rPr>
            </w:pPr>
          </w:p>
        </w:tc>
        <w:tc>
          <w:tcPr>
            <w:tcW w:w="832" w:type="dxa"/>
          </w:tcPr>
          <w:p w14:paraId="0C865CF8" w14:textId="77777777" w:rsidR="00AF6754" w:rsidRPr="004C6FE2" w:rsidRDefault="00AF6754" w:rsidP="0012128B">
            <w:pPr>
              <w:ind w:firstLine="0"/>
              <w:jc w:val="center"/>
              <w:rPr>
                <w:szCs w:val="24"/>
              </w:rPr>
            </w:pPr>
          </w:p>
        </w:tc>
        <w:tc>
          <w:tcPr>
            <w:tcW w:w="833" w:type="dxa"/>
          </w:tcPr>
          <w:p w14:paraId="19A94D8B" w14:textId="77777777" w:rsidR="00AF6754" w:rsidRPr="004C6FE2" w:rsidRDefault="00AF6754" w:rsidP="0012128B">
            <w:pPr>
              <w:ind w:firstLine="0"/>
              <w:jc w:val="center"/>
              <w:rPr>
                <w:szCs w:val="24"/>
              </w:rPr>
            </w:pPr>
          </w:p>
        </w:tc>
        <w:tc>
          <w:tcPr>
            <w:tcW w:w="770" w:type="dxa"/>
          </w:tcPr>
          <w:p w14:paraId="366AE898" w14:textId="77777777" w:rsidR="00AF6754" w:rsidRPr="004C6FE2" w:rsidRDefault="00AF6754" w:rsidP="0012128B">
            <w:pPr>
              <w:ind w:firstLine="0"/>
              <w:jc w:val="center"/>
              <w:rPr>
                <w:szCs w:val="24"/>
              </w:rPr>
            </w:pPr>
          </w:p>
        </w:tc>
        <w:tc>
          <w:tcPr>
            <w:tcW w:w="770" w:type="dxa"/>
          </w:tcPr>
          <w:p w14:paraId="1B706E09" w14:textId="0A95F87F" w:rsidR="00AF6754" w:rsidRPr="004C6FE2" w:rsidRDefault="00AF6754" w:rsidP="0012128B">
            <w:pPr>
              <w:ind w:firstLine="0"/>
              <w:jc w:val="center"/>
              <w:rPr>
                <w:szCs w:val="24"/>
              </w:rPr>
            </w:pPr>
          </w:p>
        </w:tc>
        <w:tc>
          <w:tcPr>
            <w:tcW w:w="770" w:type="dxa"/>
          </w:tcPr>
          <w:p w14:paraId="344A6B11" w14:textId="41274AE1" w:rsidR="00AF6754" w:rsidRPr="004C6FE2" w:rsidRDefault="00AF6754" w:rsidP="0012128B">
            <w:pPr>
              <w:ind w:firstLine="0"/>
              <w:jc w:val="center"/>
              <w:rPr>
                <w:szCs w:val="24"/>
              </w:rPr>
            </w:pPr>
          </w:p>
        </w:tc>
        <w:tc>
          <w:tcPr>
            <w:tcW w:w="832" w:type="dxa"/>
          </w:tcPr>
          <w:p w14:paraId="0F1090DC" w14:textId="6624FEA8" w:rsidR="00AF6754" w:rsidRPr="004C6FE2" w:rsidRDefault="00AF6754" w:rsidP="0012128B">
            <w:pPr>
              <w:ind w:firstLine="0"/>
              <w:jc w:val="center"/>
              <w:rPr>
                <w:szCs w:val="24"/>
              </w:rPr>
            </w:pPr>
          </w:p>
        </w:tc>
      </w:tr>
      <w:tr w:rsidR="00AF6754" w:rsidRPr="004C6FE2" w14:paraId="1F1F7C8F" w14:textId="77777777" w:rsidTr="00AF6754">
        <w:tc>
          <w:tcPr>
            <w:tcW w:w="1203" w:type="dxa"/>
          </w:tcPr>
          <w:p w14:paraId="01842337" w14:textId="7F0BBF02" w:rsidR="00AF6754" w:rsidRPr="004C6FE2" w:rsidRDefault="00AF6754" w:rsidP="0012128B">
            <w:pPr>
              <w:ind w:firstLine="0"/>
              <w:rPr>
                <w:szCs w:val="24"/>
              </w:rPr>
            </w:pPr>
            <w:r>
              <w:rPr>
                <w:szCs w:val="24"/>
              </w:rPr>
              <w:t>R</w:t>
            </w:r>
            <w:r w:rsidRPr="004C6FE2">
              <w:rPr>
                <w:szCs w:val="24"/>
              </w:rPr>
              <w:t>F 0</w:t>
            </w:r>
            <w:r>
              <w:rPr>
                <w:szCs w:val="24"/>
              </w:rPr>
              <w:t>28</w:t>
            </w:r>
          </w:p>
        </w:tc>
        <w:tc>
          <w:tcPr>
            <w:tcW w:w="819" w:type="dxa"/>
          </w:tcPr>
          <w:p w14:paraId="45479FB1" w14:textId="77777777" w:rsidR="00AF6754" w:rsidRPr="004C6FE2" w:rsidRDefault="00AF6754" w:rsidP="0012128B">
            <w:pPr>
              <w:ind w:firstLine="0"/>
              <w:jc w:val="center"/>
              <w:rPr>
                <w:szCs w:val="24"/>
              </w:rPr>
            </w:pPr>
          </w:p>
        </w:tc>
        <w:tc>
          <w:tcPr>
            <w:tcW w:w="832" w:type="dxa"/>
          </w:tcPr>
          <w:p w14:paraId="67C6114E" w14:textId="77777777" w:rsidR="00AF6754" w:rsidRPr="004C6FE2" w:rsidRDefault="00AF6754" w:rsidP="0012128B">
            <w:pPr>
              <w:ind w:firstLine="0"/>
              <w:jc w:val="center"/>
              <w:rPr>
                <w:szCs w:val="24"/>
              </w:rPr>
            </w:pPr>
          </w:p>
        </w:tc>
        <w:tc>
          <w:tcPr>
            <w:tcW w:w="833" w:type="dxa"/>
          </w:tcPr>
          <w:p w14:paraId="3492D7FF" w14:textId="5CF3DCB7" w:rsidR="00AF6754" w:rsidRPr="004C6FE2" w:rsidRDefault="00AF6754" w:rsidP="0012128B">
            <w:pPr>
              <w:ind w:firstLine="0"/>
              <w:jc w:val="center"/>
              <w:rPr>
                <w:szCs w:val="24"/>
              </w:rPr>
            </w:pPr>
          </w:p>
        </w:tc>
        <w:tc>
          <w:tcPr>
            <w:tcW w:w="832" w:type="dxa"/>
          </w:tcPr>
          <w:p w14:paraId="00751261" w14:textId="77777777" w:rsidR="00AF6754" w:rsidRPr="004C6FE2" w:rsidRDefault="00AF6754" w:rsidP="0012128B">
            <w:pPr>
              <w:ind w:firstLine="0"/>
              <w:jc w:val="center"/>
              <w:rPr>
                <w:szCs w:val="24"/>
              </w:rPr>
            </w:pPr>
          </w:p>
        </w:tc>
        <w:tc>
          <w:tcPr>
            <w:tcW w:w="833" w:type="dxa"/>
          </w:tcPr>
          <w:p w14:paraId="264EC451" w14:textId="77777777" w:rsidR="00AF6754" w:rsidRPr="004C6FE2" w:rsidRDefault="00AF6754" w:rsidP="0012128B">
            <w:pPr>
              <w:ind w:firstLine="0"/>
              <w:jc w:val="center"/>
              <w:rPr>
                <w:szCs w:val="24"/>
              </w:rPr>
            </w:pPr>
          </w:p>
        </w:tc>
        <w:tc>
          <w:tcPr>
            <w:tcW w:w="770" w:type="dxa"/>
          </w:tcPr>
          <w:p w14:paraId="7E166D87" w14:textId="77777777" w:rsidR="00AF6754" w:rsidRPr="004C6FE2" w:rsidRDefault="00AF6754" w:rsidP="0012128B">
            <w:pPr>
              <w:ind w:firstLine="0"/>
              <w:jc w:val="center"/>
              <w:rPr>
                <w:szCs w:val="24"/>
              </w:rPr>
            </w:pPr>
          </w:p>
        </w:tc>
        <w:tc>
          <w:tcPr>
            <w:tcW w:w="770" w:type="dxa"/>
          </w:tcPr>
          <w:p w14:paraId="2584F42B" w14:textId="3E69DB7F" w:rsidR="00AF6754" w:rsidRPr="004C6FE2" w:rsidRDefault="00AF6754" w:rsidP="0012128B">
            <w:pPr>
              <w:ind w:firstLine="0"/>
              <w:jc w:val="center"/>
              <w:rPr>
                <w:szCs w:val="24"/>
              </w:rPr>
            </w:pPr>
          </w:p>
        </w:tc>
        <w:tc>
          <w:tcPr>
            <w:tcW w:w="770" w:type="dxa"/>
          </w:tcPr>
          <w:p w14:paraId="0D253CE8" w14:textId="433A1002" w:rsidR="00AF6754" w:rsidRPr="004C6FE2" w:rsidRDefault="00AF6754" w:rsidP="0012128B">
            <w:pPr>
              <w:ind w:firstLine="0"/>
              <w:jc w:val="center"/>
              <w:rPr>
                <w:szCs w:val="24"/>
              </w:rPr>
            </w:pPr>
          </w:p>
        </w:tc>
        <w:tc>
          <w:tcPr>
            <w:tcW w:w="832" w:type="dxa"/>
          </w:tcPr>
          <w:p w14:paraId="36CE304B" w14:textId="25FA4491" w:rsidR="00AF6754" w:rsidRPr="004C6FE2" w:rsidRDefault="00AF6754" w:rsidP="0012128B">
            <w:pPr>
              <w:ind w:firstLine="0"/>
              <w:jc w:val="center"/>
              <w:rPr>
                <w:szCs w:val="24"/>
              </w:rPr>
            </w:pPr>
          </w:p>
        </w:tc>
      </w:tr>
      <w:tr w:rsidR="00AF6754" w:rsidRPr="004C6FE2" w14:paraId="098C1E2C" w14:textId="77777777" w:rsidTr="00AF6754">
        <w:tc>
          <w:tcPr>
            <w:tcW w:w="1203" w:type="dxa"/>
          </w:tcPr>
          <w:p w14:paraId="1A373F7D" w14:textId="71DF5131" w:rsidR="00AF6754" w:rsidRPr="004C6FE2" w:rsidRDefault="00AF6754" w:rsidP="0012128B">
            <w:pPr>
              <w:ind w:firstLine="0"/>
              <w:rPr>
                <w:szCs w:val="24"/>
              </w:rPr>
            </w:pPr>
            <w:r>
              <w:rPr>
                <w:szCs w:val="24"/>
              </w:rPr>
              <w:t>R</w:t>
            </w:r>
            <w:r w:rsidRPr="004C6FE2">
              <w:rPr>
                <w:szCs w:val="24"/>
              </w:rPr>
              <w:t>F 0</w:t>
            </w:r>
            <w:r>
              <w:rPr>
                <w:szCs w:val="24"/>
              </w:rPr>
              <w:t>29</w:t>
            </w:r>
          </w:p>
        </w:tc>
        <w:tc>
          <w:tcPr>
            <w:tcW w:w="819" w:type="dxa"/>
          </w:tcPr>
          <w:p w14:paraId="548B666A" w14:textId="77777777" w:rsidR="00AF6754" w:rsidRPr="004C6FE2" w:rsidRDefault="00AF6754" w:rsidP="0012128B">
            <w:pPr>
              <w:ind w:firstLine="0"/>
              <w:jc w:val="center"/>
              <w:rPr>
                <w:szCs w:val="24"/>
              </w:rPr>
            </w:pPr>
          </w:p>
        </w:tc>
        <w:tc>
          <w:tcPr>
            <w:tcW w:w="832" w:type="dxa"/>
          </w:tcPr>
          <w:p w14:paraId="02E4DFB5" w14:textId="77777777" w:rsidR="00AF6754" w:rsidRPr="004C6FE2" w:rsidRDefault="00AF6754" w:rsidP="0012128B">
            <w:pPr>
              <w:ind w:firstLine="0"/>
              <w:jc w:val="center"/>
              <w:rPr>
                <w:szCs w:val="24"/>
              </w:rPr>
            </w:pPr>
          </w:p>
        </w:tc>
        <w:tc>
          <w:tcPr>
            <w:tcW w:w="833" w:type="dxa"/>
          </w:tcPr>
          <w:p w14:paraId="2166C526" w14:textId="126748A7" w:rsidR="00AF6754" w:rsidRPr="004C6FE2" w:rsidRDefault="00AF6754" w:rsidP="0012128B">
            <w:pPr>
              <w:ind w:firstLine="0"/>
              <w:jc w:val="center"/>
              <w:rPr>
                <w:szCs w:val="24"/>
              </w:rPr>
            </w:pPr>
          </w:p>
        </w:tc>
        <w:tc>
          <w:tcPr>
            <w:tcW w:w="832" w:type="dxa"/>
          </w:tcPr>
          <w:p w14:paraId="7EA60497" w14:textId="77777777" w:rsidR="00AF6754" w:rsidRPr="004C6FE2" w:rsidRDefault="00AF6754" w:rsidP="0012128B">
            <w:pPr>
              <w:ind w:firstLine="0"/>
              <w:jc w:val="center"/>
              <w:rPr>
                <w:szCs w:val="24"/>
              </w:rPr>
            </w:pPr>
          </w:p>
        </w:tc>
        <w:tc>
          <w:tcPr>
            <w:tcW w:w="833" w:type="dxa"/>
          </w:tcPr>
          <w:p w14:paraId="420B1821" w14:textId="77777777" w:rsidR="00AF6754" w:rsidRPr="004C6FE2" w:rsidRDefault="00AF6754" w:rsidP="0012128B">
            <w:pPr>
              <w:ind w:firstLine="0"/>
              <w:jc w:val="center"/>
              <w:rPr>
                <w:szCs w:val="24"/>
              </w:rPr>
            </w:pPr>
          </w:p>
        </w:tc>
        <w:tc>
          <w:tcPr>
            <w:tcW w:w="770" w:type="dxa"/>
          </w:tcPr>
          <w:p w14:paraId="42BACC31" w14:textId="77777777" w:rsidR="00AF6754" w:rsidRPr="004C6FE2" w:rsidRDefault="00AF6754" w:rsidP="0012128B">
            <w:pPr>
              <w:ind w:firstLine="0"/>
              <w:jc w:val="center"/>
              <w:rPr>
                <w:szCs w:val="24"/>
              </w:rPr>
            </w:pPr>
          </w:p>
        </w:tc>
        <w:tc>
          <w:tcPr>
            <w:tcW w:w="770" w:type="dxa"/>
          </w:tcPr>
          <w:p w14:paraId="77A4F538" w14:textId="3D74BE71" w:rsidR="00AF6754" w:rsidRPr="004C6FE2" w:rsidRDefault="00AF6754" w:rsidP="0012128B">
            <w:pPr>
              <w:ind w:firstLine="0"/>
              <w:jc w:val="center"/>
              <w:rPr>
                <w:szCs w:val="24"/>
              </w:rPr>
            </w:pPr>
          </w:p>
        </w:tc>
        <w:tc>
          <w:tcPr>
            <w:tcW w:w="770" w:type="dxa"/>
          </w:tcPr>
          <w:p w14:paraId="187DD377" w14:textId="7897EE7C" w:rsidR="00AF6754" w:rsidRPr="004C6FE2" w:rsidRDefault="00AF6754" w:rsidP="0012128B">
            <w:pPr>
              <w:ind w:firstLine="0"/>
              <w:jc w:val="center"/>
              <w:rPr>
                <w:szCs w:val="24"/>
              </w:rPr>
            </w:pPr>
          </w:p>
        </w:tc>
        <w:tc>
          <w:tcPr>
            <w:tcW w:w="832" w:type="dxa"/>
          </w:tcPr>
          <w:p w14:paraId="3EA98CD2" w14:textId="689E35AB" w:rsidR="00AF6754" w:rsidRPr="004C6FE2" w:rsidRDefault="00AF6754" w:rsidP="0012128B">
            <w:pPr>
              <w:ind w:firstLine="0"/>
              <w:jc w:val="center"/>
              <w:rPr>
                <w:szCs w:val="24"/>
              </w:rPr>
            </w:pPr>
          </w:p>
        </w:tc>
      </w:tr>
      <w:tr w:rsidR="00AF6754" w:rsidRPr="004C6FE2" w14:paraId="33CA7B24" w14:textId="77777777" w:rsidTr="00AF6754">
        <w:tc>
          <w:tcPr>
            <w:tcW w:w="1203" w:type="dxa"/>
          </w:tcPr>
          <w:p w14:paraId="5CA82F0E" w14:textId="16334098" w:rsidR="00AF6754" w:rsidRPr="004C6FE2" w:rsidRDefault="00AF6754" w:rsidP="0012128B">
            <w:pPr>
              <w:ind w:firstLine="0"/>
              <w:rPr>
                <w:szCs w:val="24"/>
              </w:rPr>
            </w:pPr>
            <w:r>
              <w:rPr>
                <w:szCs w:val="24"/>
              </w:rPr>
              <w:t>R</w:t>
            </w:r>
            <w:r w:rsidRPr="004C6FE2">
              <w:rPr>
                <w:szCs w:val="24"/>
              </w:rPr>
              <w:t>F 0</w:t>
            </w:r>
            <w:r>
              <w:rPr>
                <w:szCs w:val="24"/>
              </w:rPr>
              <w:t>30</w:t>
            </w:r>
          </w:p>
        </w:tc>
        <w:tc>
          <w:tcPr>
            <w:tcW w:w="819" w:type="dxa"/>
          </w:tcPr>
          <w:p w14:paraId="3B220D0B" w14:textId="77777777" w:rsidR="00AF6754" w:rsidRPr="004C6FE2" w:rsidRDefault="00AF6754" w:rsidP="0012128B">
            <w:pPr>
              <w:ind w:firstLine="0"/>
              <w:jc w:val="center"/>
              <w:rPr>
                <w:szCs w:val="24"/>
              </w:rPr>
            </w:pPr>
          </w:p>
        </w:tc>
        <w:tc>
          <w:tcPr>
            <w:tcW w:w="832" w:type="dxa"/>
          </w:tcPr>
          <w:p w14:paraId="245B3A7C" w14:textId="77777777" w:rsidR="00AF6754" w:rsidRPr="004C6FE2" w:rsidRDefault="00AF6754" w:rsidP="0012128B">
            <w:pPr>
              <w:ind w:firstLine="0"/>
              <w:jc w:val="center"/>
              <w:rPr>
                <w:szCs w:val="24"/>
              </w:rPr>
            </w:pPr>
          </w:p>
        </w:tc>
        <w:tc>
          <w:tcPr>
            <w:tcW w:w="833" w:type="dxa"/>
          </w:tcPr>
          <w:p w14:paraId="5ADF7891" w14:textId="1F5ADEED" w:rsidR="00AF6754" w:rsidRPr="004C6FE2" w:rsidRDefault="00AF6754" w:rsidP="0012128B">
            <w:pPr>
              <w:ind w:firstLine="0"/>
              <w:jc w:val="center"/>
              <w:rPr>
                <w:szCs w:val="24"/>
              </w:rPr>
            </w:pPr>
          </w:p>
        </w:tc>
        <w:tc>
          <w:tcPr>
            <w:tcW w:w="832" w:type="dxa"/>
          </w:tcPr>
          <w:p w14:paraId="4A21447E" w14:textId="77777777" w:rsidR="00AF6754" w:rsidRPr="004C6FE2" w:rsidRDefault="00AF6754" w:rsidP="0012128B">
            <w:pPr>
              <w:ind w:firstLine="0"/>
              <w:jc w:val="center"/>
              <w:rPr>
                <w:szCs w:val="24"/>
              </w:rPr>
            </w:pPr>
          </w:p>
        </w:tc>
        <w:tc>
          <w:tcPr>
            <w:tcW w:w="833" w:type="dxa"/>
          </w:tcPr>
          <w:p w14:paraId="794D6C3D" w14:textId="77777777" w:rsidR="00AF6754" w:rsidRPr="004C6FE2" w:rsidRDefault="00AF6754" w:rsidP="0012128B">
            <w:pPr>
              <w:ind w:firstLine="0"/>
              <w:jc w:val="center"/>
              <w:rPr>
                <w:szCs w:val="24"/>
              </w:rPr>
            </w:pPr>
          </w:p>
        </w:tc>
        <w:tc>
          <w:tcPr>
            <w:tcW w:w="770" w:type="dxa"/>
          </w:tcPr>
          <w:p w14:paraId="73746DD3" w14:textId="77777777" w:rsidR="00AF6754" w:rsidRPr="004C6FE2" w:rsidRDefault="00AF6754" w:rsidP="0012128B">
            <w:pPr>
              <w:ind w:firstLine="0"/>
              <w:jc w:val="center"/>
              <w:rPr>
                <w:szCs w:val="24"/>
              </w:rPr>
            </w:pPr>
          </w:p>
        </w:tc>
        <w:tc>
          <w:tcPr>
            <w:tcW w:w="770" w:type="dxa"/>
          </w:tcPr>
          <w:p w14:paraId="1F9DE637" w14:textId="13385729" w:rsidR="00AF6754" w:rsidRPr="004C6FE2" w:rsidRDefault="00AF6754" w:rsidP="0012128B">
            <w:pPr>
              <w:ind w:firstLine="0"/>
              <w:jc w:val="center"/>
              <w:rPr>
                <w:szCs w:val="24"/>
              </w:rPr>
            </w:pPr>
          </w:p>
        </w:tc>
        <w:tc>
          <w:tcPr>
            <w:tcW w:w="770" w:type="dxa"/>
          </w:tcPr>
          <w:p w14:paraId="0B0F3846" w14:textId="0E604E06" w:rsidR="00AF6754" w:rsidRPr="004C6FE2" w:rsidRDefault="00AF6754" w:rsidP="0012128B">
            <w:pPr>
              <w:ind w:firstLine="0"/>
              <w:jc w:val="center"/>
              <w:rPr>
                <w:szCs w:val="24"/>
              </w:rPr>
            </w:pPr>
          </w:p>
        </w:tc>
        <w:tc>
          <w:tcPr>
            <w:tcW w:w="832" w:type="dxa"/>
          </w:tcPr>
          <w:p w14:paraId="2A3E5187" w14:textId="2E2636C0" w:rsidR="00AF6754" w:rsidRPr="004C6FE2" w:rsidRDefault="00AF6754" w:rsidP="0012128B">
            <w:pPr>
              <w:ind w:firstLine="0"/>
              <w:jc w:val="center"/>
              <w:rPr>
                <w:szCs w:val="24"/>
              </w:rPr>
            </w:pPr>
          </w:p>
        </w:tc>
      </w:tr>
      <w:tr w:rsidR="00AF6754" w:rsidRPr="004C6FE2" w14:paraId="09CF5046" w14:textId="77777777" w:rsidTr="00AF6754">
        <w:tc>
          <w:tcPr>
            <w:tcW w:w="1203" w:type="dxa"/>
          </w:tcPr>
          <w:p w14:paraId="0B0C22D8" w14:textId="09F36AFD" w:rsidR="00AF6754" w:rsidRPr="004C6FE2" w:rsidRDefault="00AF6754" w:rsidP="0012128B">
            <w:pPr>
              <w:ind w:firstLine="0"/>
              <w:rPr>
                <w:szCs w:val="24"/>
              </w:rPr>
            </w:pPr>
            <w:r>
              <w:rPr>
                <w:szCs w:val="24"/>
              </w:rPr>
              <w:t>R</w:t>
            </w:r>
            <w:r w:rsidRPr="004C6FE2">
              <w:rPr>
                <w:szCs w:val="24"/>
              </w:rPr>
              <w:t>F 0</w:t>
            </w:r>
            <w:r>
              <w:rPr>
                <w:szCs w:val="24"/>
              </w:rPr>
              <w:t>31</w:t>
            </w:r>
          </w:p>
        </w:tc>
        <w:tc>
          <w:tcPr>
            <w:tcW w:w="819" w:type="dxa"/>
          </w:tcPr>
          <w:p w14:paraId="6BA16EDD" w14:textId="77777777" w:rsidR="00AF6754" w:rsidRPr="004C6FE2" w:rsidRDefault="00AF6754" w:rsidP="0012128B">
            <w:pPr>
              <w:ind w:firstLine="0"/>
              <w:jc w:val="center"/>
              <w:rPr>
                <w:szCs w:val="24"/>
              </w:rPr>
            </w:pPr>
          </w:p>
        </w:tc>
        <w:tc>
          <w:tcPr>
            <w:tcW w:w="832" w:type="dxa"/>
          </w:tcPr>
          <w:p w14:paraId="2B270F8B" w14:textId="77777777" w:rsidR="00AF6754" w:rsidRPr="004C6FE2" w:rsidRDefault="00AF6754" w:rsidP="0012128B">
            <w:pPr>
              <w:ind w:firstLine="0"/>
              <w:jc w:val="center"/>
              <w:rPr>
                <w:szCs w:val="24"/>
              </w:rPr>
            </w:pPr>
          </w:p>
        </w:tc>
        <w:tc>
          <w:tcPr>
            <w:tcW w:w="833" w:type="dxa"/>
          </w:tcPr>
          <w:p w14:paraId="148C19B2" w14:textId="7C26DCAC" w:rsidR="00AF6754" w:rsidRPr="004C6FE2" w:rsidRDefault="00AF6754" w:rsidP="0012128B">
            <w:pPr>
              <w:ind w:firstLine="0"/>
              <w:jc w:val="center"/>
              <w:rPr>
                <w:szCs w:val="24"/>
              </w:rPr>
            </w:pPr>
          </w:p>
        </w:tc>
        <w:tc>
          <w:tcPr>
            <w:tcW w:w="832" w:type="dxa"/>
          </w:tcPr>
          <w:p w14:paraId="5DC27F1B" w14:textId="77777777" w:rsidR="00AF6754" w:rsidRPr="004C6FE2" w:rsidRDefault="00AF6754" w:rsidP="0012128B">
            <w:pPr>
              <w:ind w:firstLine="0"/>
              <w:jc w:val="center"/>
              <w:rPr>
                <w:szCs w:val="24"/>
              </w:rPr>
            </w:pPr>
          </w:p>
        </w:tc>
        <w:tc>
          <w:tcPr>
            <w:tcW w:w="833" w:type="dxa"/>
          </w:tcPr>
          <w:p w14:paraId="0993068E" w14:textId="77777777" w:rsidR="00AF6754" w:rsidRPr="004C6FE2" w:rsidRDefault="00AF6754" w:rsidP="0012128B">
            <w:pPr>
              <w:ind w:firstLine="0"/>
              <w:jc w:val="center"/>
              <w:rPr>
                <w:szCs w:val="24"/>
              </w:rPr>
            </w:pPr>
          </w:p>
        </w:tc>
        <w:tc>
          <w:tcPr>
            <w:tcW w:w="770" w:type="dxa"/>
          </w:tcPr>
          <w:p w14:paraId="03F6A98F" w14:textId="77777777" w:rsidR="00AF6754" w:rsidRPr="004C6FE2" w:rsidRDefault="00AF6754" w:rsidP="0012128B">
            <w:pPr>
              <w:ind w:firstLine="0"/>
              <w:jc w:val="center"/>
              <w:rPr>
                <w:szCs w:val="24"/>
              </w:rPr>
            </w:pPr>
          </w:p>
        </w:tc>
        <w:tc>
          <w:tcPr>
            <w:tcW w:w="770" w:type="dxa"/>
          </w:tcPr>
          <w:p w14:paraId="1274A18F" w14:textId="54A61EC1" w:rsidR="00AF6754" w:rsidRPr="004C6FE2" w:rsidRDefault="00AF6754" w:rsidP="0012128B">
            <w:pPr>
              <w:ind w:firstLine="0"/>
              <w:jc w:val="center"/>
              <w:rPr>
                <w:szCs w:val="24"/>
              </w:rPr>
            </w:pPr>
          </w:p>
        </w:tc>
        <w:tc>
          <w:tcPr>
            <w:tcW w:w="770" w:type="dxa"/>
          </w:tcPr>
          <w:p w14:paraId="16660533" w14:textId="0795A200" w:rsidR="00AF6754" w:rsidRPr="004C6FE2" w:rsidRDefault="00AF6754" w:rsidP="0012128B">
            <w:pPr>
              <w:ind w:firstLine="0"/>
              <w:jc w:val="center"/>
              <w:rPr>
                <w:szCs w:val="24"/>
              </w:rPr>
            </w:pPr>
          </w:p>
        </w:tc>
        <w:tc>
          <w:tcPr>
            <w:tcW w:w="832" w:type="dxa"/>
          </w:tcPr>
          <w:p w14:paraId="686F1D98" w14:textId="61EE84B5" w:rsidR="00AF6754" w:rsidRPr="004C6FE2" w:rsidRDefault="00AF6754" w:rsidP="0012128B">
            <w:pPr>
              <w:ind w:firstLine="0"/>
              <w:jc w:val="center"/>
              <w:rPr>
                <w:szCs w:val="24"/>
              </w:rPr>
            </w:pPr>
          </w:p>
        </w:tc>
      </w:tr>
      <w:tr w:rsidR="00AF6754" w:rsidRPr="004C6FE2" w14:paraId="2716D421" w14:textId="77777777" w:rsidTr="00AF6754">
        <w:tc>
          <w:tcPr>
            <w:tcW w:w="1203" w:type="dxa"/>
          </w:tcPr>
          <w:p w14:paraId="0CF6D468" w14:textId="4E6CABEF" w:rsidR="00AF6754" w:rsidRPr="004C6FE2" w:rsidRDefault="00AF6754" w:rsidP="0012128B">
            <w:pPr>
              <w:ind w:firstLine="0"/>
              <w:rPr>
                <w:szCs w:val="24"/>
              </w:rPr>
            </w:pPr>
            <w:r>
              <w:rPr>
                <w:szCs w:val="24"/>
              </w:rPr>
              <w:t>R</w:t>
            </w:r>
            <w:r w:rsidRPr="004C6FE2">
              <w:rPr>
                <w:szCs w:val="24"/>
              </w:rPr>
              <w:t>F 0</w:t>
            </w:r>
            <w:r>
              <w:rPr>
                <w:szCs w:val="24"/>
              </w:rPr>
              <w:t>32</w:t>
            </w:r>
          </w:p>
        </w:tc>
        <w:tc>
          <w:tcPr>
            <w:tcW w:w="819" w:type="dxa"/>
          </w:tcPr>
          <w:p w14:paraId="743F5CFD" w14:textId="77777777" w:rsidR="00AF6754" w:rsidRPr="004C6FE2" w:rsidRDefault="00AF6754" w:rsidP="0012128B">
            <w:pPr>
              <w:ind w:firstLine="0"/>
              <w:jc w:val="center"/>
              <w:rPr>
                <w:szCs w:val="24"/>
              </w:rPr>
            </w:pPr>
          </w:p>
        </w:tc>
        <w:tc>
          <w:tcPr>
            <w:tcW w:w="832" w:type="dxa"/>
          </w:tcPr>
          <w:p w14:paraId="3DDF537E" w14:textId="77777777" w:rsidR="00AF6754" w:rsidRPr="004C6FE2" w:rsidRDefault="00AF6754" w:rsidP="0012128B">
            <w:pPr>
              <w:ind w:firstLine="0"/>
              <w:jc w:val="center"/>
              <w:rPr>
                <w:szCs w:val="24"/>
              </w:rPr>
            </w:pPr>
          </w:p>
        </w:tc>
        <w:tc>
          <w:tcPr>
            <w:tcW w:w="833" w:type="dxa"/>
          </w:tcPr>
          <w:p w14:paraId="3B92CCBC" w14:textId="79ECA39F" w:rsidR="00AF6754" w:rsidRPr="004C6FE2" w:rsidRDefault="00AF6754" w:rsidP="0012128B">
            <w:pPr>
              <w:ind w:firstLine="0"/>
              <w:jc w:val="center"/>
              <w:rPr>
                <w:szCs w:val="24"/>
              </w:rPr>
            </w:pPr>
          </w:p>
        </w:tc>
        <w:tc>
          <w:tcPr>
            <w:tcW w:w="832" w:type="dxa"/>
          </w:tcPr>
          <w:p w14:paraId="09C51879" w14:textId="77777777" w:rsidR="00AF6754" w:rsidRPr="004C6FE2" w:rsidRDefault="00AF6754" w:rsidP="0012128B">
            <w:pPr>
              <w:ind w:firstLine="0"/>
              <w:jc w:val="center"/>
              <w:rPr>
                <w:szCs w:val="24"/>
              </w:rPr>
            </w:pPr>
          </w:p>
        </w:tc>
        <w:tc>
          <w:tcPr>
            <w:tcW w:w="833" w:type="dxa"/>
          </w:tcPr>
          <w:p w14:paraId="69489B11" w14:textId="77777777" w:rsidR="00AF6754" w:rsidRPr="004C6FE2" w:rsidRDefault="00AF6754" w:rsidP="0012128B">
            <w:pPr>
              <w:ind w:firstLine="0"/>
              <w:jc w:val="center"/>
              <w:rPr>
                <w:szCs w:val="24"/>
              </w:rPr>
            </w:pPr>
          </w:p>
        </w:tc>
        <w:tc>
          <w:tcPr>
            <w:tcW w:w="770" w:type="dxa"/>
          </w:tcPr>
          <w:p w14:paraId="55B376F3" w14:textId="77777777" w:rsidR="00AF6754" w:rsidRPr="004C6FE2" w:rsidRDefault="00AF6754" w:rsidP="0012128B">
            <w:pPr>
              <w:ind w:firstLine="0"/>
              <w:jc w:val="center"/>
              <w:rPr>
                <w:szCs w:val="24"/>
              </w:rPr>
            </w:pPr>
          </w:p>
        </w:tc>
        <w:tc>
          <w:tcPr>
            <w:tcW w:w="770" w:type="dxa"/>
          </w:tcPr>
          <w:p w14:paraId="41878E5C" w14:textId="28D38574" w:rsidR="00AF6754" w:rsidRPr="004C6FE2" w:rsidRDefault="00AF6754" w:rsidP="0012128B">
            <w:pPr>
              <w:ind w:firstLine="0"/>
              <w:jc w:val="center"/>
              <w:rPr>
                <w:szCs w:val="24"/>
              </w:rPr>
            </w:pPr>
          </w:p>
        </w:tc>
        <w:tc>
          <w:tcPr>
            <w:tcW w:w="770" w:type="dxa"/>
          </w:tcPr>
          <w:p w14:paraId="19519CC7" w14:textId="1F66B056" w:rsidR="00AF6754" w:rsidRPr="004C6FE2" w:rsidRDefault="00AF6754" w:rsidP="0012128B">
            <w:pPr>
              <w:ind w:firstLine="0"/>
              <w:jc w:val="center"/>
              <w:rPr>
                <w:szCs w:val="24"/>
              </w:rPr>
            </w:pPr>
          </w:p>
        </w:tc>
        <w:tc>
          <w:tcPr>
            <w:tcW w:w="832" w:type="dxa"/>
          </w:tcPr>
          <w:p w14:paraId="2171D576" w14:textId="62E22927" w:rsidR="00AF6754" w:rsidRPr="004C6FE2" w:rsidRDefault="00AF6754" w:rsidP="0012128B">
            <w:pPr>
              <w:ind w:firstLine="0"/>
              <w:jc w:val="center"/>
              <w:rPr>
                <w:szCs w:val="24"/>
              </w:rPr>
            </w:pPr>
          </w:p>
        </w:tc>
      </w:tr>
      <w:tr w:rsidR="00AF6754" w:rsidRPr="004C6FE2" w14:paraId="3193D34F" w14:textId="77777777" w:rsidTr="00AF6754">
        <w:tc>
          <w:tcPr>
            <w:tcW w:w="1203" w:type="dxa"/>
          </w:tcPr>
          <w:p w14:paraId="6689F9BD" w14:textId="37C26783" w:rsidR="00AF6754" w:rsidRPr="004C6FE2" w:rsidRDefault="00AF6754" w:rsidP="0012128B">
            <w:pPr>
              <w:ind w:firstLine="0"/>
              <w:rPr>
                <w:szCs w:val="24"/>
              </w:rPr>
            </w:pPr>
            <w:r>
              <w:rPr>
                <w:szCs w:val="24"/>
              </w:rPr>
              <w:t>R</w:t>
            </w:r>
            <w:r w:rsidRPr="004C6FE2">
              <w:rPr>
                <w:szCs w:val="24"/>
              </w:rPr>
              <w:t>F 0</w:t>
            </w:r>
            <w:r>
              <w:rPr>
                <w:szCs w:val="24"/>
              </w:rPr>
              <w:t>33</w:t>
            </w:r>
          </w:p>
        </w:tc>
        <w:tc>
          <w:tcPr>
            <w:tcW w:w="819" w:type="dxa"/>
          </w:tcPr>
          <w:p w14:paraId="563EA432" w14:textId="77777777" w:rsidR="00AF6754" w:rsidRPr="004C6FE2" w:rsidRDefault="00AF6754" w:rsidP="0012128B">
            <w:pPr>
              <w:ind w:firstLine="0"/>
              <w:jc w:val="center"/>
              <w:rPr>
                <w:szCs w:val="24"/>
              </w:rPr>
            </w:pPr>
          </w:p>
        </w:tc>
        <w:tc>
          <w:tcPr>
            <w:tcW w:w="832" w:type="dxa"/>
          </w:tcPr>
          <w:p w14:paraId="3C2DF884" w14:textId="77777777" w:rsidR="00AF6754" w:rsidRPr="004C6FE2" w:rsidRDefault="00AF6754" w:rsidP="0012128B">
            <w:pPr>
              <w:ind w:firstLine="0"/>
              <w:jc w:val="center"/>
              <w:rPr>
                <w:szCs w:val="24"/>
              </w:rPr>
            </w:pPr>
          </w:p>
        </w:tc>
        <w:tc>
          <w:tcPr>
            <w:tcW w:w="833" w:type="dxa"/>
          </w:tcPr>
          <w:p w14:paraId="4AA3BE70" w14:textId="064E15C2" w:rsidR="00AF6754" w:rsidRPr="004C6FE2" w:rsidRDefault="00AF6754" w:rsidP="0012128B">
            <w:pPr>
              <w:ind w:firstLine="0"/>
              <w:jc w:val="center"/>
              <w:rPr>
                <w:szCs w:val="24"/>
              </w:rPr>
            </w:pPr>
          </w:p>
        </w:tc>
        <w:tc>
          <w:tcPr>
            <w:tcW w:w="832" w:type="dxa"/>
          </w:tcPr>
          <w:p w14:paraId="06CDAA67" w14:textId="77777777" w:rsidR="00AF6754" w:rsidRPr="004C6FE2" w:rsidRDefault="00AF6754" w:rsidP="0012128B">
            <w:pPr>
              <w:ind w:firstLine="0"/>
              <w:jc w:val="center"/>
              <w:rPr>
                <w:szCs w:val="24"/>
              </w:rPr>
            </w:pPr>
          </w:p>
        </w:tc>
        <w:tc>
          <w:tcPr>
            <w:tcW w:w="833" w:type="dxa"/>
          </w:tcPr>
          <w:p w14:paraId="1B0EF17C" w14:textId="77777777" w:rsidR="00AF6754" w:rsidRPr="004C6FE2" w:rsidRDefault="00AF6754" w:rsidP="0012128B">
            <w:pPr>
              <w:ind w:firstLine="0"/>
              <w:jc w:val="center"/>
              <w:rPr>
                <w:szCs w:val="24"/>
              </w:rPr>
            </w:pPr>
          </w:p>
        </w:tc>
        <w:tc>
          <w:tcPr>
            <w:tcW w:w="770" w:type="dxa"/>
          </w:tcPr>
          <w:p w14:paraId="204AF118" w14:textId="77777777" w:rsidR="00AF6754" w:rsidRPr="004C6FE2" w:rsidRDefault="00AF6754" w:rsidP="0012128B">
            <w:pPr>
              <w:ind w:firstLine="0"/>
              <w:jc w:val="center"/>
              <w:rPr>
                <w:szCs w:val="24"/>
              </w:rPr>
            </w:pPr>
          </w:p>
        </w:tc>
        <w:tc>
          <w:tcPr>
            <w:tcW w:w="770" w:type="dxa"/>
          </w:tcPr>
          <w:p w14:paraId="63095C30" w14:textId="60E730E0" w:rsidR="00AF6754" w:rsidRPr="004C6FE2" w:rsidRDefault="00AF6754" w:rsidP="0012128B">
            <w:pPr>
              <w:ind w:firstLine="0"/>
              <w:jc w:val="center"/>
              <w:rPr>
                <w:szCs w:val="24"/>
              </w:rPr>
            </w:pPr>
          </w:p>
        </w:tc>
        <w:tc>
          <w:tcPr>
            <w:tcW w:w="770" w:type="dxa"/>
          </w:tcPr>
          <w:p w14:paraId="530C7106" w14:textId="086D4554" w:rsidR="00AF6754" w:rsidRPr="004C6FE2" w:rsidRDefault="00AF6754" w:rsidP="0012128B">
            <w:pPr>
              <w:ind w:firstLine="0"/>
              <w:jc w:val="center"/>
              <w:rPr>
                <w:szCs w:val="24"/>
              </w:rPr>
            </w:pPr>
          </w:p>
        </w:tc>
        <w:tc>
          <w:tcPr>
            <w:tcW w:w="832" w:type="dxa"/>
          </w:tcPr>
          <w:p w14:paraId="2752E123" w14:textId="6AF84F70" w:rsidR="00AF6754" w:rsidRPr="004C6FE2" w:rsidRDefault="00AF6754" w:rsidP="0012128B">
            <w:pPr>
              <w:ind w:firstLine="0"/>
              <w:jc w:val="center"/>
              <w:rPr>
                <w:szCs w:val="24"/>
              </w:rPr>
            </w:pPr>
          </w:p>
        </w:tc>
      </w:tr>
      <w:tr w:rsidR="00AF6754" w:rsidRPr="004C6FE2" w14:paraId="3C473DE5" w14:textId="77777777" w:rsidTr="00AF6754">
        <w:tc>
          <w:tcPr>
            <w:tcW w:w="1203" w:type="dxa"/>
          </w:tcPr>
          <w:p w14:paraId="15FFF14B" w14:textId="659890A5" w:rsidR="00AF6754" w:rsidRPr="004C6FE2" w:rsidRDefault="00AF6754" w:rsidP="0012128B">
            <w:pPr>
              <w:ind w:firstLine="0"/>
              <w:rPr>
                <w:szCs w:val="24"/>
              </w:rPr>
            </w:pPr>
            <w:r w:rsidRPr="004C6FE2">
              <w:rPr>
                <w:szCs w:val="24"/>
              </w:rPr>
              <w:t>RF 0</w:t>
            </w:r>
            <w:r>
              <w:rPr>
                <w:szCs w:val="24"/>
              </w:rPr>
              <w:t>34</w:t>
            </w:r>
          </w:p>
        </w:tc>
        <w:tc>
          <w:tcPr>
            <w:tcW w:w="819" w:type="dxa"/>
          </w:tcPr>
          <w:p w14:paraId="16D88C8F" w14:textId="77777777" w:rsidR="00AF6754" w:rsidRPr="004C6FE2" w:rsidRDefault="00AF6754" w:rsidP="0012128B">
            <w:pPr>
              <w:ind w:firstLine="0"/>
              <w:jc w:val="center"/>
              <w:rPr>
                <w:szCs w:val="24"/>
              </w:rPr>
            </w:pPr>
          </w:p>
        </w:tc>
        <w:tc>
          <w:tcPr>
            <w:tcW w:w="832" w:type="dxa"/>
          </w:tcPr>
          <w:p w14:paraId="0C951A47" w14:textId="77777777" w:rsidR="00AF6754" w:rsidRPr="004C6FE2" w:rsidRDefault="00AF6754" w:rsidP="0012128B">
            <w:pPr>
              <w:ind w:firstLine="0"/>
              <w:jc w:val="center"/>
              <w:rPr>
                <w:szCs w:val="24"/>
              </w:rPr>
            </w:pPr>
          </w:p>
        </w:tc>
        <w:tc>
          <w:tcPr>
            <w:tcW w:w="833" w:type="dxa"/>
          </w:tcPr>
          <w:p w14:paraId="4F1DBE7A" w14:textId="7CA564DA" w:rsidR="00AF6754" w:rsidRPr="004C6FE2" w:rsidRDefault="00AF6754" w:rsidP="0012128B">
            <w:pPr>
              <w:ind w:firstLine="0"/>
              <w:jc w:val="center"/>
              <w:rPr>
                <w:szCs w:val="24"/>
              </w:rPr>
            </w:pPr>
          </w:p>
        </w:tc>
        <w:tc>
          <w:tcPr>
            <w:tcW w:w="832" w:type="dxa"/>
          </w:tcPr>
          <w:p w14:paraId="4321405C" w14:textId="77777777" w:rsidR="00AF6754" w:rsidRPr="004C6FE2" w:rsidRDefault="00AF6754" w:rsidP="0012128B">
            <w:pPr>
              <w:ind w:firstLine="0"/>
              <w:jc w:val="center"/>
              <w:rPr>
                <w:szCs w:val="24"/>
              </w:rPr>
            </w:pPr>
          </w:p>
        </w:tc>
        <w:tc>
          <w:tcPr>
            <w:tcW w:w="833" w:type="dxa"/>
          </w:tcPr>
          <w:p w14:paraId="6DAEF4CB" w14:textId="77777777" w:rsidR="00AF6754" w:rsidRPr="004C6FE2" w:rsidRDefault="00AF6754" w:rsidP="0012128B">
            <w:pPr>
              <w:ind w:firstLine="0"/>
              <w:jc w:val="center"/>
              <w:rPr>
                <w:szCs w:val="24"/>
              </w:rPr>
            </w:pPr>
          </w:p>
        </w:tc>
        <w:tc>
          <w:tcPr>
            <w:tcW w:w="770" w:type="dxa"/>
          </w:tcPr>
          <w:p w14:paraId="5DCC0E21" w14:textId="77777777" w:rsidR="00AF6754" w:rsidRPr="004C6FE2" w:rsidRDefault="00AF6754" w:rsidP="0012128B">
            <w:pPr>
              <w:ind w:firstLine="0"/>
              <w:jc w:val="center"/>
              <w:rPr>
                <w:szCs w:val="24"/>
              </w:rPr>
            </w:pPr>
          </w:p>
        </w:tc>
        <w:tc>
          <w:tcPr>
            <w:tcW w:w="770" w:type="dxa"/>
          </w:tcPr>
          <w:p w14:paraId="3E43228E" w14:textId="760FF8E3" w:rsidR="00AF6754" w:rsidRPr="004C6FE2" w:rsidRDefault="00AF6754" w:rsidP="0012128B">
            <w:pPr>
              <w:ind w:firstLine="0"/>
              <w:jc w:val="center"/>
              <w:rPr>
                <w:szCs w:val="24"/>
              </w:rPr>
            </w:pPr>
          </w:p>
        </w:tc>
        <w:tc>
          <w:tcPr>
            <w:tcW w:w="770" w:type="dxa"/>
          </w:tcPr>
          <w:p w14:paraId="2F58EC7C" w14:textId="792291DF" w:rsidR="00AF6754" w:rsidRPr="004C6FE2" w:rsidRDefault="00AF6754" w:rsidP="0012128B">
            <w:pPr>
              <w:ind w:firstLine="0"/>
              <w:jc w:val="center"/>
              <w:rPr>
                <w:szCs w:val="24"/>
              </w:rPr>
            </w:pPr>
          </w:p>
        </w:tc>
        <w:tc>
          <w:tcPr>
            <w:tcW w:w="832" w:type="dxa"/>
          </w:tcPr>
          <w:p w14:paraId="6BF1F4BF" w14:textId="1F58DE68" w:rsidR="00AF6754" w:rsidRPr="004C6FE2" w:rsidRDefault="00AF6754" w:rsidP="0012128B">
            <w:pPr>
              <w:ind w:firstLine="0"/>
              <w:jc w:val="center"/>
              <w:rPr>
                <w:szCs w:val="24"/>
              </w:rPr>
            </w:pPr>
          </w:p>
        </w:tc>
      </w:tr>
      <w:tr w:rsidR="00AF6754" w:rsidRPr="004C6FE2" w14:paraId="54EF7004" w14:textId="77777777" w:rsidTr="00AF6754">
        <w:tc>
          <w:tcPr>
            <w:tcW w:w="1203" w:type="dxa"/>
          </w:tcPr>
          <w:p w14:paraId="6D732007" w14:textId="5B59F34A" w:rsidR="00AF6754" w:rsidRPr="004C6FE2" w:rsidRDefault="00AF6754" w:rsidP="0012128B">
            <w:pPr>
              <w:ind w:firstLine="0"/>
              <w:rPr>
                <w:szCs w:val="24"/>
              </w:rPr>
            </w:pPr>
            <w:r>
              <w:rPr>
                <w:szCs w:val="24"/>
              </w:rPr>
              <w:t>R</w:t>
            </w:r>
            <w:r w:rsidRPr="004C6FE2">
              <w:rPr>
                <w:szCs w:val="24"/>
              </w:rPr>
              <w:t>F 0</w:t>
            </w:r>
            <w:r>
              <w:rPr>
                <w:szCs w:val="24"/>
              </w:rPr>
              <w:t>35</w:t>
            </w:r>
          </w:p>
        </w:tc>
        <w:tc>
          <w:tcPr>
            <w:tcW w:w="819" w:type="dxa"/>
          </w:tcPr>
          <w:p w14:paraId="74A09E22" w14:textId="77777777" w:rsidR="00AF6754" w:rsidRPr="004C6FE2" w:rsidRDefault="00AF6754" w:rsidP="0012128B">
            <w:pPr>
              <w:ind w:firstLine="0"/>
              <w:jc w:val="center"/>
              <w:rPr>
                <w:szCs w:val="24"/>
              </w:rPr>
            </w:pPr>
          </w:p>
        </w:tc>
        <w:tc>
          <w:tcPr>
            <w:tcW w:w="832" w:type="dxa"/>
          </w:tcPr>
          <w:p w14:paraId="50DF6647" w14:textId="77777777" w:rsidR="00AF6754" w:rsidRPr="004C6FE2" w:rsidRDefault="00AF6754" w:rsidP="0012128B">
            <w:pPr>
              <w:ind w:firstLine="0"/>
              <w:jc w:val="center"/>
              <w:rPr>
                <w:szCs w:val="24"/>
              </w:rPr>
            </w:pPr>
          </w:p>
        </w:tc>
        <w:tc>
          <w:tcPr>
            <w:tcW w:w="833" w:type="dxa"/>
          </w:tcPr>
          <w:p w14:paraId="2563893C" w14:textId="701AF3EE" w:rsidR="00AF6754" w:rsidRPr="004C6FE2" w:rsidRDefault="00AF6754" w:rsidP="0012128B">
            <w:pPr>
              <w:ind w:firstLine="0"/>
              <w:jc w:val="center"/>
              <w:rPr>
                <w:szCs w:val="24"/>
              </w:rPr>
            </w:pPr>
          </w:p>
        </w:tc>
        <w:tc>
          <w:tcPr>
            <w:tcW w:w="832" w:type="dxa"/>
          </w:tcPr>
          <w:p w14:paraId="76949BA9" w14:textId="77777777" w:rsidR="00AF6754" w:rsidRPr="004C6FE2" w:rsidRDefault="00AF6754" w:rsidP="0012128B">
            <w:pPr>
              <w:ind w:firstLine="0"/>
              <w:jc w:val="center"/>
              <w:rPr>
                <w:szCs w:val="24"/>
              </w:rPr>
            </w:pPr>
          </w:p>
        </w:tc>
        <w:tc>
          <w:tcPr>
            <w:tcW w:w="833" w:type="dxa"/>
          </w:tcPr>
          <w:p w14:paraId="3E248C92" w14:textId="77777777" w:rsidR="00AF6754" w:rsidRPr="004C6FE2" w:rsidRDefault="00AF6754" w:rsidP="0012128B">
            <w:pPr>
              <w:ind w:firstLine="0"/>
              <w:jc w:val="center"/>
              <w:rPr>
                <w:szCs w:val="24"/>
              </w:rPr>
            </w:pPr>
          </w:p>
        </w:tc>
        <w:tc>
          <w:tcPr>
            <w:tcW w:w="770" w:type="dxa"/>
          </w:tcPr>
          <w:p w14:paraId="557CEF37" w14:textId="77777777" w:rsidR="00AF6754" w:rsidRPr="004C6FE2" w:rsidRDefault="00AF6754" w:rsidP="0012128B">
            <w:pPr>
              <w:ind w:firstLine="0"/>
              <w:jc w:val="center"/>
              <w:rPr>
                <w:szCs w:val="24"/>
              </w:rPr>
            </w:pPr>
          </w:p>
        </w:tc>
        <w:tc>
          <w:tcPr>
            <w:tcW w:w="770" w:type="dxa"/>
          </w:tcPr>
          <w:p w14:paraId="57641FD7" w14:textId="7846F6F4" w:rsidR="00AF6754" w:rsidRPr="004C6FE2" w:rsidRDefault="00AF6754" w:rsidP="0012128B">
            <w:pPr>
              <w:ind w:firstLine="0"/>
              <w:jc w:val="center"/>
              <w:rPr>
                <w:szCs w:val="24"/>
              </w:rPr>
            </w:pPr>
          </w:p>
        </w:tc>
        <w:tc>
          <w:tcPr>
            <w:tcW w:w="770" w:type="dxa"/>
          </w:tcPr>
          <w:p w14:paraId="075CD3BE" w14:textId="309175E2" w:rsidR="00AF6754" w:rsidRPr="004C6FE2" w:rsidRDefault="00AF6754" w:rsidP="0012128B">
            <w:pPr>
              <w:ind w:firstLine="0"/>
              <w:jc w:val="center"/>
              <w:rPr>
                <w:szCs w:val="24"/>
              </w:rPr>
            </w:pPr>
          </w:p>
        </w:tc>
        <w:tc>
          <w:tcPr>
            <w:tcW w:w="832" w:type="dxa"/>
          </w:tcPr>
          <w:p w14:paraId="1B317F5A" w14:textId="01752D70" w:rsidR="00AF6754" w:rsidRPr="004C6FE2" w:rsidRDefault="00AF6754" w:rsidP="0012128B">
            <w:pPr>
              <w:ind w:firstLine="0"/>
              <w:jc w:val="center"/>
              <w:rPr>
                <w:szCs w:val="24"/>
              </w:rPr>
            </w:pPr>
          </w:p>
        </w:tc>
      </w:tr>
      <w:tr w:rsidR="00AF6754" w:rsidRPr="004C6FE2" w14:paraId="2EA85F31" w14:textId="77777777" w:rsidTr="00AF6754">
        <w:tc>
          <w:tcPr>
            <w:tcW w:w="1203" w:type="dxa"/>
          </w:tcPr>
          <w:p w14:paraId="0ADCD988" w14:textId="2FC8EF4A" w:rsidR="00AF6754" w:rsidRPr="004C6FE2" w:rsidRDefault="00AF6754" w:rsidP="0012128B">
            <w:pPr>
              <w:ind w:firstLine="0"/>
              <w:rPr>
                <w:szCs w:val="24"/>
              </w:rPr>
            </w:pPr>
            <w:r>
              <w:rPr>
                <w:szCs w:val="24"/>
              </w:rPr>
              <w:t>R</w:t>
            </w:r>
            <w:r w:rsidRPr="004C6FE2">
              <w:rPr>
                <w:szCs w:val="24"/>
              </w:rPr>
              <w:t>F 0</w:t>
            </w:r>
            <w:r>
              <w:rPr>
                <w:szCs w:val="24"/>
              </w:rPr>
              <w:t>36</w:t>
            </w:r>
          </w:p>
        </w:tc>
        <w:tc>
          <w:tcPr>
            <w:tcW w:w="819" w:type="dxa"/>
          </w:tcPr>
          <w:p w14:paraId="5591DA4C" w14:textId="77777777" w:rsidR="00AF6754" w:rsidRPr="004C6FE2" w:rsidRDefault="00AF6754" w:rsidP="0012128B">
            <w:pPr>
              <w:ind w:firstLine="0"/>
              <w:jc w:val="center"/>
              <w:rPr>
                <w:szCs w:val="24"/>
              </w:rPr>
            </w:pPr>
          </w:p>
        </w:tc>
        <w:tc>
          <w:tcPr>
            <w:tcW w:w="832" w:type="dxa"/>
          </w:tcPr>
          <w:p w14:paraId="57706FAC" w14:textId="77777777" w:rsidR="00AF6754" w:rsidRPr="004C6FE2" w:rsidRDefault="00AF6754" w:rsidP="0012128B">
            <w:pPr>
              <w:ind w:firstLine="0"/>
              <w:jc w:val="center"/>
              <w:rPr>
                <w:szCs w:val="24"/>
              </w:rPr>
            </w:pPr>
          </w:p>
        </w:tc>
        <w:tc>
          <w:tcPr>
            <w:tcW w:w="833" w:type="dxa"/>
          </w:tcPr>
          <w:p w14:paraId="0F790011" w14:textId="550CF1AA" w:rsidR="00AF6754" w:rsidRPr="004C6FE2" w:rsidRDefault="00AF6754" w:rsidP="0012128B">
            <w:pPr>
              <w:ind w:firstLine="0"/>
              <w:jc w:val="center"/>
              <w:rPr>
                <w:szCs w:val="24"/>
              </w:rPr>
            </w:pPr>
          </w:p>
        </w:tc>
        <w:tc>
          <w:tcPr>
            <w:tcW w:w="832" w:type="dxa"/>
          </w:tcPr>
          <w:p w14:paraId="300432D7" w14:textId="77777777" w:rsidR="00AF6754" w:rsidRPr="004C6FE2" w:rsidRDefault="00AF6754" w:rsidP="0012128B">
            <w:pPr>
              <w:ind w:firstLine="0"/>
              <w:jc w:val="center"/>
              <w:rPr>
                <w:szCs w:val="24"/>
              </w:rPr>
            </w:pPr>
          </w:p>
        </w:tc>
        <w:tc>
          <w:tcPr>
            <w:tcW w:w="833" w:type="dxa"/>
          </w:tcPr>
          <w:p w14:paraId="2C1F3175" w14:textId="77777777" w:rsidR="00AF6754" w:rsidRPr="004C6FE2" w:rsidRDefault="00AF6754" w:rsidP="0012128B">
            <w:pPr>
              <w:ind w:firstLine="0"/>
              <w:jc w:val="center"/>
              <w:rPr>
                <w:szCs w:val="24"/>
              </w:rPr>
            </w:pPr>
          </w:p>
        </w:tc>
        <w:tc>
          <w:tcPr>
            <w:tcW w:w="770" w:type="dxa"/>
          </w:tcPr>
          <w:p w14:paraId="43C99DEC" w14:textId="77777777" w:rsidR="00AF6754" w:rsidRPr="004C6FE2" w:rsidRDefault="00AF6754" w:rsidP="0012128B">
            <w:pPr>
              <w:ind w:firstLine="0"/>
              <w:jc w:val="center"/>
              <w:rPr>
                <w:szCs w:val="24"/>
              </w:rPr>
            </w:pPr>
          </w:p>
        </w:tc>
        <w:tc>
          <w:tcPr>
            <w:tcW w:w="770" w:type="dxa"/>
          </w:tcPr>
          <w:p w14:paraId="54399DB9" w14:textId="34F2057F" w:rsidR="00AF6754" w:rsidRPr="004C6FE2" w:rsidRDefault="00AF6754" w:rsidP="0012128B">
            <w:pPr>
              <w:ind w:firstLine="0"/>
              <w:jc w:val="center"/>
              <w:rPr>
                <w:szCs w:val="24"/>
              </w:rPr>
            </w:pPr>
          </w:p>
        </w:tc>
        <w:tc>
          <w:tcPr>
            <w:tcW w:w="770" w:type="dxa"/>
          </w:tcPr>
          <w:p w14:paraId="54341C6E" w14:textId="3726528C" w:rsidR="00AF6754" w:rsidRPr="004C6FE2" w:rsidRDefault="00AF6754" w:rsidP="0012128B">
            <w:pPr>
              <w:ind w:firstLine="0"/>
              <w:jc w:val="center"/>
              <w:rPr>
                <w:szCs w:val="24"/>
              </w:rPr>
            </w:pPr>
          </w:p>
        </w:tc>
        <w:tc>
          <w:tcPr>
            <w:tcW w:w="832" w:type="dxa"/>
          </w:tcPr>
          <w:p w14:paraId="43B916B1" w14:textId="0F33E064" w:rsidR="00AF6754" w:rsidRPr="004C6FE2" w:rsidRDefault="00AF6754" w:rsidP="0012128B">
            <w:pPr>
              <w:ind w:firstLine="0"/>
              <w:jc w:val="center"/>
              <w:rPr>
                <w:szCs w:val="24"/>
              </w:rPr>
            </w:pPr>
          </w:p>
        </w:tc>
      </w:tr>
      <w:tr w:rsidR="00AF6754" w:rsidRPr="004C6FE2" w14:paraId="173CF1B1" w14:textId="77777777" w:rsidTr="00AF6754">
        <w:tc>
          <w:tcPr>
            <w:tcW w:w="1203" w:type="dxa"/>
          </w:tcPr>
          <w:p w14:paraId="3EDB9524" w14:textId="7A71345C" w:rsidR="00AF6754" w:rsidRPr="004C6FE2" w:rsidRDefault="00AF6754" w:rsidP="0012128B">
            <w:pPr>
              <w:ind w:firstLine="0"/>
              <w:rPr>
                <w:szCs w:val="24"/>
              </w:rPr>
            </w:pPr>
            <w:r>
              <w:rPr>
                <w:szCs w:val="24"/>
              </w:rPr>
              <w:t>R</w:t>
            </w:r>
            <w:r w:rsidRPr="004C6FE2">
              <w:rPr>
                <w:szCs w:val="24"/>
              </w:rPr>
              <w:t>F 0</w:t>
            </w:r>
            <w:r>
              <w:rPr>
                <w:szCs w:val="24"/>
              </w:rPr>
              <w:t>37</w:t>
            </w:r>
          </w:p>
        </w:tc>
        <w:tc>
          <w:tcPr>
            <w:tcW w:w="819" w:type="dxa"/>
          </w:tcPr>
          <w:p w14:paraId="08F56D42" w14:textId="77777777" w:rsidR="00AF6754" w:rsidRPr="004C6FE2" w:rsidRDefault="00AF6754" w:rsidP="0012128B">
            <w:pPr>
              <w:ind w:firstLine="0"/>
              <w:jc w:val="center"/>
              <w:rPr>
                <w:szCs w:val="24"/>
              </w:rPr>
            </w:pPr>
          </w:p>
        </w:tc>
        <w:tc>
          <w:tcPr>
            <w:tcW w:w="832" w:type="dxa"/>
          </w:tcPr>
          <w:p w14:paraId="4A6D3506" w14:textId="77777777" w:rsidR="00AF6754" w:rsidRPr="004C6FE2" w:rsidRDefault="00AF6754" w:rsidP="0012128B">
            <w:pPr>
              <w:ind w:firstLine="0"/>
              <w:jc w:val="center"/>
              <w:rPr>
                <w:szCs w:val="24"/>
              </w:rPr>
            </w:pPr>
          </w:p>
        </w:tc>
        <w:tc>
          <w:tcPr>
            <w:tcW w:w="833" w:type="dxa"/>
          </w:tcPr>
          <w:p w14:paraId="5A97FBEC" w14:textId="6C9FD881" w:rsidR="00AF6754" w:rsidRPr="004C6FE2" w:rsidRDefault="00AF6754" w:rsidP="0012128B">
            <w:pPr>
              <w:ind w:firstLine="0"/>
              <w:jc w:val="center"/>
              <w:rPr>
                <w:szCs w:val="24"/>
              </w:rPr>
            </w:pPr>
          </w:p>
        </w:tc>
        <w:tc>
          <w:tcPr>
            <w:tcW w:w="832" w:type="dxa"/>
          </w:tcPr>
          <w:p w14:paraId="13A87749" w14:textId="77777777" w:rsidR="00AF6754" w:rsidRPr="004C6FE2" w:rsidRDefault="00AF6754" w:rsidP="0012128B">
            <w:pPr>
              <w:ind w:firstLine="0"/>
              <w:jc w:val="center"/>
              <w:rPr>
                <w:szCs w:val="24"/>
              </w:rPr>
            </w:pPr>
          </w:p>
        </w:tc>
        <w:tc>
          <w:tcPr>
            <w:tcW w:w="833" w:type="dxa"/>
          </w:tcPr>
          <w:p w14:paraId="40F4EA3C" w14:textId="77777777" w:rsidR="00AF6754" w:rsidRPr="004C6FE2" w:rsidRDefault="00AF6754" w:rsidP="0012128B">
            <w:pPr>
              <w:ind w:firstLine="0"/>
              <w:jc w:val="center"/>
              <w:rPr>
                <w:szCs w:val="24"/>
              </w:rPr>
            </w:pPr>
          </w:p>
        </w:tc>
        <w:tc>
          <w:tcPr>
            <w:tcW w:w="770" w:type="dxa"/>
          </w:tcPr>
          <w:p w14:paraId="579069E3" w14:textId="77777777" w:rsidR="00AF6754" w:rsidRPr="004C6FE2" w:rsidRDefault="00AF6754" w:rsidP="0012128B">
            <w:pPr>
              <w:ind w:firstLine="0"/>
              <w:jc w:val="center"/>
              <w:rPr>
                <w:szCs w:val="24"/>
              </w:rPr>
            </w:pPr>
          </w:p>
        </w:tc>
        <w:tc>
          <w:tcPr>
            <w:tcW w:w="770" w:type="dxa"/>
          </w:tcPr>
          <w:p w14:paraId="4E35EDD6" w14:textId="28BC36D6" w:rsidR="00AF6754" w:rsidRPr="004C6FE2" w:rsidRDefault="00AF6754" w:rsidP="0012128B">
            <w:pPr>
              <w:ind w:firstLine="0"/>
              <w:jc w:val="center"/>
              <w:rPr>
                <w:szCs w:val="24"/>
              </w:rPr>
            </w:pPr>
          </w:p>
        </w:tc>
        <w:tc>
          <w:tcPr>
            <w:tcW w:w="770" w:type="dxa"/>
          </w:tcPr>
          <w:p w14:paraId="486ABE3B" w14:textId="4164AC61" w:rsidR="00AF6754" w:rsidRPr="004C6FE2" w:rsidRDefault="00AF6754" w:rsidP="0012128B">
            <w:pPr>
              <w:ind w:firstLine="0"/>
              <w:jc w:val="center"/>
              <w:rPr>
                <w:szCs w:val="24"/>
              </w:rPr>
            </w:pPr>
          </w:p>
        </w:tc>
        <w:tc>
          <w:tcPr>
            <w:tcW w:w="832" w:type="dxa"/>
          </w:tcPr>
          <w:p w14:paraId="0ECADAEA" w14:textId="6E337DB7" w:rsidR="00AF6754" w:rsidRPr="004C6FE2" w:rsidRDefault="00AF6754" w:rsidP="0012128B">
            <w:pPr>
              <w:ind w:firstLine="0"/>
              <w:jc w:val="center"/>
              <w:rPr>
                <w:szCs w:val="24"/>
              </w:rPr>
            </w:pPr>
          </w:p>
        </w:tc>
      </w:tr>
      <w:tr w:rsidR="00AF6754" w:rsidRPr="004C6FE2" w14:paraId="7365D74D" w14:textId="77777777" w:rsidTr="00AF6754">
        <w:tc>
          <w:tcPr>
            <w:tcW w:w="1203" w:type="dxa"/>
          </w:tcPr>
          <w:p w14:paraId="100EDF0C" w14:textId="424FF020" w:rsidR="00AF6754" w:rsidRPr="004C6FE2" w:rsidRDefault="00AF6754" w:rsidP="0012128B">
            <w:pPr>
              <w:ind w:firstLine="0"/>
              <w:rPr>
                <w:szCs w:val="24"/>
              </w:rPr>
            </w:pPr>
            <w:r>
              <w:rPr>
                <w:szCs w:val="24"/>
              </w:rPr>
              <w:t>R</w:t>
            </w:r>
            <w:r w:rsidRPr="004C6FE2">
              <w:rPr>
                <w:szCs w:val="24"/>
              </w:rPr>
              <w:t>F 0</w:t>
            </w:r>
            <w:r>
              <w:rPr>
                <w:szCs w:val="24"/>
              </w:rPr>
              <w:t>38</w:t>
            </w:r>
          </w:p>
        </w:tc>
        <w:tc>
          <w:tcPr>
            <w:tcW w:w="819" w:type="dxa"/>
          </w:tcPr>
          <w:p w14:paraId="258F9652" w14:textId="77777777" w:rsidR="00AF6754" w:rsidRPr="004C6FE2" w:rsidRDefault="00AF6754" w:rsidP="0012128B">
            <w:pPr>
              <w:ind w:firstLine="0"/>
              <w:jc w:val="center"/>
              <w:rPr>
                <w:szCs w:val="24"/>
              </w:rPr>
            </w:pPr>
          </w:p>
        </w:tc>
        <w:tc>
          <w:tcPr>
            <w:tcW w:w="832" w:type="dxa"/>
          </w:tcPr>
          <w:p w14:paraId="10867BCB" w14:textId="77777777" w:rsidR="00AF6754" w:rsidRPr="004C6FE2" w:rsidRDefault="00AF6754" w:rsidP="0012128B">
            <w:pPr>
              <w:ind w:firstLine="0"/>
              <w:jc w:val="center"/>
              <w:rPr>
                <w:szCs w:val="24"/>
              </w:rPr>
            </w:pPr>
          </w:p>
        </w:tc>
        <w:tc>
          <w:tcPr>
            <w:tcW w:w="833" w:type="dxa"/>
          </w:tcPr>
          <w:p w14:paraId="1247D079" w14:textId="4B41AD39" w:rsidR="00AF6754" w:rsidRPr="004C6FE2" w:rsidRDefault="00AF6754" w:rsidP="0012128B">
            <w:pPr>
              <w:ind w:firstLine="0"/>
              <w:jc w:val="center"/>
              <w:rPr>
                <w:szCs w:val="24"/>
              </w:rPr>
            </w:pPr>
          </w:p>
        </w:tc>
        <w:tc>
          <w:tcPr>
            <w:tcW w:w="832" w:type="dxa"/>
          </w:tcPr>
          <w:p w14:paraId="68156E7F" w14:textId="77777777" w:rsidR="00AF6754" w:rsidRPr="004C6FE2" w:rsidRDefault="00AF6754" w:rsidP="0012128B">
            <w:pPr>
              <w:ind w:firstLine="0"/>
              <w:jc w:val="center"/>
              <w:rPr>
                <w:szCs w:val="24"/>
              </w:rPr>
            </w:pPr>
          </w:p>
        </w:tc>
        <w:tc>
          <w:tcPr>
            <w:tcW w:w="833" w:type="dxa"/>
          </w:tcPr>
          <w:p w14:paraId="193CF55A" w14:textId="77777777" w:rsidR="00AF6754" w:rsidRPr="004C6FE2" w:rsidRDefault="00AF6754" w:rsidP="0012128B">
            <w:pPr>
              <w:ind w:firstLine="0"/>
              <w:jc w:val="center"/>
              <w:rPr>
                <w:szCs w:val="24"/>
              </w:rPr>
            </w:pPr>
          </w:p>
        </w:tc>
        <w:tc>
          <w:tcPr>
            <w:tcW w:w="770" w:type="dxa"/>
          </w:tcPr>
          <w:p w14:paraId="24B59C1D" w14:textId="77777777" w:rsidR="00AF6754" w:rsidRPr="004C6FE2" w:rsidRDefault="00AF6754" w:rsidP="0012128B">
            <w:pPr>
              <w:ind w:firstLine="0"/>
              <w:jc w:val="center"/>
              <w:rPr>
                <w:szCs w:val="24"/>
              </w:rPr>
            </w:pPr>
          </w:p>
        </w:tc>
        <w:tc>
          <w:tcPr>
            <w:tcW w:w="770" w:type="dxa"/>
          </w:tcPr>
          <w:p w14:paraId="33EDF40A" w14:textId="5A3B0181" w:rsidR="00AF6754" w:rsidRPr="004C6FE2" w:rsidRDefault="00AF6754" w:rsidP="0012128B">
            <w:pPr>
              <w:ind w:firstLine="0"/>
              <w:jc w:val="center"/>
              <w:rPr>
                <w:szCs w:val="24"/>
              </w:rPr>
            </w:pPr>
          </w:p>
        </w:tc>
        <w:tc>
          <w:tcPr>
            <w:tcW w:w="770" w:type="dxa"/>
          </w:tcPr>
          <w:p w14:paraId="15F7CE3E" w14:textId="05F21A77" w:rsidR="00AF6754" w:rsidRPr="004C6FE2" w:rsidRDefault="00AF6754" w:rsidP="0012128B">
            <w:pPr>
              <w:ind w:firstLine="0"/>
              <w:jc w:val="center"/>
              <w:rPr>
                <w:szCs w:val="24"/>
              </w:rPr>
            </w:pPr>
          </w:p>
        </w:tc>
        <w:tc>
          <w:tcPr>
            <w:tcW w:w="832" w:type="dxa"/>
          </w:tcPr>
          <w:p w14:paraId="529D30CC" w14:textId="4210B4E0" w:rsidR="00AF6754" w:rsidRPr="004C6FE2" w:rsidRDefault="00AF6754" w:rsidP="0012128B">
            <w:pPr>
              <w:ind w:firstLine="0"/>
              <w:jc w:val="center"/>
              <w:rPr>
                <w:szCs w:val="24"/>
              </w:rPr>
            </w:pPr>
          </w:p>
        </w:tc>
      </w:tr>
      <w:tr w:rsidR="00AF6754" w:rsidRPr="004C6FE2" w14:paraId="300D7C12" w14:textId="77777777" w:rsidTr="00AF6754">
        <w:tc>
          <w:tcPr>
            <w:tcW w:w="1203" w:type="dxa"/>
          </w:tcPr>
          <w:p w14:paraId="0BCDF2C7" w14:textId="3476BE3B" w:rsidR="00AF6754" w:rsidRPr="004C6FE2" w:rsidRDefault="00AF6754" w:rsidP="0012128B">
            <w:pPr>
              <w:ind w:firstLine="0"/>
              <w:rPr>
                <w:szCs w:val="24"/>
              </w:rPr>
            </w:pPr>
            <w:r>
              <w:rPr>
                <w:szCs w:val="24"/>
              </w:rPr>
              <w:t>R</w:t>
            </w:r>
            <w:r w:rsidRPr="004C6FE2">
              <w:rPr>
                <w:szCs w:val="24"/>
              </w:rPr>
              <w:t>F 0</w:t>
            </w:r>
            <w:r>
              <w:rPr>
                <w:szCs w:val="24"/>
              </w:rPr>
              <w:t>39</w:t>
            </w:r>
          </w:p>
        </w:tc>
        <w:tc>
          <w:tcPr>
            <w:tcW w:w="819" w:type="dxa"/>
          </w:tcPr>
          <w:p w14:paraId="76E77C34" w14:textId="77777777" w:rsidR="00AF6754" w:rsidRPr="004C6FE2" w:rsidRDefault="00AF6754" w:rsidP="0012128B">
            <w:pPr>
              <w:ind w:firstLine="0"/>
              <w:jc w:val="center"/>
              <w:rPr>
                <w:szCs w:val="24"/>
              </w:rPr>
            </w:pPr>
          </w:p>
        </w:tc>
        <w:tc>
          <w:tcPr>
            <w:tcW w:w="832" w:type="dxa"/>
          </w:tcPr>
          <w:p w14:paraId="2994D4C6" w14:textId="77777777" w:rsidR="00AF6754" w:rsidRPr="004C6FE2" w:rsidRDefault="00AF6754" w:rsidP="0012128B">
            <w:pPr>
              <w:ind w:firstLine="0"/>
              <w:jc w:val="center"/>
              <w:rPr>
                <w:szCs w:val="24"/>
              </w:rPr>
            </w:pPr>
          </w:p>
        </w:tc>
        <w:tc>
          <w:tcPr>
            <w:tcW w:w="833" w:type="dxa"/>
          </w:tcPr>
          <w:p w14:paraId="4DB36966" w14:textId="319F2DF6" w:rsidR="00AF6754" w:rsidRPr="004C6FE2" w:rsidRDefault="00AF6754" w:rsidP="0012128B">
            <w:pPr>
              <w:ind w:firstLine="0"/>
              <w:jc w:val="center"/>
              <w:rPr>
                <w:szCs w:val="24"/>
              </w:rPr>
            </w:pPr>
          </w:p>
        </w:tc>
        <w:tc>
          <w:tcPr>
            <w:tcW w:w="832" w:type="dxa"/>
          </w:tcPr>
          <w:p w14:paraId="76DF541B" w14:textId="77777777" w:rsidR="00AF6754" w:rsidRPr="004C6FE2" w:rsidRDefault="00AF6754" w:rsidP="0012128B">
            <w:pPr>
              <w:ind w:firstLine="0"/>
              <w:jc w:val="center"/>
              <w:rPr>
                <w:szCs w:val="24"/>
              </w:rPr>
            </w:pPr>
          </w:p>
        </w:tc>
        <w:tc>
          <w:tcPr>
            <w:tcW w:w="833" w:type="dxa"/>
          </w:tcPr>
          <w:p w14:paraId="70AA78C8" w14:textId="77777777" w:rsidR="00AF6754" w:rsidRPr="004C6FE2" w:rsidRDefault="00AF6754" w:rsidP="0012128B">
            <w:pPr>
              <w:ind w:firstLine="0"/>
              <w:jc w:val="center"/>
              <w:rPr>
                <w:szCs w:val="24"/>
              </w:rPr>
            </w:pPr>
          </w:p>
        </w:tc>
        <w:tc>
          <w:tcPr>
            <w:tcW w:w="770" w:type="dxa"/>
          </w:tcPr>
          <w:p w14:paraId="460BB742" w14:textId="77777777" w:rsidR="00AF6754" w:rsidRPr="004C6FE2" w:rsidRDefault="00AF6754" w:rsidP="0012128B">
            <w:pPr>
              <w:ind w:firstLine="0"/>
              <w:jc w:val="center"/>
              <w:rPr>
                <w:szCs w:val="24"/>
              </w:rPr>
            </w:pPr>
          </w:p>
        </w:tc>
        <w:tc>
          <w:tcPr>
            <w:tcW w:w="770" w:type="dxa"/>
          </w:tcPr>
          <w:p w14:paraId="0D5635B9" w14:textId="6632CDBD" w:rsidR="00AF6754" w:rsidRPr="004C6FE2" w:rsidRDefault="00AF6754" w:rsidP="0012128B">
            <w:pPr>
              <w:ind w:firstLine="0"/>
              <w:jc w:val="center"/>
              <w:rPr>
                <w:szCs w:val="24"/>
              </w:rPr>
            </w:pPr>
          </w:p>
        </w:tc>
        <w:tc>
          <w:tcPr>
            <w:tcW w:w="770" w:type="dxa"/>
          </w:tcPr>
          <w:p w14:paraId="1CD7797B" w14:textId="4AB7EEEF" w:rsidR="00AF6754" w:rsidRPr="004C6FE2" w:rsidRDefault="00AF6754" w:rsidP="0012128B">
            <w:pPr>
              <w:ind w:firstLine="0"/>
              <w:jc w:val="center"/>
              <w:rPr>
                <w:szCs w:val="24"/>
              </w:rPr>
            </w:pPr>
          </w:p>
        </w:tc>
        <w:tc>
          <w:tcPr>
            <w:tcW w:w="832" w:type="dxa"/>
          </w:tcPr>
          <w:p w14:paraId="56E87CED" w14:textId="5EAFE455" w:rsidR="00AF6754" w:rsidRPr="004C6FE2" w:rsidRDefault="00AF6754" w:rsidP="0012128B">
            <w:pPr>
              <w:ind w:firstLine="0"/>
              <w:jc w:val="center"/>
              <w:rPr>
                <w:szCs w:val="24"/>
              </w:rPr>
            </w:pPr>
          </w:p>
        </w:tc>
      </w:tr>
      <w:tr w:rsidR="00AF6754" w:rsidRPr="004C6FE2" w14:paraId="114C750E" w14:textId="77777777" w:rsidTr="00AF6754">
        <w:tc>
          <w:tcPr>
            <w:tcW w:w="1203" w:type="dxa"/>
          </w:tcPr>
          <w:p w14:paraId="70279E5B" w14:textId="35B9BDB7" w:rsidR="00AF6754" w:rsidRPr="004C6FE2" w:rsidRDefault="00AF6754" w:rsidP="0012128B">
            <w:pPr>
              <w:ind w:firstLine="0"/>
              <w:rPr>
                <w:szCs w:val="24"/>
              </w:rPr>
            </w:pPr>
            <w:r>
              <w:rPr>
                <w:szCs w:val="24"/>
              </w:rPr>
              <w:t>R</w:t>
            </w:r>
            <w:r w:rsidRPr="004C6FE2">
              <w:rPr>
                <w:szCs w:val="24"/>
              </w:rPr>
              <w:t>F 0</w:t>
            </w:r>
            <w:r>
              <w:rPr>
                <w:szCs w:val="24"/>
              </w:rPr>
              <w:t>40</w:t>
            </w:r>
          </w:p>
        </w:tc>
        <w:tc>
          <w:tcPr>
            <w:tcW w:w="819" w:type="dxa"/>
          </w:tcPr>
          <w:p w14:paraId="3AF2F315" w14:textId="77777777" w:rsidR="00AF6754" w:rsidRPr="004C6FE2" w:rsidRDefault="00AF6754" w:rsidP="0012128B">
            <w:pPr>
              <w:ind w:firstLine="0"/>
              <w:jc w:val="center"/>
              <w:rPr>
                <w:szCs w:val="24"/>
              </w:rPr>
            </w:pPr>
          </w:p>
        </w:tc>
        <w:tc>
          <w:tcPr>
            <w:tcW w:w="832" w:type="dxa"/>
          </w:tcPr>
          <w:p w14:paraId="1564475F" w14:textId="77777777" w:rsidR="00AF6754" w:rsidRPr="004C6FE2" w:rsidRDefault="00AF6754" w:rsidP="0012128B">
            <w:pPr>
              <w:ind w:firstLine="0"/>
              <w:jc w:val="center"/>
              <w:rPr>
                <w:szCs w:val="24"/>
              </w:rPr>
            </w:pPr>
          </w:p>
        </w:tc>
        <w:tc>
          <w:tcPr>
            <w:tcW w:w="833" w:type="dxa"/>
          </w:tcPr>
          <w:p w14:paraId="4312B9B7" w14:textId="42B3106E" w:rsidR="00AF6754" w:rsidRPr="004C6FE2" w:rsidRDefault="00AF6754" w:rsidP="0012128B">
            <w:pPr>
              <w:ind w:firstLine="0"/>
              <w:jc w:val="center"/>
              <w:rPr>
                <w:szCs w:val="24"/>
              </w:rPr>
            </w:pPr>
          </w:p>
        </w:tc>
        <w:tc>
          <w:tcPr>
            <w:tcW w:w="832" w:type="dxa"/>
          </w:tcPr>
          <w:p w14:paraId="406B6FC8" w14:textId="77777777" w:rsidR="00AF6754" w:rsidRPr="004C6FE2" w:rsidRDefault="00AF6754" w:rsidP="0012128B">
            <w:pPr>
              <w:ind w:firstLine="0"/>
              <w:jc w:val="center"/>
              <w:rPr>
                <w:szCs w:val="24"/>
              </w:rPr>
            </w:pPr>
          </w:p>
        </w:tc>
        <w:tc>
          <w:tcPr>
            <w:tcW w:w="833" w:type="dxa"/>
          </w:tcPr>
          <w:p w14:paraId="74AC1E60" w14:textId="77777777" w:rsidR="00AF6754" w:rsidRPr="004C6FE2" w:rsidRDefault="00AF6754" w:rsidP="0012128B">
            <w:pPr>
              <w:ind w:firstLine="0"/>
              <w:jc w:val="center"/>
              <w:rPr>
                <w:szCs w:val="24"/>
              </w:rPr>
            </w:pPr>
          </w:p>
        </w:tc>
        <w:tc>
          <w:tcPr>
            <w:tcW w:w="770" w:type="dxa"/>
          </w:tcPr>
          <w:p w14:paraId="7FD90675" w14:textId="77777777" w:rsidR="00AF6754" w:rsidRPr="004C6FE2" w:rsidRDefault="00AF6754" w:rsidP="0012128B">
            <w:pPr>
              <w:ind w:firstLine="0"/>
              <w:jc w:val="center"/>
              <w:rPr>
                <w:szCs w:val="24"/>
              </w:rPr>
            </w:pPr>
          </w:p>
        </w:tc>
        <w:tc>
          <w:tcPr>
            <w:tcW w:w="770" w:type="dxa"/>
          </w:tcPr>
          <w:p w14:paraId="20B1EFA1" w14:textId="4A823285" w:rsidR="00AF6754" w:rsidRPr="004C6FE2" w:rsidRDefault="00AF6754" w:rsidP="0012128B">
            <w:pPr>
              <w:ind w:firstLine="0"/>
              <w:jc w:val="center"/>
              <w:rPr>
                <w:szCs w:val="24"/>
              </w:rPr>
            </w:pPr>
          </w:p>
        </w:tc>
        <w:tc>
          <w:tcPr>
            <w:tcW w:w="770" w:type="dxa"/>
          </w:tcPr>
          <w:p w14:paraId="1838ABCE" w14:textId="3F57A717" w:rsidR="00AF6754" w:rsidRPr="004C6FE2" w:rsidRDefault="00AF6754" w:rsidP="0012128B">
            <w:pPr>
              <w:ind w:firstLine="0"/>
              <w:jc w:val="center"/>
              <w:rPr>
                <w:szCs w:val="24"/>
              </w:rPr>
            </w:pPr>
          </w:p>
        </w:tc>
        <w:tc>
          <w:tcPr>
            <w:tcW w:w="832" w:type="dxa"/>
          </w:tcPr>
          <w:p w14:paraId="0A163719" w14:textId="115C2D0B" w:rsidR="00AF6754" w:rsidRPr="004C6FE2" w:rsidRDefault="00AF6754" w:rsidP="0012128B">
            <w:pPr>
              <w:ind w:firstLine="0"/>
              <w:jc w:val="center"/>
              <w:rPr>
                <w:szCs w:val="24"/>
              </w:rPr>
            </w:pPr>
          </w:p>
        </w:tc>
      </w:tr>
      <w:tr w:rsidR="00AF6754" w:rsidRPr="004C6FE2" w14:paraId="24336AD8" w14:textId="77777777" w:rsidTr="00AF6754">
        <w:tc>
          <w:tcPr>
            <w:tcW w:w="1203" w:type="dxa"/>
          </w:tcPr>
          <w:p w14:paraId="2CEF6BAC" w14:textId="366FEC35" w:rsidR="00AF6754" w:rsidRPr="004C6FE2" w:rsidRDefault="00AF6754" w:rsidP="0012128B">
            <w:pPr>
              <w:ind w:firstLine="0"/>
              <w:rPr>
                <w:szCs w:val="24"/>
              </w:rPr>
            </w:pPr>
            <w:r>
              <w:rPr>
                <w:szCs w:val="24"/>
              </w:rPr>
              <w:t>R</w:t>
            </w:r>
            <w:r w:rsidRPr="004C6FE2">
              <w:rPr>
                <w:szCs w:val="24"/>
              </w:rPr>
              <w:t>F 0</w:t>
            </w:r>
            <w:r>
              <w:rPr>
                <w:szCs w:val="24"/>
              </w:rPr>
              <w:t>41</w:t>
            </w:r>
          </w:p>
        </w:tc>
        <w:tc>
          <w:tcPr>
            <w:tcW w:w="819" w:type="dxa"/>
          </w:tcPr>
          <w:p w14:paraId="78026A57" w14:textId="77777777" w:rsidR="00AF6754" w:rsidRPr="004C6FE2" w:rsidRDefault="00AF6754" w:rsidP="0012128B">
            <w:pPr>
              <w:ind w:firstLine="0"/>
              <w:jc w:val="center"/>
              <w:rPr>
                <w:szCs w:val="24"/>
              </w:rPr>
            </w:pPr>
          </w:p>
        </w:tc>
        <w:tc>
          <w:tcPr>
            <w:tcW w:w="832" w:type="dxa"/>
          </w:tcPr>
          <w:p w14:paraId="0FB6890A" w14:textId="77777777" w:rsidR="00AF6754" w:rsidRPr="004C6FE2" w:rsidRDefault="00AF6754" w:rsidP="0012128B">
            <w:pPr>
              <w:ind w:firstLine="0"/>
              <w:jc w:val="center"/>
              <w:rPr>
                <w:szCs w:val="24"/>
              </w:rPr>
            </w:pPr>
          </w:p>
        </w:tc>
        <w:tc>
          <w:tcPr>
            <w:tcW w:w="833" w:type="dxa"/>
          </w:tcPr>
          <w:p w14:paraId="68B3FACE" w14:textId="6A8A3289" w:rsidR="00AF6754" w:rsidRPr="004C6FE2" w:rsidRDefault="00AF6754" w:rsidP="0012128B">
            <w:pPr>
              <w:ind w:firstLine="0"/>
              <w:jc w:val="center"/>
              <w:rPr>
                <w:szCs w:val="24"/>
              </w:rPr>
            </w:pPr>
          </w:p>
        </w:tc>
        <w:tc>
          <w:tcPr>
            <w:tcW w:w="832" w:type="dxa"/>
          </w:tcPr>
          <w:p w14:paraId="5BA99730" w14:textId="77777777" w:rsidR="00AF6754" w:rsidRPr="004C6FE2" w:rsidRDefault="00AF6754" w:rsidP="0012128B">
            <w:pPr>
              <w:ind w:firstLine="0"/>
              <w:jc w:val="center"/>
              <w:rPr>
                <w:szCs w:val="24"/>
              </w:rPr>
            </w:pPr>
          </w:p>
        </w:tc>
        <w:tc>
          <w:tcPr>
            <w:tcW w:w="833" w:type="dxa"/>
          </w:tcPr>
          <w:p w14:paraId="1419EAED" w14:textId="77777777" w:rsidR="00AF6754" w:rsidRPr="004C6FE2" w:rsidRDefault="00AF6754" w:rsidP="0012128B">
            <w:pPr>
              <w:ind w:firstLine="0"/>
              <w:jc w:val="center"/>
              <w:rPr>
                <w:szCs w:val="24"/>
              </w:rPr>
            </w:pPr>
          </w:p>
        </w:tc>
        <w:tc>
          <w:tcPr>
            <w:tcW w:w="770" w:type="dxa"/>
          </w:tcPr>
          <w:p w14:paraId="12544EBA" w14:textId="77777777" w:rsidR="00AF6754" w:rsidRPr="004C6FE2" w:rsidRDefault="00AF6754" w:rsidP="0012128B">
            <w:pPr>
              <w:ind w:firstLine="0"/>
              <w:jc w:val="center"/>
              <w:rPr>
                <w:szCs w:val="24"/>
              </w:rPr>
            </w:pPr>
          </w:p>
        </w:tc>
        <w:tc>
          <w:tcPr>
            <w:tcW w:w="770" w:type="dxa"/>
          </w:tcPr>
          <w:p w14:paraId="4B95C62D" w14:textId="43D9B728" w:rsidR="00AF6754" w:rsidRPr="004C6FE2" w:rsidRDefault="00AF6754" w:rsidP="0012128B">
            <w:pPr>
              <w:ind w:firstLine="0"/>
              <w:jc w:val="center"/>
              <w:rPr>
                <w:szCs w:val="24"/>
              </w:rPr>
            </w:pPr>
          </w:p>
        </w:tc>
        <w:tc>
          <w:tcPr>
            <w:tcW w:w="770" w:type="dxa"/>
          </w:tcPr>
          <w:p w14:paraId="64E8329B" w14:textId="6542B7E5" w:rsidR="00AF6754" w:rsidRPr="004C6FE2" w:rsidRDefault="00AF6754" w:rsidP="0012128B">
            <w:pPr>
              <w:ind w:firstLine="0"/>
              <w:jc w:val="center"/>
              <w:rPr>
                <w:szCs w:val="24"/>
              </w:rPr>
            </w:pPr>
          </w:p>
        </w:tc>
        <w:tc>
          <w:tcPr>
            <w:tcW w:w="832" w:type="dxa"/>
          </w:tcPr>
          <w:p w14:paraId="41563B72" w14:textId="5123C923" w:rsidR="00AF6754" w:rsidRPr="004C6FE2" w:rsidRDefault="00AF6754" w:rsidP="0012128B">
            <w:pPr>
              <w:ind w:firstLine="0"/>
              <w:jc w:val="center"/>
              <w:rPr>
                <w:szCs w:val="24"/>
              </w:rPr>
            </w:pPr>
          </w:p>
        </w:tc>
      </w:tr>
      <w:tr w:rsidR="00AF6754" w:rsidRPr="004C6FE2" w14:paraId="1F79EF67" w14:textId="77777777" w:rsidTr="00AF6754">
        <w:tc>
          <w:tcPr>
            <w:tcW w:w="1203" w:type="dxa"/>
          </w:tcPr>
          <w:p w14:paraId="12787CF0" w14:textId="61F14A3A" w:rsidR="00AF6754" w:rsidRPr="004C6FE2" w:rsidRDefault="00AF6754" w:rsidP="0012128B">
            <w:pPr>
              <w:ind w:firstLine="0"/>
              <w:rPr>
                <w:szCs w:val="24"/>
              </w:rPr>
            </w:pPr>
            <w:r>
              <w:rPr>
                <w:szCs w:val="24"/>
              </w:rPr>
              <w:t>R</w:t>
            </w:r>
            <w:r w:rsidRPr="004C6FE2">
              <w:rPr>
                <w:szCs w:val="24"/>
              </w:rPr>
              <w:t>F 0</w:t>
            </w:r>
            <w:r>
              <w:rPr>
                <w:szCs w:val="24"/>
              </w:rPr>
              <w:t>42</w:t>
            </w:r>
          </w:p>
        </w:tc>
        <w:tc>
          <w:tcPr>
            <w:tcW w:w="819" w:type="dxa"/>
          </w:tcPr>
          <w:p w14:paraId="335DBEC2" w14:textId="77777777" w:rsidR="00AF6754" w:rsidRPr="004C6FE2" w:rsidRDefault="00AF6754" w:rsidP="0012128B">
            <w:pPr>
              <w:ind w:firstLine="0"/>
              <w:jc w:val="center"/>
              <w:rPr>
                <w:szCs w:val="24"/>
              </w:rPr>
            </w:pPr>
          </w:p>
        </w:tc>
        <w:tc>
          <w:tcPr>
            <w:tcW w:w="832" w:type="dxa"/>
          </w:tcPr>
          <w:p w14:paraId="2E6BDB77" w14:textId="77777777" w:rsidR="00AF6754" w:rsidRPr="004C6FE2" w:rsidRDefault="00AF6754" w:rsidP="0012128B">
            <w:pPr>
              <w:ind w:firstLine="0"/>
              <w:jc w:val="center"/>
              <w:rPr>
                <w:szCs w:val="24"/>
              </w:rPr>
            </w:pPr>
          </w:p>
        </w:tc>
        <w:tc>
          <w:tcPr>
            <w:tcW w:w="833" w:type="dxa"/>
          </w:tcPr>
          <w:p w14:paraId="7ACF268A" w14:textId="52C1A529" w:rsidR="00AF6754" w:rsidRPr="004C6FE2" w:rsidRDefault="00AF6754" w:rsidP="0012128B">
            <w:pPr>
              <w:ind w:firstLine="0"/>
              <w:jc w:val="center"/>
              <w:rPr>
                <w:szCs w:val="24"/>
              </w:rPr>
            </w:pPr>
          </w:p>
        </w:tc>
        <w:tc>
          <w:tcPr>
            <w:tcW w:w="832" w:type="dxa"/>
          </w:tcPr>
          <w:p w14:paraId="780672D1" w14:textId="77777777" w:rsidR="00AF6754" w:rsidRPr="004C6FE2" w:rsidRDefault="00AF6754" w:rsidP="0012128B">
            <w:pPr>
              <w:ind w:firstLine="0"/>
              <w:jc w:val="center"/>
              <w:rPr>
                <w:szCs w:val="24"/>
              </w:rPr>
            </w:pPr>
          </w:p>
        </w:tc>
        <w:tc>
          <w:tcPr>
            <w:tcW w:w="833" w:type="dxa"/>
          </w:tcPr>
          <w:p w14:paraId="2A6FB157" w14:textId="77777777" w:rsidR="00AF6754" w:rsidRPr="004C6FE2" w:rsidRDefault="00AF6754" w:rsidP="0012128B">
            <w:pPr>
              <w:ind w:firstLine="0"/>
              <w:jc w:val="center"/>
              <w:rPr>
                <w:szCs w:val="24"/>
              </w:rPr>
            </w:pPr>
          </w:p>
        </w:tc>
        <w:tc>
          <w:tcPr>
            <w:tcW w:w="770" w:type="dxa"/>
          </w:tcPr>
          <w:p w14:paraId="556A803E" w14:textId="77777777" w:rsidR="00AF6754" w:rsidRPr="004C6FE2" w:rsidRDefault="00AF6754" w:rsidP="0012128B">
            <w:pPr>
              <w:ind w:firstLine="0"/>
              <w:jc w:val="center"/>
              <w:rPr>
                <w:szCs w:val="24"/>
              </w:rPr>
            </w:pPr>
          </w:p>
        </w:tc>
        <w:tc>
          <w:tcPr>
            <w:tcW w:w="770" w:type="dxa"/>
          </w:tcPr>
          <w:p w14:paraId="7DDF443F" w14:textId="475CFD34" w:rsidR="00AF6754" w:rsidRPr="004C6FE2" w:rsidRDefault="00AF6754" w:rsidP="0012128B">
            <w:pPr>
              <w:ind w:firstLine="0"/>
              <w:jc w:val="center"/>
              <w:rPr>
                <w:szCs w:val="24"/>
              </w:rPr>
            </w:pPr>
          </w:p>
        </w:tc>
        <w:tc>
          <w:tcPr>
            <w:tcW w:w="770" w:type="dxa"/>
          </w:tcPr>
          <w:p w14:paraId="4C21D2A4" w14:textId="4BE07B19" w:rsidR="00AF6754" w:rsidRPr="004C6FE2" w:rsidRDefault="00AF6754" w:rsidP="0012128B">
            <w:pPr>
              <w:ind w:firstLine="0"/>
              <w:jc w:val="center"/>
              <w:rPr>
                <w:szCs w:val="24"/>
              </w:rPr>
            </w:pPr>
          </w:p>
        </w:tc>
        <w:tc>
          <w:tcPr>
            <w:tcW w:w="832" w:type="dxa"/>
          </w:tcPr>
          <w:p w14:paraId="19F3225C" w14:textId="3AEA5DEB" w:rsidR="00AF6754" w:rsidRPr="004C6FE2" w:rsidRDefault="00AF6754" w:rsidP="0012128B">
            <w:pPr>
              <w:ind w:firstLine="0"/>
              <w:jc w:val="center"/>
              <w:rPr>
                <w:szCs w:val="24"/>
              </w:rPr>
            </w:pPr>
          </w:p>
        </w:tc>
      </w:tr>
      <w:tr w:rsidR="00AF6754" w:rsidRPr="004C6FE2" w14:paraId="01BF722F" w14:textId="77777777" w:rsidTr="00AF6754">
        <w:tc>
          <w:tcPr>
            <w:tcW w:w="1203" w:type="dxa"/>
          </w:tcPr>
          <w:p w14:paraId="417E9066" w14:textId="3F31361B" w:rsidR="00AF6754" w:rsidRPr="004C6FE2" w:rsidRDefault="00AF6754" w:rsidP="0012128B">
            <w:pPr>
              <w:ind w:firstLine="0"/>
              <w:rPr>
                <w:szCs w:val="24"/>
              </w:rPr>
            </w:pPr>
            <w:r>
              <w:rPr>
                <w:szCs w:val="24"/>
              </w:rPr>
              <w:t>R</w:t>
            </w:r>
            <w:r w:rsidRPr="004C6FE2">
              <w:rPr>
                <w:szCs w:val="24"/>
              </w:rPr>
              <w:t>F 0</w:t>
            </w:r>
            <w:r>
              <w:rPr>
                <w:szCs w:val="24"/>
              </w:rPr>
              <w:t>43</w:t>
            </w:r>
          </w:p>
        </w:tc>
        <w:tc>
          <w:tcPr>
            <w:tcW w:w="819" w:type="dxa"/>
          </w:tcPr>
          <w:p w14:paraId="2F766422" w14:textId="77777777" w:rsidR="00AF6754" w:rsidRPr="004C6FE2" w:rsidRDefault="00AF6754" w:rsidP="0012128B">
            <w:pPr>
              <w:ind w:firstLine="0"/>
              <w:jc w:val="center"/>
              <w:rPr>
                <w:szCs w:val="24"/>
              </w:rPr>
            </w:pPr>
          </w:p>
        </w:tc>
        <w:tc>
          <w:tcPr>
            <w:tcW w:w="832" w:type="dxa"/>
          </w:tcPr>
          <w:p w14:paraId="6BEC4657" w14:textId="77777777" w:rsidR="00AF6754" w:rsidRPr="004C6FE2" w:rsidRDefault="00AF6754" w:rsidP="0012128B">
            <w:pPr>
              <w:ind w:firstLine="0"/>
              <w:jc w:val="center"/>
              <w:rPr>
                <w:szCs w:val="24"/>
              </w:rPr>
            </w:pPr>
          </w:p>
        </w:tc>
        <w:tc>
          <w:tcPr>
            <w:tcW w:w="833" w:type="dxa"/>
          </w:tcPr>
          <w:p w14:paraId="62535736" w14:textId="69E9E53E" w:rsidR="00AF6754" w:rsidRPr="004C6FE2" w:rsidRDefault="00AF6754" w:rsidP="0012128B">
            <w:pPr>
              <w:ind w:firstLine="0"/>
              <w:jc w:val="center"/>
              <w:rPr>
                <w:szCs w:val="24"/>
              </w:rPr>
            </w:pPr>
          </w:p>
        </w:tc>
        <w:tc>
          <w:tcPr>
            <w:tcW w:w="832" w:type="dxa"/>
          </w:tcPr>
          <w:p w14:paraId="3245AA21" w14:textId="77777777" w:rsidR="00AF6754" w:rsidRPr="004C6FE2" w:rsidRDefault="00AF6754" w:rsidP="0012128B">
            <w:pPr>
              <w:ind w:firstLine="0"/>
              <w:jc w:val="center"/>
              <w:rPr>
                <w:szCs w:val="24"/>
              </w:rPr>
            </w:pPr>
          </w:p>
        </w:tc>
        <w:tc>
          <w:tcPr>
            <w:tcW w:w="833" w:type="dxa"/>
          </w:tcPr>
          <w:p w14:paraId="359C82F7" w14:textId="77777777" w:rsidR="00AF6754" w:rsidRPr="004C6FE2" w:rsidRDefault="00AF6754" w:rsidP="0012128B">
            <w:pPr>
              <w:ind w:firstLine="0"/>
              <w:jc w:val="center"/>
              <w:rPr>
                <w:szCs w:val="24"/>
              </w:rPr>
            </w:pPr>
          </w:p>
        </w:tc>
        <w:tc>
          <w:tcPr>
            <w:tcW w:w="770" w:type="dxa"/>
          </w:tcPr>
          <w:p w14:paraId="6D236F60" w14:textId="77777777" w:rsidR="00AF6754" w:rsidRPr="004C6FE2" w:rsidRDefault="00AF6754" w:rsidP="0012128B">
            <w:pPr>
              <w:ind w:firstLine="0"/>
              <w:jc w:val="center"/>
              <w:rPr>
                <w:szCs w:val="24"/>
              </w:rPr>
            </w:pPr>
          </w:p>
        </w:tc>
        <w:tc>
          <w:tcPr>
            <w:tcW w:w="770" w:type="dxa"/>
          </w:tcPr>
          <w:p w14:paraId="2BD6FC9B" w14:textId="71C6A7E2" w:rsidR="00AF6754" w:rsidRPr="004C6FE2" w:rsidRDefault="00AF6754" w:rsidP="0012128B">
            <w:pPr>
              <w:ind w:firstLine="0"/>
              <w:jc w:val="center"/>
              <w:rPr>
                <w:szCs w:val="24"/>
              </w:rPr>
            </w:pPr>
          </w:p>
        </w:tc>
        <w:tc>
          <w:tcPr>
            <w:tcW w:w="770" w:type="dxa"/>
          </w:tcPr>
          <w:p w14:paraId="7504F850" w14:textId="794A20BD" w:rsidR="00AF6754" w:rsidRPr="004C6FE2" w:rsidRDefault="00AF6754" w:rsidP="0012128B">
            <w:pPr>
              <w:ind w:firstLine="0"/>
              <w:jc w:val="center"/>
              <w:rPr>
                <w:szCs w:val="24"/>
              </w:rPr>
            </w:pPr>
          </w:p>
        </w:tc>
        <w:tc>
          <w:tcPr>
            <w:tcW w:w="832" w:type="dxa"/>
          </w:tcPr>
          <w:p w14:paraId="50590270" w14:textId="489AC85A" w:rsidR="00AF6754" w:rsidRPr="004C6FE2" w:rsidRDefault="00AF6754" w:rsidP="0012128B">
            <w:pPr>
              <w:ind w:firstLine="0"/>
              <w:jc w:val="center"/>
              <w:rPr>
                <w:szCs w:val="24"/>
              </w:rPr>
            </w:pPr>
          </w:p>
        </w:tc>
      </w:tr>
      <w:tr w:rsidR="00AF6754" w:rsidRPr="004C6FE2" w14:paraId="6EE03D5F" w14:textId="77777777" w:rsidTr="00AF6754">
        <w:tc>
          <w:tcPr>
            <w:tcW w:w="1203" w:type="dxa"/>
          </w:tcPr>
          <w:p w14:paraId="2F9F23D7" w14:textId="3F4FB130" w:rsidR="00AF6754" w:rsidRPr="004C6FE2" w:rsidRDefault="00AF6754" w:rsidP="0012128B">
            <w:pPr>
              <w:ind w:firstLine="0"/>
              <w:rPr>
                <w:szCs w:val="24"/>
              </w:rPr>
            </w:pPr>
            <w:r>
              <w:rPr>
                <w:szCs w:val="24"/>
              </w:rPr>
              <w:t>R</w:t>
            </w:r>
            <w:r w:rsidRPr="004C6FE2">
              <w:rPr>
                <w:szCs w:val="24"/>
              </w:rPr>
              <w:t>F 0</w:t>
            </w:r>
            <w:r>
              <w:rPr>
                <w:szCs w:val="24"/>
              </w:rPr>
              <w:t>44</w:t>
            </w:r>
          </w:p>
        </w:tc>
        <w:tc>
          <w:tcPr>
            <w:tcW w:w="819" w:type="dxa"/>
          </w:tcPr>
          <w:p w14:paraId="072EC3DA" w14:textId="77777777" w:rsidR="00AF6754" w:rsidRPr="004C6FE2" w:rsidRDefault="00AF6754" w:rsidP="0012128B">
            <w:pPr>
              <w:ind w:firstLine="0"/>
              <w:jc w:val="center"/>
              <w:rPr>
                <w:szCs w:val="24"/>
              </w:rPr>
            </w:pPr>
          </w:p>
        </w:tc>
        <w:tc>
          <w:tcPr>
            <w:tcW w:w="832" w:type="dxa"/>
          </w:tcPr>
          <w:p w14:paraId="281C4662" w14:textId="77777777" w:rsidR="00AF6754" w:rsidRPr="004C6FE2" w:rsidRDefault="00AF6754" w:rsidP="0012128B">
            <w:pPr>
              <w:ind w:firstLine="0"/>
              <w:jc w:val="center"/>
              <w:rPr>
                <w:szCs w:val="24"/>
              </w:rPr>
            </w:pPr>
          </w:p>
        </w:tc>
        <w:tc>
          <w:tcPr>
            <w:tcW w:w="833" w:type="dxa"/>
          </w:tcPr>
          <w:p w14:paraId="5FC4DC51" w14:textId="4D0C6313" w:rsidR="00AF6754" w:rsidRPr="004C6FE2" w:rsidRDefault="00AF6754" w:rsidP="0012128B">
            <w:pPr>
              <w:ind w:firstLine="0"/>
              <w:jc w:val="center"/>
              <w:rPr>
                <w:szCs w:val="24"/>
              </w:rPr>
            </w:pPr>
          </w:p>
        </w:tc>
        <w:tc>
          <w:tcPr>
            <w:tcW w:w="832" w:type="dxa"/>
          </w:tcPr>
          <w:p w14:paraId="1E44EA8A" w14:textId="77777777" w:rsidR="00AF6754" w:rsidRPr="004C6FE2" w:rsidRDefault="00AF6754" w:rsidP="0012128B">
            <w:pPr>
              <w:ind w:firstLine="0"/>
              <w:jc w:val="center"/>
              <w:rPr>
                <w:szCs w:val="24"/>
              </w:rPr>
            </w:pPr>
          </w:p>
        </w:tc>
        <w:tc>
          <w:tcPr>
            <w:tcW w:w="833" w:type="dxa"/>
          </w:tcPr>
          <w:p w14:paraId="54E6852D" w14:textId="77777777" w:rsidR="00AF6754" w:rsidRPr="004C6FE2" w:rsidRDefault="00AF6754" w:rsidP="0012128B">
            <w:pPr>
              <w:ind w:firstLine="0"/>
              <w:jc w:val="center"/>
              <w:rPr>
                <w:szCs w:val="24"/>
              </w:rPr>
            </w:pPr>
          </w:p>
        </w:tc>
        <w:tc>
          <w:tcPr>
            <w:tcW w:w="770" w:type="dxa"/>
          </w:tcPr>
          <w:p w14:paraId="2F23B2E5" w14:textId="77777777" w:rsidR="00AF6754" w:rsidRPr="004C6FE2" w:rsidRDefault="00AF6754" w:rsidP="0012128B">
            <w:pPr>
              <w:ind w:firstLine="0"/>
              <w:jc w:val="center"/>
              <w:rPr>
                <w:szCs w:val="24"/>
              </w:rPr>
            </w:pPr>
          </w:p>
        </w:tc>
        <w:tc>
          <w:tcPr>
            <w:tcW w:w="770" w:type="dxa"/>
          </w:tcPr>
          <w:p w14:paraId="768E0B0C" w14:textId="0374B3D5" w:rsidR="00AF6754" w:rsidRPr="004C6FE2" w:rsidRDefault="00AF6754" w:rsidP="0012128B">
            <w:pPr>
              <w:ind w:firstLine="0"/>
              <w:jc w:val="center"/>
              <w:rPr>
                <w:szCs w:val="24"/>
              </w:rPr>
            </w:pPr>
          </w:p>
        </w:tc>
        <w:tc>
          <w:tcPr>
            <w:tcW w:w="770" w:type="dxa"/>
          </w:tcPr>
          <w:p w14:paraId="3B0E3697" w14:textId="71A58938" w:rsidR="00AF6754" w:rsidRPr="004C6FE2" w:rsidRDefault="00AF6754" w:rsidP="0012128B">
            <w:pPr>
              <w:ind w:firstLine="0"/>
              <w:jc w:val="center"/>
              <w:rPr>
                <w:szCs w:val="24"/>
              </w:rPr>
            </w:pPr>
          </w:p>
        </w:tc>
        <w:tc>
          <w:tcPr>
            <w:tcW w:w="832" w:type="dxa"/>
          </w:tcPr>
          <w:p w14:paraId="2A8FEF68" w14:textId="5AB70A2D" w:rsidR="00AF6754" w:rsidRPr="004C6FE2" w:rsidRDefault="00AF6754" w:rsidP="0012128B">
            <w:pPr>
              <w:ind w:firstLine="0"/>
              <w:jc w:val="center"/>
              <w:rPr>
                <w:szCs w:val="24"/>
              </w:rPr>
            </w:pPr>
          </w:p>
        </w:tc>
      </w:tr>
      <w:tr w:rsidR="00AF6754" w:rsidRPr="004C6FE2" w14:paraId="3539349F" w14:textId="77777777" w:rsidTr="00AF6754">
        <w:tc>
          <w:tcPr>
            <w:tcW w:w="1203" w:type="dxa"/>
          </w:tcPr>
          <w:p w14:paraId="2AC9D283" w14:textId="31D323E1" w:rsidR="00AF6754" w:rsidRPr="004C6FE2" w:rsidRDefault="00AF6754" w:rsidP="0012128B">
            <w:pPr>
              <w:ind w:firstLine="0"/>
              <w:rPr>
                <w:szCs w:val="24"/>
              </w:rPr>
            </w:pPr>
            <w:r>
              <w:rPr>
                <w:szCs w:val="24"/>
              </w:rPr>
              <w:t>R</w:t>
            </w:r>
            <w:r w:rsidRPr="004C6FE2">
              <w:rPr>
                <w:szCs w:val="24"/>
              </w:rPr>
              <w:t>F 0</w:t>
            </w:r>
            <w:r>
              <w:rPr>
                <w:szCs w:val="24"/>
              </w:rPr>
              <w:t>45</w:t>
            </w:r>
          </w:p>
        </w:tc>
        <w:tc>
          <w:tcPr>
            <w:tcW w:w="819" w:type="dxa"/>
          </w:tcPr>
          <w:p w14:paraId="1B9DC7AE" w14:textId="77777777" w:rsidR="00AF6754" w:rsidRPr="004C6FE2" w:rsidRDefault="00AF6754" w:rsidP="0012128B">
            <w:pPr>
              <w:ind w:firstLine="0"/>
              <w:jc w:val="center"/>
              <w:rPr>
                <w:szCs w:val="24"/>
              </w:rPr>
            </w:pPr>
          </w:p>
        </w:tc>
        <w:tc>
          <w:tcPr>
            <w:tcW w:w="832" w:type="dxa"/>
          </w:tcPr>
          <w:p w14:paraId="0F021AC2" w14:textId="77777777" w:rsidR="00AF6754" w:rsidRPr="004C6FE2" w:rsidRDefault="00AF6754" w:rsidP="0012128B">
            <w:pPr>
              <w:ind w:firstLine="0"/>
              <w:jc w:val="center"/>
              <w:rPr>
                <w:szCs w:val="24"/>
              </w:rPr>
            </w:pPr>
          </w:p>
        </w:tc>
        <w:tc>
          <w:tcPr>
            <w:tcW w:w="833" w:type="dxa"/>
          </w:tcPr>
          <w:p w14:paraId="5EC92EF6" w14:textId="6F41AACA" w:rsidR="00AF6754" w:rsidRPr="004C6FE2" w:rsidRDefault="00AF6754" w:rsidP="0012128B">
            <w:pPr>
              <w:ind w:firstLine="0"/>
              <w:jc w:val="center"/>
              <w:rPr>
                <w:szCs w:val="24"/>
              </w:rPr>
            </w:pPr>
          </w:p>
        </w:tc>
        <w:tc>
          <w:tcPr>
            <w:tcW w:w="832" w:type="dxa"/>
          </w:tcPr>
          <w:p w14:paraId="671B6CD4" w14:textId="77777777" w:rsidR="00AF6754" w:rsidRPr="004C6FE2" w:rsidRDefault="00AF6754" w:rsidP="0012128B">
            <w:pPr>
              <w:ind w:firstLine="0"/>
              <w:jc w:val="center"/>
              <w:rPr>
                <w:szCs w:val="24"/>
              </w:rPr>
            </w:pPr>
          </w:p>
        </w:tc>
        <w:tc>
          <w:tcPr>
            <w:tcW w:w="833" w:type="dxa"/>
          </w:tcPr>
          <w:p w14:paraId="222AFC93" w14:textId="77777777" w:rsidR="00AF6754" w:rsidRPr="004C6FE2" w:rsidRDefault="00AF6754" w:rsidP="0012128B">
            <w:pPr>
              <w:ind w:firstLine="0"/>
              <w:jc w:val="center"/>
              <w:rPr>
                <w:szCs w:val="24"/>
              </w:rPr>
            </w:pPr>
          </w:p>
        </w:tc>
        <w:tc>
          <w:tcPr>
            <w:tcW w:w="770" w:type="dxa"/>
          </w:tcPr>
          <w:p w14:paraId="23856DCD" w14:textId="77777777" w:rsidR="00AF6754" w:rsidRPr="004C6FE2" w:rsidRDefault="00AF6754" w:rsidP="0012128B">
            <w:pPr>
              <w:ind w:firstLine="0"/>
              <w:jc w:val="center"/>
              <w:rPr>
                <w:szCs w:val="24"/>
              </w:rPr>
            </w:pPr>
          </w:p>
        </w:tc>
        <w:tc>
          <w:tcPr>
            <w:tcW w:w="770" w:type="dxa"/>
          </w:tcPr>
          <w:p w14:paraId="49A12E5F" w14:textId="0792BDBB" w:rsidR="00AF6754" w:rsidRPr="004C6FE2" w:rsidRDefault="00AF6754" w:rsidP="0012128B">
            <w:pPr>
              <w:ind w:firstLine="0"/>
              <w:jc w:val="center"/>
              <w:rPr>
                <w:szCs w:val="24"/>
              </w:rPr>
            </w:pPr>
          </w:p>
        </w:tc>
        <w:tc>
          <w:tcPr>
            <w:tcW w:w="770" w:type="dxa"/>
          </w:tcPr>
          <w:p w14:paraId="6191D1CF" w14:textId="424AC62B" w:rsidR="00AF6754" w:rsidRPr="004C6FE2" w:rsidRDefault="00AF6754" w:rsidP="0012128B">
            <w:pPr>
              <w:ind w:firstLine="0"/>
              <w:jc w:val="center"/>
              <w:rPr>
                <w:szCs w:val="24"/>
              </w:rPr>
            </w:pPr>
          </w:p>
        </w:tc>
        <w:tc>
          <w:tcPr>
            <w:tcW w:w="832" w:type="dxa"/>
          </w:tcPr>
          <w:p w14:paraId="66285B08" w14:textId="2B511B52" w:rsidR="00AF6754" w:rsidRPr="004C6FE2" w:rsidRDefault="00AF6754" w:rsidP="0012128B">
            <w:pPr>
              <w:ind w:firstLine="0"/>
              <w:jc w:val="center"/>
              <w:rPr>
                <w:szCs w:val="24"/>
              </w:rPr>
            </w:pPr>
          </w:p>
        </w:tc>
      </w:tr>
      <w:tr w:rsidR="00AF6754" w:rsidRPr="004C6FE2" w14:paraId="0A751424" w14:textId="77777777" w:rsidTr="00AF6754">
        <w:tc>
          <w:tcPr>
            <w:tcW w:w="1203" w:type="dxa"/>
          </w:tcPr>
          <w:p w14:paraId="175D01BA" w14:textId="0BB691A4" w:rsidR="00AF6754" w:rsidRPr="004C6FE2" w:rsidRDefault="00AF6754" w:rsidP="0012128B">
            <w:pPr>
              <w:ind w:firstLine="0"/>
              <w:rPr>
                <w:szCs w:val="24"/>
              </w:rPr>
            </w:pPr>
            <w:r>
              <w:rPr>
                <w:szCs w:val="24"/>
              </w:rPr>
              <w:t>R</w:t>
            </w:r>
            <w:r w:rsidRPr="004C6FE2">
              <w:rPr>
                <w:szCs w:val="24"/>
              </w:rPr>
              <w:t>F 0</w:t>
            </w:r>
            <w:r>
              <w:rPr>
                <w:szCs w:val="24"/>
              </w:rPr>
              <w:t>46</w:t>
            </w:r>
          </w:p>
        </w:tc>
        <w:tc>
          <w:tcPr>
            <w:tcW w:w="819" w:type="dxa"/>
          </w:tcPr>
          <w:p w14:paraId="6617FD02" w14:textId="77777777" w:rsidR="00AF6754" w:rsidRPr="004C6FE2" w:rsidRDefault="00AF6754" w:rsidP="0012128B">
            <w:pPr>
              <w:ind w:firstLine="0"/>
              <w:jc w:val="center"/>
              <w:rPr>
                <w:szCs w:val="24"/>
              </w:rPr>
            </w:pPr>
          </w:p>
        </w:tc>
        <w:tc>
          <w:tcPr>
            <w:tcW w:w="832" w:type="dxa"/>
          </w:tcPr>
          <w:p w14:paraId="415217A8" w14:textId="77777777" w:rsidR="00AF6754" w:rsidRPr="004C6FE2" w:rsidRDefault="00AF6754" w:rsidP="0012128B">
            <w:pPr>
              <w:ind w:firstLine="0"/>
              <w:jc w:val="center"/>
              <w:rPr>
                <w:szCs w:val="24"/>
              </w:rPr>
            </w:pPr>
          </w:p>
        </w:tc>
        <w:tc>
          <w:tcPr>
            <w:tcW w:w="833" w:type="dxa"/>
          </w:tcPr>
          <w:p w14:paraId="05627162" w14:textId="4541EDE2" w:rsidR="00AF6754" w:rsidRPr="004C6FE2" w:rsidRDefault="00AF6754" w:rsidP="0012128B">
            <w:pPr>
              <w:ind w:firstLine="0"/>
              <w:jc w:val="center"/>
              <w:rPr>
                <w:szCs w:val="24"/>
              </w:rPr>
            </w:pPr>
          </w:p>
        </w:tc>
        <w:tc>
          <w:tcPr>
            <w:tcW w:w="832" w:type="dxa"/>
          </w:tcPr>
          <w:p w14:paraId="2CA47EEA" w14:textId="77777777" w:rsidR="00AF6754" w:rsidRPr="004C6FE2" w:rsidRDefault="00AF6754" w:rsidP="0012128B">
            <w:pPr>
              <w:ind w:firstLine="0"/>
              <w:jc w:val="center"/>
              <w:rPr>
                <w:szCs w:val="24"/>
              </w:rPr>
            </w:pPr>
          </w:p>
        </w:tc>
        <w:tc>
          <w:tcPr>
            <w:tcW w:w="833" w:type="dxa"/>
          </w:tcPr>
          <w:p w14:paraId="3DA5A755" w14:textId="77777777" w:rsidR="00AF6754" w:rsidRPr="004C6FE2" w:rsidRDefault="00AF6754" w:rsidP="0012128B">
            <w:pPr>
              <w:ind w:firstLine="0"/>
              <w:jc w:val="center"/>
              <w:rPr>
                <w:szCs w:val="24"/>
              </w:rPr>
            </w:pPr>
          </w:p>
        </w:tc>
        <w:tc>
          <w:tcPr>
            <w:tcW w:w="770" w:type="dxa"/>
          </w:tcPr>
          <w:p w14:paraId="265C35B3" w14:textId="77777777" w:rsidR="00AF6754" w:rsidRPr="004C6FE2" w:rsidRDefault="00AF6754" w:rsidP="0012128B">
            <w:pPr>
              <w:ind w:firstLine="0"/>
              <w:jc w:val="center"/>
              <w:rPr>
                <w:szCs w:val="24"/>
              </w:rPr>
            </w:pPr>
          </w:p>
        </w:tc>
        <w:tc>
          <w:tcPr>
            <w:tcW w:w="770" w:type="dxa"/>
          </w:tcPr>
          <w:p w14:paraId="192B90B5" w14:textId="50D21428" w:rsidR="00AF6754" w:rsidRPr="004C6FE2" w:rsidRDefault="00AF6754" w:rsidP="0012128B">
            <w:pPr>
              <w:ind w:firstLine="0"/>
              <w:jc w:val="center"/>
              <w:rPr>
                <w:szCs w:val="24"/>
              </w:rPr>
            </w:pPr>
          </w:p>
        </w:tc>
        <w:tc>
          <w:tcPr>
            <w:tcW w:w="770" w:type="dxa"/>
          </w:tcPr>
          <w:p w14:paraId="3032BE2D" w14:textId="477CC8AE" w:rsidR="00AF6754" w:rsidRPr="004C6FE2" w:rsidRDefault="00AF6754" w:rsidP="0012128B">
            <w:pPr>
              <w:ind w:firstLine="0"/>
              <w:jc w:val="center"/>
              <w:rPr>
                <w:szCs w:val="24"/>
              </w:rPr>
            </w:pPr>
          </w:p>
        </w:tc>
        <w:tc>
          <w:tcPr>
            <w:tcW w:w="832" w:type="dxa"/>
          </w:tcPr>
          <w:p w14:paraId="171136EE" w14:textId="322AD4CE" w:rsidR="00AF6754" w:rsidRPr="004C6FE2" w:rsidRDefault="00AF6754" w:rsidP="0012128B">
            <w:pPr>
              <w:ind w:firstLine="0"/>
              <w:jc w:val="center"/>
              <w:rPr>
                <w:szCs w:val="24"/>
              </w:rPr>
            </w:pPr>
          </w:p>
        </w:tc>
      </w:tr>
      <w:tr w:rsidR="00AF6754" w:rsidRPr="004C6FE2" w14:paraId="6571E379" w14:textId="77777777" w:rsidTr="00AF6754">
        <w:tc>
          <w:tcPr>
            <w:tcW w:w="1203" w:type="dxa"/>
          </w:tcPr>
          <w:p w14:paraId="7F62D8C7" w14:textId="583AFE8A" w:rsidR="00AF6754" w:rsidRPr="004C6FE2" w:rsidRDefault="00AF6754" w:rsidP="0012128B">
            <w:pPr>
              <w:ind w:firstLine="0"/>
              <w:rPr>
                <w:szCs w:val="24"/>
              </w:rPr>
            </w:pPr>
            <w:r>
              <w:rPr>
                <w:szCs w:val="24"/>
              </w:rPr>
              <w:t>R</w:t>
            </w:r>
            <w:r w:rsidRPr="004C6FE2">
              <w:rPr>
                <w:szCs w:val="24"/>
              </w:rPr>
              <w:t>F 0</w:t>
            </w:r>
            <w:r>
              <w:rPr>
                <w:szCs w:val="24"/>
              </w:rPr>
              <w:t>47</w:t>
            </w:r>
          </w:p>
        </w:tc>
        <w:tc>
          <w:tcPr>
            <w:tcW w:w="819" w:type="dxa"/>
          </w:tcPr>
          <w:p w14:paraId="0E2349D3" w14:textId="77777777" w:rsidR="00AF6754" w:rsidRPr="004C6FE2" w:rsidRDefault="00AF6754" w:rsidP="0012128B">
            <w:pPr>
              <w:ind w:firstLine="0"/>
              <w:jc w:val="center"/>
              <w:rPr>
                <w:szCs w:val="24"/>
              </w:rPr>
            </w:pPr>
          </w:p>
        </w:tc>
        <w:tc>
          <w:tcPr>
            <w:tcW w:w="832" w:type="dxa"/>
          </w:tcPr>
          <w:p w14:paraId="7AD3DD1E" w14:textId="77777777" w:rsidR="00AF6754" w:rsidRPr="004C6FE2" w:rsidRDefault="00AF6754" w:rsidP="0012128B">
            <w:pPr>
              <w:ind w:firstLine="0"/>
              <w:jc w:val="center"/>
              <w:rPr>
                <w:szCs w:val="24"/>
              </w:rPr>
            </w:pPr>
          </w:p>
        </w:tc>
        <w:tc>
          <w:tcPr>
            <w:tcW w:w="833" w:type="dxa"/>
          </w:tcPr>
          <w:p w14:paraId="2CD6D451" w14:textId="0D4FE387" w:rsidR="00AF6754" w:rsidRPr="004C6FE2" w:rsidRDefault="00AF6754" w:rsidP="0012128B">
            <w:pPr>
              <w:ind w:firstLine="0"/>
              <w:jc w:val="center"/>
              <w:rPr>
                <w:szCs w:val="24"/>
              </w:rPr>
            </w:pPr>
          </w:p>
        </w:tc>
        <w:tc>
          <w:tcPr>
            <w:tcW w:w="832" w:type="dxa"/>
          </w:tcPr>
          <w:p w14:paraId="489BEA30" w14:textId="77777777" w:rsidR="00AF6754" w:rsidRPr="004C6FE2" w:rsidRDefault="00AF6754" w:rsidP="0012128B">
            <w:pPr>
              <w:ind w:firstLine="0"/>
              <w:jc w:val="center"/>
              <w:rPr>
                <w:szCs w:val="24"/>
              </w:rPr>
            </w:pPr>
          </w:p>
        </w:tc>
        <w:tc>
          <w:tcPr>
            <w:tcW w:w="833" w:type="dxa"/>
          </w:tcPr>
          <w:p w14:paraId="20740736" w14:textId="77777777" w:rsidR="00AF6754" w:rsidRPr="004C6FE2" w:rsidRDefault="00AF6754" w:rsidP="0012128B">
            <w:pPr>
              <w:ind w:firstLine="0"/>
              <w:jc w:val="center"/>
              <w:rPr>
                <w:szCs w:val="24"/>
              </w:rPr>
            </w:pPr>
          </w:p>
        </w:tc>
        <w:tc>
          <w:tcPr>
            <w:tcW w:w="770" w:type="dxa"/>
          </w:tcPr>
          <w:p w14:paraId="13F1C583" w14:textId="77777777" w:rsidR="00AF6754" w:rsidRPr="004C6FE2" w:rsidRDefault="00AF6754" w:rsidP="0012128B">
            <w:pPr>
              <w:ind w:firstLine="0"/>
              <w:jc w:val="center"/>
              <w:rPr>
                <w:szCs w:val="24"/>
              </w:rPr>
            </w:pPr>
          </w:p>
        </w:tc>
        <w:tc>
          <w:tcPr>
            <w:tcW w:w="770" w:type="dxa"/>
          </w:tcPr>
          <w:p w14:paraId="3FD62F6C" w14:textId="3A84CE79" w:rsidR="00AF6754" w:rsidRPr="004C6FE2" w:rsidRDefault="00AF6754" w:rsidP="0012128B">
            <w:pPr>
              <w:ind w:firstLine="0"/>
              <w:jc w:val="center"/>
              <w:rPr>
                <w:szCs w:val="24"/>
              </w:rPr>
            </w:pPr>
          </w:p>
        </w:tc>
        <w:tc>
          <w:tcPr>
            <w:tcW w:w="770" w:type="dxa"/>
          </w:tcPr>
          <w:p w14:paraId="6689AF84" w14:textId="375B2CE5" w:rsidR="00AF6754" w:rsidRPr="004C6FE2" w:rsidRDefault="00AF6754" w:rsidP="0012128B">
            <w:pPr>
              <w:ind w:firstLine="0"/>
              <w:jc w:val="center"/>
              <w:rPr>
                <w:szCs w:val="24"/>
              </w:rPr>
            </w:pPr>
          </w:p>
        </w:tc>
        <w:tc>
          <w:tcPr>
            <w:tcW w:w="832" w:type="dxa"/>
          </w:tcPr>
          <w:p w14:paraId="1E4558F1" w14:textId="25B687EF" w:rsidR="00AF6754" w:rsidRPr="004C6FE2" w:rsidRDefault="00AF6754" w:rsidP="0012128B">
            <w:pPr>
              <w:ind w:firstLine="0"/>
              <w:jc w:val="center"/>
              <w:rPr>
                <w:szCs w:val="24"/>
              </w:rPr>
            </w:pPr>
          </w:p>
        </w:tc>
      </w:tr>
      <w:tr w:rsidR="00AF6754" w:rsidRPr="004C6FE2" w14:paraId="65161EE0" w14:textId="77777777" w:rsidTr="00AF6754">
        <w:tc>
          <w:tcPr>
            <w:tcW w:w="1203" w:type="dxa"/>
          </w:tcPr>
          <w:p w14:paraId="47733850" w14:textId="45CDDDBA" w:rsidR="00AF6754" w:rsidRPr="004C6FE2" w:rsidRDefault="00AF6754" w:rsidP="0012128B">
            <w:pPr>
              <w:ind w:firstLine="0"/>
              <w:rPr>
                <w:szCs w:val="24"/>
              </w:rPr>
            </w:pPr>
            <w:r>
              <w:rPr>
                <w:szCs w:val="24"/>
              </w:rPr>
              <w:t>R</w:t>
            </w:r>
            <w:r w:rsidRPr="004C6FE2">
              <w:rPr>
                <w:szCs w:val="24"/>
              </w:rPr>
              <w:t>F 0</w:t>
            </w:r>
            <w:r>
              <w:rPr>
                <w:szCs w:val="24"/>
              </w:rPr>
              <w:t>48</w:t>
            </w:r>
          </w:p>
        </w:tc>
        <w:tc>
          <w:tcPr>
            <w:tcW w:w="819" w:type="dxa"/>
          </w:tcPr>
          <w:p w14:paraId="2A4437AB" w14:textId="77777777" w:rsidR="00AF6754" w:rsidRPr="004C6FE2" w:rsidRDefault="00AF6754" w:rsidP="0012128B">
            <w:pPr>
              <w:ind w:firstLine="0"/>
              <w:jc w:val="center"/>
              <w:rPr>
                <w:szCs w:val="24"/>
              </w:rPr>
            </w:pPr>
          </w:p>
        </w:tc>
        <w:tc>
          <w:tcPr>
            <w:tcW w:w="832" w:type="dxa"/>
          </w:tcPr>
          <w:p w14:paraId="16187676" w14:textId="77777777" w:rsidR="00AF6754" w:rsidRPr="004C6FE2" w:rsidRDefault="00AF6754" w:rsidP="0012128B">
            <w:pPr>
              <w:ind w:firstLine="0"/>
              <w:jc w:val="center"/>
              <w:rPr>
                <w:szCs w:val="24"/>
              </w:rPr>
            </w:pPr>
          </w:p>
        </w:tc>
        <w:tc>
          <w:tcPr>
            <w:tcW w:w="833" w:type="dxa"/>
          </w:tcPr>
          <w:p w14:paraId="43855074" w14:textId="4CD85F26" w:rsidR="00AF6754" w:rsidRPr="004C6FE2" w:rsidRDefault="00AF6754" w:rsidP="0012128B">
            <w:pPr>
              <w:ind w:firstLine="0"/>
              <w:jc w:val="center"/>
              <w:rPr>
                <w:szCs w:val="24"/>
              </w:rPr>
            </w:pPr>
          </w:p>
        </w:tc>
        <w:tc>
          <w:tcPr>
            <w:tcW w:w="832" w:type="dxa"/>
          </w:tcPr>
          <w:p w14:paraId="6C6C45D5" w14:textId="77777777" w:rsidR="00AF6754" w:rsidRPr="004C6FE2" w:rsidRDefault="00AF6754" w:rsidP="0012128B">
            <w:pPr>
              <w:ind w:firstLine="0"/>
              <w:jc w:val="center"/>
              <w:rPr>
                <w:szCs w:val="24"/>
              </w:rPr>
            </w:pPr>
          </w:p>
        </w:tc>
        <w:tc>
          <w:tcPr>
            <w:tcW w:w="833" w:type="dxa"/>
          </w:tcPr>
          <w:p w14:paraId="10BFF877" w14:textId="77777777" w:rsidR="00AF6754" w:rsidRPr="004C6FE2" w:rsidRDefault="00AF6754" w:rsidP="0012128B">
            <w:pPr>
              <w:ind w:firstLine="0"/>
              <w:jc w:val="center"/>
              <w:rPr>
                <w:szCs w:val="24"/>
              </w:rPr>
            </w:pPr>
          </w:p>
        </w:tc>
        <w:tc>
          <w:tcPr>
            <w:tcW w:w="770" w:type="dxa"/>
          </w:tcPr>
          <w:p w14:paraId="64AE0BFA" w14:textId="77777777" w:rsidR="00AF6754" w:rsidRPr="004C6FE2" w:rsidRDefault="00AF6754" w:rsidP="0012128B">
            <w:pPr>
              <w:ind w:firstLine="0"/>
              <w:jc w:val="center"/>
              <w:rPr>
                <w:szCs w:val="24"/>
              </w:rPr>
            </w:pPr>
          </w:p>
        </w:tc>
        <w:tc>
          <w:tcPr>
            <w:tcW w:w="770" w:type="dxa"/>
          </w:tcPr>
          <w:p w14:paraId="15906DEA" w14:textId="3D32E5FE" w:rsidR="00AF6754" w:rsidRPr="004C6FE2" w:rsidRDefault="00AF6754" w:rsidP="0012128B">
            <w:pPr>
              <w:ind w:firstLine="0"/>
              <w:jc w:val="center"/>
              <w:rPr>
                <w:szCs w:val="24"/>
              </w:rPr>
            </w:pPr>
          </w:p>
        </w:tc>
        <w:tc>
          <w:tcPr>
            <w:tcW w:w="770" w:type="dxa"/>
          </w:tcPr>
          <w:p w14:paraId="0C5AC652" w14:textId="16E62119" w:rsidR="00AF6754" w:rsidRPr="004C6FE2" w:rsidRDefault="00AF6754" w:rsidP="0012128B">
            <w:pPr>
              <w:ind w:firstLine="0"/>
              <w:jc w:val="center"/>
              <w:rPr>
                <w:szCs w:val="24"/>
              </w:rPr>
            </w:pPr>
          </w:p>
        </w:tc>
        <w:tc>
          <w:tcPr>
            <w:tcW w:w="832" w:type="dxa"/>
          </w:tcPr>
          <w:p w14:paraId="2FAB98EA" w14:textId="4B1F5709" w:rsidR="00AF6754" w:rsidRPr="004C6FE2" w:rsidRDefault="00AF6754" w:rsidP="0012128B">
            <w:pPr>
              <w:ind w:firstLine="0"/>
              <w:jc w:val="center"/>
              <w:rPr>
                <w:szCs w:val="24"/>
              </w:rPr>
            </w:pPr>
          </w:p>
        </w:tc>
      </w:tr>
      <w:tr w:rsidR="00AF6754" w:rsidRPr="004C6FE2" w14:paraId="081C7006" w14:textId="77777777" w:rsidTr="00AF6754">
        <w:tc>
          <w:tcPr>
            <w:tcW w:w="1203" w:type="dxa"/>
          </w:tcPr>
          <w:p w14:paraId="50E3D717" w14:textId="01EF2149" w:rsidR="00AF6754" w:rsidRPr="004C6FE2" w:rsidRDefault="00AF6754" w:rsidP="0012128B">
            <w:pPr>
              <w:ind w:firstLine="0"/>
              <w:rPr>
                <w:szCs w:val="24"/>
              </w:rPr>
            </w:pPr>
            <w:r>
              <w:rPr>
                <w:szCs w:val="24"/>
              </w:rPr>
              <w:t>R</w:t>
            </w:r>
            <w:r w:rsidRPr="004C6FE2">
              <w:rPr>
                <w:szCs w:val="24"/>
              </w:rPr>
              <w:t>F 0</w:t>
            </w:r>
            <w:r>
              <w:rPr>
                <w:szCs w:val="24"/>
              </w:rPr>
              <w:t>49</w:t>
            </w:r>
          </w:p>
        </w:tc>
        <w:tc>
          <w:tcPr>
            <w:tcW w:w="819" w:type="dxa"/>
          </w:tcPr>
          <w:p w14:paraId="4FBF7A60" w14:textId="77777777" w:rsidR="00AF6754" w:rsidRPr="004C6FE2" w:rsidRDefault="00AF6754" w:rsidP="0012128B">
            <w:pPr>
              <w:ind w:firstLine="0"/>
              <w:jc w:val="center"/>
              <w:rPr>
                <w:szCs w:val="24"/>
              </w:rPr>
            </w:pPr>
          </w:p>
        </w:tc>
        <w:tc>
          <w:tcPr>
            <w:tcW w:w="832" w:type="dxa"/>
          </w:tcPr>
          <w:p w14:paraId="7FC699BA" w14:textId="77777777" w:rsidR="00AF6754" w:rsidRPr="004C6FE2" w:rsidRDefault="00AF6754" w:rsidP="0012128B">
            <w:pPr>
              <w:ind w:firstLine="0"/>
              <w:jc w:val="center"/>
              <w:rPr>
                <w:szCs w:val="24"/>
              </w:rPr>
            </w:pPr>
          </w:p>
        </w:tc>
        <w:tc>
          <w:tcPr>
            <w:tcW w:w="833" w:type="dxa"/>
          </w:tcPr>
          <w:p w14:paraId="01046125" w14:textId="23C71BFC" w:rsidR="00AF6754" w:rsidRPr="004C6FE2" w:rsidRDefault="00AF6754" w:rsidP="0012128B">
            <w:pPr>
              <w:ind w:firstLine="0"/>
              <w:jc w:val="center"/>
              <w:rPr>
                <w:szCs w:val="24"/>
              </w:rPr>
            </w:pPr>
          </w:p>
        </w:tc>
        <w:tc>
          <w:tcPr>
            <w:tcW w:w="832" w:type="dxa"/>
          </w:tcPr>
          <w:p w14:paraId="200F8390" w14:textId="77777777" w:rsidR="00AF6754" w:rsidRPr="004C6FE2" w:rsidRDefault="00AF6754" w:rsidP="0012128B">
            <w:pPr>
              <w:ind w:firstLine="0"/>
              <w:jc w:val="center"/>
              <w:rPr>
                <w:szCs w:val="24"/>
              </w:rPr>
            </w:pPr>
          </w:p>
        </w:tc>
        <w:tc>
          <w:tcPr>
            <w:tcW w:w="833" w:type="dxa"/>
          </w:tcPr>
          <w:p w14:paraId="0E36EADB" w14:textId="77777777" w:rsidR="00AF6754" w:rsidRPr="004C6FE2" w:rsidRDefault="00AF6754" w:rsidP="0012128B">
            <w:pPr>
              <w:ind w:firstLine="0"/>
              <w:jc w:val="center"/>
              <w:rPr>
                <w:szCs w:val="24"/>
              </w:rPr>
            </w:pPr>
          </w:p>
        </w:tc>
        <w:tc>
          <w:tcPr>
            <w:tcW w:w="770" w:type="dxa"/>
          </w:tcPr>
          <w:p w14:paraId="349FB1BB" w14:textId="77777777" w:rsidR="00AF6754" w:rsidRPr="004C6FE2" w:rsidRDefault="00AF6754" w:rsidP="0012128B">
            <w:pPr>
              <w:ind w:firstLine="0"/>
              <w:jc w:val="center"/>
              <w:rPr>
                <w:szCs w:val="24"/>
              </w:rPr>
            </w:pPr>
          </w:p>
        </w:tc>
        <w:tc>
          <w:tcPr>
            <w:tcW w:w="770" w:type="dxa"/>
          </w:tcPr>
          <w:p w14:paraId="733C9D8E" w14:textId="040E5356" w:rsidR="00AF6754" w:rsidRPr="004C6FE2" w:rsidRDefault="00AF6754" w:rsidP="0012128B">
            <w:pPr>
              <w:ind w:firstLine="0"/>
              <w:jc w:val="center"/>
              <w:rPr>
                <w:szCs w:val="24"/>
              </w:rPr>
            </w:pPr>
          </w:p>
        </w:tc>
        <w:tc>
          <w:tcPr>
            <w:tcW w:w="770" w:type="dxa"/>
          </w:tcPr>
          <w:p w14:paraId="1994083B" w14:textId="60D55577" w:rsidR="00AF6754" w:rsidRPr="004C6FE2" w:rsidRDefault="00AF6754" w:rsidP="0012128B">
            <w:pPr>
              <w:ind w:firstLine="0"/>
              <w:jc w:val="center"/>
              <w:rPr>
                <w:szCs w:val="24"/>
              </w:rPr>
            </w:pPr>
          </w:p>
        </w:tc>
        <w:tc>
          <w:tcPr>
            <w:tcW w:w="832" w:type="dxa"/>
          </w:tcPr>
          <w:p w14:paraId="6BDC93BB" w14:textId="1176E74C" w:rsidR="00AF6754" w:rsidRPr="004C6FE2" w:rsidRDefault="00AF6754" w:rsidP="0012128B">
            <w:pPr>
              <w:ind w:firstLine="0"/>
              <w:jc w:val="center"/>
              <w:rPr>
                <w:szCs w:val="24"/>
              </w:rPr>
            </w:pPr>
          </w:p>
        </w:tc>
      </w:tr>
      <w:tr w:rsidR="00AF6754" w:rsidRPr="004C6FE2" w14:paraId="3B73E789" w14:textId="77777777" w:rsidTr="00AF6754">
        <w:tc>
          <w:tcPr>
            <w:tcW w:w="1203" w:type="dxa"/>
          </w:tcPr>
          <w:p w14:paraId="41F4FA09" w14:textId="68A16842" w:rsidR="00AF6754" w:rsidRPr="004C6FE2" w:rsidRDefault="00AF6754" w:rsidP="0012128B">
            <w:pPr>
              <w:ind w:firstLine="0"/>
              <w:rPr>
                <w:szCs w:val="24"/>
              </w:rPr>
            </w:pPr>
            <w:r w:rsidRPr="004C6FE2">
              <w:rPr>
                <w:szCs w:val="24"/>
              </w:rPr>
              <w:t>RF 0</w:t>
            </w:r>
            <w:r>
              <w:rPr>
                <w:szCs w:val="24"/>
              </w:rPr>
              <w:t>50</w:t>
            </w:r>
          </w:p>
        </w:tc>
        <w:tc>
          <w:tcPr>
            <w:tcW w:w="819" w:type="dxa"/>
          </w:tcPr>
          <w:p w14:paraId="6E290914" w14:textId="77777777" w:rsidR="00AF6754" w:rsidRPr="004C6FE2" w:rsidRDefault="00AF6754" w:rsidP="0012128B">
            <w:pPr>
              <w:ind w:firstLine="0"/>
              <w:jc w:val="center"/>
              <w:rPr>
                <w:szCs w:val="24"/>
              </w:rPr>
            </w:pPr>
          </w:p>
        </w:tc>
        <w:tc>
          <w:tcPr>
            <w:tcW w:w="832" w:type="dxa"/>
          </w:tcPr>
          <w:p w14:paraId="374E2DFE" w14:textId="77777777" w:rsidR="00AF6754" w:rsidRPr="004C6FE2" w:rsidRDefault="00AF6754" w:rsidP="0012128B">
            <w:pPr>
              <w:ind w:firstLine="0"/>
              <w:jc w:val="center"/>
              <w:rPr>
                <w:szCs w:val="24"/>
              </w:rPr>
            </w:pPr>
          </w:p>
        </w:tc>
        <w:tc>
          <w:tcPr>
            <w:tcW w:w="833" w:type="dxa"/>
          </w:tcPr>
          <w:p w14:paraId="4D472823" w14:textId="28894A98" w:rsidR="00AF6754" w:rsidRPr="004C6FE2" w:rsidRDefault="00AF6754" w:rsidP="0012128B">
            <w:pPr>
              <w:ind w:firstLine="0"/>
              <w:jc w:val="center"/>
              <w:rPr>
                <w:szCs w:val="24"/>
              </w:rPr>
            </w:pPr>
          </w:p>
        </w:tc>
        <w:tc>
          <w:tcPr>
            <w:tcW w:w="832" w:type="dxa"/>
          </w:tcPr>
          <w:p w14:paraId="3DDBAFC4" w14:textId="77777777" w:rsidR="00AF6754" w:rsidRPr="004C6FE2" w:rsidRDefault="00AF6754" w:rsidP="0012128B">
            <w:pPr>
              <w:ind w:firstLine="0"/>
              <w:jc w:val="center"/>
              <w:rPr>
                <w:szCs w:val="24"/>
              </w:rPr>
            </w:pPr>
          </w:p>
        </w:tc>
        <w:tc>
          <w:tcPr>
            <w:tcW w:w="833" w:type="dxa"/>
          </w:tcPr>
          <w:p w14:paraId="2FF2BF02" w14:textId="77777777" w:rsidR="00AF6754" w:rsidRPr="004C6FE2" w:rsidRDefault="00AF6754" w:rsidP="0012128B">
            <w:pPr>
              <w:ind w:firstLine="0"/>
              <w:jc w:val="center"/>
              <w:rPr>
                <w:szCs w:val="24"/>
              </w:rPr>
            </w:pPr>
          </w:p>
        </w:tc>
        <w:tc>
          <w:tcPr>
            <w:tcW w:w="770" w:type="dxa"/>
          </w:tcPr>
          <w:p w14:paraId="4E972BD6" w14:textId="77777777" w:rsidR="00AF6754" w:rsidRPr="004C6FE2" w:rsidRDefault="00AF6754" w:rsidP="0012128B">
            <w:pPr>
              <w:ind w:firstLine="0"/>
              <w:jc w:val="center"/>
              <w:rPr>
                <w:szCs w:val="24"/>
              </w:rPr>
            </w:pPr>
          </w:p>
        </w:tc>
        <w:tc>
          <w:tcPr>
            <w:tcW w:w="770" w:type="dxa"/>
          </w:tcPr>
          <w:p w14:paraId="67AF6979" w14:textId="6D722235" w:rsidR="00AF6754" w:rsidRPr="004C6FE2" w:rsidRDefault="00AF6754" w:rsidP="0012128B">
            <w:pPr>
              <w:ind w:firstLine="0"/>
              <w:jc w:val="center"/>
              <w:rPr>
                <w:szCs w:val="24"/>
              </w:rPr>
            </w:pPr>
          </w:p>
        </w:tc>
        <w:tc>
          <w:tcPr>
            <w:tcW w:w="770" w:type="dxa"/>
          </w:tcPr>
          <w:p w14:paraId="7F8C592E" w14:textId="77753CEE" w:rsidR="00AF6754" w:rsidRPr="004C6FE2" w:rsidRDefault="00AF6754" w:rsidP="0012128B">
            <w:pPr>
              <w:ind w:firstLine="0"/>
              <w:jc w:val="center"/>
              <w:rPr>
                <w:szCs w:val="24"/>
              </w:rPr>
            </w:pPr>
          </w:p>
        </w:tc>
        <w:tc>
          <w:tcPr>
            <w:tcW w:w="832" w:type="dxa"/>
          </w:tcPr>
          <w:p w14:paraId="0E966A2D" w14:textId="5F0C8D0F" w:rsidR="00AF6754" w:rsidRPr="004C6FE2" w:rsidRDefault="00AF6754" w:rsidP="0012128B">
            <w:pPr>
              <w:ind w:firstLine="0"/>
              <w:jc w:val="center"/>
              <w:rPr>
                <w:szCs w:val="24"/>
              </w:rPr>
            </w:pPr>
          </w:p>
        </w:tc>
      </w:tr>
      <w:tr w:rsidR="00AF6754" w:rsidRPr="004C6FE2" w14:paraId="1FA8CCA7" w14:textId="77777777" w:rsidTr="00AF6754">
        <w:tc>
          <w:tcPr>
            <w:tcW w:w="1203" w:type="dxa"/>
          </w:tcPr>
          <w:p w14:paraId="53F37577" w14:textId="24B0A022" w:rsidR="00AF6754" w:rsidRPr="004C6FE2" w:rsidRDefault="00AF6754" w:rsidP="0012128B">
            <w:pPr>
              <w:ind w:firstLine="0"/>
              <w:rPr>
                <w:szCs w:val="24"/>
              </w:rPr>
            </w:pPr>
            <w:r>
              <w:rPr>
                <w:szCs w:val="24"/>
              </w:rPr>
              <w:t>R</w:t>
            </w:r>
            <w:r w:rsidRPr="004C6FE2">
              <w:rPr>
                <w:szCs w:val="24"/>
              </w:rPr>
              <w:t>F 0</w:t>
            </w:r>
            <w:r>
              <w:rPr>
                <w:szCs w:val="24"/>
              </w:rPr>
              <w:t>51</w:t>
            </w:r>
          </w:p>
        </w:tc>
        <w:tc>
          <w:tcPr>
            <w:tcW w:w="819" w:type="dxa"/>
          </w:tcPr>
          <w:p w14:paraId="3DEE4A72" w14:textId="77777777" w:rsidR="00AF6754" w:rsidRPr="004C6FE2" w:rsidRDefault="00AF6754" w:rsidP="0012128B">
            <w:pPr>
              <w:ind w:firstLine="0"/>
              <w:jc w:val="center"/>
              <w:rPr>
                <w:szCs w:val="24"/>
              </w:rPr>
            </w:pPr>
          </w:p>
        </w:tc>
        <w:tc>
          <w:tcPr>
            <w:tcW w:w="832" w:type="dxa"/>
          </w:tcPr>
          <w:p w14:paraId="79AADDB0" w14:textId="77777777" w:rsidR="00AF6754" w:rsidRPr="004C6FE2" w:rsidRDefault="00AF6754" w:rsidP="0012128B">
            <w:pPr>
              <w:ind w:firstLine="0"/>
              <w:jc w:val="center"/>
              <w:rPr>
                <w:szCs w:val="24"/>
              </w:rPr>
            </w:pPr>
          </w:p>
        </w:tc>
        <w:tc>
          <w:tcPr>
            <w:tcW w:w="833" w:type="dxa"/>
          </w:tcPr>
          <w:p w14:paraId="2B07A6D2" w14:textId="35FF7DF7" w:rsidR="00AF6754" w:rsidRPr="004C6FE2" w:rsidRDefault="00AF6754" w:rsidP="0012128B">
            <w:pPr>
              <w:ind w:firstLine="0"/>
              <w:jc w:val="center"/>
              <w:rPr>
                <w:szCs w:val="24"/>
              </w:rPr>
            </w:pPr>
          </w:p>
        </w:tc>
        <w:tc>
          <w:tcPr>
            <w:tcW w:w="832" w:type="dxa"/>
          </w:tcPr>
          <w:p w14:paraId="5F977FC2" w14:textId="77777777" w:rsidR="00AF6754" w:rsidRPr="004C6FE2" w:rsidRDefault="00AF6754" w:rsidP="0012128B">
            <w:pPr>
              <w:ind w:firstLine="0"/>
              <w:jc w:val="center"/>
              <w:rPr>
                <w:szCs w:val="24"/>
              </w:rPr>
            </w:pPr>
          </w:p>
        </w:tc>
        <w:tc>
          <w:tcPr>
            <w:tcW w:w="833" w:type="dxa"/>
          </w:tcPr>
          <w:p w14:paraId="520D1B87" w14:textId="77777777" w:rsidR="00AF6754" w:rsidRPr="004C6FE2" w:rsidRDefault="00AF6754" w:rsidP="0012128B">
            <w:pPr>
              <w:ind w:firstLine="0"/>
              <w:jc w:val="center"/>
              <w:rPr>
                <w:szCs w:val="24"/>
              </w:rPr>
            </w:pPr>
          </w:p>
        </w:tc>
        <w:tc>
          <w:tcPr>
            <w:tcW w:w="770" w:type="dxa"/>
          </w:tcPr>
          <w:p w14:paraId="0A8F7EC0" w14:textId="77777777" w:rsidR="00AF6754" w:rsidRPr="004C6FE2" w:rsidRDefault="00AF6754" w:rsidP="0012128B">
            <w:pPr>
              <w:ind w:firstLine="0"/>
              <w:jc w:val="center"/>
              <w:rPr>
                <w:szCs w:val="24"/>
              </w:rPr>
            </w:pPr>
          </w:p>
        </w:tc>
        <w:tc>
          <w:tcPr>
            <w:tcW w:w="770" w:type="dxa"/>
          </w:tcPr>
          <w:p w14:paraId="53A44D77" w14:textId="18798FD4" w:rsidR="00AF6754" w:rsidRPr="004C6FE2" w:rsidRDefault="00AF6754" w:rsidP="0012128B">
            <w:pPr>
              <w:ind w:firstLine="0"/>
              <w:jc w:val="center"/>
              <w:rPr>
                <w:szCs w:val="24"/>
              </w:rPr>
            </w:pPr>
          </w:p>
        </w:tc>
        <w:tc>
          <w:tcPr>
            <w:tcW w:w="770" w:type="dxa"/>
          </w:tcPr>
          <w:p w14:paraId="0C45D912" w14:textId="4F6E4044" w:rsidR="00AF6754" w:rsidRPr="004C6FE2" w:rsidRDefault="00AF6754" w:rsidP="0012128B">
            <w:pPr>
              <w:ind w:firstLine="0"/>
              <w:jc w:val="center"/>
              <w:rPr>
                <w:szCs w:val="24"/>
              </w:rPr>
            </w:pPr>
          </w:p>
        </w:tc>
        <w:tc>
          <w:tcPr>
            <w:tcW w:w="832" w:type="dxa"/>
          </w:tcPr>
          <w:p w14:paraId="5BE5F304" w14:textId="464626A8" w:rsidR="00AF6754" w:rsidRPr="004C6FE2" w:rsidRDefault="00AF6754" w:rsidP="0012128B">
            <w:pPr>
              <w:ind w:firstLine="0"/>
              <w:jc w:val="center"/>
              <w:rPr>
                <w:szCs w:val="24"/>
              </w:rPr>
            </w:pPr>
          </w:p>
        </w:tc>
      </w:tr>
      <w:tr w:rsidR="00AF6754" w:rsidRPr="004C6FE2" w14:paraId="10F5DD52" w14:textId="77777777" w:rsidTr="00AF6754">
        <w:tc>
          <w:tcPr>
            <w:tcW w:w="1203" w:type="dxa"/>
          </w:tcPr>
          <w:p w14:paraId="5385306E" w14:textId="4A40B0B8" w:rsidR="00AF6754" w:rsidRPr="004C6FE2" w:rsidRDefault="00AF6754" w:rsidP="0012128B">
            <w:pPr>
              <w:ind w:firstLine="0"/>
              <w:rPr>
                <w:szCs w:val="24"/>
              </w:rPr>
            </w:pPr>
            <w:r>
              <w:rPr>
                <w:szCs w:val="24"/>
              </w:rPr>
              <w:t>R</w:t>
            </w:r>
            <w:r w:rsidRPr="004C6FE2">
              <w:rPr>
                <w:szCs w:val="24"/>
              </w:rPr>
              <w:t>F 0</w:t>
            </w:r>
            <w:r>
              <w:rPr>
                <w:szCs w:val="24"/>
              </w:rPr>
              <w:t>52</w:t>
            </w:r>
          </w:p>
        </w:tc>
        <w:tc>
          <w:tcPr>
            <w:tcW w:w="819" w:type="dxa"/>
          </w:tcPr>
          <w:p w14:paraId="379FDF0D" w14:textId="77777777" w:rsidR="00AF6754" w:rsidRPr="004C6FE2" w:rsidRDefault="00AF6754" w:rsidP="0012128B">
            <w:pPr>
              <w:ind w:firstLine="0"/>
              <w:jc w:val="center"/>
              <w:rPr>
                <w:szCs w:val="24"/>
              </w:rPr>
            </w:pPr>
          </w:p>
        </w:tc>
        <w:tc>
          <w:tcPr>
            <w:tcW w:w="832" w:type="dxa"/>
          </w:tcPr>
          <w:p w14:paraId="0B3CCF91" w14:textId="77777777" w:rsidR="00AF6754" w:rsidRPr="004C6FE2" w:rsidRDefault="00AF6754" w:rsidP="0012128B">
            <w:pPr>
              <w:ind w:firstLine="0"/>
              <w:jc w:val="center"/>
              <w:rPr>
                <w:szCs w:val="24"/>
              </w:rPr>
            </w:pPr>
          </w:p>
        </w:tc>
        <w:tc>
          <w:tcPr>
            <w:tcW w:w="833" w:type="dxa"/>
          </w:tcPr>
          <w:p w14:paraId="36F398FC" w14:textId="259030EB" w:rsidR="00AF6754" w:rsidRPr="004C6FE2" w:rsidRDefault="00AF6754" w:rsidP="0012128B">
            <w:pPr>
              <w:ind w:firstLine="0"/>
              <w:jc w:val="center"/>
              <w:rPr>
                <w:szCs w:val="24"/>
              </w:rPr>
            </w:pPr>
          </w:p>
        </w:tc>
        <w:tc>
          <w:tcPr>
            <w:tcW w:w="832" w:type="dxa"/>
          </w:tcPr>
          <w:p w14:paraId="3A40D4F0" w14:textId="77777777" w:rsidR="00AF6754" w:rsidRPr="004C6FE2" w:rsidRDefault="00AF6754" w:rsidP="0012128B">
            <w:pPr>
              <w:ind w:firstLine="0"/>
              <w:jc w:val="center"/>
              <w:rPr>
                <w:szCs w:val="24"/>
              </w:rPr>
            </w:pPr>
          </w:p>
        </w:tc>
        <w:tc>
          <w:tcPr>
            <w:tcW w:w="833" w:type="dxa"/>
          </w:tcPr>
          <w:p w14:paraId="6435C969" w14:textId="77777777" w:rsidR="00AF6754" w:rsidRPr="004C6FE2" w:rsidRDefault="00AF6754" w:rsidP="0012128B">
            <w:pPr>
              <w:ind w:firstLine="0"/>
              <w:jc w:val="center"/>
              <w:rPr>
                <w:szCs w:val="24"/>
              </w:rPr>
            </w:pPr>
          </w:p>
        </w:tc>
        <w:tc>
          <w:tcPr>
            <w:tcW w:w="770" w:type="dxa"/>
          </w:tcPr>
          <w:p w14:paraId="607E46B4" w14:textId="77777777" w:rsidR="00AF6754" w:rsidRPr="004C6FE2" w:rsidRDefault="00AF6754" w:rsidP="0012128B">
            <w:pPr>
              <w:ind w:firstLine="0"/>
              <w:jc w:val="center"/>
              <w:rPr>
                <w:szCs w:val="24"/>
              </w:rPr>
            </w:pPr>
          </w:p>
        </w:tc>
        <w:tc>
          <w:tcPr>
            <w:tcW w:w="770" w:type="dxa"/>
          </w:tcPr>
          <w:p w14:paraId="6E4AD4BE" w14:textId="3DFE5135" w:rsidR="00AF6754" w:rsidRPr="004C6FE2" w:rsidRDefault="00AF6754" w:rsidP="0012128B">
            <w:pPr>
              <w:ind w:firstLine="0"/>
              <w:jc w:val="center"/>
              <w:rPr>
                <w:szCs w:val="24"/>
              </w:rPr>
            </w:pPr>
          </w:p>
        </w:tc>
        <w:tc>
          <w:tcPr>
            <w:tcW w:w="770" w:type="dxa"/>
          </w:tcPr>
          <w:p w14:paraId="53997CD7" w14:textId="613CA31F" w:rsidR="00AF6754" w:rsidRPr="004C6FE2" w:rsidRDefault="00AF6754" w:rsidP="0012128B">
            <w:pPr>
              <w:ind w:firstLine="0"/>
              <w:jc w:val="center"/>
              <w:rPr>
                <w:szCs w:val="24"/>
              </w:rPr>
            </w:pPr>
          </w:p>
        </w:tc>
        <w:tc>
          <w:tcPr>
            <w:tcW w:w="832" w:type="dxa"/>
          </w:tcPr>
          <w:p w14:paraId="7E7CB342" w14:textId="6EA53970" w:rsidR="00AF6754" w:rsidRPr="004C6FE2" w:rsidRDefault="00AF6754" w:rsidP="0012128B">
            <w:pPr>
              <w:ind w:firstLine="0"/>
              <w:jc w:val="center"/>
              <w:rPr>
                <w:szCs w:val="24"/>
              </w:rPr>
            </w:pPr>
          </w:p>
        </w:tc>
      </w:tr>
      <w:tr w:rsidR="00AF6754" w:rsidRPr="004C6FE2" w14:paraId="4296D917" w14:textId="77777777" w:rsidTr="00AF6754">
        <w:tc>
          <w:tcPr>
            <w:tcW w:w="1203" w:type="dxa"/>
          </w:tcPr>
          <w:p w14:paraId="4407A1C5" w14:textId="6FF8C9D8" w:rsidR="00AF6754" w:rsidRPr="004C6FE2" w:rsidRDefault="00AF6754" w:rsidP="0012128B">
            <w:pPr>
              <w:ind w:firstLine="0"/>
              <w:rPr>
                <w:szCs w:val="24"/>
              </w:rPr>
            </w:pPr>
            <w:r>
              <w:rPr>
                <w:szCs w:val="24"/>
              </w:rPr>
              <w:t>R</w:t>
            </w:r>
            <w:r w:rsidRPr="004C6FE2">
              <w:rPr>
                <w:szCs w:val="24"/>
              </w:rPr>
              <w:t>F 0</w:t>
            </w:r>
            <w:r>
              <w:rPr>
                <w:szCs w:val="24"/>
              </w:rPr>
              <w:t>53</w:t>
            </w:r>
          </w:p>
        </w:tc>
        <w:tc>
          <w:tcPr>
            <w:tcW w:w="819" w:type="dxa"/>
          </w:tcPr>
          <w:p w14:paraId="73D5CE64" w14:textId="77777777" w:rsidR="00AF6754" w:rsidRPr="004C6FE2" w:rsidRDefault="00AF6754" w:rsidP="0012128B">
            <w:pPr>
              <w:ind w:firstLine="0"/>
              <w:jc w:val="center"/>
              <w:rPr>
                <w:szCs w:val="24"/>
              </w:rPr>
            </w:pPr>
          </w:p>
        </w:tc>
        <w:tc>
          <w:tcPr>
            <w:tcW w:w="832" w:type="dxa"/>
          </w:tcPr>
          <w:p w14:paraId="6C5BCBA2" w14:textId="77777777" w:rsidR="00AF6754" w:rsidRPr="004C6FE2" w:rsidRDefault="00AF6754" w:rsidP="0012128B">
            <w:pPr>
              <w:ind w:firstLine="0"/>
              <w:jc w:val="center"/>
              <w:rPr>
                <w:szCs w:val="24"/>
              </w:rPr>
            </w:pPr>
          </w:p>
        </w:tc>
        <w:tc>
          <w:tcPr>
            <w:tcW w:w="833" w:type="dxa"/>
          </w:tcPr>
          <w:p w14:paraId="18A0090E" w14:textId="27B16616" w:rsidR="00AF6754" w:rsidRPr="004C6FE2" w:rsidRDefault="00AF6754" w:rsidP="0012128B">
            <w:pPr>
              <w:ind w:firstLine="0"/>
              <w:jc w:val="center"/>
              <w:rPr>
                <w:szCs w:val="24"/>
              </w:rPr>
            </w:pPr>
          </w:p>
        </w:tc>
        <w:tc>
          <w:tcPr>
            <w:tcW w:w="832" w:type="dxa"/>
          </w:tcPr>
          <w:p w14:paraId="4E8813A9" w14:textId="77777777" w:rsidR="00AF6754" w:rsidRPr="004C6FE2" w:rsidRDefault="00AF6754" w:rsidP="0012128B">
            <w:pPr>
              <w:ind w:firstLine="0"/>
              <w:jc w:val="center"/>
              <w:rPr>
                <w:szCs w:val="24"/>
              </w:rPr>
            </w:pPr>
          </w:p>
        </w:tc>
        <w:tc>
          <w:tcPr>
            <w:tcW w:w="833" w:type="dxa"/>
          </w:tcPr>
          <w:p w14:paraId="55670F5D" w14:textId="77777777" w:rsidR="00AF6754" w:rsidRPr="004C6FE2" w:rsidRDefault="00AF6754" w:rsidP="0012128B">
            <w:pPr>
              <w:ind w:firstLine="0"/>
              <w:jc w:val="center"/>
              <w:rPr>
                <w:szCs w:val="24"/>
              </w:rPr>
            </w:pPr>
          </w:p>
        </w:tc>
        <w:tc>
          <w:tcPr>
            <w:tcW w:w="770" w:type="dxa"/>
          </w:tcPr>
          <w:p w14:paraId="19E2F866" w14:textId="77777777" w:rsidR="00AF6754" w:rsidRPr="004C6FE2" w:rsidRDefault="00AF6754" w:rsidP="0012128B">
            <w:pPr>
              <w:ind w:firstLine="0"/>
              <w:jc w:val="center"/>
              <w:rPr>
                <w:szCs w:val="24"/>
              </w:rPr>
            </w:pPr>
          </w:p>
        </w:tc>
        <w:tc>
          <w:tcPr>
            <w:tcW w:w="770" w:type="dxa"/>
          </w:tcPr>
          <w:p w14:paraId="24D3E6A5" w14:textId="676B492C" w:rsidR="00AF6754" w:rsidRPr="004C6FE2" w:rsidRDefault="00AF6754" w:rsidP="0012128B">
            <w:pPr>
              <w:ind w:firstLine="0"/>
              <w:jc w:val="center"/>
              <w:rPr>
                <w:szCs w:val="24"/>
              </w:rPr>
            </w:pPr>
          </w:p>
        </w:tc>
        <w:tc>
          <w:tcPr>
            <w:tcW w:w="770" w:type="dxa"/>
          </w:tcPr>
          <w:p w14:paraId="248ECE4B" w14:textId="47D08039" w:rsidR="00AF6754" w:rsidRPr="004C6FE2" w:rsidRDefault="00AF6754" w:rsidP="0012128B">
            <w:pPr>
              <w:ind w:firstLine="0"/>
              <w:jc w:val="center"/>
              <w:rPr>
                <w:szCs w:val="24"/>
              </w:rPr>
            </w:pPr>
          </w:p>
        </w:tc>
        <w:tc>
          <w:tcPr>
            <w:tcW w:w="832" w:type="dxa"/>
          </w:tcPr>
          <w:p w14:paraId="6DC53BDF" w14:textId="42572763" w:rsidR="00AF6754" w:rsidRPr="004C6FE2" w:rsidRDefault="00AF6754" w:rsidP="0012128B">
            <w:pPr>
              <w:ind w:firstLine="0"/>
              <w:jc w:val="center"/>
              <w:rPr>
                <w:szCs w:val="24"/>
              </w:rPr>
            </w:pPr>
          </w:p>
        </w:tc>
      </w:tr>
      <w:tr w:rsidR="00AF6754" w:rsidRPr="004C6FE2" w14:paraId="734AC94D" w14:textId="77777777" w:rsidTr="00AF6754">
        <w:tc>
          <w:tcPr>
            <w:tcW w:w="1203" w:type="dxa"/>
          </w:tcPr>
          <w:p w14:paraId="3B76C3A2" w14:textId="3E0FA781" w:rsidR="00AF6754" w:rsidRPr="004C6FE2" w:rsidRDefault="00AF6754" w:rsidP="0012128B">
            <w:pPr>
              <w:ind w:firstLine="0"/>
              <w:rPr>
                <w:szCs w:val="24"/>
              </w:rPr>
            </w:pPr>
            <w:r>
              <w:rPr>
                <w:szCs w:val="24"/>
              </w:rPr>
              <w:t>R</w:t>
            </w:r>
            <w:r w:rsidRPr="004C6FE2">
              <w:rPr>
                <w:szCs w:val="24"/>
              </w:rPr>
              <w:t>F 0</w:t>
            </w:r>
            <w:r>
              <w:rPr>
                <w:szCs w:val="24"/>
              </w:rPr>
              <w:t>54</w:t>
            </w:r>
          </w:p>
        </w:tc>
        <w:tc>
          <w:tcPr>
            <w:tcW w:w="819" w:type="dxa"/>
          </w:tcPr>
          <w:p w14:paraId="563BF810" w14:textId="77777777" w:rsidR="00AF6754" w:rsidRPr="004C6FE2" w:rsidRDefault="00AF6754" w:rsidP="0012128B">
            <w:pPr>
              <w:ind w:firstLine="0"/>
              <w:jc w:val="center"/>
              <w:rPr>
                <w:szCs w:val="24"/>
              </w:rPr>
            </w:pPr>
          </w:p>
        </w:tc>
        <w:tc>
          <w:tcPr>
            <w:tcW w:w="832" w:type="dxa"/>
          </w:tcPr>
          <w:p w14:paraId="55A87253" w14:textId="77777777" w:rsidR="00AF6754" w:rsidRPr="004C6FE2" w:rsidRDefault="00AF6754" w:rsidP="0012128B">
            <w:pPr>
              <w:ind w:firstLine="0"/>
              <w:jc w:val="center"/>
              <w:rPr>
                <w:szCs w:val="24"/>
              </w:rPr>
            </w:pPr>
          </w:p>
        </w:tc>
        <w:tc>
          <w:tcPr>
            <w:tcW w:w="833" w:type="dxa"/>
          </w:tcPr>
          <w:p w14:paraId="3A36C54D" w14:textId="5BA6351B" w:rsidR="00AF6754" w:rsidRPr="004C6FE2" w:rsidRDefault="00AF6754" w:rsidP="0012128B">
            <w:pPr>
              <w:ind w:firstLine="0"/>
              <w:jc w:val="center"/>
              <w:rPr>
                <w:szCs w:val="24"/>
              </w:rPr>
            </w:pPr>
          </w:p>
        </w:tc>
        <w:tc>
          <w:tcPr>
            <w:tcW w:w="832" w:type="dxa"/>
          </w:tcPr>
          <w:p w14:paraId="623BEB12" w14:textId="77777777" w:rsidR="00AF6754" w:rsidRPr="004C6FE2" w:rsidRDefault="00AF6754" w:rsidP="0012128B">
            <w:pPr>
              <w:ind w:firstLine="0"/>
              <w:jc w:val="center"/>
              <w:rPr>
                <w:szCs w:val="24"/>
              </w:rPr>
            </w:pPr>
          </w:p>
        </w:tc>
        <w:tc>
          <w:tcPr>
            <w:tcW w:w="833" w:type="dxa"/>
          </w:tcPr>
          <w:p w14:paraId="2FB5F20C" w14:textId="77777777" w:rsidR="00AF6754" w:rsidRPr="004C6FE2" w:rsidRDefault="00AF6754" w:rsidP="0012128B">
            <w:pPr>
              <w:ind w:firstLine="0"/>
              <w:jc w:val="center"/>
              <w:rPr>
                <w:szCs w:val="24"/>
              </w:rPr>
            </w:pPr>
          </w:p>
        </w:tc>
        <w:tc>
          <w:tcPr>
            <w:tcW w:w="770" w:type="dxa"/>
          </w:tcPr>
          <w:p w14:paraId="0B75CF40" w14:textId="77777777" w:rsidR="00AF6754" w:rsidRPr="004C6FE2" w:rsidRDefault="00AF6754" w:rsidP="0012128B">
            <w:pPr>
              <w:ind w:firstLine="0"/>
              <w:jc w:val="center"/>
              <w:rPr>
                <w:szCs w:val="24"/>
              </w:rPr>
            </w:pPr>
          </w:p>
        </w:tc>
        <w:tc>
          <w:tcPr>
            <w:tcW w:w="770" w:type="dxa"/>
          </w:tcPr>
          <w:p w14:paraId="0015EFBD" w14:textId="33602B9C" w:rsidR="00AF6754" w:rsidRPr="004C6FE2" w:rsidRDefault="00AF6754" w:rsidP="0012128B">
            <w:pPr>
              <w:ind w:firstLine="0"/>
              <w:jc w:val="center"/>
              <w:rPr>
                <w:szCs w:val="24"/>
              </w:rPr>
            </w:pPr>
          </w:p>
        </w:tc>
        <w:tc>
          <w:tcPr>
            <w:tcW w:w="770" w:type="dxa"/>
          </w:tcPr>
          <w:p w14:paraId="574B5AE0" w14:textId="70441CE8" w:rsidR="00AF6754" w:rsidRPr="004C6FE2" w:rsidRDefault="00AF6754" w:rsidP="0012128B">
            <w:pPr>
              <w:ind w:firstLine="0"/>
              <w:jc w:val="center"/>
              <w:rPr>
                <w:szCs w:val="24"/>
              </w:rPr>
            </w:pPr>
          </w:p>
        </w:tc>
        <w:tc>
          <w:tcPr>
            <w:tcW w:w="832" w:type="dxa"/>
          </w:tcPr>
          <w:p w14:paraId="72138E66" w14:textId="158CD81C" w:rsidR="00AF6754" w:rsidRPr="004C6FE2" w:rsidRDefault="00AF6754" w:rsidP="0012128B">
            <w:pPr>
              <w:ind w:firstLine="0"/>
              <w:jc w:val="center"/>
              <w:rPr>
                <w:szCs w:val="24"/>
              </w:rPr>
            </w:pPr>
          </w:p>
        </w:tc>
      </w:tr>
      <w:tr w:rsidR="00AF6754" w:rsidRPr="004C6FE2" w14:paraId="77C702B9" w14:textId="77777777" w:rsidTr="00AF6754">
        <w:tc>
          <w:tcPr>
            <w:tcW w:w="1203" w:type="dxa"/>
          </w:tcPr>
          <w:p w14:paraId="46AD1021" w14:textId="51AF342F" w:rsidR="00AF6754" w:rsidRPr="004C6FE2" w:rsidRDefault="00AF6754" w:rsidP="0012128B">
            <w:pPr>
              <w:ind w:firstLine="0"/>
              <w:rPr>
                <w:szCs w:val="24"/>
              </w:rPr>
            </w:pPr>
            <w:r>
              <w:rPr>
                <w:szCs w:val="24"/>
              </w:rPr>
              <w:t>R</w:t>
            </w:r>
            <w:r w:rsidRPr="004C6FE2">
              <w:rPr>
                <w:szCs w:val="24"/>
              </w:rPr>
              <w:t>F 0</w:t>
            </w:r>
            <w:r>
              <w:rPr>
                <w:szCs w:val="24"/>
              </w:rPr>
              <w:t>55</w:t>
            </w:r>
          </w:p>
        </w:tc>
        <w:tc>
          <w:tcPr>
            <w:tcW w:w="819" w:type="dxa"/>
          </w:tcPr>
          <w:p w14:paraId="7850ACC2" w14:textId="77777777" w:rsidR="00AF6754" w:rsidRPr="004C6FE2" w:rsidRDefault="00AF6754" w:rsidP="0012128B">
            <w:pPr>
              <w:ind w:firstLine="0"/>
              <w:jc w:val="center"/>
              <w:rPr>
                <w:szCs w:val="24"/>
              </w:rPr>
            </w:pPr>
          </w:p>
        </w:tc>
        <w:tc>
          <w:tcPr>
            <w:tcW w:w="832" w:type="dxa"/>
          </w:tcPr>
          <w:p w14:paraId="4A008876" w14:textId="77777777" w:rsidR="00AF6754" w:rsidRPr="004C6FE2" w:rsidRDefault="00AF6754" w:rsidP="0012128B">
            <w:pPr>
              <w:ind w:firstLine="0"/>
              <w:jc w:val="center"/>
              <w:rPr>
                <w:szCs w:val="24"/>
              </w:rPr>
            </w:pPr>
          </w:p>
        </w:tc>
        <w:tc>
          <w:tcPr>
            <w:tcW w:w="833" w:type="dxa"/>
          </w:tcPr>
          <w:p w14:paraId="117FE59F" w14:textId="125021DB" w:rsidR="00AF6754" w:rsidRPr="004C6FE2" w:rsidRDefault="00AF6754" w:rsidP="0012128B">
            <w:pPr>
              <w:ind w:firstLine="0"/>
              <w:jc w:val="center"/>
              <w:rPr>
                <w:szCs w:val="24"/>
              </w:rPr>
            </w:pPr>
          </w:p>
        </w:tc>
        <w:tc>
          <w:tcPr>
            <w:tcW w:w="832" w:type="dxa"/>
          </w:tcPr>
          <w:p w14:paraId="7298B490" w14:textId="77777777" w:rsidR="00AF6754" w:rsidRPr="004C6FE2" w:rsidRDefault="00AF6754" w:rsidP="0012128B">
            <w:pPr>
              <w:ind w:firstLine="0"/>
              <w:jc w:val="center"/>
              <w:rPr>
                <w:szCs w:val="24"/>
              </w:rPr>
            </w:pPr>
          </w:p>
        </w:tc>
        <w:tc>
          <w:tcPr>
            <w:tcW w:w="833" w:type="dxa"/>
          </w:tcPr>
          <w:p w14:paraId="6753F42B" w14:textId="77777777" w:rsidR="00AF6754" w:rsidRPr="004C6FE2" w:rsidRDefault="00AF6754" w:rsidP="0012128B">
            <w:pPr>
              <w:ind w:firstLine="0"/>
              <w:jc w:val="center"/>
              <w:rPr>
                <w:szCs w:val="24"/>
              </w:rPr>
            </w:pPr>
          </w:p>
        </w:tc>
        <w:tc>
          <w:tcPr>
            <w:tcW w:w="770" w:type="dxa"/>
          </w:tcPr>
          <w:p w14:paraId="2B0060B6" w14:textId="77777777" w:rsidR="00AF6754" w:rsidRPr="004C6FE2" w:rsidRDefault="00AF6754" w:rsidP="0012128B">
            <w:pPr>
              <w:ind w:firstLine="0"/>
              <w:jc w:val="center"/>
              <w:rPr>
                <w:szCs w:val="24"/>
              </w:rPr>
            </w:pPr>
          </w:p>
        </w:tc>
        <w:tc>
          <w:tcPr>
            <w:tcW w:w="770" w:type="dxa"/>
          </w:tcPr>
          <w:p w14:paraId="2360A733" w14:textId="419C79FB" w:rsidR="00AF6754" w:rsidRPr="004C6FE2" w:rsidRDefault="00AF6754" w:rsidP="0012128B">
            <w:pPr>
              <w:ind w:firstLine="0"/>
              <w:jc w:val="center"/>
              <w:rPr>
                <w:szCs w:val="24"/>
              </w:rPr>
            </w:pPr>
          </w:p>
        </w:tc>
        <w:tc>
          <w:tcPr>
            <w:tcW w:w="770" w:type="dxa"/>
          </w:tcPr>
          <w:p w14:paraId="30D15442" w14:textId="649AD816" w:rsidR="00AF6754" w:rsidRPr="004C6FE2" w:rsidRDefault="00AF6754" w:rsidP="0012128B">
            <w:pPr>
              <w:ind w:firstLine="0"/>
              <w:jc w:val="center"/>
              <w:rPr>
                <w:szCs w:val="24"/>
              </w:rPr>
            </w:pPr>
          </w:p>
        </w:tc>
        <w:tc>
          <w:tcPr>
            <w:tcW w:w="832" w:type="dxa"/>
          </w:tcPr>
          <w:p w14:paraId="1ACAF934" w14:textId="00EA1FC4" w:rsidR="00AF6754" w:rsidRPr="004C6FE2" w:rsidRDefault="00AF6754" w:rsidP="0012128B">
            <w:pPr>
              <w:ind w:firstLine="0"/>
              <w:jc w:val="center"/>
              <w:rPr>
                <w:szCs w:val="24"/>
              </w:rPr>
            </w:pPr>
          </w:p>
        </w:tc>
      </w:tr>
      <w:tr w:rsidR="00AF6754" w:rsidRPr="004C6FE2" w14:paraId="7AB402C1" w14:textId="77777777" w:rsidTr="00AF6754">
        <w:tc>
          <w:tcPr>
            <w:tcW w:w="1203" w:type="dxa"/>
          </w:tcPr>
          <w:p w14:paraId="3DCA85E0" w14:textId="2D4020DC" w:rsidR="00AF6754" w:rsidRPr="004C6FE2" w:rsidRDefault="00AF6754" w:rsidP="0012128B">
            <w:pPr>
              <w:ind w:firstLine="0"/>
              <w:rPr>
                <w:szCs w:val="24"/>
              </w:rPr>
            </w:pPr>
            <w:r>
              <w:rPr>
                <w:szCs w:val="24"/>
              </w:rPr>
              <w:t>R</w:t>
            </w:r>
            <w:r w:rsidRPr="004C6FE2">
              <w:rPr>
                <w:szCs w:val="24"/>
              </w:rPr>
              <w:t>F 0</w:t>
            </w:r>
            <w:r>
              <w:rPr>
                <w:szCs w:val="24"/>
              </w:rPr>
              <w:t>56</w:t>
            </w:r>
          </w:p>
        </w:tc>
        <w:tc>
          <w:tcPr>
            <w:tcW w:w="819" w:type="dxa"/>
          </w:tcPr>
          <w:p w14:paraId="1D7EB121" w14:textId="77777777" w:rsidR="00AF6754" w:rsidRPr="004C6FE2" w:rsidRDefault="00AF6754" w:rsidP="0012128B">
            <w:pPr>
              <w:ind w:firstLine="0"/>
              <w:jc w:val="center"/>
              <w:rPr>
                <w:szCs w:val="24"/>
              </w:rPr>
            </w:pPr>
          </w:p>
        </w:tc>
        <w:tc>
          <w:tcPr>
            <w:tcW w:w="832" w:type="dxa"/>
          </w:tcPr>
          <w:p w14:paraId="205DEECB" w14:textId="77777777" w:rsidR="00AF6754" w:rsidRPr="004C6FE2" w:rsidRDefault="00AF6754" w:rsidP="0012128B">
            <w:pPr>
              <w:ind w:firstLine="0"/>
              <w:jc w:val="center"/>
              <w:rPr>
                <w:szCs w:val="24"/>
              </w:rPr>
            </w:pPr>
          </w:p>
        </w:tc>
        <w:tc>
          <w:tcPr>
            <w:tcW w:w="833" w:type="dxa"/>
          </w:tcPr>
          <w:p w14:paraId="4E9EB73D" w14:textId="272F8841" w:rsidR="00AF6754" w:rsidRPr="004C6FE2" w:rsidRDefault="00AF6754" w:rsidP="0012128B">
            <w:pPr>
              <w:ind w:firstLine="0"/>
              <w:jc w:val="center"/>
              <w:rPr>
                <w:szCs w:val="24"/>
              </w:rPr>
            </w:pPr>
          </w:p>
        </w:tc>
        <w:tc>
          <w:tcPr>
            <w:tcW w:w="832" w:type="dxa"/>
          </w:tcPr>
          <w:p w14:paraId="39E882AA" w14:textId="77777777" w:rsidR="00AF6754" w:rsidRPr="004C6FE2" w:rsidRDefault="00AF6754" w:rsidP="0012128B">
            <w:pPr>
              <w:ind w:firstLine="0"/>
              <w:jc w:val="center"/>
              <w:rPr>
                <w:szCs w:val="24"/>
              </w:rPr>
            </w:pPr>
          </w:p>
        </w:tc>
        <w:tc>
          <w:tcPr>
            <w:tcW w:w="833" w:type="dxa"/>
          </w:tcPr>
          <w:p w14:paraId="27E995FE" w14:textId="77777777" w:rsidR="00AF6754" w:rsidRPr="004C6FE2" w:rsidRDefault="00AF6754" w:rsidP="0012128B">
            <w:pPr>
              <w:ind w:firstLine="0"/>
              <w:jc w:val="center"/>
              <w:rPr>
                <w:szCs w:val="24"/>
              </w:rPr>
            </w:pPr>
          </w:p>
        </w:tc>
        <w:tc>
          <w:tcPr>
            <w:tcW w:w="770" w:type="dxa"/>
          </w:tcPr>
          <w:p w14:paraId="13DB5619" w14:textId="77777777" w:rsidR="00AF6754" w:rsidRPr="004C6FE2" w:rsidRDefault="00AF6754" w:rsidP="0012128B">
            <w:pPr>
              <w:ind w:firstLine="0"/>
              <w:jc w:val="center"/>
              <w:rPr>
                <w:szCs w:val="24"/>
              </w:rPr>
            </w:pPr>
          </w:p>
        </w:tc>
        <w:tc>
          <w:tcPr>
            <w:tcW w:w="770" w:type="dxa"/>
          </w:tcPr>
          <w:p w14:paraId="368E96E9" w14:textId="488AE761" w:rsidR="00AF6754" w:rsidRPr="004C6FE2" w:rsidRDefault="00AF6754" w:rsidP="0012128B">
            <w:pPr>
              <w:ind w:firstLine="0"/>
              <w:jc w:val="center"/>
              <w:rPr>
                <w:szCs w:val="24"/>
              </w:rPr>
            </w:pPr>
          </w:p>
        </w:tc>
        <w:tc>
          <w:tcPr>
            <w:tcW w:w="770" w:type="dxa"/>
          </w:tcPr>
          <w:p w14:paraId="5A0A7812" w14:textId="4DFB2385" w:rsidR="00AF6754" w:rsidRPr="004C6FE2" w:rsidRDefault="00AF6754" w:rsidP="0012128B">
            <w:pPr>
              <w:ind w:firstLine="0"/>
              <w:jc w:val="center"/>
              <w:rPr>
                <w:szCs w:val="24"/>
              </w:rPr>
            </w:pPr>
          </w:p>
        </w:tc>
        <w:tc>
          <w:tcPr>
            <w:tcW w:w="832" w:type="dxa"/>
          </w:tcPr>
          <w:p w14:paraId="472BE9C5" w14:textId="699A2857" w:rsidR="00AF6754" w:rsidRPr="004C6FE2" w:rsidRDefault="00AF6754" w:rsidP="0012128B">
            <w:pPr>
              <w:ind w:firstLine="0"/>
              <w:jc w:val="center"/>
              <w:rPr>
                <w:szCs w:val="24"/>
              </w:rPr>
            </w:pPr>
          </w:p>
        </w:tc>
      </w:tr>
      <w:tr w:rsidR="00AF6754" w:rsidRPr="004C6FE2" w14:paraId="1E27ABAB" w14:textId="77777777" w:rsidTr="00AF6754">
        <w:tc>
          <w:tcPr>
            <w:tcW w:w="1203" w:type="dxa"/>
          </w:tcPr>
          <w:p w14:paraId="184BAD2C" w14:textId="12FF8818" w:rsidR="00AF6754" w:rsidRPr="004C6FE2" w:rsidRDefault="00AF6754" w:rsidP="0012128B">
            <w:pPr>
              <w:ind w:firstLine="0"/>
              <w:rPr>
                <w:szCs w:val="24"/>
              </w:rPr>
            </w:pPr>
            <w:r>
              <w:rPr>
                <w:szCs w:val="24"/>
              </w:rPr>
              <w:t>R</w:t>
            </w:r>
            <w:r w:rsidRPr="004C6FE2">
              <w:rPr>
                <w:szCs w:val="24"/>
              </w:rPr>
              <w:t>F 0</w:t>
            </w:r>
            <w:r>
              <w:rPr>
                <w:szCs w:val="24"/>
              </w:rPr>
              <w:t>57</w:t>
            </w:r>
          </w:p>
        </w:tc>
        <w:tc>
          <w:tcPr>
            <w:tcW w:w="819" w:type="dxa"/>
          </w:tcPr>
          <w:p w14:paraId="2A3F3DA3" w14:textId="77777777" w:rsidR="00AF6754" w:rsidRPr="004C6FE2" w:rsidRDefault="00AF6754" w:rsidP="0012128B">
            <w:pPr>
              <w:ind w:firstLine="0"/>
              <w:jc w:val="center"/>
              <w:rPr>
                <w:szCs w:val="24"/>
              </w:rPr>
            </w:pPr>
          </w:p>
        </w:tc>
        <w:tc>
          <w:tcPr>
            <w:tcW w:w="832" w:type="dxa"/>
          </w:tcPr>
          <w:p w14:paraId="572C6916" w14:textId="77777777" w:rsidR="00AF6754" w:rsidRPr="004C6FE2" w:rsidRDefault="00AF6754" w:rsidP="0012128B">
            <w:pPr>
              <w:ind w:firstLine="0"/>
              <w:jc w:val="center"/>
              <w:rPr>
                <w:szCs w:val="24"/>
              </w:rPr>
            </w:pPr>
          </w:p>
        </w:tc>
        <w:tc>
          <w:tcPr>
            <w:tcW w:w="833" w:type="dxa"/>
          </w:tcPr>
          <w:p w14:paraId="5DC846C9" w14:textId="658AFA35" w:rsidR="00AF6754" w:rsidRPr="004C6FE2" w:rsidRDefault="00AF6754" w:rsidP="0012128B">
            <w:pPr>
              <w:ind w:firstLine="0"/>
              <w:jc w:val="center"/>
              <w:rPr>
                <w:szCs w:val="24"/>
              </w:rPr>
            </w:pPr>
          </w:p>
        </w:tc>
        <w:tc>
          <w:tcPr>
            <w:tcW w:w="832" w:type="dxa"/>
          </w:tcPr>
          <w:p w14:paraId="67506608" w14:textId="77777777" w:rsidR="00AF6754" w:rsidRPr="004C6FE2" w:rsidRDefault="00AF6754" w:rsidP="0012128B">
            <w:pPr>
              <w:ind w:firstLine="0"/>
              <w:jc w:val="center"/>
              <w:rPr>
                <w:szCs w:val="24"/>
              </w:rPr>
            </w:pPr>
          </w:p>
        </w:tc>
        <w:tc>
          <w:tcPr>
            <w:tcW w:w="833" w:type="dxa"/>
          </w:tcPr>
          <w:p w14:paraId="12673905" w14:textId="77777777" w:rsidR="00AF6754" w:rsidRPr="004C6FE2" w:rsidRDefault="00AF6754" w:rsidP="0012128B">
            <w:pPr>
              <w:ind w:firstLine="0"/>
              <w:jc w:val="center"/>
              <w:rPr>
                <w:szCs w:val="24"/>
              </w:rPr>
            </w:pPr>
          </w:p>
        </w:tc>
        <w:tc>
          <w:tcPr>
            <w:tcW w:w="770" w:type="dxa"/>
          </w:tcPr>
          <w:p w14:paraId="1203E0E2" w14:textId="77777777" w:rsidR="00AF6754" w:rsidRPr="004C6FE2" w:rsidRDefault="00AF6754" w:rsidP="0012128B">
            <w:pPr>
              <w:ind w:firstLine="0"/>
              <w:jc w:val="center"/>
              <w:rPr>
                <w:szCs w:val="24"/>
              </w:rPr>
            </w:pPr>
          </w:p>
        </w:tc>
        <w:tc>
          <w:tcPr>
            <w:tcW w:w="770" w:type="dxa"/>
          </w:tcPr>
          <w:p w14:paraId="13A00AA0" w14:textId="6082B919" w:rsidR="00AF6754" w:rsidRPr="004C6FE2" w:rsidRDefault="00AF6754" w:rsidP="0012128B">
            <w:pPr>
              <w:ind w:firstLine="0"/>
              <w:jc w:val="center"/>
              <w:rPr>
                <w:szCs w:val="24"/>
              </w:rPr>
            </w:pPr>
          </w:p>
        </w:tc>
        <w:tc>
          <w:tcPr>
            <w:tcW w:w="770" w:type="dxa"/>
          </w:tcPr>
          <w:p w14:paraId="32BB5606" w14:textId="17402A36" w:rsidR="00AF6754" w:rsidRPr="004C6FE2" w:rsidRDefault="00AF6754" w:rsidP="0012128B">
            <w:pPr>
              <w:ind w:firstLine="0"/>
              <w:jc w:val="center"/>
              <w:rPr>
                <w:szCs w:val="24"/>
              </w:rPr>
            </w:pPr>
          </w:p>
        </w:tc>
        <w:tc>
          <w:tcPr>
            <w:tcW w:w="832" w:type="dxa"/>
          </w:tcPr>
          <w:p w14:paraId="1D032ED0" w14:textId="5EAD2041" w:rsidR="00AF6754" w:rsidRPr="004C6FE2" w:rsidRDefault="00AF6754" w:rsidP="0012128B">
            <w:pPr>
              <w:ind w:firstLine="0"/>
              <w:jc w:val="center"/>
              <w:rPr>
                <w:szCs w:val="24"/>
              </w:rPr>
            </w:pPr>
          </w:p>
        </w:tc>
      </w:tr>
      <w:tr w:rsidR="00AF6754" w:rsidRPr="004C6FE2" w14:paraId="7AEA96B6" w14:textId="77777777" w:rsidTr="00AF6754">
        <w:tc>
          <w:tcPr>
            <w:tcW w:w="1203" w:type="dxa"/>
          </w:tcPr>
          <w:p w14:paraId="0CA7921C" w14:textId="40D3AF8E" w:rsidR="00AF6754" w:rsidRPr="004C6FE2" w:rsidRDefault="00AF6754" w:rsidP="0012128B">
            <w:pPr>
              <w:ind w:firstLine="0"/>
              <w:rPr>
                <w:szCs w:val="24"/>
              </w:rPr>
            </w:pPr>
            <w:r>
              <w:rPr>
                <w:szCs w:val="24"/>
              </w:rPr>
              <w:t>R</w:t>
            </w:r>
            <w:r w:rsidRPr="004C6FE2">
              <w:rPr>
                <w:szCs w:val="24"/>
              </w:rPr>
              <w:t>F 0</w:t>
            </w:r>
            <w:r>
              <w:rPr>
                <w:szCs w:val="24"/>
              </w:rPr>
              <w:t>58</w:t>
            </w:r>
          </w:p>
        </w:tc>
        <w:tc>
          <w:tcPr>
            <w:tcW w:w="819" w:type="dxa"/>
          </w:tcPr>
          <w:p w14:paraId="139CF32C" w14:textId="77777777" w:rsidR="00AF6754" w:rsidRPr="004C6FE2" w:rsidRDefault="00AF6754" w:rsidP="0012128B">
            <w:pPr>
              <w:ind w:firstLine="0"/>
              <w:jc w:val="center"/>
              <w:rPr>
                <w:szCs w:val="24"/>
              </w:rPr>
            </w:pPr>
          </w:p>
        </w:tc>
        <w:tc>
          <w:tcPr>
            <w:tcW w:w="832" w:type="dxa"/>
          </w:tcPr>
          <w:p w14:paraId="07299EE7" w14:textId="77777777" w:rsidR="00AF6754" w:rsidRPr="004C6FE2" w:rsidRDefault="00AF6754" w:rsidP="0012128B">
            <w:pPr>
              <w:ind w:firstLine="0"/>
              <w:jc w:val="center"/>
              <w:rPr>
                <w:szCs w:val="24"/>
              </w:rPr>
            </w:pPr>
          </w:p>
        </w:tc>
        <w:tc>
          <w:tcPr>
            <w:tcW w:w="833" w:type="dxa"/>
          </w:tcPr>
          <w:p w14:paraId="62C1B512" w14:textId="1FAD9FDE" w:rsidR="00AF6754" w:rsidRPr="004C6FE2" w:rsidRDefault="00AF6754" w:rsidP="0012128B">
            <w:pPr>
              <w:ind w:firstLine="0"/>
              <w:jc w:val="center"/>
              <w:rPr>
                <w:szCs w:val="24"/>
              </w:rPr>
            </w:pPr>
          </w:p>
        </w:tc>
        <w:tc>
          <w:tcPr>
            <w:tcW w:w="832" w:type="dxa"/>
          </w:tcPr>
          <w:p w14:paraId="3C4C535F" w14:textId="77777777" w:rsidR="00AF6754" w:rsidRPr="004C6FE2" w:rsidRDefault="00AF6754" w:rsidP="0012128B">
            <w:pPr>
              <w:ind w:firstLine="0"/>
              <w:jc w:val="center"/>
              <w:rPr>
                <w:szCs w:val="24"/>
              </w:rPr>
            </w:pPr>
          </w:p>
        </w:tc>
        <w:tc>
          <w:tcPr>
            <w:tcW w:w="833" w:type="dxa"/>
          </w:tcPr>
          <w:p w14:paraId="57274990" w14:textId="77777777" w:rsidR="00AF6754" w:rsidRPr="004C6FE2" w:rsidRDefault="00AF6754" w:rsidP="0012128B">
            <w:pPr>
              <w:ind w:firstLine="0"/>
              <w:jc w:val="center"/>
              <w:rPr>
                <w:szCs w:val="24"/>
              </w:rPr>
            </w:pPr>
          </w:p>
        </w:tc>
        <w:tc>
          <w:tcPr>
            <w:tcW w:w="770" w:type="dxa"/>
          </w:tcPr>
          <w:p w14:paraId="04831D83" w14:textId="77777777" w:rsidR="00AF6754" w:rsidRPr="004C6FE2" w:rsidRDefault="00AF6754" w:rsidP="0012128B">
            <w:pPr>
              <w:ind w:firstLine="0"/>
              <w:jc w:val="center"/>
              <w:rPr>
                <w:szCs w:val="24"/>
              </w:rPr>
            </w:pPr>
          </w:p>
        </w:tc>
        <w:tc>
          <w:tcPr>
            <w:tcW w:w="770" w:type="dxa"/>
          </w:tcPr>
          <w:p w14:paraId="6DFDE653" w14:textId="39D6E7B0" w:rsidR="00AF6754" w:rsidRPr="004C6FE2" w:rsidRDefault="00AF6754" w:rsidP="0012128B">
            <w:pPr>
              <w:ind w:firstLine="0"/>
              <w:jc w:val="center"/>
              <w:rPr>
                <w:szCs w:val="24"/>
              </w:rPr>
            </w:pPr>
          </w:p>
        </w:tc>
        <w:tc>
          <w:tcPr>
            <w:tcW w:w="770" w:type="dxa"/>
          </w:tcPr>
          <w:p w14:paraId="46887E58" w14:textId="7DC447A8" w:rsidR="00AF6754" w:rsidRPr="004C6FE2" w:rsidRDefault="00AF6754" w:rsidP="0012128B">
            <w:pPr>
              <w:ind w:firstLine="0"/>
              <w:jc w:val="center"/>
              <w:rPr>
                <w:szCs w:val="24"/>
              </w:rPr>
            </w:pPr>
          </w:p>
        </w:tc>
        <w:tc>
          <w:tcPr>
            <w:tcW w:w="832" w:type="dxa"/>
          </w:tcPr>
          <w:p w14:paraId="193E024A" w14:textId="57DFFA0C" w:rsidR="00AF6754" w:rsidRPr="004C6FE2" w:rsidRDefault="00AF6754" w:rsidP="0012128B">
            <w:pPr>
              <w:ind w:firstLine="0"/>
              <w:jc w:val="center"/>
              <w:rPr>
                <w:szCs w:val="24"/>
              </w:rPr>
            </w:pPr>
          </w:p>
        </w:tc>
      </w:tr>
      <w:tr w:rsidR="00AF6754" w:rsidRPr="004C6FE2" w14:paraId="78D1EB06" w14:textId="77777777" w:rsidTr="00AF6754">
        <w:tc>
          <w:tcPr>
            <w:tcW w:w="1203" w:type="dxa"/>
          </w:tcPr>
          <w:p w14:paraId="040952F3" w14:textId="6AFEAAEF" w:rsidR="00AF6754" w:rsidRPr="004C6FE2" w:rsidRDefault="00AF6754" w:rsidP="0012128B">
            <w:pPr>
              <w:ind w:firstLine="0"/>
              <w:rPr>
                <w:szCs w:val="24"/>
              </w:rPr>
            </w:pPr>
            <w:r w:rsidRPr="004C6FE2">
              <w:rPr>
                <w:szCs w:val="24"/>
              </w:rPr>
              <w:t>RF 0</w:t>
            </w:r>
            <w:r>
              <w:rPr>
                <w:szCs w:val="24"/>
              </w:rPr>
              <w:t>59</w:t>
            </w:r>
          </w:p>
        </w:tc>
        <w:tc>
          <w:tcPr>
            <w:tcW w:w="819" w:type="dxa"/>
          </w:tcPr>
          <w:p w14:paraId="74BFE919" w14:textId="77777777" w:rsidR="00AF6754" w:rsidRPr="004C6FE2" w:rsidRDefault="00AF6754" w:rsidP="0012128B">
            <w:pPr>
              <w:ind w:firstLine="0"/>
              <w:jc w:val="center"/>
              <w:rPr>
                <w:szCs w:val="24"/>
              </w:rPr>
            </w:pPr>
          </w:p>
        </w:tc>
        <w:tc>
          <w:tcPr>
            <w:tcW w:w="832" w:type="dxa"/>
          </w:tcPr>
          <w:p w14:paraId="015E6676" w14:textId="77777777" w:rsidR="00AF6754" w:rsidRPr="004C6FE2" w:rsidRDefault="00AF6754" w:rsidP="0012128B">
            <w:pPr>
              <w:ind w:firstLine="0"/>
              <w:jc w:val="center"/>
              <w:rPr>
                <w:szCs w:val="24"/>
              </w:rPr>
            </w:pPr>
          </w:p>
        </w:tc>
        <w:tc>
          <w:tcPr>
            <w:tcW w:w="833" w:type="dxa"/>
          </w:tcPr>
          <w:p w14:paraId="1D8D7271" w14:textId="62DACE9B" w:rsidR="00AF6754" w:rsidRPr="004C6FE2" w:rsidRDefault="00AF6754" w:rsidP="0012128B">
            <w:pPr>
              <w:ind w:firstLine="0"/>
              <w:jc w:val="center"/>
              <w:rPr>
                <w:szCs w:val="24"/>
              </w:rPr>
            </w:pPr>
          </w:p>
        </w:tc>
        <w:tc>
          <w:tcPr>
            <w:tcW w:w="832" w:type="dxa"/>
          </w:tcPr>
          <w:p w14:paraId="566C2E05" w14:textId="77777777" w:rsidR="00AF6754" w:rsidRPr="004C6FE2" w:rsidRDefault="00AF6754" w:rsidP="0012128B">
            <w:pPr>
              <w:ind w:firstLine="0"/>
              <w:jc w:val="center"/>
              <w:rPr>
                <w:szCs w:val="24"/>
              </w:rPr>
            </w:pPr>
          </w:p>
        </w:tc>
        <w:tc>
          <w:tcPr>
            <w:tcW w:w="833" w:type="dxa"/>
          </w:tcPr>
          <w:p w14:paraId="0F2E5A69" w14:textId="77777777" w:rsidR="00AF6754" w:rsidRPr="004C6FE2" w:rsidRDefault="00AF6754" w:rsidP="0012128B">
            <w:pPr>
              <w:ind w:firstLine="0"/>
              <w:jc w:val="center"/>
              <w:rPr>
                <w:szCs w:val="24"/>
              </w:rPr>
            </w:pPr>
          </w:p>
        </w:tc>
        <w:tc>
          <w:tcPr>
            <w:tcW w:w="770" w:type="dxa"/>
          </w:tcPr>
          <w:p w14:paraId="3DBE38BA" w14:textId="77777777" w:rsidR="00AF6754" w:rsidRPr="004C6FE2" w:rsidRDefault="00AF6754" w:rsidP="0012128B">
            <w:pPr>
              <w:ind w:firstLine="0"/>
              <w:jc w:val="center"/>
              <w:rPr>
                <w:szCs w:val="24"/>
              </w:rPr>
            </w:pPr>
          </w:p>
        </w:tc>
        <w:tc>
          <w:tcPr>
            <w:tcW w:w="770" w:type="dxa"/>
          </w:tcPr>
          <w:p w14:paraId="1F87E431" w14:textId="350FE483" w:rsidR="00AF6754" w:rsidRPr="004C6FE2" w:rsidRDefault="00AF6754" w:rsidP="0012128B">
            <w:pPr>
              <w:ind w:firstLine="0"/>
              <w:jc w:val="center"/>
              <w:rPr>
                <w:szCs w:val="24"/>
              </w:rPr>
            </w:pPr>
          </w:p>
        </w:tc>
        <w:tc>
          <w:tcPr>
            <w:tcW w:w="770" w:type="dxa"/>
          </w:tcPr>
          <w:p w14:paraId="77537EF3" w14:textId="4079E661" w:rsidR="00AF6754" w:rsidRPr="004C6FE2" w:rsidRDefault="00AF6754" w:rsidP="0012128B">
            <w:pPr>
              <w:ind w:firstLine="0"/>
              <w:jc w:val="center"/>
              <w:rPr>
                <w:szCs w:val="24"/>
              </w:rPr>
            </w:pPr>
          </w:p>
        </w:tc>
        <w:tc>
          <w:tcPr>
            <w:tcW w:w="832" w:type="dxa"/>
          </w:tcPr>
          <w:p w14:paraId="004F2F30" w14:textId="7D63C397" w:rsidR="00AF6754" w:rsidRPr="004C6FE2" w:rsidRDefault="00AF6754" w:rsidP="0012128B">
            <w:pPr>
              <w:ind w:firstLine="0"/>
              <w:jc w:val="center"/>
              <w:rPr>
                <w:szCs w:val="24"/>
              </w:rPr>
            </w:pPr>
          </w:p>
        </w:tc>
      </w:tr>
      <w:tr w:rsidR="00AF6754" w:rsidRPr="004C6FE2" w14:paraId="2131A3F1" w14:textId="77777777" w:rsidTr="00AF6754">
        <w:tc>
          <w:tcPr>
            <w:tcW w:w="1203" w:type="dxa"/>
          </w:tcPr>
          <w:p w14:paraId="54B5E777" w14:textId="15B0570E" w:rsidR="00AF6754" w:rsidRPr="004C6FE2" w:rsidRDefault="00AF6754" w:rsidP="0012128B">
            <w:pPr>
              <w:ind w:firstLine="0"/>
              <w:rPr>
                <w:szCs w:val="24"/>
              </w:rPr>
            </w:pPr>
            <w:r>
              <w:rPr>
                <w:szCs w:val="24"/>
              </w:rPr>
              <w:t>R</w:t>
            </w:r>
            <w:r w:rsidRPr="004C6FE2">
              <w:rPr>
                <w:szCs w:val="24"/>
              </w:rPr>
              <w:t>F 0</w:t>
            </w:r>
            <w:r>
              <w:rPr>
                <w:szCs w:val="24"/>
              </w:rPr>
              <w:t>60</w:t>
            </w:r>
          </w:p>
        </w:tc>
        <w:tc>
          <w:tcPr>
            <w:tcW w:w="819" w:type="dxa"/>
          </w:tcPr>
          <w:p w14:paraId="617D9246" w14:textId="77777777" w:rsidR="00AF6754" w:rsidRPr="004C6FE2" w:rsidRDefault="00AF6754" w:rsidP="0012128B">
            <w:pPr>
              <w:ind w:firstLine="0"/>
              <w:jc w:val="center"/>
              <w:rPr>
                <w:szCs w:val="24"/>
              </w:rPr>
            </w:pPr>
          </w:p>
        </w:tc>
        <w:tc>
          <w:tcPr>
            <w:tcW w:w="832" w:type="dxa"/>
          </w:tcPr>
          <w:p w14:paraId="296183AA" w14:textId="77777777" w:rsidR="00AF6754" w:rsidRPr="004C6FE2" w:rsidRDefault="00AF6754" w:rsidP="0012128B">
            <w:pPr>
              <w:ind w:firstLine="0"/>
              <w:jc w:val="center"/>
              <w:rPr>
                <w:szCs w:val="24"/>
              </w:rPr>
            </w:pPr>
          </w:p>
        </w:tc>
        <w:tc>
          <w:tcPr>
            <w:tcW w:w="833" w:type="dxa"/>
          </w:tcPr>
          <w:p w14:paraId="1D04CA61" w14:textId="7F34EAAB" w:rsidR="00AF6754" w:rsidRPr="004C6FE2" w:rsidRDefault="00AF6754" w:rsidP="0012128B">
            <w:pPr>
              <w:ind w:firstLine="0"/>
              <w:jc w:val="center"/>
              <w:rPr>
                <w:szCs w:val="24"/>
              </w:rPr>
            </w:pPr>
          </w:p>
        </w:tc>
        <w:tc>
          <w:tcPr>
            <w:tcW w:w="832" w:type="dxa"/>
          </w:tcPr>
          <w:p w14:paraId="5BD4B8DD" w14:textId="77777777" w:rsidR="00AF6754" w:rsidRPr="004C6FE2" w:rsidRDefault="00AF6754" w:rsidP="0012128B">
            <w:pPr>
              <w:ind w:firstLine="0"/>
              <w:jc w:val="center"/>
              <w:rPr>
                <w:szCs w:val="24"/>
              </w:rPr>
            </w:pPr>
          </w:p>
        </w:tc>
        <w:tc>
          <w:tcPr>
            <w:tcW w:w="833" w:type="dxa"/>
          </w:tcPr>
          <w:p w14:paraId="0AC4D705" w14:textId="77777777" w:rsidR="00AF6754" w:rsidRPr="004C6FE2" w:rsidRDefault="00AF6754" w:rsidP="0012128B">
            <w:pPr>
              <w:ind w:firstLine="0"/>
              <w:jc w:val="center"/>
              <w:rPr>
                <w:szCs w:val="24"/>
              </w:rPr>
            </w:pPr>
          </w:p>
        </w:tc>
        <w:tc>
          <w:tcPr>
            <w:tcW w:w="770" w:type="dxa"/>
          </w:tcPr>
          <w:p w14:paraId="349FCB5F" w14:textId="77777777" w:rsidR="00AF6754" w:rsidRPr="004C6FE2" w:rsidRDefault="00AF6754" w:rsidP="0012128B">
            <w:pPr>
              <w:ind w:firstLine="0"/>
              <w:jc w:val="center"/>
              <w:rPr>
                <w:szCs w:val="24"/>
              </w:rPr>
            </w:pPr>
          </w:p>
        </w:tc>
        <w:tc>
          <w:tcPr>
            <w:tcW w:w="770" w:type="dxa"/>
          </w:tcPr>
          <w:p w14:paraId="1F297463" w14:textId="459307D2" w:rsidR="00AF6754" w:rsidRPr="004C6FE2" w:rsidRDefault="00AF6754" w:rsidP="0012128B">
            <w:pPr>
              <w:ind w:firstLine="0"/>
              <w:jc w:val="center"/>
              <w:rPr>
                <w:szCs w:val="24"/>
              </w:rPr>
            </w:pPr>
          </w:p>
        </w:tc>
        <w:tc>
          <w:tcPr>
            <w:tcW w:w="770" w:type="dxa"/>
          </w:tcPr>
          <w:p w14:paraId="2582D18A" w14:textId="3B49F42F" w:rsidR="00AF6754" w:rsidRPr="004C6FE2" w:rsidRDefault="00AF6754" w:rsidP="0012128B">
            <w:pPr>
              <w:ind w:firstLine="0"/>
              <w:jc w:val="center"/>
              <w:rPr>
                <w:szCs w:val="24"/>
              </w:rPr>
            </w:pPr>
          </w:p>
        </w:tc>
        <w:tc>
          <w:tcPr>
            <w:tcW w:w="832" w:type="dxa"/>
          </w:tcPr>
          <w:p w14:paraId="3C79A166" w14:textId="593A1D4C" w:rsidR="00AF6754" w:rsidRPr="004C6FE2" w:rsidRDefault="00AF6754" w:rsidP="0012128B">
            <w:pPr>
              <w:ind w:firstLine="0"/>
              <w:jc w:val="center"/>
              <w:rPr>
                <w:szCs w:val="24"/>
              </w:rPr>
            </w:pPr>
          </w:p>
        </w:tc>
      </w:tr>
      <w:tr w:rsidR="00AF6754" w:rsidRPr="004C6FE2" w14:paraId="5903DCED" w14:textId="77777777" w:rsidTr="00AF6754">
        <w:tc>
          <w:tcPr>
            <w:tcW w:w="1203" w:type="dxa"/>
          </w:tcPr>
          <w:p w14:paraId="17C886EB" w14:textId="1B3F7795" w:rsidR="00AF6754" w:rsidRPr="004C6FE2" w:rsidRDefault="00AF6754" w:rsidP="0012128B">
            <w:pPr>
              <w:ind w:firstLine="0"/>
              <w:rPr>
                <w:szCs w:val="24"/>
              </w:rPr>
            </w:pPr>
            <w:r>
              <w:rPr>
                <w:szCs w:val="24"/>
              </w:rPr>
              <w:t>R</w:t>
            </w:r>
            <w:r w:rsidRPr="004C6FE2">
              <w:rPr>
                <w:szCs w:val="24"/>
              </w:rPr>
              <w:t>F 0</w:t>
            </w:r>
            <w:r>
              <w:rPr>
                <w:szCs w:val="24"/>
              </w:rPr>
              <w:t>61</w:t>
            </w:r>
          </w:p>
        </w:tc>
        <w:tc>
          <w:tcPr>
            <w:tcW w:w="819" w:type="dxa"/>
          </w:tcPr>
          <w:p w14:paraId="02ECACDB" w14:textId="77777777" w:rsidR="00AF6754" w:rsidRPr="004C6FE2" w:rsidRDefault="00AF6754" w:rsidP="0012128B">
            <w:pPr>
              <w:ind w:firstLine="0"/>
              <w:jc w:val="center"/>
              <w:rPr>
                <w:szCs w:val="24"/>
              </w:rPr>
            </w:pPr>
          </w:p>
        </w:tc>
        <w:tc>
          <w:tcPr>
            <w:tcW w:w="832" w:type="dxa"/>
          </w:tcPr>
          <w:p w14:paraId="4CB00BF9" w14:textId="77777777" w:rsidR="00AF6754" w:rsidRPr="004C6FE2" w:rsidRDefault="00AF6754" w:rsidP="0012128B">
            <w:pPr>
              <w:ind w:firstLine="0"/>
              <w:jc w:val="center"/>
              <w:rPr>
                <w:szCs w:val="24"/>
              </w:rPr>
            </w:pPr>
          </w:p>
        </w:tc>
        <w:tc>
          <w:tcPr>
            <w:tcW w:w="833" w:type="dxa"/>
          </w:tcPr>
          <w:p w14:paraId="18C83511" w14:textId="2C1BA493" w:rsidR="00AF6754" w:rsidRPr="004C6FE2" w:rsidRDefault="00AF6754" w:rsidP="0012128B">
            <w:pPr>
              <w:ind w:firstLine="0"/>
              <w:jc w:val="center"/>
              <w:rPr>
                <w:szCs w:val="24"/>
              </w:rPr>
            </w:pPr>
          </w:p>
        </w:tc>
        <w:tc>
          <w:tcPr>
            <w:tcW w:w="832" w:type="dxa"/>
          </w:tcPr>
          <w:p w14:paraId="53A87CFB" w14:textId="77777777" w:rsidR="00AF6754" w:rsidRPr="004C6FE2" w:rsidRDefault="00AF6754" w:rsidP="0012128B">
            <w:pPr>
              <w:ind w:firstLine="0"/>
              <w:jc w:val="center"/>
              <w:rPr>
                <w:szCs w:val="24"/>
              </w:rPr>
            </w:pPr>
          </w:p>
        </w:tc>
        <w:tc>
          <w:tcPr>
            <w:tcW w:w="833" w:type="dxa"/>
          </w:tcPr>
          <w:p w14:paraId="01CF7EAE" w14:textId="77777777" w:rsidR="00AF6754" w:rsidRPr="004C6FE2" w:rsidRDefault="00AF6754" w:rsidP="0012128B">
            <w:pPr>
              <w:ind w:firstLine="0"/>
              <w:jc w:val="center"/>
              <w:rPr>
                <w:szCs w:val="24"/>
              </w:rPr>
            </w:pPr>
          </w:p>
        </w:tc>
        <w:tc>
          <w:tcPr>
            <w:tcW w:w="770" w:type="dxa"/>
          </w:tcPr>
          <w:p w14:paraId="370980B3" w14:textId="77777777" w:rsidR="00AF6754" w:rsidRPr="004C6FE2" w:rsidRDefault="00AF6754" w:rsidP="0012128B">
            <w:pPr>
              <w:ind w:firstLine="0"/>
              <w:jc w:val="center"/>
              <w:rPr>
                <w:szCs w:val="24"/>
              </w:rPr>
            </w:pPr>
          </w:p>
        </w:tc>
        <w:tc>
          <w:tcPr>
            <w:tcW w:w="770" w:type="dxa"/>
          </w:tcPr>
          <w:p w14:paraId="28BE788F" w14:textId="7149CB4F" w:rsidR="00AF6754" w:rsidRPr="004C6FE2" w:rsidRDefault="00AF6754" w:rsidP="0012128B">
            <w:pPr>
              <w:ind w:firstLine="0"/>
              <w:jc w:val="center"/>
              <w:rPr>
                <w:szCs w:val="24"/>
              </w:rPr>
            </w:pPr>
          </w:p>
        </w:tc>
        <w:tc>
          <w:tcPr>
            <w:tcW w:w="770" w:type="dxa"/>
          </w:tcPr>
          <w:p w14:paraId="65877BFC" w14:textId="1462AE1E" w:rsidR="00AF6754" w:rsidRPr="004C6FE2" w:rsidRDefault="00AF6754" w:rsidP="0012128B">
            <w:pPr>
              <w:ind w:firstLine="0"/>
              <w:jc w:val="center"/>
              <w:rPr>
                <w:szCs w:val="24"/>
              </w:rPr>
            </w:pPr>
          </w:p>
        </w:tc>
        <w:tc>
          <w:tcPr>
            <w:tcW w:w="832" w:type="dxa"/>
          </w:tcPr>
          <w:p w14:paraId="103B965B" w14:textId="26AD6850" w:rsidR="00AF6754" w:rsidRPr="004C6FE2" w:rsidRDefault="00AF6754" w:rsidP="0012128B">
            <w:pPr>
              <w:ind w:firstLine="0"/>
              <w:jc w:val="center"/>
              <w:rPr>
                <w:szCs w:val="24"/>
              </w:rPr>
            </w:pPr>
          </w:p>
        </w:tc>
      </w:tr>
      <w:tr w:rsidR="00AF6754" w:rsidRPr="004C6FE2" w14:paraId="495E6868" w14:textId="77777777" w:rsidTr="00AF6754">
        <w:tc>
          <w:tcPr>
            <w:tcW w:w="1203" w:type="dxa"/>
          </w:tcPr>
          <w:p w14:paraId="5A0A7D6B" w14:textId="0F8616BC" w:rsidR="00AF6754" w:rsidRPr="004C6FE2" w:rsidRDefault="00AF6754" w:rsidP="0012128B">
            <w:pPr>
              <w:ind w:firstLine="0"/>
              <w:rPr>
                <w:szCs w:val="24"/>
              </w:rPr>
            </w:pPr>
            <w:r>
              <w:rPr>
                <w:szCs w:val="24"/>
              </w:rPr>
              <w:t>R</w:t>
            </w:r>
            <w:r w:rsidRPr="004C6FE2">
              <w:rPr>
                <w:szCs w:val="24"/>
              </w:rPr>
              <w:t>F 0</w:t>
            </w:r>
            <w:r>
              <w:rPr>
                <w:szCs w:val="24"/>
              </w:rPr>
              <w:t>62</w:t>
            </w:r>
          </w:p>
        </w:tc>
        <w:tc>
          <w:tcPr>
            <w:tcW w:w="819" w:type="dxa"/>
          </w:tcPr>
          <w:p w14:paraId="5F7A591F" w14:textId="77777777" w:rsidR="00AF6754" w:rsidRPr="004C6FE2" w:rsidRDefault="00AF6754" w:rsidP="0012128B">
            <w:pPr>
              <w:ind w:firstLine="0"/>
              <w:jc w:val="center"/>
              <w:rPr>
                <w:szCs w:val="24"/>
              </w:rPr>
            </w:pPr>
          </w:p>
        </w:tc>
        <w:tc>
          <w:tcPr>
            <w:tcW w:w="832" w:type="dxa"/>
          </w:tcPr>
          <w:p w14:paraId="73B9DFA3" w14:textId="77777777" w:rsidR="00AF6754" w:rsidRPr="004C6FE2" w:rsidRDefault="00AF6754" w:rsidP="0012128B">
            <w:pPr>
              <w:ind w:firstLine="0"/>
              <w:jc w:val="center"/>
              <w:rPr>
                <w:szCs w:val="24"/>
              </w:rPr>
            </w:pPr>
          </w:p>
        </w:tc>
        <w:tc>
          <w:tcPr>
            <w:tcW w:w="833" w:type="dxa"/>
          </w:tcPr>
          <w:p w14:paraId="3CC56734" w14:textId="3B855805" w:rsidR="00AF6754" w:rsidRPr="004C6FE2" w:rsidRDefault="00AF6754" w:rsidP="0012128B">
            <w:pPr>
              <w:ind w:firstLine="0"/>
              <w:jc w:val="center"/>
              <w:rPr>
                <w:szCs w:val="24"/>
              </w:rPr>
            </w:pPr>
          </w:p>
        </w:tc>
        <w:tc>
          <w:tcPr>
            <w:tcW w:w="832" w:type="dxa"/>
          </w:tcPr>
          <w:p w14:paraId="7C14FA72" w14:textId="77777777" w:rsidR="00AF6754" w:rsidRPr="004C6FE2" w:rsidRDefault="00AF6754" w:rsidP="0012128B">
            <w:pPr>
              <w:ind w:firstLine="0"/>
              <w:jc w:val="center"/>
              <w:rPr>
                <w:szCs w:val="24"/>
              </w:rPr>
            </w:pPr>
          </w:p>
        </w:tc>
        <w:tc>
          <w:tcPr>
            <w:tcW w:w="833" w:type="dxa"/>
          </w:tcPr>
          <w:p w14:paraId="4BD8EF55" w14:textId="77777777" w:rsidR="00AF6754" w:rsidRPr="004C6FE2" w:rsidRDefault="00AF6754" w:rsidP="0012128B">
            <w:pPr>
              <w:ind w:firstLine="0"/>
              <w:jc w:val="center"/>
              <w:rPr>
                <w:szCs w:val="24"/>
              </w:rPr>
            </w:pPr>
          </w:p>
        </w:tc>
        <w:tc>
          <w:tcPr>
            <w:tcW w:w="770" w:type="dxa"/>
          </w:tcPr>
          <w:p w14:paraId="1288BB31" w14:textId="77777777" w:rsidR="00AF6754" w:rsidRPr="004C6FE2" w:rsidRDefault="00AF6754" w:rsidP="0012128B">
            <w:pPr>
              <w:ind w:firstLine="0"/>
              <w:jc w:val="center"/>
              <w:rPr>
                <w:szCs w:val="24"/>
              </w:rPr>
            </w:pPr>
          </w:p>
        </w:tc>
        <w:tc>
          <w:tcPr>
            <w:tcW w:w="770" w:type="dxa"/>
          </w:tcPr>
          <w:p w14:paraId="316CB8A2" w14:textId="029B1531" w:rsidR="00AF6754" w:rsidRPr="004C6FE2" w:rsidRDefault="00AF6754" w:rsidP="0012128B">
            <w:pPr>
              <w:ind w:firstLine="0"/>
              <w:jc w:val="center"/>
              <w:rPr>
                <w:szCs w:val="24"/>
              </w:rPr>
            </w:pPr>
          </w:p>
        </w:tc>
        <w:tc>
          <w:tcPr>
            <w:tcW w:w="770" w:type="dxa"/>
          </w:tcPr>
          <w:p w14:paraId="02CD1A33" w14:textId="2E23E09D" w:rsidR="00AF6754" w:rsidRPr="004C6FE2" w:rsidRDefault="00AF6754" w:rsidP="0012128B">
            <w:pPr>
              <w:ind w:firstLine="0"/>
              <w:jc w:val="center"/>
              <w:rPr>
                <w:szCs w:val="24"/>
              </w:rPr>
            </w:pPr>
          </w:p>
        </w:tc>
        <w:tc>
          <w:tcPr>
            <w:tcW w:w="832" w:type="dxa"/>
          </w:tcPr>
          <w:p w14:paraId="5C627CE6" w14:textId="19AC51DC" w:rsidR="00AF6754" w:rsidRPr="004C6FE2" w:rsidRDefault="00AF6754" w:rsidP="0012128B">
            <w:pPr>
              <w:ind w:firstLine="0"/>
              <w:jc w:val="center"/>
              <w:rPr>
                <w:szCs w:val="24"/>
              </w:rPr>
            </w:pPr>
          </w:p>
        </w:tc>
      </w:tr>
      <w:tr w:rsidR="00AF6754" w:rsidRPr="004C6FE2" w14:paraId="307853E8" w14:textId="77777777" w:rsidTr="00AF6754">
        <w:tc>
          <w:tcPr>
            <w:tcW w:w="1203" w:type="dxa"/>
          </w:tcPr>
          <w:p w14:paraId="190D0462" w14:textId="513DE447" w:rsidR="00AF6754" w:rsidRPr="004C6FE2" w:rsidRDefault="00AF6754" w:rsidP="0012128B">
            <w:pPr>
              <w:ind w:firstLine="0"/>
              <w:rPr>
                <w:szCs w:val="24"/>
              </w:rPr>
            </w:pPr>
            <w:r>
              <w:rPr>
                <w:szCs w:val="24"/>
              </w:rPr>
              <w:t>R</w:t>
            </w:r>
            <w:r w:rsidRPr="004C6FE2">
              <w:rPr>
                <w:szCs w:val="24"/>
              </w:rPr>
              <w:t>F 0</w:t>
            </w:r>
            <w:r>
              <w:rPr>
                <w:szCs w:val="24"/>
              </w:rPr>
              <w:t>63</w:t>
            </w:r>
          </w:p>
        </w:tc>
        <w:tc>
          <w:tcPr>
            <w:tcW w:w="819" w:type="dxa"/>
          </w:tcPr>
          <w:p w14:paraId="236DDC66" w14:textId="77777777" w:rsidR="00AF6754" w:rsidRPr="004C6FE2" w:rsidRDefault="00AF6754" w:rsidP="0012128B">
            <w:pPr>
              <w:ind w:firstLine="0"/>
              <w:jc w:val="center"/>
              <w:rPr>
                <w:szCs w:val="24"/>
              </w:rPr>
            </w:pPr>
          </w:p>
        </w:tc>
        <w:tc>
          <w:tcPr>
            <w:tcW w:w="832" w:type="dxa"/>
          </w:tcPr>
          <w:p w14:paraId="48AD02C1" w14:textId="77777777" w:rsidR="00AF6754" w:rsidRPr="004C6FE2" w:rsidRDefault="00AF6754" w:rsidP="0012128B">
            <w:pPr>
              <w:ind w:firstLine="0"/>
              <w:jc w:val="center"/>
              <w:rPr>
                <w:szCs w:val="24"/>
              </w:rPr>
            </w:pPr>
          </w:p>
        </w:tc>
        <w:tc>
          <w:tcPr>
            <w:tcW w:w="833" w:type="dxa"/>
          </w:tcPr>
          <w:p w14:paraId="304F8DD1" w14:textId="058E8FA3" w:rsidR="00AF6754" w:rsidRPr="004C6FE2" w:rsidRDefault="00AF6754" w:rsidP="0012128B">
            <w:pPr>
              <w:ind w:firstLine="0"/>
              <w:jc w:val="center"/>
              <w:rPr>
                <w:szCs w:val="24"/>
              </w:rPr>
            </w:pPr>
          </w:p>
        </w:tc>
        <w:tc>
          <w:tcPr>
            <w:tcW w:w="832" w:type="dxa"/>
          </w:tcPr>
          <w:p w14:paraId="77004D62" w14:textId="77777777" w:rsidR="00AF6754" w:rsidRPr="004C6FE2" w:rsidRDefault="00AF6754" w:rsidP="0012128B">
            <w:pPr>
              <w:ind w:firstLine="0"/>
              <w:jc w:val="center"/>
              <w:rPr>
                <w:szCs w:val="24"/>
              </w:rPr>
            </w:pPr>
          </w:p>
        </w:tc>
        <w:tc>
          <w:tcPr>
            <w:tcW w:w="833" w:type="dxa"/>
          </w:tcPr>
          <w:p w14:paraId="61A5AD39" w14:textId="77777777" w:rsidR="00AF6754" w:rsidRPr="004C6FE2" w:rsidRDefault="00AF6754" w:rsidP="0012128B">
            <w:pPr>
              <w:ind w:firstLine="0"/>
              <w:jc w:val="center"/>
              <w:rPr>
                <w:szCs w:val="24"/>
              </w:rPr>
            </w:pPr>
          </w:p>
        </w:tc>
        <w:tc>
          <w:tcPr>
            <w:tcW w:w="770" w:type="dxa"/>
          </w:tcPr>
          <w:p w14:paraId="6F09A2DD" w14:textId="77777777" w:rsidR="00AF6754" w:rsidRPr="004C6FE2" w:rsidRDefault="00AF6754" w:rsidP="0012128B">
            <w:pPr>
              <w:ind w:firstLine="0"/>
              <w:jc w:val="center"/>
              <w:rPr>
                <w:szCs w:val="24"/>
              </w:rPr>
            </w:pPr>
          </w:p>
        </w:tc>
        <w:tc>
          <w:tcPr>
            <w:tcW w:w="770" w:type="dxa"/>
          </w:tcPr>
          <w:p w14:paraId="537BDCC6" w14:textId="2281F7BC" w:rsidR="00AF6754" w:rsidRPr="004C6FE2" w:rsidRDefault="00AF6754" w:rsidP="0012128B">
            <w:pPr>
              <w:ind w:firstLine="0"/>
              <w:jc w:val="center"/>
              <w:rPr>
                <w:szCs w:val="24"/>
              </w:rPr>
            </w:pPr>
          </w:p>
        </w:tc>
        <w:tc>
          <w:tcPr>
            <w:tcW w:w="770" w:type="dxa"/>
          </w:tcPr>
          <w:p w14:paraId="7C93F056" w14:textId="32F3F146" w:rsidR="00AF6754" w:rsidRPr="004C6FE2" w:rsidRDefault="00AF6754" w:rsidP="0012128B">
            <w:pPr>
              <w:ind w:firstLine="0"/>
              <w:jc w:val="center"/>
              <w:rPr>
                <w:szCs w:val="24"/>
              </w:rPr>
            </w:pPr>
          </w:p>
        </w:tc>
        <w:tc>
          <w:tcPr>
            <w:tcW w:w="832" w:type="dxa"/>
          </w:tcPr>
          <w:p w14:paraId="2BF35107" w14:textId="1172CFA0" w:rsidR="00AF6754" w:rsidRPr="004C6FE2" w:rsidRDefault="00AF6754" w:rsidP="0012128B">
            <w:pPr>
              <w:ind w:firstLine="0"/>
              <w:jc w:val="center"/>
              <w:rPr>
                <w:szCs w:val="24"/>
              </w:rPr>
            </w:pPr>
          </w:p>
        </w:tc>
      </w:tr>
      <w:tr w:rsidR="00AF6754" w:rsidRPr="004C6FE2" w14:paraId="06015D1F" w14:textId="77777777" w:rsidTr="00AF6754">
        <w:tc>
          <w:tcPr>
            <w:tcW w:w="1203" w:type="dxa"/>
          </w:tcPr>
          <w:p w14:paraId="32879DEF" w14:textId="10C97169" w:rsidR="00AF6754" w:rsidRPr="004C6FE2" w:rsidRDefault="00AF6754" w:rsidP="0012128B">
            <w:pPr>
              <w:ind w:firstLine="0"/>
              <w:rPr>
                <w:szCs w:val="24"/>
              </w:rPr>
            </w:pPr>
            <w:r>
              <w:rPr>
                <w:szCs w:val="24"/>
              </w:rPr>
              <w:t>R</w:t>
            </w:r>
            <w:r w:rsidRPr="004C6FE2">
              <w:rPr>
                <w:szCs w:val="24"/>
              </w:rPr>
              <w:t>F 0</w:t>
            </w:r>
            <w:r>
              <w:rPr>
                <w:szCs w:val="24"/>
              </w:rPr>
              <w:t>64</w:t>
            </w:r>
          </w:p>
        </w:tc>
        <w:tc>
          <w:tcPr>
            <w:tcW w:w="819" w:type="dxa"/>
          </w:tcPr>
          <w:p w14:paraId="17C2B34B" w14:textId="77777777" w:rsidR="00AF6754" w:rsidRPr="004C6FE2" w:rsidRDefault="00AF6754" w:rsidP="0012128B">
            <w:pPr>
              <w:ind w:firstLine="0"/>
              <w:jc w:val="center"/>
              <w:rPr>
                <w:szCs w:val="24"/>
              </w:rPr>
            </w:pPr>
          </w:p>
        </w:tc>
        <w:tc>
          <w:tcPr>
            <w:tcW w:w="832" w:type="dxa"/>
          </w:tcPr>
          <w:p w14:paraId="2364F314" w14:textId="77777777" w:rsidR="00AF6754" w:rsidRPr="004C6FE2" w:rsidRDefault="00AF6754" w:rsidP="0012128B">
            <w:pPr>
              <w:ind w:firstLine="0"/>
              <w:jc w:val="center"/>
              <w:rPr>
                <w:szCs w:val="24"/>
              </w:rPr>
            </w:pPr>
          </w:p>
        </w:tc>
        <w:tc>
          <w:tcPr>
            <w:tcW w:w="833" w:type="dxa"/>
          </w:tcPr>
          <w:p w14:paraId="72CE0DE5" w14:textId="49290F32" w:rsidR="00AF6754" w:rsidRPr="004C6FE2" w:rsidRDefault="00AF6754" w:rsidP="0012128B">
            <w:pPr>
              <w:ind w:firstLine="0"/>
              <w:jc w:val="center"/>
              <w:rPr>
                <w:szCs w:val="24"/>
              </w:rPr>
            </w:pPr>
          </w:p>
        </w:tc>
        <w:tc>
          <w:tcPr>
            <w:tcW w:w="832" w:type="dxa"/>
          </w:tcPr>
          <w:p w14:paraId="65F7FCE8" w14:textId="77777777" w:rsidR="00AF6754" w:rsidRPr="004C6FE2" w:rsidRDefault="00AF6754" w:rsidP="0012128B">
            <w:pPr>
              <w:ind w:firstLine="0"/>
              <w:jc w:val="center"/>
              <w:rPr>
                <w:szCs w:val="24"/>
              </w:rPr>
            </w:pPr>
          </w:p>
        </w:tc>
        <w:tc>
          <w:tcPr>
            <w:tcW w:w="833" w:type="dxa"/>
          </w:tcPr>
          <w:p w14:paraId="75AE2DB7" w14:textId="77777777" w:rsidR="00AF6754" w:rsidRPr="004C6FE2" w:rsidRDefault="00AF6754" w:rsidP="0012128B">
            <w:pPr>
              <w:ind w:firstLine="0"/>
              <w:jc w:val="center"/>
              <w:rPr>
                <w:szCs w:val="24"/>
              </w:rPr>
            </w:pPr>
          </w:p>
        </w:tc>
        <w:tc>
          <w:tcPr>
            <w:tcW w:w="770" w:type="dxa"/>
          </w:tcPr>
          <w:p w14:paraId="7911ECAC" w14:textId="77777777" w:rsidR="00AF6754" w:rsidRPr="004C6FE2" w:rsidRDefault="00AF6754" w:rsidP="0012128B">
            <w:pPr>
              <w:ind w:firstLine="0"/>
              <w:jc w:val="center"/>
              <w:rPr>
                <w:szCs w:val="24"/>
              </w:rPr>
            </w:pPr>
          </w:p>
        </w:tc>
        <w:tc>
          <w:tcPr>
            <w:tcW w:w="770" w:type="dxa"/>
          </w:tcPr>
          <w:p w14:paraId="6E9B5AFB" w14:textId="5FB9E1A2" w:rsidR="00AF6754" w:rsidRPr="004C6FE2" w:rsidRDefault="00AF6754" w:rsidP="0012128B">
            <w:pPr>
              <w:ind w:firstLine="0"/>
              <w:jc w:val="center"/>
              <w:rPr>
                <w:szCs w:val="24"/>
              </w:rPr>
            </w:pPr>
          </w:p>
        </w:tc>
        <w:tc>
          <w:tcPr>
            <w:tcW w:w="770" w:type="dxa"/>
          </w:tcPr>
          <w:p w14:paraId="60DCED33" w14:textId="51D189AC" w:rsidR="00AF6754" w:rsidRPr="004C6FE2" w:rsidRDefault="00AF6754" w:rsidP="0012128B">
            <w:pPr>
              <w:ind w:firstLine="0"/>
              <w:jc w:val="center"/>
              <w:rPr>
                <w:szCs w:val="24"/>
              </w:rPr>
            </w:pPr>
          </w:p>
        </w:tc>
        <w:tc>
          <w:tcPr>
            <w:tcW w:w="832" w:type="dxa"/>
          </w:tcPr>
          <w:p w14:paraId="361CB2BA" w14:textId="52780176" w:rsidR="00AF6754" w:rsidRPr="004C6FE2" w:rsidRDefault="00AF6754" w:rsidP="0012128B">
            <w:pPr>
              <w:ind w:firstLine="0"/>
              <w:jc w:val="center"/>
              <w:rPr>
                <w:szCs w:val="24"/>
              </w:rPr>
            </w:pPr>
          </w:p>
        </w:tc>
      </w:tr>
      <w:tr w:rsidR="00AF6754" w:rsidRPr="004C6FE2" w14:paraId="28203463" w14:textId="77777777" w:rsidTr="00AF6754">
        <w:tc>
          <w:tcPr>
            <w:tcW w:w="1203" w:type="dxa"/>
          </w:tcPr>
          <w:p w14:paraId="505EE3B1" w14:textId="19ECE383" w:rsidR="00AF6754" w:rsidRPr="004C6FE2" w:rsidRDefault="00AF6754" w:rsidP="0012128B">
            <w:pPr>
              <w:ind w:firstLine="0"/>
              <w:rPr>
                <w:szCs w:val="24"/>
              </w:rPr>
            </w:pPr>
            <w:r>
              <w:rPr>
                <w:szCs w:val="24"/>
              </w:rPr>
              <w:t>R</w:t>
            </w:r>
            <w:r w:rsidRPr="004C6FE2">
              <w:rPr>
                <w:szCs w:val="24"/>
              </w:rPr>
              <w:t>F 0</w:t>
            </w:r>
            <w:r>
              <w:rPr>
                <w:szCs w:val="24"/>
              </w:rPr>
              <w:t>65</w:t>
            </w:r>
          </w:p>
        </w:tc>
        <w:tc>
          <w:tcPr>
            <w:tcW w:w="819" w:type="dxa"/>
          </w:tcPr>
          <w:p w14:paraId="6351EB4B" w14:textId="77777777" w:rsidR="00AF6754" w:rsidRPr="004C6FE2" w:rsidRDefault="00AF6754" w:rsidP="0012128B">
            <w:pPr>
              <w:ind w:firstLine="0"/>
              <w:jc w:val="center"/>
              <w:rPr>
                <w:szCs w:val="24"/>
              </w:rPr>
            </w:pPr>
          </w:p>
        </w:tc>
        <w:tc>
          <w:tcPr>
            <w:tcW w:w="832" w:type="dxa"/>
          </w:tcPr>
          <w:p w14:paraId="58BC8EF6" w14:textId="77777777" w:rsidR="00AF6754" w:rsidRPr="004C6FE2" w:rsidRDefault="00AF6754" w:rsidP="0012128B">
            <w:pPr>
              <w:ind w:firstLine="0"/>
              <w:jc w:val="center"/>
              <w:rPr>
                <w:szCs w:val="24"/>
              </w:rPr>
            </w:pPr>
          </w:p>
        </w:tc>
        <w:tc>
          <w:tcPr>
            <w:tcW w:w="833" w:type="dxa"/>
          </w:tcPr>
          <w:p w14:paraId="54C550BA" w14:textId="4738C6BB" w:rsidR="00AF6754" w:rsidRPr="004C6FE2" w:rsidRDefault="00AF6754" w:rsidP="0012128B">
            <w:pPr>
              <w:ind w:firstLine="0"/>
              <w:jc w:val="center"/>
              <w:rPr>
                <w:szCs w:val="24"/>
              </w:rPr>
            </w:pPr>
          </w:p>
        </w:tc>
        <w:tc>
          <w:tcPr>
            <w:tcW w:w="832" w:type="dxa"/>
          </w:tcPr>
          <w:p w14:paraId="30B6D5D9" w14:textId="77777777" w:rsidR="00AF6754" w:rsidRPr="004C6FE2" w:rsidRDefault="00AF6754" w:rsidP="0012128B">
            <w:pPr>
              <w:ind w:firstLine="0"/>
              <w:jc w:val="center"/>
              <w:rPr>
                <w:szCs w:val="24"/>
              </w:rPr>
            </w:pPr>
          </w:p>
        </w:tc>
        <w:tc>
          <w:tcPr>
            <w:tcW w:w="833" w:type="dxa"/>
          </w:tcPr>
          <w:p w14:paraId="7136BD58" w14:textId="77777777" w:rsidR="00AF6754" w:rsidRPr="004C6FE2" w:rsidRDefault="00AF6754" w:rsidP="0012128B">
            <w:pPr>
              <w:ind w:firstLine="0"/>
              <w:jc w:val="center"/>
              <w:rPr>
                <w:szCs w:val="24"/>
              </w:rPr>
            </w:pPr>
          </w:p>
        </w:tc>
        <w:tc>
          <w:tcPr>
            <w:tcW w:w="770" w:type="dxa"/>
          </w:tcPr>
          <w:p w14:paraId="18990422" w14:textId="77777777" w:rsidR="00AF6754" w:rsidRPr="004C6FE2" w:rsidRDefault="00AF6754" w:rsidP="0012128B">
            <w:pPr>
              <w:ind w:firstLine="0"/>
              <w:jc w:val="center"/>
              <w:rPr>
                <w:szCs w:val="24"/>
              </w:rPr>
            </w:pPr>
          </w:p>
        </w:tc>
        <w:tc>
          <w:tcPr>
            <w:tcW w:w="770" w:type="dxa"/>
          </w:tcPr>
          <w:p w14:paraId="2D9D4D22" w14:textId="3FB1871C" w:rsidR="00AF6754" w:rsidRPr="004C6FE2" w:rsidRDefault="00AF6754" w:rsidP="0012128B">
            <w:pPr>
              <w:ind w:firstLine="0"/>
              <w:jc w:val="center"/>
              <w:rPr>
                <w:szCs w:val="24"/>
              </w:rPr>
            </w:pPr>
          </w:p>
        </w:tc>
        <w:tc>
          <w:tcPr>
            <w:tcW w:w="770" w:type="dxa"/>
          </w:tcPr>
          <w:p w14:paraId="7767E60D" w14:textId="58FE44AC" w:rsidR="00AF6754" w:rsidRPr="004C6FE2" w:rsidRDefault="00AF6754" w:rsidP="0012128B">
            <w:pPr>
              <w:ind w:firstLine="0"/>
              <w:jc w:val="center"/>
              <w:rPr>
                <w:szCs w:val="24"/>
              </w:rPr>
            </w:pPr>
          </w:p>
        </w:tc>
        <w:tc>
          <w:tcPr>
            <w:tcW w:w="832" w:type="dxa"/>
          </w:tcPr>
          <w:p w14:paraId="5C0ADF2A" w14:textId="1684957F" w:rsidR="00AF6754" w:rsidRPr="004C6FE2" w:rsidRDefault="00AF6754" w:rsidP="0012128B">
            <w:pPr>
              <w:ind w:firstLine="0"/>
              <w:jc w:val="center"/>
              <w:rPr>
                <w:szCs w:val="24"/>
              </w:rPr>
            </w:pPr>
          </w:p>
        </w:tc>
      </w:tr>
      <w:tr w:rsidR="00AF6754" w:rsidRPr="004C6FE2" w14:paraId="74510163" w14:textId="77777777" w:rsidTr="00AF6754">
        <w:tc>
          <w:tcPr>
            <w:tcW w:w="1203" w:type="dxa"/>
          </w:tcPr>
          <w:p w14:paraId="139FED6C" w14:textId="3A92F55D" w:rsidR="00AF6754" w:rsidRPr="004C6FE2" w:rsidRDefault="00AF6754" w:rsidP="0012128B">
            <w:pPr>
              <w:ind w:firstLine="0"/>
              <w:rPr>
                <w:szCs w:val="24"/>
              </w:rPr>
            </w:pPr>
            <w:r>
              <w:rPr>
                <w:szCs w:val="24"/>
              </w:rPr>
              <w:t>R</w:t>
            </w:r>
            <w:r w:rsidRPr="004C6FE2">
              <w:rPr>
                <w:szCs w:val="24"/>
              </w:rPr>
              <w:t>F 0</w:t>
            </w:r>
            <w:r>
              <w:rPr>
                <w:szCs w:val="24"/>
              </w:rPr>
              <w:t>66</w:t>
            </w:r>
          </w:p>
        </w:tc>
        <w:tc>
          <w:tcPr>
            <w:tcW w:w="819" w:type="dxa"/>
          </w:tcPr>
          <w:p w14:paraId="7963F27E" w14:textId="77777777" w:rsidR="00AF6754" w:rsidRPr="004C6FE2" w:rsidRDefault="00AF6754" w:rsidP="0012128B">
            <w:pPr>
              <w:ind w:firstLine="0"/>
              <w:jc w:val="center"/>
              <w:rPr>
                <w:szCs w:val="24"/>
              </w:rPr>
            </w:pPr>
          </w:p>
        </w:tc>
        <w:tc>
          <w:tcPr>
            <w:tcW w:w="832" w:type="dxa"/>
          </w:tcPr>
          <w:p w14:paraId="0A5AB6B3" w14:textId="77777777" w:rsidR="00AF6754" w:rsidRPr="004C6FE2" w:rsidRDefault="00AF6754" w:rsidP="0012128B">
            <w:pPr>
              <w:ind w:firstLine="0"/>
              <w:jc w:val="center"/>
              <w:rPr>
                <w:szCs w:val="24"/>
              </w:rPr>
            </w:pPr>
          </w:p>
        </w:tc>
        <w:tc>
          <w:tcPr>
            <w:tcW w:w="833" w:type="dxa"/>
          </w:tcPr>
          <w:p w14:paraId="551FAC4B" w14:textId="682CDE68" w:rsidR="00AF6754" w:rsidRPr="004C6FE2" w:rsidRDefault="00AF6754" w:rsidP="0012128B">
            <w:pPr>
              <w:ind w:firstLine="0"/>
              <w:jc w:val="center"/>
              <w:rPr>
                <w:szCs w:val="24"/>
              </w:rPr>
            </w:pPr>
          </w:p>
        </w:tc>
        <w:tc>
          <w:tcPr>
            <w:tcW w:w="832" w:type="dxa"/>
          </w:tcPr>
          <w:p w14:paraId="3B21AD16" w14:textId="77777777" w:rsidR="00AF6754" w:rsidRPr="004C6FE2" w:rsidRDefault="00AF6754" w:rsidP="0012128B">
            <w:pPr>
              <w:ind w:firstLine="0"/>
              <w:jc w:val="center"/>
              <w:rPr>
                <w:szCs w:val="24"/>
              </w:rPr>
            </w:pPr>
          </w:p>
        </w:tc>
        <w:tc>
          <w:tcPr>
            <w:tcW w:w="833" w:type="dxa"/>
          </w:tcPr>
          <w:p w14:paraId="15F9F7CA" w14:textId="77777777" w:rsidR="00AF6754" w:rsidRPr="004C6FE2" w:rsidRDefault="00AF6754" w:rsidP="0012128B">
            <w:pPr>
              <w:ind w:firstLine="0"/>
              <w:jc w:val="center"/>
              <w:rPr>
                <w:szCs w:val="24"/>
              </w:rPr>
            </w:pPr>
          </w:p>
        </w:tc>
        <w:tc>
          <w:tcPr>
            <w:tcW w:w="770" w:type="dxa"/>
          </w:tcPr>
          <w:p w14:paraId="58F198C8" w14:textId="77777777" w:rsidR="00AF6754" w:rsidRPr="004C6FE2" w:rsidRDefault="00AF6754" w:rsidP="0012128B">
            <w:pPr>
              <w:ind w:firstLine="0"/>
              <w:jc w:val="center"/>
              <w:rPr>
                <w:szCs w:val="24"/>
              </w:rPr>
            </w:pPr>
          </w:p>
        </w:tc>
        <w:tc>
          <w:tcPr>
            <w:tcW w:w="770" w:type="dxa"/>
          </w:tcPr>
          <w:p w14:paraId="7C225389" w14:textId="4140405A" w:rsidR="00AF6754" w:rsidRPr="004C6FE2" w:rsidRDefault="00AF6754" w:rsidP="0012128B">
            <w:pPr>
              <w:ind w:firstLine="0"/>
              <w:jc w:val="center"/>
              <w:rPr>
                <w:szCs w:val="24"/>
              </w:rPr>
            </w:pPr>
          </w:p>
        </w:tc>
        <w:tc>
          <w:tcPr>
            <w:tcW w:w="770" w:type="dxa"/>
          </w:tcPr>
          <w:p w14:paraId="350BCB5E" w14:textId="06A4D23E" w:rsidR="00AF6754" w:rsidRPr="004C6FE2" w:rsidRDefault="00AF6754" w:rsidP="0012128B">
            <w:pPr>
              <w:ind w:firstLine="0"/>
              <w:jc w:val="center"/>
              <w:rPr>
                <w:szCs w:val="24"/>
              </w:rPr>
            </w:pPr>
          </w:p>
        </w:tc>
        <w:tc>
          <w:tcPr>
            <w:tcW w:w="832" w:type="dxa"/>
          </w:tcPr>
          <w:p w14:paraId="31A3CF35" w14:textId="67F17469" w:rsidR="00AF6754" w:rsidRPr="004C6FE2" w:rsidRDefault="00AF6754" w:rsidP="0012128B">
            <w:pPr>
              <w:ind w:firstLine="0"/>
              <w:jc w:val="center"/>
              <w:rPr>
                <w:szCs w:val="24"/>
              </w:rPr>
            </w:pPr>
          </w:p>
        </w:tc>
      </w:tr>
      <w:tr w:rsidR="00AF6754" w:rsidRPr="004C6FE2" w14:paraId="53239A50" w14:textId="77777777" w:rsidTr="00AF6754">
        <w:tc>
          <w:tcPr>
            <w:tcW w:w="1203" w:type="dxa"/>
          </w:tcPr>
          <w:p w14:paraId="01307ABC" w14:textId="1F6B6D6F" w:rsidR="00AF6754" w:rsidRPr="004C6FE2" w:rsidRDefault="00AF6754" w:rsidP="0012128B">
            <w:pPr>
              <w:ind w:firstLine="0"/>
              <w:rPr>
                <w:szCs w:val="24"/>
              </w:rPr>
            </w:pPr>
            <w:r>
              <w:rPr>
                <w:szCs w:val="24"/>
              </w:rPr>
              <w:t>R</w:t>
            </w:r>
            <w:r w:rsidRPr="004C6FE2">
              <w:rPr>
                <w:szCs w:val="24"/>
              </w:rPr>
              <w:t>F 0</w:t>
            </w:r>
            <w:r>
              <w:rPr>
                <w:szCs w:val="24"/>
              </w:rPr>
              <w:t>67</w:t>
            </w:r>
          </w:p>
        </w:tc>
        <w:tc>
          <w:tcPr>
            <w:tcW w:w="819" w:type="dxa"/>
          </w:tcPr>
          <w:p w14:paraId="3BE14076" w14:textId="77777777" w:rsidR="00AF6754" w:rsidRPr="004C6FE2" w:rsidRDefault="00AF6754" w:rsidP="0012128B">
            <w:pPr>
              <w:ind w:firstLine="0"/>
              <w:jc w:val="center"/>
              <w:rPr>
                <w:szCs w:val="24"/>
              </w:rPr>
            </w:pPr>
          </w:p>
        </w:tc>
        <w:tc>
          <w:tcPr>
            <w:tcW w:w="832" w:type="dxa"/>
          </w:tcPr>
          <w:p w14:paraId="4B72B141" w14:textId="77777777" w:rsidR="00AF6754" w:rsidRPr="004C6FE2" w:rsidRDefault="00AF6754" w:rsidP="0012128B">
            <w:pPr>
              <w:ind w:firstLine="0"/>
              <w:jc w:val="center"/>
              <w:rPr>
                <w:szCs w:val="24"/>
              </w:rPr>
            </w:pPr>
          </w:p>
        </w:tc>
        <w:tc>
          <w:tcPr>
            <w:tcW w:w="833" w:type="dxa"/>
          </w:tcPr>
          <w:p w14:paraId="0A06ED5F" w14:textId="1C5D19E5" w:rsidR="00AF6754" w:rsidRPr="004C6FE2" w:rsidRDefault="00AF6754" w:rsidP="0012128B">
            <w:pPr>
              <w:ind w:firstLine="0"/>
              <w:jc w:val="center"/>
              <w:rPr>
                <w:szCs w:val="24"/>
              </w:rPr>
            </w:pPr>
          </w:p>
        </w:tc>
        <w:tc>
          <w:tcPr>
            <w:tcW w:w="832" w:type="dxa"/>
          </w:tcPr>
          <w:p w14:paraId="46CD186C" w14:textId="77777777" w:rsidR="00AF6754" w:rsidRPr="004C6FE2" w:rsidRDefault="00AF6754" w:rsidP="0012128B">
            <w:pPr>
              <w:ind w:firstLine="0"/>
              <w:jc w:val="center"/>
              <w:rPr>
                <w:szCs w:val="24"/>
              </w:rPr>
            </w:pPr>
          </w:p>
        </w:tc>
        <w:tc>
          <w:tcPr>
            <w:tcW w:w="833" w:type="dxa"/>
          </w:tcPr>
          <w:p w14:paraId="452EC8F1" w14:textId="77777777" w:rsidR="00AF6754" w:rsidRPr="004C6FE2" w:rsidRDefault="00AF6754" w:rsidP="0012128B">
            <w:pPr>
              <w:ind w:firstLine="0"/>
              <w:jc w:val="center"/>
              <w:rPr>
                <w:szCs w:val="24"/>
              </w:rPr>
            </w:pPr>
          </w:p>
        </w:tc>
        <w:tc>
          <w:tcPr>
            <w:tcW w:w="770" w:type="dxa"/>
          </w:tcPr>
          <w:p w14:paraId="711E4C28" w14:textId="77777777" w:rsidR="00AF6754" w:rsidRPr="004C6FE2" w:rsidRDefault="00AF6754" w:rsidP="0012128B">
            <w:pPr>
              <w:ind w:firstLine="0"/>
              <w:jc w:val="center"/>
              <w:rPr>
                <w:szCs w:val="24"/>
              </w:rPr>
            </w:pPr>
          </w:p>
        </w:tc>
        <w:tc>
          <w:tcPr>
            <w:tcW w:w="770" w:type="dxa"/>
          </w:tcPr>
          <w:p w14:paraId="2A42C80A" w14:textId="477F1390" w:rsidR="00AF6754" w:rsidRPr="004C6FE2" w:rsidRDefault="00AF6754" w:rsidP="0012128B">
            <w:pPr>
              <w:ind w:firstLine="0"/>
              <w:jc w:val="center"/>
              <w:rPr>
                <w:szCs w:val="24"/>
              </w:rPr>
            </w:pPr>
          </w:p>
        </w:tc>
        <w:tc>
          <w:tcPr>
            <w:tcW w:w="770" w:type="dxa"/>
          </w:tcPr>
          <w:p w14:paraId="432C965E" w14:textId="4BEBA5C1" w:rsidR="00AF6754" w:rsidRPr="004C6FE2" w:rsidRDefault="00AF6754" w:rsidP="0012128B">
            <w:pPr>
              <w:ind w:firstLine="0"/>
              <w:jc w:val="center"/>
              <w:rPr>
                <w:szCs w:val="24"/>
              </w:rPr>
            </w:pPr>
          </w:p>
        </w:tc>
        <w:tc>
          <w:tcPr>
            <w:tcW w:w="832" w:type="dxa"/>
          </w:tcPr>
          <w:p w14:paraId="2EDF99FF" w14:textId="2085AC38" w:rsidR="00AF6754" w:rsidRPr="004C6FE2" w:rsidRDefault="00AF6754" w:rsidP="0012128B">
            <w:pPr>
              <w:ind w:firstLine="0"/>
              <w:jc w:val="center"/>
              <w:rPr>
                <w:szCs w:val="24"/>
              </w:rPr>
            </w:pPr>
          </w:p>
        </w:tc>
      </w:tr>
      <w:tr w:rsidR="00AF6754" w:rsidRPr="004C6FE2" w14:paraId="02AEAFDA" w14:textId="77777777" w:rsidTr="00AF6754">
        <w:tc>
          <w:tcPr>
            <w:tcW w:w="1203" w:type="dxa"/>
          </w:tcPr>
          <w:p w14:paraId="7F4A18C4" w14:textId="20446E73" w:rsidR="00AF6754" w:rsidRPr="004C6FE2" w:rsidRDefault="00AF6754" w:rsidP="0012128B">
            <w:pPr>
              <w:ind w:firstLine="0"/>
              <w:rPr>
                <w:szCs w:val="24"/>
              </w:rPr>
            </w:pPr>
            <w:r>
              <w:rPr>
                <w:szCs w:val="24"/>
              </w:rPr>
              <w:t>R</w:t>
            </w:r>
            <w:r w:rsidRPr="004C6FE2">
              <w:rPr>
                <w:szCs w:val="24"/>
              </w:rPr>
              <w:t>F 0</w:t>
            </w:r>
            <w:r>
              <w:rPr>
                <w:szCs w:val="24"/>
              </w:rPr>
              <w:t>68</w:t>
            </w:r>
          </w:p>
        </w:tc>
        <w:tc>
          <w:tcPr>
            <w:tcW w:w="819" w:type="dxa"/>
          </w:tcPr>
          <w:p w14:paraId="58A52351" w14:textId="77777777" w:rsidR="00AF6754" w:rsidRPr="004C6FE2" w:rsidRDefault="00AF6754" w:rsidP="0012128B">
            <w:pPr>
              <w:ind w:firstLine="0"/>
              <w:jc w:val="center"/>
              <w:rPr>
                <w:szCs w:val="24"/>
              </w:rPr>
            </w:pPr>
          </w:p>
        </w:tc>
        <w:tc>
          <w:tcPr>
            <w:tcW w:w="832" w:type="dxa"/>
          </w:tcPr>
          <w:p w14:paraId="5248CE0A" w14:textId="77777777" w:rsidR="00AF6754" w:rsidRPr="004C6FE2" w:rsidRDefault="00AF6754" w:rsidP="0012128B">
            <w:pPr>
              <w:ind w:firstLine="0"/>
              <w:jc w:val="center"/>
              <w:rPr>
                <w:szCs w:val="24"/>
              </w:rPr>
            </w:pPr>
          </w:p>
        </w:tc>
        <w:tc>
          <w:tcPr>
            <w:tcW w:w="833" w:type="dxa"/>
          </w:tcPr>
          <w:p w14:paraId="4E1539E3" w14:textId="3AB71F10" w:rsidR="00AF6754" w:rsidRPr="004C6FE2" w:rsidRDefault="00AF6754" w:rsidP="0012128B">
            <w:pPr>
              <w:ind w:firstLine="0"/>
              <w:jc w:val="center"/>
              <w:rPr>
                <w:szCs w:val="24"/>
              </w:rPr>
            </w:pPr>
          </w:p>
        </w:tc>
        <w:tc>
          <w:tcPr>
            <w:tcW w:w="832" w:type="dxa"/>
          </w:tcPr>
          <w:p w14:paraId="1F5A94A8" w14:textId="77777777" w:rsidR="00AF6754" w:rsidRPr="004C6FE2" w:rsidRDefault="00AF6754" w:rsidP="0012128B">
            <w:pPr>
              <w:ind w:firstLine="0"/>
              <w:jc w:val="center"/>
              <w:rPr>
                <w:szCs w:val="24"/>
              </w:rPr>
            </w:pPr>
          </w:p>
        </w:tc>
        <w:tc>
          <w:tcPr>
            <w:tcW w:w="833" w:type="dxa"/>
          </w:tcPr>
          <w:p w14:paraId="7105A6AD" w14:textId="77777777" w:rsidR="00AF6754" w:rsidRPr="004C6FE2" w:rsidRDefault="00AF6754" w:rsidP="0012128B">
            <w:pPr>
              <w:ind w:firstLine="0"/>
              <w:jc w:val="center"/>
              <w:rPr>
                <w:szCs w:val="24"/>
              </w:rPr>
            </w:pPr>
          </w:p>
        </w:tc>
        <w:tc>
          <w:tcPr>
            <w:tcW w:w="770" w:type="dxa"/>
          </w:tcPr>
          <w:p w14:paraId="259A90C4" w14:textId="77777777" w:rsidR="00AF6754" w:rsidRPr="004C6FE2" w:rsidRDefault="00AF6754" w:rsidP="0012128B">
            <w:pPr>
              <w:ind w:firstLine="0"/>
              <w:jc w:val="center"/>
              <w:rPr>
                <w:szCs w:val="24"/>
              </w:rPr>
            </w:pPr>
          </w:p>
        </w:tc>
        <w:tc>
          <w:tcPr>
            <w:tcW w:w="770" w:type="dxa"/>
          </w:tcPr>
          <w:p w14:paraId="400AA586" w14:textId="325C9A5C" w:rsidR="00AF6754" w:rsidRPr="004C6FE2" w:rsidRDefault="00AF6754" w:rsidP="0012128B">
            <w:pPr>
              <w:ind w:firstLine="0"/>
              <w:jc w:val="center"/>
              <w:rPr>
                <w:szCs w:val="24"/>
              </w:rPr>
            </w:pPr>
          </w:p>
        </w:tc>
        <w:tc>
          <w:tcPr>
            <w:tcW w:w="770" w:type="dxa"/>
          </w:tcPr>
          <w:p w14:paraId="05FEB70B" w14:textId="5F00E2D3" w:rsidR="00AF6754" w:rsidRPr="004C6FE2" w:rsidRDefault="00AF6754" w:rsidP="0012128B">
            <w:pPr>
              <w:ind w:firstLine="0"/>
              <w:jc w:val="center"/>
              <w:rPr>
                <w:szCs w:val="24"/>
              </w:rPr>
            </w:pPr>
          </w:p>
        </w:tc>
        <w:tc>
          <w:tcPr>
            <w:tcW w:w="832" w:type="dxa"/>
          </w:tcPr>
          <w:p w14:paraId="00D83D27" w14:textId="20916C91" w:rsidR="00AF6754" w:rsidRPr="004C6FE2" w:rsidRDefault="00AF6754" w:rsidP="0012128B">
            <w:pPr>
              <w:ind w:firstLine="0"/>
              <w:jc w:val="center"/>
              <w:rPr>
                <w:szCs w:val="24"/>
              </w:rPr>
            </w:pPr>
          </w:p>
        </w:tc>
      </w:tr>
      <w:tr w:rsidR="00AF6754" w:rsidRPr="004C6FE2" w14:paraId="75CF693B" w14:textId="77777777" w:rsidTr="00AF6754">
        <w:tc>
          <w:tcPr>
            <w:tcW w:w="1203" w:type="dxa"/>
          </w:tcPr>
          <w:p w14:paraId="2F5BC300" w14:textId="203E95E2" w:rsidR="00AF6754" w:rsidRPr="004C6FE2" w:rsidRDefault="00AF6754" w:rsidP="0012128B">
            <w:pPr>
              <w:ind w:firstLine="0"/>
              <w:rPr>
                <w:szCs w:val="24"/>
              </w:rPr>
            </w:pPr>
            <w:r>
              <w:rPr>
                <w:szCs w:val="24"/>
              </w:rPr>
              <w:t>R</w:t>
            </w:r>
            <w:r w:rsidRPr="004C6FE2">
              <w:rPr>
                <w:szCs w:val="24"/>
              </w:rPr>
              <w:t>F 0</w:t>
            </w:r>
            <w:r>
              <w:rPr>
                <w:szCs w:val="24"/>
              </w:rPr>
              <w:t>69</w:t>
            </w:r>
          </w:p>
        </w:tc>
        <w:tc>
          <w:tcPr>
            <w:tcW w:w="819" w:type="dxa"/>
          </w:tcPr>
          <w:p w14:paraId="6E54B6AE" w14:textId="77777777" w:rsidR="00AF6754" w:rsidRPr="004C6FE2" w:rsidRDefault="00AF6754" w:rsidP="0012128B">
            <w:pPr>
              <w:ind w:firstLine="0"/>
              <w:jc w:val="center"/>
              <w:rPr>
                <w:szCs w:val="24"/>
              </w:rPr>
            </w:pPr>
          </w:p>
        </w:tc>
        <w:tc>
          <w:tcPr>
            <w:tcW w:w="832" w:type="dxa"/>
          </w:tcPr>
          <w:p w14:paraId="42F12FB1" w14:textId="77777777" w:rsidR="00AF6754" w:rsidRPr="004C6FE2" w:rsidRDefault="00AF6754" w:rsidP="0012128B">
            <w:pPr>
              <w:ind w:firstLine="0"/>
              <w:jc w:val="center"/>
              <w:rPr>
                <w:szCs w:val="24"/>
              </w:rPr>
            </w:pPr>
          </w:p>
        </w:tc>
        <w:tc>
          <w:tcPr>
            <w:tcW w:w="833" w:type="dxa"/>
          </w:tcPr>
          <w:p w14:paraId="39BF6428" w14:textId="1E2F7D7C" w:rsidR="00AF6754" w:rsidRPr="004C6FE2" w:rsidRDefault="00AF6754" w:rsidP="0012128B">
            <w:pPr>
              <w:ind w:firstLine="0"/>
              <w:jc w:val="center"/>
              <w:rPr>
                <w:szCs w:val="24"/>
              </w:rPr>
            </w:pPr>
          </w:p>
        </w:tc>
        <w:tc>
          <w:tcPr>
            <w:tcW w:w="832" w:type="dxa"/>
          </w:tcPr>
          <w:p w14:paraId="7E72179D" w14:textId="77777777" w:rsidR="00AF6754" w:rsidRPr="004C6FE2" w:rsidRDefault="00AF6754" w:rsidP="0012128B">
            <w:pPr>
              <w:ind w:firstLine="0"/>
              <w:jc w:val="center"/>
              <w:rPr>
                <w:szCs w:val="24"/>
              </w:rPr>
            </w:pPr>
          </w:p>
        </w:tc>
        <w:tc>
          <w:tcPr>
            <w:tcW w:w="833" w:type="dxa"/>
          </w:tcPr>
          <w:p w14:paraId="7A00CE01" w14:textId="77777777" w:rsidR="00AF6754" w:rsidRPr="004C6FE2" w:rsidRDefault="00AF6754" w:rsidP="0012128B">
            <w:pPr>
              <w:ind w:firstLine="0"/>
              <w:jc w:val="center"/>
              <w:rPr>
                <w:szCs w:val="24"/>
              </w:rPr>
            </w:pPr>
          </w:p>
        </w:tc>
        <w:tc>
          <w:tcPr>
            <w:tcW w:w="770" w:type="dxa"/>
          </w:tcPr>
          <w:p w14:paraId="4FE2640A" w14:textId="77777777" w:rsidR="00AF6754" w:rsidRPr="004C6FE2" w:rsidRDefault="00AF6754" w:rsidP="0012128B">
            <w:pPr>
              <w:ind w:firstLine="0"/>
              <w:jc w:val="center"/>
              <w:rPr>
                <w:szCs w:val="24"/>
              </w:rPr>
            </w:pPr>
          </w:p>
        </w:tc>
        <w:tc>
          <w:tcPr>
            <w:tcW w:w="770" w:type="dxa"/>
          </w:tcPr>
          <w:p w14:paraId="1827A809" w14:textId="35B084C6" w:rsidR="00AF6754" w:rsidRPr="004C6FE2" w:rsidRDefault="00AF6754" w:rsidP="0012128B">
            <w:pPr>
              <w:ind w:firstLine="0"/>
              <w:jc w:val="center"/>
              <w:rPr>
                <w:szCs w:val="24"/>
              </w:rPr>
            </w:pPr>
          </w:p>
        </w:tc>
        <w:tc>
          <w:tcPr>
            <w:tcW w:w="770" w:type="dxa"/>
          </w:tcPr>
          <w:p w14:paraId="5BCF15B0" w14:textId="737CDC98" w:rsidR="00AF6754" w:rsidRPr="004C6FE2" w:rsidRDefault="00AF6754" w:rsidP="0012128B">
            <w:pPr>
              <w:ind w:firstLine="0"/>
              <w:jc w:val="center"/>
              <w:rPr>
                <w:szCs w:val="24"/>
              </w:rPr>
            </w:pPr>
          </w:p>
        </w:tc>
        <w:tc>
          <w:tcPr>
            <w:tcW w:w="832" w:type="dxa"/>
          </w:tcPr>
          <w:p w14:paraId="0BEBF2D4" w14:textId="17C0D599" w:rsidR="00AF6754" w:rsidRPr="004C6FE2" w:rsidRDefault="00AF6754" w:rsidP="0012128B">
            <w:pPr>
              <w:ind w:firstLine="0"/>
              <w:jc w:val="center"/>
              <w:rPr>
                <w:szCs w:val="24"/>
              </w:rPr>
            </w:pPr>
          </w:p>
        </w:tc>
      </w:tr>
      <w:tr w:rsidR="00AF6754" w:rsidRPr="004C6FE2" w14:paraId="5E0D9511" w14:textId="77777777" w:rsidTr="00AF6754">
        <w:tc>
          <w:tcPr>
            <w:tcW w:w="1203" w:type="dxa"/>
          </w:tcPr>
          <w:p w14:paraId="66DACA4F" w14:textId="1A6E1429" w:rsidR="00AF6754" w:rsidRPr="004C6FE2" w:rsidRDefault="00AF6754" w:rsidP="0012128B">
            <w:pPr>
              <w:ind w:firstLine="0"/>
              <w:rPr>
                <w:szCs w:val="24"/>
              </w:rPr>
            </w:pPr>
            <w:r>
              <w:rPr>
                <w:szCs w:val="24"/>
              </w:rPr>
              <w:t>R</w:t>
            </w:r>
            <w:r w:rsidRPr="004C6FE2">
              <w:rPr>
                <w:szCs w:val="24"/>
              </w:rPr>
              <w:t>F 0</w:t>
            </w:r>
            <w:r>
              <w:rPr>
                <w:szCs w:val="24"/>
              </w:rPr>
              <w:t>70</w:t>
            </w:r>
          </w:p>
        </w:tc>
        <w:tc>
          <w:tcPr>
            <w:tcW w:w="819" w:type="dxa"/>
          </w:tcPr>
          <w:p w14:paraId="729020C6" w14:textId="77777777" w:rsidR="00AF6754" w:rsidRPr="004C6FE2" w:rsidRDefault="00AF6754" w:rsidP="0012128B">
            <w:pPr>
              <w:ind w:firstLine="0"/>
              <w:jc w:val="center"/>
              <w:rPr>
                <w:szCs w:val="24"/>
              </w:rPr>
            </w:pPr>
          </w:p>
        </w:tc>
        <w:tc>
          <w:tcPr>
            <w:tcW w:w="832" w:type="dxa"/>
          </w:tcPr>
          <w:p w14:paraId="1E46313C" w14:textId="77777777" w:rsidR="00AF6754" w:rsidRPr="004C6FE2" w:rsidRDefault="00AF6754" w:rsidP="0012128B">
            <w:pPr>
              <w:ind w:firstLine="0"/>
              <w:jc w:val="center"/>
              <w:rPr>
                <w:szCs w:val="24"/>
              </w:rPr>
            </w:pPr>
          </w:p>
        </w:tc>
        <w:tc>
          <w:tcPr>
            <w:tcW w:w="833" w:type="dxa"/>
          </w:tcPr>
          <w:p w14:paraId="05DB9475" w14:textId="1EEDBB44" w:rsidR="00AF6754" w:rsidRPr="004C6FE2" w:rsidRDefault="00AF6754" w:rsidP="0012128B">
            <w:pPr>
              <w:ind w:firstLine="0"/>
              <w:jc w:val="center"/>
              <w:rPr>
                <w:szCs w:val="24"/>
              </w:rPr>
            </w:pPr>
          </w:p>
        </w:tc>
        <w:tc>
          <w:tcPr>
            <w:tcW w:w="832" w:type="dxa"/>
          </w:tcPr>
          <w:p w14:paraId="53DAEED2" w14:textId="77777777" w:rsidR="00AF6754" w:rsidRPr="004C6FE2" w:rsidRDefault="00AF6754" w:rsidP="0012128B">
            <w:pPr>
              <w:ind w:firstLine="0"/>
              <w:jc w:val="center"/>
              <w:rPr>
                <w:szCs w:val="24"/>
              </w:rPr>
            </w:pPr>
          </w:p>
        </w:tc>
        <w:tc>
          <w:tcPr>
            <w:tcW w:w="833" w:type="dxa"/>
          </w:tcPr>
          <w:p w14:paraId="1108CF79" w14:textId="77777777" w:rsidR="00AF6754" w:rsidRPr="004C6FE2" w:rsidRDefault="00AF6754" w:rsidP="0012128B">
            <w:pPr>
              <w:ind w:firstLine="0"/>
              <w:jc w:val="center"/>
              <w:rPr>
                <w:szCs w:val="24"/>
              </w:rPr>
            </w:pPr>
          </w:p>
        </w:tc>
        <w:tc>
          <w:tcPr>
            <w:tcW w:w="770" w:type="dxa"/>
          </w:tcPr>
          <w:p w14:paraId="09C3A543" w14:textId="77777777" w:rsidR="00AF6754" w:rsidRPr="004C6FE2" w:rsidRDefault="00AF6754" w:rsidP="0012128B">
            <w:pPr>
              <w:ind w:firstLine="0"/>
              <w:jc w:val="center"/>
              <w:rPr>
                <w:szCs w:val="24"/>
              </w:rPr>
            </w:pPr>
          </w:p>
        </w:tc>
        <w:tc>
          <w:tcPr>
            <w:tcW w:w="770" w:type="dxa"/>
          </w:tcPr>
          <w:p w14:paraId="1C3F292A" w14:textId="3B24B1BE" w:rsidR="00AF6754" w:rsidRPr="004C6FE2" w:rsidRDefault="00AF6754" w:rsidP="0012128B">
            <w:pPr>
              <w:ind w:firstLine="0"/>
              <w:jc w:val="center"/>
              <w:rPr>
                <w:szCs w:val="24"/>
              </w:rPr>
            </w:pPr>
          </w:p>
        </w:tc>
        <w:tc>
          <w:tcPr>
            <w:tcW w:w="770" w:type="dxa"/>
          </w:tcPr>
          <w:p w14:paraId="70239D01" w14:textId="44661BA4" w:rsidR="00AF6754" w:rsidRPr="004C6FE2" w:rsidRDefault="00AF6754" w:rsidP="0012128B">
            <w:pPr>
              <w:ind w:firstLine="0"/>
              <w:jc w:val="center"/>
              <w:rPr>
                <w:szCs w:val="24"/>
              </w:rPr>
            </w:pPr>
          </w:p>
        </w:tc>
        <w:tc>
          <w:tcPr>
            <w:tcW w:w="832" w:type="dxa"/>
          </w:tcPr>
          <w:p w14:paraId="1A0C1EFD" w14:textId="327FE93D" w:rsidR="00AF6754" w:rsidRPr="004C6FE2" w:rsidRDefault="00AF6754" w:rsidP="0012128B">
            <w:pPr>
              <w:ind w:firstLine="0"/>
              <w:jc w:val="center"/>
              <w:rPr>
                <w:szCs w:val="24"/>
              </w:rPr>
            </w:pPr>
          </w:p>
        </w:tc>
      </w:tr>
      <w:tr w:rsidR="00AF6754" w:rsidRPr="004C6FE2" w14:paraId="2F0614C3" w14:textId="77777777" w:rsidTr="00AF6754">
        <w:tc>
          <w:tcPr>
            <w:tcW w:w="1203" w:type="dxa"/>
          </w:tcPr>
          <w:p w14:paraId="34091463" w14:textId="0287E6B0" w:rsidR="00AF6754" w:rsidRPr="004C6FE2" w:rsidRDefault="00AF6754" w:rsidP="0012128B">
            <w:pPr>
              <w:ind w:firstLine="0"/>
              <w:rPr>
                <w:szCs w:val="24"/>
              </w:rPr>
            </w:pPr>
            <w:r>
              <w:rPr>
                <w:szCs w:val="24"/>
              </w:rPr>
              <w:t>R</w:t>
            </w:r>
            <w:r w:rsidRPr="004C6FE2">
              <w:rPr>
                <w:szCs w:val="24"/>
              </w:rPr>
              <w:t>F 0</w:t>
            </w:r>
            <w:r>
              <w:rPr>
                <w:szCs w:val="24"/>
              </w:rPr>
              <w:t>71</w:t>
            </w:r>
          </w:p>
        </w:tc>
        <w:tc>
          <w:tcPr>
            <w:tcW w:w="819" w:type="dxa"/>
          </w:tcPr>
          <w:p w14:paraId="5B5FF29B" w14:textId="77777777" w:rsidR="00AF6754" w:rsidRPr="004C6FE2" w:rsidRDefault="00AF6754" w:rsidP="0012128B">
            <w:pPr>
              <w:ind w:firstLine="0"/>
              <w:jc w:val="center"/>
              <w:rPr>
                <w:szCs w:val="24"/>
              </w:rPr>
            </w:pPr>
          </w:p>
        </w:tc>
        <w:tc>
          <w:tcPr>
            <w:tcW w:w="832" w:type="dxa"/>
          </w:tcPr>
          <w:p w14:paraId="0AEAF995" w14:textId="77777777" w:rsidR="00AF6754" w:rsidRPr="004C6FE2" w:rsidRDefault="00AF6754" w:rsidP="0012128B">
            <w:pPr>
              <w:ind w:firstLine="0"/>
              <w:jc w:val="center"/>
              <w:rPr>
                <w:szCs w:val="24"/>
              </w:rPr>
            </w:pPr>
          </w:p>
        </w:tc>
        <w:tc>
          <w:tcPr>
            <w:tcW w:w="833" w:type="dxa"/>
          </w:tcPr>
          <w:p w14:paraId="7375715D" w14:textId="2135E28B" w:rsidR="00AF6754" w:rsidRPr="004C6FE2" w:rsidRDefault="00AF6754" w:rsidP="0012128B">
            <w:pPr>
              <w:ind w:firstLine="0"/>
              <w:jc w:val="center"/>
              <w:rPr>
                <w:szCs w:val="24"/>
              </w:rPr>
            </w:pPr>
          </w:p>
        </w:tc>
        <w:tc>
          <w:tcPr>
            <w:tcW w:w="832" w:type="dxa"/>
          </w:tcPr>
          <w:p w14:paraId="7B8AEB60" w14:textId="77777777" w:rsidR="00AF6754" w:rsidRPr="004C6FE2" w:rsidRDefault="00AF6754" w:rsidP="0012128B">
            <w:pPr>
              <w:ind w:firstLine="0"/>
              <w:jc w:val="center"/>
              <w:rPr>
                <w:szCs w:val="24"/>
              </w:rPr>
            </w:pPr>
          </w:p>
        </w:tc>
        <w:tc>
          <w:tcPr>
            <w:tcW w:w="833" w:type="dxa"/>
          </w:tcPr>
          <w:p w14:paraId="1B74C5FA" w14:textId="77777777" w:rsidR="00AF6754" w:rsidRPr="004C6FE2" w:rsidRDefault="00AF6754" w:rsidP="0012128B">
            <w:pPr>
              <w:ind w:firstLine="0"/>
              <w:jc w:val="center"/>
              <w:rPr>
                <w:szCs w:val="24"/>
              </w:rPr>
            </w:pPr>
          </w:p>
        </w:tc>
        <w:tc>
          <w:tcPr>
            <w:tcW w:w="770" w:type="dxa"/>
          </w:tcPr>
          <w:p w14:paraId="08240286" w14:textId="77777777" w:rsidR="00AF6754" w:rsidRPr="004C6FE2" w:rsidRDefault="00AF6754" w:rsidP="0012128B">
            <w:pPr>
              <w:ind w:firstLine="0"/>
              <w:jc w:val="center"/>
              <w:rPr>
                <w:szCs w:val="24"/>
              </w:rPr>
            </w:pPr>
          </w:p>
        </w:tc>
        <w:tc>
          <w:tcPr>
            <w:tcW w:w="770" w:type="dxa"/>
          </w:tcPr>
          <w:p w14:paraId="293AADFD" w14:textId="31A7A9A6" w:rsidR="00AF6754" w:rsidRPr="004C6FE2" w:rsidRDefault="00AF6754" w:rsidP="0012128B">
            <w:pPr>
              <w:ind w:firstLine="0"/>
              <w:jc w:val="center"/>
              <w:rPr>
                <w:szCs w:val="24"/>
              </w:rPr>
            </w:pPr>
          </w:p>
        </w:tc>
        <w:tc>
          <w:tcPr>
            <w:tcW w:w="770" w:type="dxa"/>
          </w:tcPr>
          <w:p w14:paraId="582570C5" w14:textId="3E1AE7C8" w:rsidR="00AF6754" w:rsidRPr="004C6FE2" w:rsidRDefault="00AF6754" w:rsidP="0012128B">
            <w:pPr>
              <w:ind w:firstLine="0"/>
              <w:jc w:val="center"/>
              <w:rPr>
                <w:szCs w:val="24"/>
              </w:rPr>
            </w:pPr>
          </w:p>
        </w:tc>
        <w:tc>
          <w:tcPr>
            <w:tcW w:w="832" w:type="dxa"/>
          </w:tcPr>
          <w:p w14:paraId="69DBC449" w14:textId="214B1305" w:rsidR="00AF6754" w:rsidRPr="004C6FE2" w:rsidRDefault="00AF6754" w:rsidP="0012128B">
            <w:pPr>
              <w:ind w:firstLine="0"/>
              <w:jc w:val="center"/>
              <w:rPr>
                <w:szCs w:val="24"/>
              </w:rPr>
            </w:pPr>
          </w:p>
        </w:tc>
      </w:tr>
      <w:tr w:rsidR="00AF6754" w:rsidRPr="004C6FE2" w14:paraId="6A22E768" w14:textId="77777777" w:rsidTr="00AF6754">
        <w:tc>
          <w:tcPr>
            <w:tcW w:w="1203" w:type="dxa"/>
          </w:tcPr>
          <w:p w14:paraId="3FF8C006" w14:textId="7D308FEC" w:rsidR="00AF6754" w:rsidRPr="004C6FE2" w:rsidRDefault="00AF6754" w:rsidP="0012128B">
            <w:pPr>
              <w:ind w:firstLine="0"/>
              <w:rPr>
                <w:szCs w:val="24"/>
              </w:rPr>
            </w:pPr>
            <w:r>
              <w:rPr>
                <w:szCs w:val="24"/>
              </w:rPr>
              <w:t>R</w:t>
            </w:r>
            <w:r w:rsidRPr="004C6FE2">
              <w:rPr>
                <w:szCs w:val="24"/>
              </w:rPr>
              <w:t>F 0</w:t>
            </w:r>
            <w:r>
              <w:rPr>
                <w:szCs w:val="24"/>
              </w:rPr>
              <w:t>72</w:t>
            </w:r>
          </w:p>
        </w:tc>
        <w:tc>
          <w:tcPr>
            <w:tcW w:w="819" w:type="dxa"/>
          </w:tcPr>
          <w:p w14:paraId="44EB8723" w14:textId="77777777" w:rsidR="00AF6754" w:rsidRPr="004C6FE2" w:rsidRDefault="00AF6754" w:rsidP="0012128B">
            <w:pPr>
              <w:ind w:firstLine="0"/>
              <w:jc w:val="center"/>
              <w:rPr>
                <w:szCs w:val="24"/>
              </w:rPr>
            </w:pPr>
          </w:p>
        </w:tc>
        <w:tc>
          <w:tcPr>
            <w:tcW w:w="832" w:type="dxa"/>
          </w:tcPr>
          <w:p w14:paraId="1AAC2534" w14:textId="77777777" w:rsidR="00AF6754" w:rsidRPr="004C6FE2" w:rsidRDefault="00AF6754" w:rsidP="0012128B">
            <w:pPr>
              <w:ind w:firstLine="0"/>
              <w:jc w:val="center"/>
              <w:rPr>
                <w:szCs w:val="24"/>
              </w:rPr>
            </w:pPr>
          </w:p>
        </w:tc>
        <w:tc>
          <w:tcPr>
            <w:tcW w:w="833" w:type="dxa"/>
          </w:tcPr>
          <w:p w14:paraId="591C0D69" w14:textId="2B40A2DF" w:rsidR="00AF6754" w:rsidRPr="004C6FE2" w:rsidRDefault="00AF6754" w:rsidP="0012128B">
            <w:pPr>
              <w:ind w:firstLine="0"/>
              <w:jc w:val="center"/>
              <w:rPr>
                <w:szCs w:val="24"/>
              </w:rPr>
            </w:pPr>
          </w:p>
        </w:tc>
        <w:tc>
          <w:tcPr>
            <w:tcW w:w="832" w:type="dxa"/>
          </w:tcPr>
          <w:p w14:paraId="243B66F6" w14:textId="77777777" w:rsidR="00AF6754" w:rsidRPr="004C6FE2" w:rsidRDefault="00AF6754" w:rsidP="0012128B">
            <w:pPr>
              <w:ind w:firstLine="0"/>
              <w:jc w:val="center"/>
              <w:rPr>
                <w:szCs w:val="24"/>
              </w:rPr>
            </w:pPr>
          </w:p>
        </w:tc>
        <w:tc>
          <w:tcPr>
            <w:tcW w:w="833" w:type="dxa"/>
          </w:tcPr>
          <w:p w14:paraId="15E9C1D6" w14:textId="77777777" w:rsidR="00AF6754" w:rsidRPr="004C6FE2" w:rsidRDefault="00AF6754" w:rsidP="0012128B">
            <w:pPr>
              <w:ind w:firstLine="0"/>
              <w:jc w:val="center"/>
              <w:rPr>
                <w:szCs w:val="24"/>
              </w:rPr>
            </w:pPr>
          </w:p>
        </w:tc>
        <w:tc>
          <w:tcPr>
            <w:tcW w:w="770" w:type="dxa"/>
          </w:tcPr>
          <w:p w14:paraId="4DB84FB1" w14:textId="77777777" w:rsidR="00AF6754" w:rsidRPr="004C6FE2" w:rsidRDefault="00AF6754" w:rsidP="0012128B">
            <w:pPr>
              <w:ind w:firstLine="0"/>
              <w:jc w:val="center"/>
              <w:rPr>
                <w:szCs w:val="24"/>
              </w:rPr>
            </w:pPr>
          </w:p>
        </w:tc>
        <w:tc>
          <w:tcPr>
            <w:tcW w:w="770" w:type="dxa"/>
          </w:tcPr>
          <w:p w14:paraId="44AB7939" w14:textId="68819183" w:rsidR="00AF6754" w:rsidRPr="004C6FE2" w:rsidRDefault="00AF6754" w:rsidP="0012128B">
            <w:pPr>
              <w:ind w:firstLine="0"/>
              <w:jc w:val="center"/>
              <w:rPr>
                <w:szCs w:val="24"/>
              </w:rPr>
            </w:pPr>
          </w:p>
        </w:tc>
        <w:tc>
          <w:tcPr>
            <w:tcW w:w="770" w:type="dxa"/>
          </w:tcPr>
          <w:p w14:paraId="2E4AE7F6" w14:textId="4B317D94" w:rsidR="00AF6754" w:rsidRPr="004C6FE2" w:rsidRDefault="00AF6754" w:rsidP="0012128B">
            <w:pPr>
              <w:ind w:firstLine="0"/>
              <w:jc w:val="center"/>
              <w:rPr>
                <w:szCs w:val="24"/>
              </w:rPr>
            </w:pPr>
          </w:p>
        </w:tc>
        <w:tc>
          <w:tcPr>
            <w:tcW w:w="832" w:type="dxa"/>
          </w:tcPr>
          <w:p w14:paraId="43BDF9BF" w14:textId="2F641A1F" w:rsidR="00AF6754" w:rsidRPr="004C6FE2" w:rsidRDefault="00AF6754" w:rsidP="0012128B">
            <w:pPr>
              <w:ind w:firstLine="0"/>
              <w:jc w:val="center"/>
              <w:rPr>
                <w:szCs w:val="24"/>
              </w:rPr>
            </w:pPr>
          </w:p>
        </w:tc>
      </w:tr>
      <w:tr w:rsidR="00AF6754" w:rsidRPr="004C6FE2" w14:paraId="4616BD5F" w14:textId="77777777" w:rsidTr="00AF6754">
        <w:tc>
          <w:tcPr>
            <w:tcW w:w="1203" w:type="dxa"/>
          </w:tcPr>
          <w:p w14:paraId="06EF57CE" w14:textId="5EAC7A38" w:rsidR="00AF6754" w:rsidRPr="004C6FE2" w:rsidRDefault="00AF6754" w:rsidP="0012128B">
            <w:pPr>
              <w:ind w:firstLine="0"/>
              <w:rPr>
                <w:szCs w:val="24"/>
              </w:rPr>
            </w:pPr>
            <w:r>
              <w:rPr>
                <w:szCs w:val="24"/>
              </w:rPr>
              <w:t>R</w:t>
            </w:r>
            <w:r w:rsidRPr="004C6FE2">
              <w:rPr>
                <w:szCs w:val="24"/>
              </w:rPr>
              <w:t>F 0</w:t>
            </w:r>
            <w:r>
              <w:rPr>
                <w:szCs w:val="24"/>
              </w:rPr>
              <w:t>73</w:t>
            </w:r>
          </w:p>
        </w:tc>
        <w:tc>
          <w:tcPr>
            <w:tcW w:w="819" w:type="dxa"/>
          </w:tcPr>
          <w:p w14:paraId="27081E54" w14:textId="77777777" w:rsidR="00AF6754" w:rsidRPr="004C6FE2" w:rsidRDefault="00AF6754" w:rsidP="0012128B">
            <w:pPr>
              <w:ind w:firstLine="0"/>
              <w:jc w:val="center"/>
              <w:rPr>
                <w:szCs w:val="24"/>
              </w:rPr>
            </w:pPr>
          </w:p>
        </w:tc>
        <w:tc>
          <w:tcPr>
            <w:tcW w:w="832" w:type="dxa"/>
          </w:tcPr>
          <w:p w14:paraId="7D804199" w14:textId="77777777" w:rsidR="00AF6754" w:rsidRPr="004C6FE2" w:rsidRDefault="00AF6754" w:rsidP="0012128B">
            <w:pPr>
              <w:ind w:firstLine="0"/>
              <w:jc w:val="center"/>
              <w:rPr>
                <w:szCs w:val="24"/>
              </w:rPr>
            </w:pPr>
          </w:p>
        </w:tc>
        <w:tc>
          <w:tcPr>
            <w:tcW w:w="833" w:type="dxa"/>
          </w:tcPr>
          <w:p w14:paraId="3C61768E" w14:textId="69B51D93" w:rsidR="00AF6754" w:rsidRPr="004C6FE2" w:rsidRDefault="00AF6754" w:rsidP="0012128B">
            <w:pPr>
              <w:ind w:firstLine="0"/>
              <w:jc w:val="center"/>
              <w:rPr>
                <w:szCs w:val="24"/>
              </w:rPr>
            </w:pPr>
          </w:p>
        </w:tc>
        <w:tc>
          <w:tcPr>
            <w:tcW w:w="832" w:type="dxa"/>
          </w:tcPr>
          <w:p w14:paraId="020DF5B0" w14:textId="77777777" w:rsidR="00AF6754" w:rsidRPr="004C6FE2" w:rsidRDefault="00AF6754" w:rsidP="0012128B">
            <w:pPr>
              <w:ind w:firstLine="0"/>
              <w:jc w:val="center"/>
              <w:rPr>
                <w:szCs w:val="24"/>
              </w:rPr>
            </w:pPr>
          </w:p>
        </w:tc>
        <w:tc>
          <w:tcPr>
            <w:tcW w:w="833" w:type="dxa"/>
          </w:tcPr>
          <w:p w14:paraId="6C971B14" w14:textId="77777777" w:rsidR="00AF6754" w:rsidRPr="004C6FE2" w:rsidRDefault="00AF6754" w:rsidP="0012128B">
            <w:pPr>
              <w:ind w:firstLine="0"/>
              <w:jc w:val="center"/>
              <w:rPr>
                <w:szCs w:val="24"/>
              </w:rPr>
            </w:pPr>
          </w:p>
        </w:tc>
        <w:tc>
          <w:tcPr>
            <w:tcW w:w="770" w:type="dxa"/>
          </w:tcPr>
          <w:p w14:paraId="59783FF3" w14:textId="77777777" w:rsidR="00AF6754" w:rsidRPr="004C6FE2" w:rsidRDefault="00AF6754" w:rsidP="0012128B">
            <w:pPr>
              <w:ind w:firstLine="0"/>
              <w:jc w:val="center"/>
              <w:rPr>
                <w:szCs w:val="24"/>
              </w:rPr>
            </w:pPr>
          </w:p>
        </w:tc>
        <w:tc>
          <w:tcPr>
            <w:tcW w:w="770" w:type="dxa"/>
          </w:tcPr>
          <w:p w14:paraId="66D8F6FF" w14:textId="32D611DE" w:rsidR="00AF6754" w:rsidRPr="004C6FE2" w:rsidRDefault="00AF6754" w:rsidP="0012128B">
            <w:pPr>
              <w:ind w:firstLine="0"/>
              <w:jc w:val="center"/>
              <w:rPr>
                <w:szCs w:val="24"/>
              </w:rPr>
            </w:pPr>
          </w:p>
        </w:tc>
        <w:tc>
          <w:tcPr>
            <w:tcW w:w="770" w:type="dxa"/>
          </w:tcPr>
          <w:p w14:paraId="598395A0" w14:textId="01564D1D" w:rsidR="00AF6754" w:rsidRPr="004C6FE2" w:rsidRDefault="00AF6754" w:rsidP="0012128B">
            <w:pPr>
              <w:ind w:firstLine="0"/>
              <w:jc w:val="center"/>
              <w:rPr>
                <w:szCs w:val="24"/>
              </w:rPr>
            </w:pPr>
          </w:p>
        </w:tc>
        <w:tc>
          <w:tcPr>
            <w:tcW w:w="832" w:type="dxa"/>
          </w:tcPr>
          <w:p w14:paraId="7BF6CCAB" w14:textId="0AB193E6" w:rsidR="00AF6754" w:rsidRPr="004C6FE2" w:rsidRDefault="00AF6754" w:rsidP="0012128B">
            <w:pPr>
              <w:ind w:firstLine="0"/>
              <w:jc w:val="center"/>
              <w:rPr>
                <w:szCs w:val="24"/>
              </w:rPr>
            </w:pPr>
          </w:p>
        </w:tc>
      </w:tr>
      <w:tr w:rsidR="00AF6754" w:rsidRPr="004C6FE2" w14:paraId="5E1CF8DF" w14:textId="77777777" w:rsidTr="00AF6754">
        <w:tc>
          <w:tcPr>
            <w:tcW w:w="1203" w:type="dxa"/>
          </w:tcPr>
          <w:p w14:paraId="309B8DF4" w14:textId="404E8981" w:rsidR="00AF6754" w:rsidRPr="004C6FE2" w:rsidRDefault="00AF6754" w:rsidP="0012128B">
            <w:pPr>
              <w:ind w:firstLine="0"/>
              <w:rPr>
                <w:szCs w:val="24"/>
              </w:rPr>
            </w:pPr>
            <w:r>
              <w:rPr>
                <w:szCs w:val="24"/>
              </w:rPr>
              <w:t>R</w:t>
            </w:r>
            <w:r w:rsidRPr="004C6FE2">
              <w:rPr>
                <w:szCs w:val="24"/>
              </w:rPr>
              <w:t>F 0</w:t>
            </w:r>
            <w:r>
              <w:rPr>
                <w:szCs w:val="24"/>
              </w:rPr>
              <w:t>74</w:t>
            </w:r>
          </w:p>
        </w:tc>
        <w:tc>
          <w:tcPr>
            <w:tcW w:w="819" w:type="dxa"/>
          </w:tcPr>
          <w:p w14:paraId="5AA18AD4" w14:textId="77777777" w:rsidR="00AF6754" w:rsidRPr="004C6FE2" w:rsidRDefault="00AF6754" w:rsidP="0012128B">
            <w:pPr>
              <w:ind w:firstLine="0"/>
              <w:jc w:val="center"/>
              <w:rPr>
                <w:szCs w:val="24"/>
              </w:rPr>
            </w:pPr>
          </w:p>
        </w:tc>
        <w:tc>
          <w:tcPr>
            <w:tcW w:w="832" w:type="dxa"/>
          </w:tcPr>
          <w:p w14:paraId="0257C1E8" w14:textId="77777777" w:rsidR="00AF6754" w:rsidRPr="004C6FE2" w:rsidRDefault="00AF6754" w:rsidP="0012128B">
            <w:pPr>
              <w:ind w:firstLine="0"/>
              <w:jc w:val="center"/>
              <w:rPr>
                <w:szCs w:val="24"/>
              </w:rPr>
            </w:pPr>
          </w:p>
        </w:tc>
        <w:tc>
          <w:tcPr>
            <w:tcW w:w="833" w:type="dxa"/>
          </w:tcPr>
          <w:p w14:paraId="7BB6A16B" w14:textId="643C8510" w:rsidR="00AF6754" w:rsidRPr="004C6FE2" w:rsidRDefault="00AF6754" w:rsidP="0012128B">
            <w:pPr>
              <w:ind w:firstLine="0"/>
              <w:jc w:val="center"/>
              <w:rPr>
                <w:szCs w:val="24"/>
              </w:rPr>
            </w:pPr>
          </w:p>
        </w:tc>
        <w:tc>
          <w:tcPr>
            <w:tcW w:w="832" w:type="dxa"/>
          </w:tcPr>
          <w:p w14:paraId="285B724C" w14:textId="77777777" w:rsidR="00AF6754" w:rsidRPr="004C6FE2" w:rsidRDefault="00AF6754" w:rsidP="0012128B">
            <w:pPr>
              <w:ind w:firstLine="0"/>
              <w:jc w:val="center"/>
              <w:rPr>
                <w:szCs w:val="24"/>
              </w:rPr>
            </w:pPr>
          </w:p>
        </w:tc>
        <w:tc>
          <w:tcPr>
            <w:tcW w:w="833" w:type="dxa"/>
          </w:tcPr>
          <w:p w14:paraId="573C91B8" w14:textId="77777777" w:rsidR="00AF6754" w:rsidRPr="004C6FE2" w:rsidRDefault="00AF6754" w:rsidP="0012128B">
            <w:pPr>
              <w:ind w:firstLine="0"/>
              <w:jc w:val="center"/>
              <w:rPr>
                <w:szCs w:val="24"/>
              </w:rPr>
            </w:pPr>
          </w:p>
        </w:tc>
        <w:tc>
          <w:tcPr>
            <w:tcW w:w="770" w:type="dxa"/>
          </w:tcPr>
          <w:p w14:paraId="51EA67DB" w14:textId="77777777" w:rsidR="00AF6754" w:rsidRPr="004C6FE2" w:rsidRDefault="00AF6754" w:rsidP="0012128B">
            <w:pPr>
              <w:ind w:firstLine="0"/>
              <w:jc w:val="center"/>
              <w:rPr>
                <w:szCs w:val="24"/>
              </w:rPr>
            </w:pPr>
          </w:p>
        </w:tc>
        <w:tc>
          <w:tcPr>
            <w:tcW w:w="770" w:type="dxa"/>
          </w:tcPr>
          <w:p w14:paraId="0DBA6525" w14:textId="753A1FFF" w:rsidR="00AF6754" w:rsidRPr="004C6FE2" w:rsidRDefault="00AF6754" w:rsidP="0012128B">
            <w:pPr>
              <w:ind w:firstLine="0"/>
              <w:jc w:val="center"/>
              <w:rPr>
                <w:szCs w:val="24"/>
              </w:rPr>
            </w:pPr>
          </w:p>
        </w:tc>
        <w:tc>
          <w:tcPr>
            <w:tcW w:w="770" w:type="dxa"/>
          </w:tcPr>
          <w:p w14:paraId="0A1DF7E9" w14:textId="2C888DF3" w:rsidR="00AF6754" w:rsidRPr="004C6FE2" w:rsidRDefault="00AF6754" w:rsidP="0012128B">
            <w:pPr>
              <w:ind w:firstLine="0"/>
              <w:jc w:val="center"/>
              <w:rPr>
                <w:szCs w:val="24"/>
              </w:rPr>
            </w:pPr>
          </w:p>
        </w:tc>
        <w:tc>
          <w:tcPr>
            <w:tcW w:w="832" w:type="dxa"/>
          </w:tcPr>
          <w:p w14:paraId="49AF1DF4" w14:textId="2810085F" w:rsidR="00AF6754" w:rsidRPr="004C6FE2" w:rsidRDefault="00AF6754" w:rsidP="0012128B">
            <w:pPr>
              <w:ind w:firstLine="0"/>
              <w:jc w:val="center"/>
              <w:rPr>
                <w:szCs w:val="24"/>
              </w:rPr>
            </w:pPr>
          </w:p>
        </w:tc>
      </w:tr>
    </w:tbl>
    <w:p w14:paraId="53237279" w14:textId="77777777" w:rsidR="003447F4" w:rsidRPr="003447F4" w:rsidRDefault="003447F4" w:rsidP="003447F4">
      <w:pPr>
        <w:ind w:firstLine="0"/>
        <w:rPr>
          <w:szCs w:val="24"/>
        </w:rPr>
      </w:pPr>
    </w:p>
    <w:p w14:paraId="11EB716A" w14:textId="16582911" w:rsidR="003447F4" w:rsidRDefault="00696765" w:rsidP="003447F4">
      <w:pPr>
        <w:ind w:firstLine="0"/>
        <w:rPr>
          <w:szCs w:val="24"/>
        </w:rPr>
      </w:pPr>
      <w:r>
        <w:rPr>
          <w:szCs w:val="24"/>
        </w:rPr>
        <w:t>2</w:t>
      </w:r>
      <w:r w:rsidR="003447F4" w:rsidRPr="003447F4">
        <w:rPr>
          <w:szCs w:val="24"/>
        </w:rPr>
        <w:t>.2.</w:t>
      </w:r>
      <w:r w:rsidR="009E4E9D">
        <w:rPr>
          <w:szCs w:val="24"/>
        </w:rPr>
        <w:t>4</w:t>
      </w:r>
      <w:r w:rsidR="003447F4">
        <w:rPr>
          <w:szCs w:val="24"/>
        </w:rPr>
        <w:t xml:space="preserve"> </w:t>
      </w:r>
      <w:r w:rsidR="003447F4" w:rsidRPr="003447F4">
        <w:rPr>
          <w:szCs w:val="24"/>
        </w:rPr>
        <w:t>Casos de Uso</w:t>
      </w:r>
    </w:p>
    <w:p w14:paraId="106AA0BD" w14:textId="77777777" w:rsidR="003447F4" w:rsidRPr="008234EB" w:rsidRDefault="003447F4" w:rsidP="003447F4">
      <w:pPr>
        <w:ind w:firstLine="709"/>
        <w:rPr>
          <w:b/>
          <w:szCs w:val="24"/>
        </w:rPr>
      </w:pPr>
      <w:r w:rsidRPr="008234EB">
        <w:rPr>
          <w:b/>
          <w:szCs w:val="24"/>
        </w:rPr>
        <w:t>Índice de casos de uso</w:t>
      </w:r>
      <w:r w:rsidR="008234EB" w:rsidRPr="008234EB">
        <w:rPr>
          <w:b/>
          <w:szCs w:val="24"/>
        </w:rPr>
        <w:t>:</w:t>
      </w:r>
    </w:p>
    <w:p w14:paraId="65A53319" w14:textId="38447CFE"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001: </w:t>
      </w:r>
      <w:r w:rsidR="005F37A7">
        <w:rPr>
          <w:rFonts w:ascii="Arial" w:hAnsi="Arial" w:cs="Arial"/>
          <w:sz w:val="24"/>
          <w:szCs w:val="24"/>
        </w:rPr>
        <w:t>Selecionar funcionalidade</w:t>
      </w:r>
    </w:p>
    <w:p w14:paraId="0DA62804" w14:textId="22693EEE"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002: </w:t>
      </w:r>
      <w:r w:rsidR="005F37A7">
        <w:rPr>
          <w:rFonts w:ascii="Arial" w:hAnsi="Arial" w:cs="Arial"/>
          <w:sz w:val="24"/>
          <w:szCs w:val="24"/>
        </w:rPr>
        <w:t>Inserir dados</w:t>
      </w:r>
    </w:p>
    <w:p w14:paraId="3A59E471" w14:textId="4B862D24" w:rsid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003: </w:t>
      </w:r>
      <w:r w:rsidR="005F37A7">
        <w:rPr>
          <w:rFonts w:ascii="Arial" w:hAnsi="Arial" w:cs="Arial"/>
          <w:sz w:val="24"/>
          <w:szCs w:val="24"/>
        </w:rPr>
        <w:t>Calcular dados</w:t>
      </w:r>
    </w:p>
    <w:p w14:paraId="2712111C" w14:textId="77777777" w:rsidR="005B527A" w:rsidRPr="008234EB" w:rsidRDefault="005B527A" w:rsidP="005B527A">
      <w:pPr>
        <w:ind w:firstLine="709"/>
        <w:rPr>
          <w:b/>
          <w:szCs w:val="24"/>
        </w:rPr>
      </w:pPr>
      <w:r>
        <w:rPr>
          <w:b/>
          <w:szCs w:val="24"/>
        </w:rPr>
        <w:t>Indicação dos atores do sistema</w:t>
      </w:r>
      <w:r w:rsidRPr="008234EB">
        <w:rPr>
          <w:b/>
          <w:szCs w:val="24"/>
        </w:rPr>
        <w:t>:</w:t>
      </w:r>
    </w:p>
    <w:p w14:paraId="26C37B0F" w14:textId="522DA5EC" w:rsidR="005F37A7" w:rsidRDefault="005F37A7" w:rsidP="00F30509">
      <w:pPr>
        <w:pStyle w:val="PargrafodaLista"/>
        <w:numPr>
          <w:ilvl w:val="0"/>
          <w:numId w:val="11"/>
        </w:numPr>
        <w:rPr>
          <w:rFonts w:ascii="Arial" w:hAnsi="Arial" w:cs="Arial"/>
          <w:sz w:val="24"/>
          <w:szCs w:val="24"/>
        </w:rPr>
      </w:pPr>
      <w:r>
        <w:rPr>
          <w:rFonts w:ascii="Arial" w:hAnsi="Arial" w:cs="Arial"/>
          <w:sz w:val="24"/>
          <w:szCs w:val="24"/>
        </w:rPr>
        <w:t>Usuário:</w:t>
      </w:r>
      <w:r w:rsidR="005B527A">
        <w:rPr>
          <w:rFonts w:ascii="Arial" w:hAnsi="Arial" w:cs="Arial"/>
          <w:sz w:val="24"/>
          <w:szCs w:val="24"/>
        </w:rPr>
        <w:t xml:space="preserve"> </w:t>
      </w:r>
      <w:r>
        <w:rPr>
          <w:rFonts w:ascii="Arial" w:hAnsi="Arial" w:cs="Arial"/>
          <w:sz w:val="24"/>
          <w:szCs w:val="24"/>
        </w:rPr>
        <w:t>é quem irá utilizar o sistema.</w:t>
      </w:r>
    </w:p>
    <w:p w14:paraId="16828F80" w14:textId="63E3DC06" w:rsidR="00F30509" w:rsidRPr="00F30509" w:rsidRDefault="00F30509" w:rsidP="00F30509">
      <w:pPr>
        <w:rPr>
          <w:rFonts w:cs="Arial"/>
          <w:szCs w:val="24"/>
        </w:rPr>
      </w:pPr>
    </w:p>
    <w:p w14:paraId="290D5334" w14:textId="12A2C3AC" w:rsidR="008234EB" w:rsidRPr="008234EB" w:rsidRDefault="008234EB" w:rsidP="003447F4">
      <w:pPr>
        <w:ind w:firstLine="709"/>
        <w:rPr>
          <w:b/>
          <w:szCs w:val="24"/>
        </w:rPr>
      </w:pPr>
      <w:r w:rsidRPr="008234EB">
        <w:rPr>
          <w:b/>
          <w:szCs w:val="24"/>
        </w:rPr>
        <w:t>Diagrama de casos de uso:</w:t>
      </w:r>
    </w:p>
    <w:p w14:paraId="5DB869E3" w14:textId="3C432281" w:rsidR="007B24F0" w:rsidRDefault="007642A1" w:rsidP="003447F4">
      <w:pPr>
        <w:ind w:firstLine="709"/>
        <w:rPr>
          <w:noProof/>
          <w:lang w:eastAsia="pt-BR"/>
        </w:rPr>
      </w:pPr>
      <w:r>
        <w:rPr>
          <w:noProof/>
          <w:lang w:eastAsia="pt-BR"/>
        </w:rPr>
        <w:drawing>
          <wp:anchor distT="0" distB="0" distL="114300" distR="114300" simplePos="0" relativeHeight="251661312" behindDoc="0" locked="0" layoutInCell="1" allowOverlap="1" wp14:anchorId="1A939CEF" wp14:editId="19E46D28">
            <wp:simplePos x="0" y="0"/>
            <wp:positionH relativeFrom="margin">
              <wp:align>center</wp:align>
            </wp:positionH>
            <wp:positionV relativeFrom="paragraph">
              <wp:posOffset>5715</wp:posOffset>
            </wp:positionV>
            <wp:extent cx="5095875" cy="3830234"/>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303" t="23980" r="24091" b="28473"/>
                    <a:stretch/>
                  </pic:blipFill>
                  <pic:spPr bwMode="auto">
                    <a:xfrm>
                      <a:off x="0" y="0"/>
                      <a:ext cx="5095875" cy="38302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366">
        <w:rPr>
          <w:szCs w:val="24"/>
        </w:rPr>
        <w:tab/>
      </w:r>
    </w:p>
    <w:p w14:paraId="7EA6EEA8" w14:textId="5B956E37" w:rsidR="00AF3366" w:rsidRDefault="00AF3366" w:rsidP="003447F4">
      <w:pPr>
        <w:ind w:firstLine="709"/>
        <w:rPr>
          <w:szCs w:val="24"/>
        </w:rPr>
      </w:pPr>
    </w:p>
    <w:p w14:paraId="42A5188C" w14:textId="42D4E6A8" w:rsidR="007642A1" w:rsidRDefault="007642A1" w:rsidP="003447F4">
      <w:pPr>
        <w:ind w:firstLine="709"/>
        <w:rPr>
          <w:szCs w:val="24"/>
        </w:rPr>
      </w:pPr>
    </w:p>
    <w:p w14:paraId="3DFF949C" w14:textId="33584764" w:rsidR="007642A1" w:rsidRDefault="007642A1" w:rsidP="003447F4">
      <w:pPr>
        <w:ind w:firstLine="709"/>
        <w:rPr>
          <w:szCs w:val="24"/>
        </w:rPr>
      </w:pPr>
    </w:p>
    <w:p w14:paraId="00D0A6A3" w14:textId="250F8F8C" w:rsidR="007642A1" w:rsidRDefault="007642A1" w:rsidP="003447F4">
      <w:pPr>
        <w:ind w:firstLine="709"/>
        <w:rPr>
          <w:szCs w:val="24"/>
        </w:rPr>
      </w:pPr>
    </w:p>
    <w:p w14:paraId="6102A6BA" w14:textId="11A3BD4A" w:rsidR="007642A1" w:rsidRDefault="007642A1" w:rsidP="003447F4">
      <w:pPr>
        <w:ind w:firstLine="709"/>
        <w:rPr>
          <w:szCs w:val="24"/>
        </w:rPr>
      </w:pPr>
    </w:p>
    <w:p w14:paraId="51A17921" w14:textId="5C81EAE7" w:rsidR="007642A1" w:rsidRDefault="007642A1" w:rsidP="003447F4">
      <w:pPr>
        <w:ind w:firstLine="709"/>
        <w:rPr>
          <w:szCs w:val="24"/>
        </w:rPr>
      </w:pPr>
    </w:p>
    <w:p w14:paraId="7F1D799B" w14:textId="0C9623EE" w:rsidR="007642A1" w:rsidRDefault="007642A1" w:rsidP="003447F4">
      <w:pPr>
        <w:ind w:firstLine="709"/>
        <w:rPr>
          <w:szCs w:val="24"/>
        </w:rPr>
      </w:pPr>
    </w:p>
    <w:p w14:paraId="76ED1B27" w14:textId="43F037A4" w:rsidR="007642A1" w:rsidRDefault="007642A1" w:rsidP="003447F4">
      <w:pPr>
        <w:ind w:firstLine="709"/>
        <w:rPr>
          <w:szCs w:val="24"/>
        </w:rPr>
      </w:pPr>
    </w:p>
    <w:p w14:paraId="71936831" w14:textId="49E0C358" w:rsidR="007642A1" w:rsidRDefault="007642A1" w:rsidP="003447F4">
      <w:pPr>
        <w:ind w:firstLine="709"/>
        <w:rPr>
          <w:szCs w:val="24"/>
        </w:rPr>
      </w:pPr>
    </w:p>
    <w:p w14:paraId="4EB2E83A" w14:textId="21B58C30" w:rsidR="007642A1" w:rsidRDefault="007642A1" w:rsidP="003447F4">
      <w:pPr>
        <w:ind w:firstLine="709"/>
        <w:rPr>
          <w:szCs w:val="24"/>
        </w:rPr>
      </w:pPr>
    </w:p>
    <w:p w14:paraId="4CCFDF55" w14:textId="35964F13" w:rsidR="007642A1" w:rsidRDefault="007642A1" w:rsidP="003447F4">
      <w:pPr>
        <w:ind w:firstLine="709"/>
        <w:rPr>
          <w:szCs w:val="24"/>
        </w:rPr>
      </w:pPr>
    </w:p>
    <w:p w14:paraId="62645CE6" w14:textId="5D753458" w:rsidR="007642A1" w:rsidRDefault="007642A1" w:rsidP="003447F4">
      <w:pPr>
        <w:ind w:firstLine="709"/>
        <w:rPr>
          <w:szCs w:val="24"/>
        </w:rPr>
      </w:pPr>
    </w:p>
    <w:p w14:paraId="746606FB" w14:textId="77777777" w:rsidR="007642A1" w:rsidRDefault="007642A1" w:rsidP="003447F4">
      <w:pPr>
        <w:ind w:firstLine="709"/>
        <w:rPr>
          <w:szCs w:val="24"/>
        </w:rPr>
      </w:pPr>
    </w:p>
    <w:p w14:paraId="651EA208" w14:textId="77777777" w:rsidR="00D747DF" w:rsidRPr="008234EB" w:rsidRDefault="00D747DF" w:rsidP="00D747DF">
      <w:pPr>
        <w:ind w:firstLine="709"/>
        <w:rPr>
          <w:b/>
          <w:szCs w:val="24"/>
        </w:rPr>
      </w:pPr>
      <w:r>
        <w:rPr>
          <w:b/>
          <w:szCs w:val="24"/>
        </w:rPr>
        <w:t>Especificação dos casos de uso</w:t>
      </w:r>
      <w:r w:rsidRPr="008234EB">
        <w:rPr>
          <w:b/>
          <w:szCs w:val="24"/>
        </w:rPr>
        <w:t>:</w:t>
      </w:r>
    </w:p>
    <w:p w14:paraId="633B089C" w14:textId="77777777" w:rsidR="00B035D4" w:rsidRDefault="00B035D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35504" w:rsidRPr="004C6FE2" w14:paraId="5342B26B" w14:textId="77777777" w:rsidTr="008B73F2">
        <w:trPr>
          <w:tblCellSpacing w:w="0" w:type="dxa"/>
        </w:trPr>
        <w:tc>
          <w:tcPr>
            <w:tcW w:w="7520" w:type="dxa"/>
            <w:gridSpan w:val="2"/>
            <w:tcMar>
              <w:top w:w="0" w:type="dxa"/>
              <w:left w:w="108" w:type="dxa"/>
              <w:bottom w:w="0" w:type="dxa"/>
              <w:right w:w="108" w:type="dxa"/>
            </w:tcMar>
            <w:hideMark/>
          </w:tcPr>
          <w:p w14:paraId="6AC6449A" w14:textId="227D563E" w:rsidR="00E35504" w:rsidRPr="004C6FE2" w:rsidRDefault="00E35504" w:rsidP="005F37A7">
            <w:pPr>
              <w:suppressAutoHyphens w:val="0"/>
              <w:spacing w:line="276" w:lineRule="auto"/>
              <w:ind w:firstLine="0"/>
              <w:jc w:val="center"/>
              <w:rPr>
                <w:rFonts w:cs="Arial"/>
                <w:color w:val="000000"/>
                <w:szCs w:val="24"/>
                <w:lang w:eastAsia="pt-BR"/>
              </w:rPr>
            </w:pPr>
            <w:r w:rsidRPr="004C6FE2">
              <w:rPr>
                <w:rFonts w:cs="Arial"/>
                <w:b/>
                <w:bCs/>
                <w:color w:val="000000"/>
                <w:szCs w:val="24"/>
                <w:lang w:eastAsia="pt-BR"/>
              </w:rPr>
              <w:t xml:space="preserve">Caso de Uso – </w:t>
            </w:r>
            <w:r w:rsidR="005F37A7">
              <w:rPr>
                <w:rFonts w:cs="Arial"/>
                <w:b/>
                <w:bCs/>
                <w:color w:val="000000"/>
                <w:szCs w:val="24"/>
                <w:lang w:eastAsia="pt-BR"/>
              </w:rPr>
              <w:t>Selecionar funcionalidade</w:t>
            </w:r>
          </w:p>
        </w:tc>
      </w:tr>
      <w:tr w:rsidR="00E35504" w:rsidRPr="004C6FE2" w14:paraId="13FE636F" w14:textId="77777777" w:rsidTr="008B73F2">
        <w:trPr>
          <w:tblCellSpacing w:w="0" w:type="dxa"/>
        </w:trPr>
        <w:tc>
          <w:tcPr>
            <w:tcW w:w="1420" w:type="dxa"/>
            <w:tcMar>
              <w:top w:w="0" w:type="dxa"/>
              <w:left w:w="108" w:type="dxa"/>
              <w:bottom w:w="0" w:type="dxa"/>
              <w:right w:w="0" w:type="dxa"/>
            </w:tcMar>
            <w:hideMark/>
          </w:tcPr>
          <w:p w14:paraId="40C3910E"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ID</w:t>
            </w:r>
          </w:p>
        </w:tc>
        <w:tc>
          <w:tcPr>
            <w:tcW w:w="6100" w:type="dxa"/>
            <w:tcMar>
              <w:top w:w="0" w:type="dxa"/>
              <w:left w:w="108" w:type="dxa"/>
              <w:bottom w:w="0" w:type="dxa"/>
              <w:right w:w="108" w:type="dxa"/>
            </w:tcMar>
            <w:hideMark/>
          </w:tcPr>
          <w:p w14:paraId="29A0AC4A"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UC 001</w:t>
            </w:r>
          </w:p>
        </w:tc>
      </w:tr>
      <w:tr w:rsidR="00E35504" w:rsidRPr="004C6FE2" w14:paraId="2E9A0A12" w14:textId="77777777" w:rsidTr="008B73F2">
        <w:trPr>
          <w:tblCellSpacing w:w="0" w:type="dxa"/>
        </w:trPr>
        <w:tc>
          <w:tcPr>
            <w:tcW w:w="1420" w:type="dxa"/>
            <w:tcMar>
              <w:top w:w="0" w:type="dxa"/>
              <w:left w:w="108" w:type="dxa"/>
              <w:bottom w:w="0" w:type="dxa"/>
              <w:right w:w="0" w:type="dxa"/>
            </w:tcMar>
            <w:hideMark/>
          </w:tcPr>
          <w:p w14:paraId="213956EB"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Descrição</w:t>
            </w:r>
          </w:p>
        </w:tc>
        <w:tc>
          <w:tcPr>
            <w:tcW w:w="6100" w:type="dxa"/>
            <w:tcMar>
              <w:top w:w="0" w:type="dxa"/>
              <w:left w:w="108" w:type="dxa"/>
              <w:bottom w:w="0" w:type="dxa"/>
              <w:right w:w="108" w:type="dxa"/>
            </w:tcMar>
            <w:hideMark/>
          </w:tcPr>
          <w:p w14:paraId="2FC834B0" w14:textId="580E0D62"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Este caso de uso tem por objetivo permitir </w:t>
            </w:r>
            <w:r w:rsidR="00F30509">
              <w:rPr>
                <w:rFonts w:cs="Arial"/>
                <w:color w:val="000000"/>
                <w:szCs w:val="24"/>
                <w:lang w:eastAsia="pt-BR"/>
              </w:rPr>
              <w:t>que o usuário escolha a funcionalidade que deseja acessar.</w:t>
            </w:r>
          </w:p>
        </w:tc>
      </w:tr>
      <w:tr w:rsidR="00E35504" w:rsidRPr="004C6FE2" w14:paraId="2211E329" w14:textId="77777777" w:rsidTr="008B73F2">
        <w:trPr>
          <w:tblCellSpacing w:w="0" w:type="dxa"/>
        </w:trPr>
        <w:tc>
          <w:tcPr>
            <w:tcW w:w="1420" w:type="dxa"/>
            <w:tcMar>
              <w:top w:w="0" w:type="dxa"/>
              <w:left w:w="108" w:type="dxa"/>
              <w:bottom w:w="0" w:type="dxa"/>
              <w:right w:w="0" w:type="dxa"/>
            </w:tcMar>
            <w:hideMark/>
          </w:tcPr>
          <w:p w14:paraId="66812EFA"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Ator Primário</w:t>
            </w:r>
          </w:p>
        </w:tc>
        <w:tc>
          <w:tcPr>
            <w:tcW w:w="6100" w:type="dxa"/>
            <w:tcMar>
              <w:top w:w="0" w:type="dxa"/>
              <w:left w:w="108" w:type="dxa"/>
              <w:bottom w:w="0" w:type="dxa"/>
              <w:right w:w="108" w:type="dxa"/>
            </w:tcMar>
            <w:hideMark/>
          </w:tcPr>
          <w:p w14:paraId="04F40FE1" w14:textId="04F217F0" w:rsidR="00E35504" w:rsidRPr="004C6FE2" w:rsidRDefault="00F30509" w:rsidP="00E35504">
            <w:pPr>
              <w:suppressAutoHyphens w:val="0"/>
              <w:spacing w:line="276" w:lineRule="auto"/>
              <w:ind w:firstLine="0"/>
              <w:jc w:val="left"/>
              <w:rPr>
                <w:rFonts w:cs="Arial"/>
                <w:color w:val="000000"/>
                <w:szCs w:val="24"/>
                <w:lang w:eastAsia="pt-BR"/>
              </w:rPr>
            </w:pPr>
            <w:r>
              <w:rPr>
                <w:rFonts w:cs="Arial"/>
                <w:color w:val="000000"/>
                <w:szCs w:val="24"/>
                <w:lang w:eastAsia="pt-BR"/>
              </w:rPr>
              <w:t>Usuário</w:t>
            </w:r>
          </w:p>
        </w:tc>
      </w:tr>
      <w:tr w:rsidR="00E35504" w:rsidRPr="004C6FE2" w14:paraId="0B23380F" w14:textId="77777777" w:rsidTr="008B73F2">
        <w:trPr>
          <w:tblCellSpacing w:w="0" w:type="dxa"/>
        </w:trPr>
        <w:tc>
          <w:tcPr>
            <w:tcW w:w="1420" w:type="dxa"/>
            <w:tcMar>
              <w:top w:w="0" w:type="dxa"/>
              <w:left w:w="108" w:type="dxa"/>
              <w:bottom w:w="0" w:type="dxa"/>
              <w:right w:w="0" w:type="dxa"/>
            </w:tcMar>
            <w:hideMark/>
          </w:tcPr>
          <w:p w14:paraId="23446D1E"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Pré-condição</w:t>
            </w:r>
          </w:p>
        </w:tc>
        <w:tc>
          <w:tcPr>
            <w:tcW w:w="6100" w:type="dxa"/>
            <w:tcMar>
              <w:top w:w="0" w:type="dxa"/>
              <w:left w:w="108" w:type="dxa"/>
              <w:bottom w:w="0" w:type="dxa"/>
              <w:right w:w="108" w:type="dxa"/>
            </w:tcMar>
            <w:hideMark/>
          </w:tcPr>
          <w:p w14:paraId="131AEDD8"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Não possui</w:t>
            </w:r>
          </w:p>
        </w:tc>
      </w:tr>
      <w:tr w:rsidR="00E35504" w:rsidRPr="004C6FE2" w14:paraId="6D4E7721" w14:textId="77777777" w:rsidTr="008B73F2">
        <w:trPr>
          <w:tblCellSpacing w:w="0" w:type="dxa"/>
        </w:trPr>
        <w:tc>
          <w:tcPr>
            <w:tcW w:w="1420" w:type="dxa"/>
            <w:tcMar>
              <w:top w:w="0" w:type="dxa"/>
              <w:left w:w="108" w:type="dxa"/>
              <w:bottom w:w="0" w:type="dxa"/>
              <w:right w:w="0" w:type="dxa"/>
            </w:tcMar>
            <w:hideMark/>
          </w:tcPr>
          <w:p w14:paraId="612A60F4"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Principal</w:t>
            </w:r>
          </w:p>
        </w:tc>
        <w:tc>
          <w:tcPr>
            <w:tcW w:w="6100" w:type="dxa"/>
            <w:tcMar>
              <w:top w:w="0" w:type="dxa"/>
              <w:left w:w="108" w:type="dxa"/>
              <w:bottom w:w="0" w:type="dxa"/>
              <w:right w:w="108" w:type="dxa"/>
            </w:tcMar>
            <w:hideMark/>
          </w:tcPr>
          <w:p w14:paraId="31D651C0" w14:textId="79A2B095"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 xml:space="preserve">O use case inicia quando o usuário </w:t>
            </w:r>
            <w:r w:rsidR="00F30509">
              <w:rPr>
                <w:rFonts w:cs="Arial"/>
                <w:color w:val="000000"/>
                <w:szCs w:val="24"/>
                <w:lang w:eastAsia="pt-BR"/>
              </w:rPr>
              <w:t>entra no sistema.</w:t>
            </w:r>
          </w:p>
          <w:p w14:paraId="060AF5D1" w14:textId="301FAE86"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 xml:space="preserve">O sistema </w:t>
            </w:r>
            <w:r w:rsidR="00F30509">
              <w:rPr>
                <w:rFonts w:cs="Arial"/>
                <w:color w:val="000000"/>
                <w:szCs w:val="24"/>
                <w:lang w:eastAsia="pt-BR"/>
              </w:rPr>
              <w:t>permite que o usuário escolha qual funcionalidade deseja acessar: Estatística Descritiva, Probabilidade, Correlação e Regressão.</w:t>
            </w:r>
          </w:p>
          <w:p w14:paraId="6D84F5D7" w14:textId="44435600"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 xml:space="preserve">O </w:t>
            </w:r>
            <w:r w:rsidR="00CD0747">
              <w:rPr>
                <w:rFonts w:cs="Arial"/>
                <w:color w:val="000000"/>
                <w:szCs w:val="24"/>
                <w:lang w:eastAsia="pt-BR"/>
              </w:rPr>
              <w:t>sistema direciona o usuário para preencher os dados de acordo a funcionalidade escolhida.</w:t>
            </w:r>
          </w:p>
          <w:p w14:paraId="20D82BAC" w14:textId="1A268A3D"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 xml:space="preserve">O sistema </w:t>
            </w:r>
            <w:r w:rsidR="00403DAC">
              <w:rPr>
                <w:rFonts w:cs="Arial"/>
                <w:color w:val="000000"/>
                <w:szCs w:val="24"/>
                <w:lang w:eastAsia="pt-BR"/>
              </w:rPr>
              <w:t xml:space="preserve">recebe os dados e </w:t>
            </w:r>
            <w:r w:rsidR="00CD0747">
              <w:rPr>
                <w:rFonts w:cs="Arial"/>
                <w:color w:val="000000"/>
                <w:szCs w:val="24"/>
                <w:lang w:eastAsia="pt-BR"/>
              </w:rPr>
              <w:t>efetua os cálculos, após o cliente clicar no botão ‘Calcular’.</w:t>
            </w:r>
          </w:p>
          <w:p w14:paraId="201034FC" w14:textId="0D4EAE2E"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 xml:space="preserve">O sistema </w:t>
            </w:r>
            <w:r w:rsidR="00CD0747">
              <w:rPr>
                <w:rFonts w:cs="Arial"/>
                <w:color w:val="000000"/>
                <w:szCs w:val="24"/>
                <w:lang w:eastAsia="pt-BR"/>
              </w:rPr>
              <w:t>imprime o resultado na tela.</w:t>
            </w:r>
          </w:p>
          <w:p w14:paraId="28CD76AC" w14:textId="77777777" w:rsidR="00E35504" w:rsidRPr="004C6FE2"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4C6FE2">
              <w:rPr>
                <w:rFonts w:cs="Arial"/>
                <w:color w:val="000000"/>
                <w:szCs w:val="24"/>
                <w:lang w:eastAsia="pt-BR"/>
              </w:rPr>
              <w:t>O sistema encerra a operação</w:t>
            </w:r>
          </w:p>
        </w:tc>
      </w:tr>
      <w:tr w:rsidR="00E35504" w:rsidRPr="004C6FE2" w14:paraId="11373793" w14:textId="77777777" w:rsidTr="008B73F2">
        <w:trPr>
          <w:tblCellSpacing w:w="0" w:type="dxa"/>
        </w:trPr>
        <w:tc>
          <w:tcPr>
            <w:tcW w:w="1420" w:type="dxa"/>
            <w:tcMar>
              <w:top w:w="0" w:type="dxa"/>
              <w:left w:w="108" w:type="dxa"/>
              <w:bottom w:w="0" w:type="dxa"/>
              <w:right w:w="0" w:type="dxa"/>
            </w:tcMar>
            <w:hideMark/>
          </w:tcPr>
          <w:p w14:paraId="763D143D"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Pós-condição</w:t>
            </w:r>
          </w:p>
        </w:tc>
        <w:tc>
          <w:tcPr>
            <w:tcW w:w="6100" w:type="dxa"/>
            <w:tcMar>
              <w:top w:w="0" w:type="dxa"/>
              <w:left w:w="108" w:type="dxa"/>
              <w:bottom w:w="0" w:type="dxa"/>
              <w:right w:w="108" w:type="dxa"/>
            </w:tcMar>
            <w:hideMark/>
          </w:tcPr>
          <w:p w14:paraId="203E4DB1"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Não possui</w:t>
            </w:r>
          </w:p>
        </w:tc>
      </w:tr>
      <w:tr w:rsidR="00E35504" w:rsidRPr="004C6FE2" w14:paraId="0C8980CE" w14:textId="77777777" w:rsidTr="008B73F2">
        <w:trPr>
          <w:tblCellSpacing w:w="0" w:type="dxa"/>
        </w:trPr>
        <w:tc>
          <w:tcPr>
            <w:tcW w:w="1420" w:type="dxa"/>
            <w:tcMar>
              <w:top w:w="0" w:type="dxa"/>
              <w:left w:w="108" w:type="dxa"/>
              <w:bottom w:w="0" w:type="dxa"/>
              <w:right w:w="0" w:type="dxa"/>
            </w:tcMar>
            <w:hideMark/>
          </w:tcPr>
          <w:p w14:paraId="0E5BC5B1"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Alternativo</w:t>
            </w:r>
          </w:p>
        </w:tc>
        <w:tc>
          <w:tcPr>
            <w:tcW w:w="6100" w:type="dxa"/>
            <w:tcMar>
              <w:top w:w="0" w:type="dxa"/>
              <w:left w:w="108" w:type="dxa"/>
              <w:bottom w:w="0" w:type="dxa"/>
              <w:right w:w="108" w:type="dxa"/>
            </w:tcMar>
            <w:hideMark/>
          </w:tcPr>
          <w:p w14:paraId="71BBCF1F" w14:textId="29175BA3"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*a – Em qualquer momento o </w:t>
            </w:r>
            <w:r w:rsidR="00CD0747">
              <w:rPr>
                <w:rFonts w:cs="Arial"/>
                <w:color w:val="000000"/>
                <w:szCs w:val="24"/>
                <w:lang w:eastAsia="pt-BR"/>
              </w:rPr>
              <w:t>usuário</w:t>
            </w:r>
            <w:r w:rsidRPr="004C6FE2">
              <w:rPr>
                <w:rFonts w:cs="Arial"/>
                <w:color w:val="000000"/>
                <w:szCs w:val="24"/>
                <w:lang w:eastAsia="pt-BR"/>
              </w:rPr>
              <w:t xml:space="preserve"> pode sair do sistema</w:t>
            </w:r>
          </w:p>
          <w:p w14:paraId="4D05BE77" w14:textId="7EBFABBC" w:rsidR="00E35504" w:rsidRDefault="00E35504" w:rsidP="00E35504">
            <w:pPr>
              <w:suppressAutoHyphens w:val="0"/>
              <w:spacing w:line="276" w:lineRule="auto"/>
              <w:ind w:firstLine="0"/>
              <w:jc w:val="left"/>
              <w:rPr>
                <w:rFonts w:cs="Arial"/>
                <w:color w:val="000000"/>
                <w:szCs w:val="24"/>
                <w:lang w:eastAsia="pt-BR"/>
              </w:rPr>
            </w:pPr>
          </w:p>
          <w:p w14:paraId="1A2C59AA" w14:textId="64D264FD" w:rsidR="00CD0747" w:rsidRDefault="00CD0747" w:rsidP="00E35504">
            <w:pPr>
              <w:suppressAutoHyphens w:val="0"/>
              <w:spacing w:line="276" w:lineRule="auto"/>
              <w:ind w:firstLine="0"/>
              <w:jc w:val="left"/>
              <w:rPr>
                <w:rFonts w:cs="Arial"/>
                <w:color w:val="000000"/>
                <w:szCs w:val="24"/>
                <w:lang w:eastAsia="pt-BR"/>
              </w:rPr>
            </w:pPr>
            <w:r>
              <w:rPr>
                <w:rFonts w:cs="Arial"/>
                <w:color w:val="000000"/>
                <w:szCs w:val="24"/>
                <w:lang w:eastAsia="pt-BR"/>
              </w:rPr>
              <w:t>*b – Em qualquer momento o usuário pode escolher outra funcionalidade.</w:t>
            </w:r>
          </w:p>
          <w:p w14:paraId="76792E4D" w14:textId="77777777" w:rsidR="00CD0747" w:rsidRPr="004C6FE2" w:rsidRDefault="00CD0747" w:rsidP="00E35504">
            <w:pPr>
              <w:suppressAutoHyphens w:val="0"/>
              <w:spacing w:line="276" w:lineRule="auto"/>
              <w:ind w:firstLine="0"/>
              <w:jc w:val="left"/>
              <w:rPr>
                <w:rFonts w:cs="Arial"/>
                <w:color w:val="000000"/>
                <w:szCs w:val="24"/>
                <w:lang w:eastAsia="pt-BR"/>
              </w:rPr>
            </w:pPr>
          </w:p>
          <w:p w14:paraId="5293BBA0" w14:textId="65DA3211" w:rsidR="00E35504" w:rsidRPr="004C6FE2" w:rsidRDefault="008B73F2" w:rsidP="00E35504">
            <w:pPr>
              <w:suppressAutoHyphens w:val="0"/>
              <w:spacing w:line="276" w:lineRule="auto"/>
              <w:ind w:firstLine="0"/>
              <w:jc w:val="left"/>
              <w:rPr>
                <w:rFonts w:cs="Arial"/>
                <w:color w:val="000000"/>
                <w:szCs w:val="24"/>
                <w:lang w:eastAsia="pt-BR"/>
              </w:rPr>
            </w:pPr>
            <w:r w:rsidRPr="004C6FE2">
              <w:rPr>
                <w:rFonts w:cs="Arial"/>
                <w:color w:val="000000"/>
                <w:szCs w:val="24"/>
                <w:lang w:eastAsia="pt-BR"/>
              </w:rPr>
              <w:t>4</w:t>
            </w:r>
            <w:r w:rsidR="00CD0747">
              <w:rPr>
                <w:rFonts w:cs="Arial"/>
                <w:color w:val="000000"/>
                <w:szCs w:val="24"/>
                <w:lang w:eastAsia="pt-BR"/>
              </w:rPr>
              <w:t>a</w:t>
            </w:r>
            <w:r w:rsidR="00E35504" w:rsidRPr="004C6FE2">
              <w:rPr>
                <w:rFonts w:cs="Arial"/>
                <w:color w:val="000000"/>
                <w:szCs w:val="24"/>
                <w:lang w:eastAsia="pt-BR"/>
              </w:rPr>
              <w:t xml:space="preserve"> – </w:t>
            </w:r>
            <w:r w:rsidRPr="004C6FE2">
              <w:rPr>
                <w:rFonts w:cs="Arial"/>
                <w:color w:val="000000"/>
                <w:szCs w:val="24"/>
                <w:lang w:eastAsia="pt-BR"/>
              </w:rPr>
              <w:t>Campos obrigatórios não preenchidos</w:t>
            </w:r>
          </w:p>
          <w:p w14:paraId="0891C25E" w14:textId="62EDDCBB" w:rsidR="00E35504" w:rsidRPr="004C6FE2" w:rsidRDefault="008B73F2" w:rsidP="00E35504">
            <w:pPr>
              <w:suppressAutoHyphens w:val="0"/>
              <w:spacing w:line="276" w:lineRule="auto"/>
              <w:ind w:left="709" w:firstLine="0"/>
              <w:jc w:val="left"/>
              <w:rPr>
                <w:rFonts w:cs="Arial"/>
                <w:color w:val="000000"/>
                <w:szCs w:val="24"/>
                <w:lang w:eastAsia="pt-BR"/>
              </w:rPr>
            </w:pPr>
            <w:r w:rsidRPr="004C6FE2">
              <w:rPr>
                <w:rFonts w:cs="Arial"/>
                <w:color w:val="000000"/>
                <w:szCs w:val="24"/>
                <w:lang w:eastAsia="pt-BR"/>
              </w:rPr>
              <w:t>4</w:t>
            </w:r>
            <w:r w:rsidR="00CD0747">
              <w:rPr>
                <w:rFonts w:cs="Arial"/>
                <w:color w:val="000000"/>
                <w:szCs w:val="24"/>
                <w:lang w:eastAsia="pt-BR"/>
              </w:rPr>
              <w:t>a</w:t>
            </w:r>
            <w:r w:rsidR="00E35504" w:rsidRPr="004C6FE2">
              <w:rPr>
                <w:rFonts w:cs="Arial"/>
                <w:color w:val="000000"/>
                <w:szCs w:val="24"/>
                <w:lang w:eastAsia="pt-BR"/>
              </w:rPr>
              <w:t xml:space="preserve">.1 O sistema </w:t>
            </w:r>
            <w:r w:rsidR="00CD0747">
              <w:rPr>
                <w:rFonts w:cs="Arial"/>
                <w:color w:val="000000"/>
                <w:szCs w:val="24"/>
                <w:lang w:eastAsia="pt-BR"/>
              </w:rPr>
              <w:t>não permite que o usuário prossiga sem preencher todos os campos obrigatórios.</w:t>
            </w:r>
            <w:r w:rsidRPr="004C6FE2">
              <w:rPr>
                <w:rFonts w:cs="Arial"/>
                <w:color w:val="000000"/>
                <w:szCs w:val="24"/>
                <w:lang w:eastAsia="pt-BR"/>
              </w:rPr>
              <w:t xml:space="preserve"> </w:t>
            </w:r>
          </w:p>
          <w:p w14:paraId="5ADA5070" w14:textId="23229669" w:rsidR="00E35504" w:rsidRPr="004C6FE2" w:rsidRDefault="008B73F2" w:rsidP="00E35504">
            <w:pPr>
              <w:suppressAutoHyphens w:val="0"/>
              <w:spacing w:line="276" w:lineRule="auto"/>
              <w:ind w:left="709" w:firstLine="0"/>
              <w:jc w:val="left"/>
              <w:rPr>
                <w:rFonts w:cs="Arial"/>
                <w:color w:val="000000"/>
                <w:szCs w:val="24"/>
                <w:lang w:eastAsia="pt-BR"/>
              </w:rPr>
            </w:pPr>
            <w:r w:rsidRPr="004C6FE2">
              <w:rPr>
                <w:rFonts w:cs="Arial"/>
                <w:color w:val="000000"/>
                <w:szCs w:val="24"/>
                <w:lang w:eastAsia="pt-BR"/>
              </w:rPr>
              <w:t>4</w:t>
            </w:r>
            <w:r w:rsidR="00CD0747">
              <w:rPr>
                <w:rFonts w:cs="Arial"/>
                <w:color w:val="000000"/>
                <w:szCs w:val="24"/>
                <w:lang w:eastAsia="pt-BR"/>
              </w:rPr>
              <w:t>a</w:t>
            </w:r>
            <w:r w:rsidR="00E35504" w:rsidRPr="004C6FE2">
              <w:rPr>
                <w:rFonts w:cs="Arial"/>
                <w:color w:val="000000"/>
                <w:szCs w:val="24"/>
                <w:lang w:eastAsia="pt-BR"/>
              </w:rPr>
              <w:t xml:space="preserve">.2 O sistema retorna ao passo </w:t>
            </w:r>
            <w:r w:rsidRPr="004C6FE2">
              <w:rPr>
                <w:rFonts w:cs="Arial"/>
                <w:color w:val="000000"/>
                <w:szCs w:val="24"/>
                <w:lang w:eastAsia="pt-BR"/>
              </w:rPr>
              <w:t>3</w:t>
            </w:r>
            <w:r w:rsidR="00E35504" w:rsidRPr="004C6FE2">
              <w:rPr>
                <w:rFonts w:cs="Arial"/>
                <w:color w:val="000000"/>
                <w:szCs w:val="24"/>
                <w:lang w:eastAsia="pt-BR"/>
              </w:rPr>
              <w:t xml:space="preserve"> do fluxo principal</w:t>
            </w:r>
          </w:p>
          <w:p w14:paraId="044CACB0" w14:textId="77777777" w:rsidR="00E35504" w:rsidRPr="004C6FE2" w:rsidRDefault="00E35504" w:rsidP="00E35504">
            <w:pPr>
              <w:suppressAutoHyphens w:val="0"/>
              <w:spacing w:line="276" w:lineRule="auto"/>
              <w:ind w:firstLine="0"/>
              <w:jc w:val="left"/>
              <w:rPr>
                <w:rFonts w:cs="Arial"/>
                <w:color w:val="000000"/>
                <w:szCs w:val="24"/>
                <w:lang w:eastAsia="pt-BR"/>
              </w:rPr>
            </w:pPr>
          </w:p>
        </w:tc>
      </w:tr>
      <w:tr w:rsidR="00E35504" w:rsidRPr="004C6FE2" w14:paraId="3624C122" w14:textId="77777777" w:rsidTr="008B73F2">
        <w:trPr>
          <w:tblCellSpacing w:w="0" w:type="dxa"/>
        </w:trPr>
        <w:tc>
          <w:tcPr>
            <w:tcW w:w="1420" w:type="dxa"/>
            <w:tcMar>
              <w:top w:w="0" w:type="dxa"/>
              <w:left w:w="108" w:type="dxa"/>
              <w:bottom w:w="0" w:type="dxa"/>
              <w:right w:w="0" w:type="dxa"/>
            </w:tcMar>
            <w:hideMark/>
          </w:tcPr>
          <w:p w14:paraId="121F2067"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Inclusão</w:t>
            </w:r>
          </w:p>
        </w:tc>
        <w:tc>
          <w:tcPr>
            <w:tcW w:w="6100" w:type="dxa"/>
            <w:tcMar>
              <w:top w:w="0" w:type="dxa"/>
              <w:left w:w="108" w:type="dxa"/>
              <w:bottom w:w="0" w:type="dxa"/>
              <w:right w:w="108" w:type="dxa"/>
            </w:tcMar>
            <w:hideMark/>
          </w:tcPr>
          <w:p w14:paraId="4F2AC06C" w14:textId="77777777" w:rsidR="00E35504" w:rsidRPr="004C6FE2" w:rsidRDefault="00E35504" w:rsidP="00E35504">
            <w:pPr>
              <w:suppressAutoHyphens w:val="0"/>
              <w:spacing w:line="276" w:lineRule="auto"/>
              <w:ind w:firstLine="0"/>
              <w:jc w:val="left"/>
              <w:rPr>
                <w:rFonts w:cs="Arial"/>
                <w:color w:val="000000"/>
                <w:szCs w:val="24"/>
                <w:lang w:eastAsia="pt-BR"/>
              </w:rPr>
            </w:pPr>
          </w:p>
        </w:tc>
      </w:tr>
      <w:tr w:rsidR="00E35504" w:rsidRPr="004C6FE2" w14:paraId="630BCB7A" w14:textId="77777777" w:rsidTr="008B73F2">
        <w:trPr>
          <w:tblCellSpacing w:w="0" w:type="dxa"/>
        </w:trPr>
        <w:tc>
          <w:tcPr>
            <w:tcW w:w="1420" w:type="dxa"/>
            <w:tcMar>
              <w:top w:w="0" w:type="dxa"/>
              <w:left w:w="108" w:type="dxa"/>
              <w:bottom w:w="0" w:type="dxa"/>
              <w:right w:w="0" w:type="dxa"/>
            </w:tcMar>
            <w:hideMark/>
          </w:tcPr>
          <w:p w14:paraId="3B11FD49" w14:textId="77777777" w:rsidR="00E35504" w:rsidRPr="004C6FE2" w:rsidRDefault="00E35504" w:rsidP="00E35504">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Extensão</w:t>
            </w:r>
          </w:p>
        </w:tc>
        <w:tc>
          <w:tcPr>
            <w:tcW w:w="6100" w:type="dxa"/>
            <w:tcMar>
              <w:top w:w="0" w:type="dxa"/>
              <w:left w:w="108" w:type="dxa"/>
              <w:bottom w:w="0" w:type="dxa"/>
              <w:right w:w="108" w:type="dxa"/>
            </w:tcMar>
            <w:hideMark/>
          </w:tcPr>
          <w:p w14:paraId="3C2E9B62" w14:textId="77777777" w:rsidR="00E35504" w:rsidRPr="004C6FE2" w:rsidRDefault="00E35504" w:rsidP="00E35504">
            <w:pPr>
              <w:suppressAutoHyphens w:val="0"/>
              <w:spacing w:line="276" w:lineRule="auto"/>
              <w:ind w:firstLine="0"/>
              <w:jc w:val="left"/>
              <w:rPr>
                <w:rFonts w:cs="Arial"/>
                <w:color w:val="000000"/>
                <w:szCs w:val="24"/>
                <w:lang w:eastAsia="pt-BR"/>
              </w:rPr>
            </w:pPr>
          </w:p>
        </w:tc>
      </w:tr>
    </w:tbl>
    <w:p w14:paraId="5689EF18" w14:textId="77777777" w:rsidR="00E35504" w:rsidRPr="004C6FE2" w:rsidRDefault="00E3550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63D12" w:rsidRPr="004C6FE2" w14:paraId="7D118ABA" w14:textId="77777777" w:rsidTr="00444547">
        <w:trPr>
          <w:tblCellSpacing w:w="0" w:type="dxa"/>
        </w:trPr>
        <w:tc>
          <w:tcPr>
            <w:tcW w:w="7520" w:type="dxa"/>
            <w:gridSpan w:val="2"/>
            <w:tcMar>
              <w:top w:w="0" w:type="dxa"/>
              <w:left w:w="108" w:type="dxa"/>
              <w:bottom w:w="0" w:type="dxa"/>
              <w:right w:w="108" w:type="dxa"/>
            </w:tcMar>
            <w:hideMark/>
          </w:tcPr>
          <w:p w14:paraId="04A65B84" w14:textId="2D399916" w:rsidR="00E35504" w:rsidRPr="004C6FE2" w:rsidRDefault="00563D12" w:rsidP="005F37A7">
            <w:pPr>
              <w:suppressAutoHyphens w:val="0"/>
              <w:spacing w:line="276" w:lineRule="auto"/>
              <w:ind w:firstLine="0"/>
              <w:jc w:val="center"/>
              <w:rPr>
                <w:rFonts w:cs="Arial"/>
                <w:color w:val="000000"/>
                <w:szCs w:val="24"/>
                <w:lang w:eastAsia="pt-BR"/>
              </w:rPr>
            </w:pPr>
            <w:r w:rsidRPr="004C6FE2">
              <w:rPr>
                <w:rFonts w:cs="Arial"/>
                <w:b/>
                <w:bCs/>
                <w:color w:val="000000"/>
                <w:szCs w:val="24"/>
                <w:lang w:eastAsia="pt-BR"/>
              </w:rPr>
              <w:t xml:space="preserve">Caso de Uso – </w:t>
            </w:r>
            <w:r w:rsidR="005F37A7">
              <w:rPr>
                <w:rFonts w:cs="Arial"/>
                <w:b/>
                <w:bCs/>
                <w:color w:val="000000"/>
                <w:szCs w:val="24"/>
                <w:lang w:eastAsia="pt-BR"/>
              </w:rPr>
              <w:t>Inserir dados</w:t>
            </w:r>
          </w:p>
        </w:tc>
      </w:tr>
      <w:tr w:rsidR="00563D12" w:rsidRPr="004C6FE2" w14:paraId="498BE04D" w14:textId="77777777" w:rsidTr="00444547">
        <w:trPr>
          <w:tblCellSpacing w:w="0" w:type="dxa"/>
        </w:trPr>
        <w:tc>
          <w:tcPr>
            <w:tcW w:w="1420" w:type="dxa"/>
            <w:tcMar>
              <w:top w:w="0" w:type="dxa"/>
              <w:left w:w="108" w:type="dxa"/>
              <w:bottom w:w="0" w:type="dxa"/>
              <w:right w:w="0" w:type="dxa"/>
            </w:tcMar>
            <w:hideMark/>
          </w:tcPr>
          <w:p w14:paraId="2503EF1E" w14:textId="77777777" w:rsidR="00E35504" w:rsidRPr="004C6FE2" w:rsidRDefault="00563D12"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ID</w:t>
            </w:r>
          </w:p>
        </w:tc>
        <w:tc>
          <w:tcPr>
            <w:tcW w:w="6100" w:type="dxa"/>
            <w:tcMar>
              <w:top w:w="0" w:type="dxa"/>
              <w:left w:w="108" w:type="dxa"/>
              <w:bottom w:w="0" w:type="dxa"/>
              <w:right w:w="108" w:type="dxa"/>
            </w:tcMar>
            <w:hideMark/>
          </w:tcPr>
          <w:p w14:paraId="22F91AF5" w14:textId="77777777" w:rsidR="00E35504" w:rsidRPr="004C6FE2" w:rsidRDefault="00563D12"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UC 002</w:t>
            </w:r>
          </w:p>
        </w:tc>
      </w:tr>
      <w:tr w:rsidR="00563D12" w:rsidRPr="004C6FE2" w14:paraId="2FBD9C58" w14:textId="77777777" w:rsidTr="00444547">
        <w:trPr>
          <w:tblCellSpacing w:w="0" w:type="dxa"/>
        </w:trPr>
        <w:tc>
          <w:tcPr>
            <w:tcW w:w="1420" w:type="dxa"/>
            <w:tcMar>
              <w:top w:w="0" w:type="dxa"/>
              <w:left w:w="108" w:type="dxa"/>
              <w:bottom w:w="0" w:type="dxa"/>
              <w:right w:w="0" w:type="dxa"/>
            </w:tcMar>
            <w:hideMark/>
          </w:tcPr>
          <w:p w14:paraId="1628C5C3" w14:textId="77777777" w:rsidR="00E35504" w:rsidRPr="004C6FE2" w:rsidRDefault="00563D12"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Descrição</w:t>
            </w:r>
          </w:p>
        </w:tc>
        <w:tc>
          <w:tcPr>
            <w:tcW w:w="6100" w:type="dxa"/>
            <w:tcMar>
              <w:top w:w="0" w:type="dxa"/>
              <w:left w:w="108" w:type="dxa"/>
              <w:bottom w:w="0" w:type="dxa"/>
              <w:right w:w="108" w:type="dxa"/>
            </w:tcMar>
            <w:hideMark/>
          </w:tcPr>
          <w:p w14:paraId="353790DF" w14:textId="7007469F" w:rsidR="00E35504" w:rsidRPr="004C6FE2" w:rsidRDefault="00563D12" w:rsidP="00563D12">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Este caso de uso tem por objetivo permitir </w:t>
            </w:r>
            <w:r w:rsidR="00CD0747">
              <w:rPr>
                <w:rFonts w:cs="Arial"/>
                <w:color w:val="000000"/>
                <w:szCs w:val="24"/>
                <w:lang w:eastAsia="pt-BR"/>
              </w:rPr>
              <w:t>que o usuário insira os dados da funcionalidade escolhida.</w:t>
            </w:r>
          </w:p>
        </w:tc>
      </w:tr>
      <w:tr w:rsidR="00563D12" w:rsidRPr="004C6FE2" w14:paraId="12A8C823" w14:textId="77777777" w:rsidTr="00444547">
        <w:trPr>
          <w:tblCellSpacing w:w="0" w:type="dxa"/>
        </w:trPr>
        <w:tc>
          <w:tcPr>
            <w:tcW w:w="1420" w:type="dxa"/>
            <w:tcMar>
              <w:top w:w="0" w:type="dxa"/>
              <w:left w:w="108" w:type="dxa"/>
              <w:bottom w:w="0" w:type="dxa"/>
              <w:right w:w="0" w:type="dxa"/>
            </w:tcMar>
            <w:hideMark/>
          </w:tcPr>
          <w:p w14:paraId="1823B3F0" w14:textId="77777777" w:rsidR="00E35504" w:rsidRPr="004C6FE2" w:rsidRDefault="00563D12"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Ator Primário</w:t>
            </w:r>
          </w:p>
        </w:tc>
        <w:tc>
          <w:tcPr>
            <w:tcW w:w="6100" w:type="dxa"/>
            <w:tcMar>
              <w:top w:w="0" w:type="dxa"/>
              <w:left w:w="108" w:type="dxa"/>
              <w:bottom w:w="0" w:type="dxa"/>
              <w:right w:w="108" w:type="dxa"/>
            </w:tcMar>
            <w:hideMark/>
          </w:tcPr>
          <w:p w14:paraId="2CBABB1B" w14:textId="4A2AD564" w:rsidR="00E35504" w:rsidRPr="004C6FE2" w:rsidRDefault="00CD0747" w:rsidP="00444547">
            <w:pPr>
              <w:suppressAutoHyphens w:val="0"/>
              <w:spacing w:line="276" w:lineRule="auto"/>
              <w:ind w:firstLine="0"/>
              <w:jc w:val="left"/>
              <w:rPr>
                <w:rFonts w:cs="Arial"/>
                <w:color w:val="000000"/>
                <w:szCs w:val="24"/>
                <w:lang w:eastAsia="pt-BR"/>
              </w:rPr>
            </w:pPr>
            <w:r>
              <w:rPr>
                <w:rFonts w:cs="Arial"/>
                <w:color w:val="000000"/>
                <w:szCs w:val="24"/>
                <w:lang w:eastAsia="pt-BR"/>
              </w:rPr>
              <w:t>Usuário</w:t>
            </w:r>
          </w:p>
        </w:tc>
      </w:tr>
      <w:tr w:rsidR="00563D12" w:rsidRPr="004C6FE2" w14:paraId="7FA4C120" w14:textId="77777777" w:rsidTr="00444547">
        <w:trPr>
          <w:tblCellSpacing w:w="0" w:type="dxa"/>
        </w:trPr>
        <w:tc>
          <w:tcPr>
            <w:tcW w:w="1420" w:type="dxa"/>
            <w:tcMar>
              <w:top w:w="0" w:type="dxa"/>
              <w:left w:w="108" w:type="dxa"/>
              <w:bottom w:w="0" w:type="dxa"/>
              <w:right w:w="0" w:type="dxa"/>
            </w:tcMar>
            <w:hideMark/>
          </w:tcPr>
          <w:p w14:paraId="7012AB92" w14:textId="77777777" w:rsidR="00E35504" w:rsidRPr="004C6FE2" w:rsidRDefault="00563D12"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Pré-condição</w:t>
            </w:r>
          </w:p>
        </w:tc>
        <w:tc>
          <w:tcPr>
            <w:tcW w:w="6100" w:type="dxa"/>
            <w:tcMar>
              <w:top w:w="0" w:type="dxa"/>
              <w:left w:w="108" w:type="dxa"/>
              <w:bottom w:w="0" w:type="dxa"/>
              <w:right w:w="108" w:type="dxa"/>
            </w:tcMar>
            <w:hideMark/>
          </w:tcPr>
          <w:p w14:paraId="174CFD79" w14:textId="16E9F24B" w:rsidR="00E35504" w:rsidRPr="004C6FE2" w:rsidRDefault="00403DAC" w:rsidP="00444547">
            <w:pPr>
              <w:suppressAutoHyphens w:val="0"/>
              <w:spacing w:line="276" w:lineRule="auto"/>
              <w:ind w:firstLine="0"/>
              <w:jc w:val="left"/>
              <w:rPr>
                <w:rFonts w:cs="Arial"/>
                <w:color w:val="000000"/>
                <w:szCs w:val="24"/>
                <w:lang w:eastAsia="pt-BR"/>
              </w:rPr>
            </w:pPr>
            <w:r>
              <w:rPr>
                <w:rFonts w:cs="Arial"/>
                <w:color w:val="000000"/>
                <w:szCs w:val="24"/>
                <w:lang w:eastAsia="pt-BR"/>
              </w:rPr>
              <w:t>Ter escolhido a funcionalidade.</w:t>
            </w:r>
          </w:p>
        </w:tc>
      </w:tr>
      <w:tr w:rsidR="00403DAC" w:rsidRPr="004C6FE2" w14:paraId="0D2C1B8B" w14:textId="77777777" w:rsidTr="00444547">
        <w:trPr>
          <w:tblCellSpacing w:w="0" w:type="dxa"/>
        </w:trPr>
        <w:tc>
          <w:tcPr>
            <w:tcW w:w="1420" w:type="dxa"/>
            <w:tcMar>
              <w:top w:w="0" w:type="dxa"/>
              <w:left w:w="108" w:type="dxa"/>
              <w:bottom w:w="0" w:type="dxa"/>
              <w:right w:w="0" w:type="dxa"/>
            </w:tcMar>
            <w:hideMark/>
          </w:tcPr>
          <w:p w14:paraId="6E91F556"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Principal</w:t>
            </w:r>
          </w:p>
        </w:tc>
        <w:tc>
          <w:tcPr>
            <w:tcW w:w="6100" w:type="dxa"/>
            <w:tcMar>
              <w:top w:w="0" w:type="dxa"/>
              <w:left w:w="108" w:type="dxa"/>
              <w:bottom w:w="0" w:type="dxa"/>
              <w:right w:w="108" w:type="dxa"/>
            </w:tcMar>
            <w:hideMark/>
          </w:tcPr>
          <w:p w14:paraId="7EDE8812" w14:textId="77777777" w:rsidR="00403DAC" w:rsidRPr="004C6FE2"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use case inicia quando o usuário </w:t>
            </w:r>
            <w:r>
              <w:rPr>
                <w:rFonts w:cs="Arial"/>
                <w:color w:val="000000"/>
                <w:szCs w:val="24"/>
                <w:lang w:eastAsia="pt-BR"/>
              </w:rPr>
              <w:t>entra no sistema.</w:t>
            </w:r>
          </w:p>
          <w:p w14:paraId="3A171E6A" w14:textId="77777777" w:rsidR="00403DAC" w:rsidRPr="004C6FE2"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permite que o usuário escolha qual funcionalidade deseja acessar: Estatística Descritiva, Probabilidade, Correlação e Regressão.</w:t>
            </w:r>
          </w:p>
          <w:p w14:paraId="23F6965C" w14:textId="350D1A2E" w:rsidR="00403DAC"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w:t>
            </w:r>
            <w:r>
              <w:rPr>
                <w:rFonts w:cs="Arial"/>
                <w:color w:val="000000"/>
                <w:szCs w:val="24"/>
                <w:lang w:eastAsia="pt-BR"/>
              </w:rPr>
              <w:t>sistema direciona o usuário para preencher os dados de acordo a funcionalidade escolhida.</w:t>
            </w:r>
          </w:p>
          <w:p w14:paraId="52B219EC" w14:textId="69DC7F3C" w:rsidR="00403DAC" w:rsidRPr="004C6FE2" w:rsidRDefault="00403DAC" w:rsidP="00403DAC">
            <w:pPr>
              <w:numPr>
                <w:ilvl w:val="0"/>
                <w:numId w:val="17"/>
              </w:numPr>
              <w:suppressAutoHyphens w:val="0"/>
              <w:spacing w:line="276" w:lineRule="auto"/>
              <w:jc w:val="left"/>
              <w:rPr>
                <w:rFonts w:cs="Arial"/>
                <w:color w:val="000000"/>
                <w:szCs w:val="24"/>
                <w:lang w:eastAsia="pt-BR"/>
              </w:rPr>
            </w:pPr>
            <w:r>
              <w:rPr>
                <w:rFonts w:cs="Arial"/>
                <w:color w:val="000000"/>
                <w:szCs w:val="24"/>
                <w:lang w:eastAsia="pt-BR"/>
              </w:rPr>
              <w:t>O sistema permite que o usuário digite os dados manualmente, e nas opções de Estatística Descritiva ou Correlação e Regressão, também permite que o usuário importe um arquivo CSV.</w:t>
            </w:r>
          </w:p>
          <w:p w14:paraId="45F316B2" w14:textId="751881CB" w:rsidR="00403DAC" w:rsidRPr="004C6FE2"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recebe os dados e efetua os cálculos, após o cliente clicar no botão ‘Calcular’.</w:t>
            </w:r>
          </w:p>
          <w:p w14:paraId="19BA8B40" w14:textId="77777777" w:rsidR="00403DAC" w:rsidRPr="004C6FE2"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imprime o resultado na tela.</w:t>
            </w:r>
          </w:p>
          <w:p w14:paraId="50A60C21" w14:textId="247CCEE6" w:rsidR="00403DAC" w:rsidRPr="004C6FE2" w:rsidRDefault="00403DAC" w:rsidP="00403DAC">
            <w:pPr>
              <w:numPr>
                <w:ilvl w:val="0"/>
                <w:numId w:val="17"/>
              </w:numPr>
              <w:suppressAutoHyphens w:val="0"/>
              <w:spacing w:line="276" w:lineRule="auto"/>
              <w:jc w:val="left"/>
              <w:rPr>
                <w:rFonts w:cs="Arial"/>
                <w:color w:val="000000"/>
                <w:szCs w:val="24"/>
                <w:lang w:eastAsia="pt-BR"/>
              </w:rPr>
            </w:pPr>
            <w:r w:rsidRPr="004C6FE2">
              <w:rPr>
                <w:rFonts w:cs="Arial"/>
                <w:color w:val="000000"/>
                <w:szCs w:val="24"/>
                <w:lang w:eastAsia="pt-BR"/>
              </w:rPr>
              <w:t>O sistema encerra a operação</w:t>
            </w:r>
          </w:p>
        </w:tc>
      </w:tr>
      <w:tr w:rsidR="00403DAC" w:rsidRPr="004C6FE2" w14:paraId="3E004190" w14:textId="77777777" w:rsidTr="00444547">
        <w:trPr>
          <w:tblCellSpacing w:w="0" w:type="dxa"/>
        </w:trPr>
        <w:tc>
          <w:tcPr>
            <w:tcW w:w="1420" w:type="dxa"/>
            <w:tcMar>
              <w:top w:w="0" w:type="dxa"/>
              <w:left w:w="108" w:type="dxa"/>
              <w:bottom w:w="0" w:type="dxa"/>
              <w:right w:w="0" w:type="dxa"/>
            </w:tcMar>
            <w:hideMark/>
          </w:tcPr>
          <w:p w14:paraId="702956E5"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Pós-condição</w:t>
            </w:r>
          </w:p>
        </w:tc>
        <w:tc>
          <w:tcPr>
            <w:tcW w:w="6100" w:type="dxa"/>
            <w:tcMar>
              <w:top w:w="0" w:type="dxa"/>
              <w:left w:w="108" w:type="dxa"/>
              <w:bottom w:w="0" w:type="dxa"/>
              <w:right w:w="108" w:type="dxa"/>
            </w:tcMar>
            <w:hideMark/>
          </w:tcPr>
          <w:p w14:paraId="7CF78041"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color w:val="000000"/>
                <w:szCs w:val="24"/>
                <w:lang w:eastAsia="pt-BR"/>
              </w:rPr>
              <w:t>Não possui</w:t>
            </w:r>
          </w:p>
        </w:tc>
      </w:tr>
      <w:tr w:rsidR="00403DAC" w:rsidRPr="004C6FE2" w14:paraId="4D18A8DA" w14:textId="77777777" w:rsidTr="00444547">
        <w:trPr>
          <w:tblCellSpacing w:w="0" w:type="dxa"/>
        </w:trPr>
        <w:tc>
          <w:tcPr>
            <w:tcW w:w="1420" w:type="dxa"/>
            <w:tcMar>
              <w:top w:w="0" w:type="dxa"/>
              <w:left w:w="108" w:type="dxa"/>
              <w:bottom w:w="0" w:type="dxa"/>
              <w:right w:w="0" w:type="dxa"/>
            </w:tcMar>
            <w:hideMark/>
          </w:tcPr>
          <w:p w14:paraId="2AE00635"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Alternativo</w:t>
            </w:r>
          </w:p>
        </w:tc>
        <w:tc>
          <w:tcPr>
            <w:tcW w:w="6100" w:type="dxa"/>
            <w:tcMar>
              <w:top w:w="0" w:type="dxa"/>
              <w:left w:w="108" w:type="dxa"/>
              <w:bottom w:w="0" w:type="dxa"/>
              <w:right w:w="108" w:type="dxa"/>
            </w:tcMar>
            <w:hideMark/>
          </w:tcPr>
          <w:p w14:paraId="114D0232"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*a – Em qualquer momento o </w:t>
            </w:r>
            <w:r>
              <w:rPr>
                <w:rFonts w:cs="Arial"/>
                <w:color w:val="000000"/>
                <w:szCs w:val="24"/>
                <w:lang w:eastAsia="pt-BR"/>
              </w:rPr>
              <w:t>usuário</w:t>
            </w:r>
            <w:r w:rsidRPr="004C6FE2">
              <w:rPr>
                <w:rFonts w:cs="Arial"/>
                <w:color w:val="000000"/>
                <w:szCs w:val="24"/>
                <w:lang w:eastAsia="pt-BR"/>
              </w:rPr>
              <w:t xml:space="preserve"> pode sair do sistema</w:t>
            </w:r>
          </w:p>
          <w:p w14:paraId="5259E858" w14:textId="77777777" w:rsidR="00403DAC" w:rsidRDefault="00403DAC" w:rsidP="00403DAC">
            <w:pPr>
              <w:suppressAutoHyphens w:val="0"/>
              <w:spacing w:line="276" w:lineRule="auto"/>
              <w:ind w:firstLine="0"/>
              <w:jc w:val="left"/>
              <w:rPr>
                <w:rFonts w:cs="Arial"/>
                <w:color w:val="000000"/>
                <w:szCs w:val="24"/>
                <w:lang w:eastAsia="pt-BR"/>
              </w:rPr>
            </w:pPr>
          </w:p>
          <w:p w14:paraId="5E3349F0" w14:textId="77777777" w:rsidR="00403DAC" w:rsidRDefault="00403DAC" w:rsidP="00403DAC">
            <w:pPr>
              <w:suppressAutoHyphens w:val="0"/>
              <w:spacing w:line="276" w:lineRule="auto"/>
              <w:ind w:firstLine="0"/>
              <w:jc w:val="left"/>
              <w:rPr>
                <w:rFonts w:cs="Arial"/>
                <w:color w:val="000000"/>
                <w:szCs w:val="24"/>
                <w:lang w:eastAsia="pt-BR"/>
              </w:rPr>
            </w:pPr>
            <w:r>
              <w:rPr>
                <w:rFonts w:cs="Arial"/>
                <w:color w:val="000000"/>
                <w:szCs w:val="24"/>
                <w:lang w:eastAsia="pt-BR"/>
              </w:rPr>
              <w:t>*b – Em qualquer momento o usuário pode escolher outra funcionalidade.</w:t>
            </w:r>
          </w:p>
          <w:p w14:paraId="70A87173" w14:textId="77777777" w:rsidR="00403DAC" w:rsidRPr="004C6FE2" w:rsidRDefault="00403DAC" w:rsidP="00403DAC">
            <w:pPr>
              <w:suppressAutoHyphens w:val="0"/>
              <w:spacing w:line="276" w:lineRule="auto"/>
              <w:ind w:firstLine="0"/>
              <w:jc w:val="left"/>
              <w:rPr>
                <w:rFonts w:cs="Arial"/>
                <w:color w:val="000000"/>
                <w:szCs w:val="24"/>
                <w:lang w:eastAsia="pt-BR"/>
              </w:rPr>
            </w:pPr>
          </w:p>
          <w:p w14:paraId="09152CE3"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color w:val="000000"/>
                <w:szCs w:val="24"/>
                <w:lang w:eastAsia="pt-BR"/>
              </w:rPr>
              <w:t>4</w:t>
            </w:r>
            <w:r>
              <w:rPr>
                <w:rFonts w:cs="Arial"/>
                <w:color w:val="000000"/>
                <w:szCs w:val="24"/>
                <w:lang w:eastAsia="pt-BR"/>
              </w:rPr>
              <w:t>a</w:t>
            </w:r>
            <w:r w:rsidRPr="004C6FE2">
              <w:rPr>
                <w:rFonts w:cs="Arial"/>
                <w:color w:val="000000"/>
                <w:szCs w:val="24"/>
                <w:lang w:eastAsia="pt-BR"/>
              </w:rPr>
              <w:t xml:space="preserve"> – Campos obrigatórios não preenchidos</w:t>
            </w:r>
          </w:p>
          <w:p w14:paraId="0C67A75B" w14:textId="77777777" w:rsidR="00403DAC" w:rsidRPr="004C6FE2" w:rsidRDefault="00403DAC" w:rsidP="00403DAC">
            <w:pPr>
              <w:suppressAutoHyphens w:val="0"/>
              <w:spacing w:line="276" w:lineRule="auto"/>
              <w:ind w:left="709" w:firstLine="0"/>
              <w:jc w:val="left"/>
              <w:rPr>
                <w:rFonts w:cs="Arial"/>
                <w:color w:val="000000"/>
                <w:szCs w:val="24"/>
                <w:lang w:eastAsia="pt-BR"/>
              </w:rPr>
            </w:pPr>
            <w:r w:rsidRPr="004C6FE2">
              <w:rPr>
                <w:rFonts w:cs="Arial"/>
                <w:color w:val="000000"/>
                <w:szCs w:val="24"/>
                <w:lang w:eastAsia="pt-BR"/>
              </w:rPr>
              <w:t>4</w:t>
            </w:r>
            <w:r>
              <w:rPr>
                <w:rFonts w:cs="Arial"/>
                <w:color w:val="000000"/>
                <w:szCs w:val="24"/>
                <w:lang w:eastAsia="pt-BR"/>
              </w:rPr>
              <w:t>a</w:t>
            </w:r>
            <w:r w:rsidRPr="004C6FE2">
              <w:rPr>
                <w:rFonts w:cs="Arial"/>
                <w:color w:val="000000"/>
                <w:szCs w:val="24"/>
                <w:lang w:eastAsia="pt-BR"/>
              </w:rPr>
              <w:t xml:space="preserve">.1 O sistema </w:t>
            </w:r>
            <w:r>
              <w:rPr>
                <w:rFonts w:cs="Arial"/>
                <w:color w:val="000000"/>
                <w:szCs w:val="24"/>
                <w:lang w:eastAsia="pt-BR"/>
              </w:rPr>
              <w:t>não permite que o usuário prossiga sem preencher todos os campos obrigatórios.</w:t>
            </w:r>
            <w:r w:rsidRPr="004C6FE2">
              <w:rPr>
                <w:rFonts w:cs="Arial"/>
                <w:color w:val="000000"/>
                <w:szCs w:val="24"/>
                <w:lang w:eastAsia="pt-BR"/>
              </w:rPr>
              <w:t xml:space="preserve"> </w:t>
            </w:r>
          </w:p>
          <w:p w14:paraId="7F8C0BF2" w14:textId="77777777" w:rsidR="00403DAC" w:rsidRPr="004C6FE2" w:rsidRDefault="00403DAC" w:rsidP="00403DAC">
            <w:pPr>
              <w:suppressAutoHyphens w:val="0"/>
              <w:spacing w:line="276" w:lineRule="auto"/>
              <w:ind w:left="709" w:firstLine="0"/>
              <w:jc w:val="left"/>
              <w:rPr>
                <w:rFonts w:cs="Arial"/>
                <w:color w:val="000000"/>
                <w:szCs w:val="24"/>
                <w:lang w:eastAsia="pt-BR"/>
              </w:rPr>
            </w:pPr>
            <w:r w:rsidRPr="004C6FE2">
              <w:rPr>
                <w:rFonts w:cs="Arial"/>
                <w:color w:val="000000"/>
                <w:szCs w:val="24"/>
                <w:lang w:eastAsia="pt-BR"/>
              </w:rPr>
              <w:t>4</w:t>
            </w:r>
            <w:r>
              <w:rPr>
                <w:rFonts w:cs="Arial"/>
                <w:color w:val="000000"/>
                <w:szCs w:val="24"/>
                <w:lang w:eastAsia="pt-BR"/>
              </w:rPr>
              <w:t>a</w:t>
            </w:r>
            <w:r w:rsidRPr="004C6FE2">
              <w:rPr>
                <w:rFonts w:cs="Arial"/>
                <w:color w:val="000000"/>
                <w:szCs w:val="24"/>
                <w:lang w:eastAsia="pt-BR"/>
              </w:rPr>
              <w:t>.2 O sistema retorna ao passo 3 do fluxo principal</w:t>
            </w:r>
          </w:p>
          <w:p w14:paraId="6779F77F" w14:textId="77777777" w:rsidR="00403DAC" w:rsidRPr="004C6FE2" w:rsidRDefault="00403DAC" w:rsidP="00403DAC">
            <w:pPr>
              <w:suppressAutoHyphens w:val="0"/>
              <w:spacing w:line="276" w:lineRule="auto"/>
              <w:ind w:firstLine="0"/>
              <w:jc w:val="left"/>
              <w:rPr>
                <w:rFonts w:cs="Arial"/>
                <w:color w:val="000000"/>
                <w:szCs w:val="24"/>
                <w:lang w:eastAsia="pt-BR"/>
              </w:rPr>
            </w:pPr>
          </w:p>
        </w:tc>
      </w:tr>
      <w:tr w:rsidR="00403DAC" w:rsidRPr="004C6FE2" w14:paraId="3FF60FAD" w14:textId="77777777" w:rsidTr="00444547">
        <w:trPr>
          <w:tblCellSpacing w:w="0" w:type="dxa"/>
        </w:trPr>
        <w:tc>
          <w:tcPr>
            <w:tcW w:w="1420" w:type="dxa"/>
            <w:tcMar>
              <w:top w:w="0" w:type="dxa"/>
              <w:left w:w="108" w:type="dxa"/>
              <w:bottom w:w="0" w:type="dxa"/>
              <w:right w:w="0" w:type="dxa"/>
            </w:tcMar>
            <w:hideMark/>
          </w:tcPr>
          <w:p w14:paraId="46128FF5"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Inclusão</w:t>
            </w:r>
          </w:p>
        </w:tc>
        <w:tc>
          <w:tcPr>
            <w:tcW w:w="6100" w:type="dxa"/>
            <w:tcMar>
              <w:top w:w="0" w:type="dxa"/>
              <w:left w:w="108" w:type="dxa"/>
              <w:bottom w:w="0" w:type="dxa"/>
              <w:right w:w="108" w:type="dxa"/>
            </w:tcMar>
            <w:hideMark/>
          </w:tcPr>
          <w:p w14:paraId="51297EE6" w14:textId="77777777" w:rsidR="00403DAC" w:rsidRPr="004C6FE2" w:rsidRDefault="00403DAC" w:rsidP="00403DAC">
            <w:pPr>
              <w:suppressAutoHyphens w:val="0"/>
              <w:spacing w:line="276" w:lineRule="auto"/>
              <w:ind w:firstLine="0"/>
              <w:jc w:val="left"/>
              <w:rPr>
                <w:rFonts w:cs="Arial"/>
                <w:color w:val="000000"/>
                <w:szCs w:val="24"/>
                <w:lang w:eastAsia="pt-BR"/>
              </w:rPr>
            </w:pPr>
          </w:p>
        </w:tc>
      </w:tr>
      <w:tr w:rsidR="00403DAC" w:rsidRPr="004C6FE2" w14:paraId="08CD53B1" w14:textId="77777777" w:rsidTr="00444547">
        <w:trPr>
          <w:tblCellSpacing w:w="0" w:type="dxa"/>
        </w:trPr>
        <w:tc>
          <w:tcPr>
            <w:tcW w:w="1420" w:type="dxa"/>
            <w:tcMar>
              <w:top w:w="0" w:type="dxa"/>
              <w:left w:w="108" w:type="dxa"/>
              <w:bottom w:w="0" w:type="dxa"/>
              <w:right w:w="0" w:type="dxa"/>
            </w:tcMar>
            <w:hideMark/>
          </w:tcPr>
          <w:p w14:paraId="5DC43CAF" w14:textId="77777777" w:rsidR="00403DAC" w:rsidRPr="004C6FE2" w:rsidRDefault="00403DAC" w:rsidP="00403DAC">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Extensão</w:t>
            </w:r>
          </w:p>
        </w:tc>
        <w:tc>
          <w:tcPr>
            <w:tcW w:w="6100" w:type="dxa"/>
            <w:tcMar>
              <w:top w:w="0" w:type="dxa"/>
              <w:left w:w="108" w:type="dxa"/>
              <w:bottom w:w="0" w:type="dxa"/>
              <w:right w:w="108" w:type="dxa"/>
            </w:tcMar>
            <w:hideMark/>
          </w:tcPr>
          <w:p w14:paraId="4C58E170" w14:textId="77777777" w:rsidR="00403DAC" w:rsidRPr="004C6FE2" w:rsidRDefault="00403DAC" w:rsidP="00403DAC">
            <w:pPr>
              <w:suppressAutoHyphens w:val="0"/>
              <w:spacing w:line="276" w:lineRule="auto"/>
              <w:ind w:firstLine="0"/>
              <w:jc w:val="left"/>
              <w:rPr>
                <w:rFonts w:cs="Arial"/>
                <w:color w:val="000000"/>
                <w:szCs w:val="24"/>
                <w:lang w:eastAsia="pt-BR"/>
              </w:rPr>
            </w:pPr>
          </w:p>
        </w:tc>
      </w:tr>
    </w:tbl>
    <w:p w14:paraId="48106426" w14:textId="77777777" w:rsidR="00563D12" w:rsidRPr="004C6FE2" w:rsidRDefault="00563D12"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81845" w:rsidRPr="004C6FE2" w14:paraId="7BFD1132" w14:textId="77777777" w:rsidTr="00444547">
        <w:trPr>
          <w:tblCellSpacing w:w="0" w:type="dxa"/>
        </w:trPr>
        <w:tc>
          <w:tcPr>
            <w:tcW w:w="7520" w:type="dxa"/>
            <w:gridSpan w:val="2"/>
            <w:tcMar>
              <w:top w:w="0" w:type="dxa"/>
              <w:left w:w="108" w:type="dxa"/>
              <w:bottom w:w="0" w:type="dxa"/>
              <w:right w:w="108" w:type="dxa"/>
            </w:tcMar>
            <w:hideMark/>
          </w:tcPr>
          <w:p w14:paraId="37DEDE25" w14:textId="1CCD5F12" w:rsidR="00E35504" w:rsidRPr="004C6FE2" w:rsidRDefault="00E81845" w:rsidP="005F37A7">
            <w:pPr>
              <w:suppressAutoHyphens w:val="0"/>
              <w:spacing w:line="276" w:lineRule="auto"/>
              <w:ind w:firstLine="0"/>
              <w:jc w:val="center"/>
              <w:rPr>
                <w:rFonts w:cs="Arial"/>
                <w:color w:val="000000"/>
                <w:szCs w:val="24"/>
                <w:lang w:eastAsia="pt-BR"/>
              </w:rPr>
            </w:pPr>
            <w:r w:rsidRPr="004C6FE2">
              <w:rPr>
                <w:rFonts w:cs="Arial"/>
                <w:b/>
                <w:bCs/>
                <w:color w:val="000000"/>
                <w:szCs w:val="24"/>
                <w:lang w:eastAsia="pt-BR"/>
              </w:rPr>
              <w:t xml:space="preserve">Caso de Uso – </w:t>
            </w:r>
            <w:r w:rsidR="005F37A7">
              <w:rPr>
                <w:rFonts w:cs="Arial"/>
                <w:b/>
                <w:bCs/>
                <w:color w:val="000000"/>
                <w:szCs w:val="24"/>
                <w:lang w:eastAsia="pt-BR"/>
              </w:rPr>
              <w:t>Calcular dados</w:t>
            </w:r>
          </w:p>
        </w:tc>
      </w:tr>
      <w:tr w:rsidR="00E81845" w:rsidRPr="004C6FE2" w14:paraId="23D653E6" w14:textId="77777777" w:rsidTr="00444547">
        <w:trPr>
          <w:tblCellSpacing w:w="0" w:type="dxa"/>
        </w:trPr>
        <w:tc>
          <w:tcPr>
            <w:tcW w:w="1420" w:type="dxa"/>
            <w:tcMar>
              <w:top w:w="0" w:type="dxa"/>
              <w:left w:w="108" w:type="dxa"/>
              <w:bottom w:w="0" w:type="dxa"/>
              <w:right w:w="0" w:type="dxa"/>
            </w:tcMar>
            <w:hideMark/>
          </w:tcPr>
          <w:p w14:paraId="3689B09D" w14:textId="77777777" w:rsidR="00E35504" w:rsidRPr="004C6FE2" w:rsidRDefault="00E81845"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ID</w:t>
            </w:r>
          </w:p>
        </w:tc>
        <w:tc>
          <w:tcPr>
            <w:tcW w:w="6100" w:type="dxa"/>
            <w:tcMar>
              <w:top w:w="0" w:type="dxa"/>
              <w:left w:w="108" w:type="dxa"/>
              <w:bottom w:w="0" w:type="dxa"/>
              <w:right w:w="108" w:type="dxa"/>
            </w:tcMar>
            <w:hideMark/>
          </w:tcPr>
          <w:p w14:paraId="5B493DD7" w14:textId="77777777" w:rsidR="00E35504" w:rsidRPr="004C6FE2" w:rsidRDefault="00E81845" w:rsidP="00444547">
            <w:pPr>
              <w:suppressAutoHyphens w:val="0"/>
              <w:spacing w:line="276" w:lineRule="auto"/>
              <w:ind w:firstLine="0"/>
              <w:jc w:val="left"/>
              <w:rPr>
                <w:rFonts w:cs="Arial"/>
                <w:color w:val="000000"/>
                <w:szCs w:val="24"/>
                <w:lang w:eastAsia="pt-BR"/>
              </w:rPr>
            </w:pPr>
            <w:r w:rsidRPr="004C6FE2">
              <w:rPr>
                <w:rFonts w:cs="Arial"/>
                <w:color w:val="000000"/>
                <w:szCs w:val="24"/>
                <w:lang w:eastAsia="pt-BR"/>
              </w:rPr>
              <w:t>UC 003</w:t>
            </w:r>
          </w:p>
        </w:tc>
      </w:tr>
      <w:tr w:rsidR="00E81845" w:rsidRPr="004C6FE2" w14:paraId="1F23C600" w14:textId="77777777" w:rsidTr="00444547">
        <w:trPr>
          <w:tblCellSpacing w:w="0" w:type="dxa"/>
        </w:trPr>
        <w:tc>
          <w:tcPr>
            <w:tcW w:w="1420" w:type="dxa"/>
            <w:tcMar>
              <w:top w:w="0" w:type="dxa"/>
              <w:left w:w="108" w:type="dxa"/>
              <w:bottom w:w="0" w:type="dxa"/>
              <w:right w:w="0" w:type="dxa"/>
            </w:tcMar>
            <w:hideMark/>
          </w:tcPr>
          <w:p w14:paraId="705D5C85" w14:textId="77777777" w:rsidR="00E35504" w:rsidRPr="004C6FE2" w:rsidRDefault="00E81845"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Descrição</w:t>
            </w:r>
          </w:p>
        </w:tc>
        <w:tc>
          <w:tcPr>
            <w:tcW w:w="6100" w:type="dxa"/>
            <w:tcMar>
              <w:top w:w="0" w:type="dxa"/>
              <w:left w:w="108" w:type="dxa"/>
              <w:bottom w:w="0" w:type="dxa"/>
              <w:right w:w="108" w:type="dxa"/>
            </w:tcMar>
            <w:hideMark/>
          </w:tcPr>
          <w:p w14:paraId="48B33C79" w14:textId="245D7524" w:rsidR="00E35504" w:rsidRPr="004C6FE2" w:rsidRDefault="00E81845" w:rsidP="00E81845">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Este caso de uso tem por objetivo permitir </w:t>
            </w:r>
            <w:r w:rsidR="00083F73">
              <w:rPr>
                <w:rFonts w:cs="Arial"/>
                <w:color w:val="000000"/>
                <w:szCs w:val="24"/>
                <w:lang w:eastAsia="pt-BR"/>
              </w:rPr>
              <w:t>que o sistema realize os cálculos.</w:t>
            </w:r>
          </w:p>
        </w:tc>
      </w:tr>
      <w:tr w:rsidR="00E81845" w:rsidRPr="004C6FE2" w14:paraId="53F3FDB8" w14:textId="77777777" w:rsidTr="00444547">
        <w:trPr>
          <w:tblCellSpacing w:w="0" w:type="dxa"/>
        </w:trPr>
        <w:tc>
          <w:tcPr>
            <w:tcW w:w="1420" w:type="dxa"/>
            <w:tcMar>
              <w:top w:w="0" w:type="dxa"/>
              <w:left w:w="108" w:type="dxa"/>
              <w:bottom w:w="0" w:type="dxa"/>
              <w:right w:w="0" w:type="dxa"/>
            </w:tcMar>
            <w:hideMark/>
          </w:tcPr>
          <w:p w14:paraId="3A6FB1E3" w14:textId="77777777" w:rsidR="00E35504" w:rsidRPr="004C6FE2" w:rsidRDefault="00E81845" w:rsidP="00444547">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lastRenderedPageBreak/>
              <w:t>Ator Primário</w:t>
            </w:r>
          </w:p>
        </w:tc>
        <w:tc>
          <w:tcPr>
            <w:tcW w:w="6100" w:type="dxa"/>
            <w:tcMar>
              <w:top w:w="0" w:type="dxa"/>
              <w:left w:w="108" w:type="dxa"/>
              <w:bottom w:w="0" w:type="dxa"/>
              <w:right w:w="108" w:type="dxa"/>
            </w:tcMar>
            <w:hideMark/>
          </w:tcPr>
          <w:p w14:paraId="6A081AAB" w14:textId="47397CB2" w:rsidR="00E35504" w:rsidRPr="004C6FE2" w:rsidRDefault="00083F73" w:rsidP="00444547">
            <w:pPr>
              <w:suppressAutoHyphens w:val="0"/>
              <w:spacing w:line="276" w:lineRule="auto"/>
              <w:ind w:firstLine="0"/>
              <w:jc w:val="left"/>
              <w:rPr>
                <w:rFonts w:cs="Arial"/>
                <w:color w:val="000000"/>
                <w:szCs w:val="24"/>
                <w:lang w:eastAsia="pt-BR"/>
              </w:rPr>
            </w:pPr>
            <w:r>
              <w:rPr>
                <w:rFonts w:cs="Arial"/>
                <w:color w:val="000000"/>
                <w:szCs w:val="24"/>
                <w:lang w:eastAsia="pt-BR"/>
              </w:rPr>
              <w:t>Usuário</w:t>
            </w:r>
          </w:p>
        </w:tc>
      </w:tr>
      <w:tr w:rsidR="00083F73" w:rsidRPr="004C6FE2" w14:paraId="1BB14777" w14:textId="77777777" w:rsidTr="00444547">
        <w:trPr>
          <w:tblCellSpacing w:w="0" w:type="dxa"/>
        </w:trPr>
        <w:tc>
          <w:tcPr>
            <w:tcW w:w="1420" w:type="dxa"/>
            <w:tcMar>
              <w:top w:w="0" w:type="dxa"/>
              <w:left w:w="108" w:type="dxa"/>
              <w:bottom w:w="0" w:type="dxa"/>
              <w:right w:w="0" w:type="dxa"/>
            </w:tcMar>
            <w:hideMark/>
          </w:tcPr>
          <w:p w14:paraId="52594F63"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Pré-condição</w:t>
            </w:r>
          </w:p>
        </w:tc>
        <w:tc>
          <w:tcPr>
            <w:tcW w:w="6100" w:type="dxa"/>
            <w:tcMar>
              <w:top w:w="0" w:type="dxa"/>
              <w:left w:w="108" w:type="dxa"/>
              <w:bottom w:w="0" w:type="dxa"/>
              <w:right w:w="108" w:type="dxa"/>
            </w:tcMar>
            <w:hideMark/>
          </w:tcPr>
          <w:p w14:paraId="4747771C" w14:textId="3B17DE6B" w:rsidR="00083F73" w:rsidRPr="004C6FE2" w:rsidRDefault="00083F73" w:rsidP="00083F73">
            <w:pPr>
              <w:suppressAutoHyphens w:val="0"/>
              <w:spacing w:line="276" w:lineRule="auto"/>
              <w:ind w:firstLine="0"/>
              <w:jc w:val="left"/>
              <w:rPr>
                <w:rFonts w:cs="Arial"/>
                <w:color w:val="000000"/>
                <w:szCs w:val="24"/>
                <w:lang w:eastAsia="pt-BR"/>
              </w:rPr>
            </w:pPr>
            <w:r>
              <w:rPr>
                <w:rFonts w:cs="Arial"/>
                <w:color w:val="000000"/>
                <w:szCs w:val="24"/>
                <w:lang w:eastAsia="pt-BR"/>
              </w:rPr>
              <w:t>Ter escolhido a funcionalidade e inserido os dados.</w:t>
            </w:r>
          </w:p>
        </w:tc>
      </w:tr>
      <w:tr w:rsidR="00083F73" w:rsidRPr="004C6FE2" w14:paraId="6B936D7C" w14:textId="77777777" w:rsidTr="00444547">
        <w:trPr>
          <w:tblCellSpacing w:w="0" w:type="dxa"/>
        </w:trPr>
        <w:tc>
          <w:tcPr>
            <w:tcW w:w="1420" w:type="dxa"/>
            <w:tcMar>
              <w:top w:w="0" w:type="dxa"/>
              <w:left w:w="108" w:type="dxa"/>
              <w:bottom w:w="0" w:type="dxa"/>
              <w:right w:w="0" w:type="dxa"/>
            </w:tcMar>
            <w:hideMark/>
          </w:tcPr>
          <w:p w14:paraId="7B0F4EFC"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Principal</w:t>
            </w:r>
          </w:p>
        </w:tc>
        <w:tc>
          <w:tcPr>
            <w:tcW w:w="6100" w:type="dxa"/>
            <w:tcMar>
              <w:top w:w="0" w:type="dxa"/>
              <w:left w:w="108" w:type="dxa"/>
              <w:bottom w:w="0" w:type="dxa"/>
              <w:right w:w="108" w:type="dxa"/>
            </w:tcMar>
            <w:hideMark/>
          </w:tcPr>
          <w:p w14:paraId="21D74A2B" w14:textId="7777777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use case inicia quando o usuário </w:t>
            </w:r>
            <w:r>
              <w:rPr>
                <w:rFonts w:cs="Arial"/>
                <w:color w:val="000000"/>
                <w:szCs w:val="24"/>
                <w:lang w:eastAsia="pt-BR"/>
              </w:rPr>
              <w:t>entra no sistema.</w:t>
            </w:r>
          </w:p>
          <w:p w14:paraId="5B4505D2" w14:textId="7777777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permite que o usuário escolha qual funcionalidade deseja acessar: Estatística Descritiva, Probabilidade, Correlação e Regressão.</w:t>
            </w:r>
          </w:p>
          <w:p w14:paraId="01FD3DF5" w14:textId="7777777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w:t>
            </w:r>
            <w:r>
              <w:rPr>
                <w:rFonts w:cs="Arial"/>
                <w:color w:val="000000"/>
                <w:szCs w:val="24"/>
                <w:lang w:eastAsia="pt-BR"/>
              </w:rPr>
              <w:t>sistema direciona o usuário para preencher os dados de acordo a funcionalidade escolhida.</w:t>
            </w:r>
          </w:p>
          <w:p w14:paraId="6B3E8C5C" w14:textId="7777777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recebe os dados e efetua os cálculos, após o cliente clicar no botão ‘Calcular’.</w:t>
            </w:r>
          </w:p>
          <w:p w14:paraId="599B93A4" w14:textId="7777777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 xml:space="preserve">O sistema </w:t>
            </w:r>
            <w:r>
              <w:rPr>
                <w:rFonts w:cs="Arial"/>
                <w:color w:val="000000"/>
                <w:szCs w:val="24"/>
                <w:lang w:eastAsia="pt-BR"/>
              </w:rPr>
              <w:t>imprime o resultado na tela.</w:t>
            </w:r>
          </w:p>
          <w:p w14:paraId="03CD0708" w14:textId="407BF2D7" w:rsidR="00083F73" w:rsidRPr="004C6FE2" w:rsidRDefault="00083F73" w:rsidP="00083F73">
            <w:pPr>
              <w:numPr>
                <w:ilvl w:val="0"/>
                <w:numId w:val="18"/>
              </w:numPr>
              <w:suppressAutoHyphens w:val="0"/>
              <w:spacing w:line="276" w:lineRule="auto"/>
              <w:jc w:val="left"/>
              <w:rPr>
                <w:rFonts w:cs="Arial"/>
                <w:color w:val="000000"/>
                <w:szCs w:val="24"/>
                <w:lang w:eastAsia="pt-BR"/>
              </w:rPr>
            </w:pPr>
            <w:r w:rsidRPr="004C6FE2">
              <w:rPr>
                <w:rFonts w:cs="Arial"/>
                <w:color w:val="000000"/>
                <w:szCs w:val="24"/>
                <w:lang w:eastAsia="pt-BR"/>
              </w:rPr>
              <w:t>O sistema encerra a operação</w:t>
            </w:r>
          </w:p>
        </w:tc>
      </w:tr>
      <w:tr w:rsidR="00083F73" w:rsidRPr="004C6FE2" w14:paraId="00EE77B7" w14:textId="77777777" w:rsidTr="00444547">
        <w:trPr>
          <w:tblCellSpacing w:w="0" w:type="dxa"/>
        </w:trPr>
        <w:tc>
          <w:tcPr>
            <w:tcW w:w="1420" w:type="dxa"/>
            <w:tcMar>
              <w:top w:w="0" w:type="dxa"/>
              <w:left w:w="108" w:type="dxa"/>
              <w:bottom w:w="0" w:type="dxa"/>
              <w:right w:w="0" w:type="dxa"/>
            </w:tcMar>
            <w:hideMark/>
          </w:tcPr>
          <w:p w14:paraId="11DC1500"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Pós-condição</w:t>
            </w:r>
          </w:p>
        </w:tc>
        <w:tc>
          <w:tcPr>
            <w:tcW w:w="6100" w:type="dxa"/>
            <w:tcMar>
              <w:top w:w="0" w:type="dxa"/>
              <w:left w:w="108" w:type="dxa"/>
              <w:bottom w:w="0" w:type="dxa"/>
              <w:right w:w="108" w:type="dxa"/>
            </w:tcMar>
            <w:hideMark/>
          </w:tcPr>
          <w:p w14:paraId="431E6AA8"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color w:val="000000"/>
                <w:szCs w:val="24"/>
                <w:lang w:eastAsia="pt-BR"/>
              </w:rPr>
              <w:t>Não possui</w:t>
            </w:r>
          </w:p>
        </w:tc>
      </w:tr>
      <w:tr w:rsidR="00083F73" w:rsidRPr="004C6FE2" w14:paraId="7873400D" w14:textId="77777777" w:rsidTr="00444547">
        <w:trPr>
          <w:tblCellSpacing w:w="0" w:type="dxa"/>
        </w:trPr>
        <w:tc>
          <w:tcPr>
            <w:tcW w:w="1420" w:type="dxa"/>
            <w:tcMar>
              <w:top w:w="0" w:type="dxa"/>
              <w:left w:w="108" w:type="dxa"/>
              <w:bottom w:w="0" w:type="dxa"/>
              <w:right w:w="0" w:type="dxa"/>
            </w:tcMar>
            <w:hideMark/>
          </w:tcPr>
          <w:p w14:paraId="5773624C"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Cenário Alternativo</w:t>
            </w:r>
          </w:p>
        </w:tc>
        <w:tc>
          <w:tcPr>
            <w:tcW w:w="6100" w:type="dxa"/>
            <w:tcMar>
              <w:top w:w="0" w:type="dxa"/>
              <w:left w:w="108" w:type="dxa"/>
              <w:bottom w:w="0" w:type="dxa"/>
              <w:right w:w="108" w:type="dxa"/>
            </w:tcMar>
            <w:hideMark/>
          </w:tcPr>
          <w:p w14:paraId="18C1A4AD"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color w:val="000000"/>
                <w:szCs w:val="24"/>
                <w:lang w:eastAsia="pt-BR"/>
              </w:rPr>
              <w:t xml:space="preserve">*a – Em qualquer momento o </w:t>
            </w:r>
            <w:r>
              <w:rPr>
                <w:rFonts w:cs="Arial"/>
                <w:color w:val="000000"/>
                <w:szCs w:val="24"/>
                <w:lang w:eastAsia="pt-BR"/>
              </w:rPr>
              <w:t>usuário</w:t>
            </w:r>
            <w:r w:rsidRPr="004C6FE2">
              <w:rPr>
                <w:rFonts w:cs="Arial"/>
                <w:color w:val="000000"/>
                <w:szCs w:val="24"/>
                <w:lang w:eastAsia="pt-BR"/>
              </w:rPr>
              <w:t xml:space="preserve"> pode sair do sistema</w:t>
            </w:r>
          </w:p>
          <w:p w14:paraId="57D74FE5" w14:textId="77777777" w:rsidR="00083F73" w:rsidRDefault="00083F73" w:rsidP="00083F73">
            <w:pPr>
              <w:suppressAutoHyphens w:val="0"/>
              <w:spacing w:line="276" w:lineRule="auto"/>
              <w:ind w:firstLine="0"/>
              <w:jc w:val="left"/>
              <w:rPr>
                <w:rFonts w:cs="Arial"/>
                <w:color w:val="000000"/>
                <w:szCs w:val="24"/>
                <w:lang w:eastAsia="pt-BR"/>
              </w:rPr>
            </w:pPr>
          </w:p>
          <w:p w14:paraId="206C5E88" w14:textId="5D9320CE" w:rsidR="00083F73" w:rsidRPr="004C6FE2" w:rsidRDefault="00083F73" w:rsidP="00083F73">
            <w:pPr>
              <w:suppressAutoHyphens w:val="0"/>
              <w:spacing w:line="276" w:lineRule="auto"/>
              <w:ind w:firstLine="0"/>
              <w:jc w:val="left"/>
              <w:rPr>
                <w:rFonts w:cs="Arial"/>
                <w:color w:val="000000"/>
                <w:szCs w:val="24"/>
                <w:lang w:eastAsia="pt-BR"/>
              </w:rPr>
            </w:pPr>
            <w:r>
              <w:rPr>
                <w:rFonts w:cs="Arial"/>
                <w:color w:val="000000"/>
                <w:szCs w:val="24"/>
                <w:lang w:eastAsia="pt-BR"/>
              </w:rPr>
              <w:t>*b – Em qualquer momento o usuário pode escolher outra funcionalidade.</w:t>
            </w:r>
          </w:p>
        </w:tc>
      </w:tr>
      <w:tr w:rsidR="00083F73" w:rsidRPr="004C6FE2" w14:paraId="3A486FF4" w14:textId="77777777" w:rsidTr="00444547">
        <w:trPr>
          <w:tblCellSpacing w:w="0" w:type="dxa"/>
        </w:trPr>
        <w:tc>
          <w:tcPr>
            <w:tcW w:w="1420" w:type="dxa"/>
            <w:tcMar>
              <w:top w:w="0" w:type="dxa"/>
              <w:left w:w="108" w:type="dxa"/>
              <w:bottom w:w="0" w:type="dxa"/>
              <w:right w:w="0" w:type="dxa"/>
            </w:tcMar>
            <w:hideMark/>
          </w:tcPr>
          <w:p w14:paraId="786D18D9"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Inclusão</w:t>
            </w:r>
          </w:p>
        </w:tc>
        <w:tc>
          <w:tcPr>
            <w:tcW w:w="6100" w:type="dxa"/>
            <w:tcMar>
              <w:top w:w="0" w:type="dxa"/>
              <w:left w:w="108" w:type="dxa"/>
              <w:bottom w:w="0" w:type="dxa"/>
              <w:right w:w="108" w:type="dxa"/>
            </w:tcMar>
            <w:hideMark/>
          </w:tcPr>
          <w:p w14:paraId="0C5F2CDA" w14:textId="77777777" w:rsidR="00083F73" w:rsidRPr="004C6FE2" w:rsidRDefault="00083F73" w:rsidP="00083F73">
            <w:pPr>
              <w:suppressAutoHyphens w:val="0"/>
              <w:spacing w:line="276" w:lineRule="auto"/>
              <w:ind w:firstLine="0"/>
              <w:jc w:val="left"/>
              <w:rPr>
                <w:rFonts w:cs="Arial"/>
                <w:color w:val="000000"/>
                <w:szCs w:val="24"/>
                <w:lang w:eastAsia="pt-BR"/>
              </w:rPr>
            </w:pPr>
          </w:p>
        </w:tc>
      </w:tr>
      <w:tr w:rsidR="00083F73" w:rsidRPr="004C6FE2" w14:paraId="74DA5A8B" w14:textId="77777777" w:rsidTr="00444547">
        <w:trPr>
          <w:tblCellSpacing w:w="0" w:type="dxa"/>
        </w:trPr>
        <w:tc>
          <w:tcPr>
            <w:tcW w:w="1420" w:type="dxa"/>
            <w:tcMar>
              <w:top w:w="0" w:type="dxa"/>
              <w:left w:w="108" w:type="dxa"/>
              <w:bottom w:w="0" w:type="dxa"/>
              <w:right w:w="0" w:type="dxa"/>
            </w:tcMar>
            <w:hideMark/>
          </w:tcPr>
          <w:p w14:paraId="07FBA56E" w14:textId="77777777" w:rsidR="00083F73" w:rsidRPr="004C6FE2" w:rsidRDefault="00083F73" w:rsidP="00083F73">
            <w:pPr>
              <w:suppressAutoHyphens w:val="0"/>
              <w:spacing w:line="276" w:lineRule="auto"/>
              <w:ind w:firstLine="0"/>
              <w:jc w:val="left"/>
              <w:rPr>
                <w:rFonts w:cs="Arial"/>
                <w:color w:val="000000"/>
                <w:szCs w:val="24"/>
                <w:lang w:eastAsia="pt-BR"/>
              </w:rPr>
            </w:pPr>
            <w:r w:rsidRPr="004C6FE2">
              <w:rPr>
                <w:rFonts w:cs="Arial"/>
                <w:b/>
                <w:bCs/>
                <w:color w:val="000000"/>
                <w:szCs w:val="24"/>
                <w:lang w:eastAsia="pt-BR"/>
              </w:rPr>
              <w:t>Extensão</w:t>
            </w:r>
          </w:p>
        </w:tc>
        <w:tc>
          <w:tcPr>
            <w:tcW w:w="6100" w:type="dxa"/>
            <w:tcMar>
              <w:top w:w="0" w:type="dxa"/>
              <w:left w:w="108" w:type="dxa"/>
              <w:bottom w:w="0" w:type="dxa"/>
              <w:right w:w="108" w:type="dxa"/>
            </w:tcMar>
            <w:hideMark/>
          </w:tcPr>
          <w:p w14:paraId="5C0632DE" w14:textId="77777777" w:rsidR="00083F73" w:rsidRPr="004C6FE2" w:rsidRDefault="00083F73" w:rsidP="00083F73">
            <w:pPr>
              <w:suppressAutoHyphens w:val="0"/>
              <w:spacing w:line="276" w:lineRule="auto"/>
              <w:ind w:firstLine="0"/>
              <w:jc w:val="left"/>
              <w:rPr>
                <w:rFonts w:cs="Arial"/>
                <w:color w:val="000000"/>
                <w:szCs w:val="24"/>
                <w:lang w:eastAsia="pt-BR"/>
              </w:rPr>
            </w:pPr>
          </w:p>
        </w:tc>
      </w:tr>
    </w:tbl>
    <w:p w14:paraId="77D075E9" w14:textId="77777777" w:rsidR="00B035D4" w:rsidRPr="004C6FE2" w:rsidRDefault="00B035D4" w:rsidP="003447F4">
      <w:pPr>
        <w:ind w:firstLine="709"/>
        <w:rPr>
          <w:szCs w:val="24"/>
        </w:rPr>
      </w:pPr>
    </w:p>
    <w:bookmarkEnd w:id="1"/>
    <w:p w14:paraId="477659CC" w14:textId="2F6385E1" w:rsidR="00EE427C" w:rsidRDefault="00EE427C" w:rsidP="00EE427C"/>
    <w:p w14:paraId="1813C7E8" w14:textId="49E8C77A" w:rsidR="005F37A7" w:rsidRDefault="005F37A7" w:rsidP="00EE427C"/>
    <w:p w14:paraId="02397601" w14:textId="7170C04E" w:rsidR="005F37A7" w:rsidRDefault="005F37A7" w:rsidP="00EE427C"/>
    <w:p w14:paraId="0D8E562B" w14:textId="288C7455" w:rsidR="005F37A7" w:rsidRDefault="005F37A7" w:rsidP="00EE427C"/>
    <w:p w14:paraId="2F57AA03" w14:textId="5121F35B" w:rsidR="005F37A7" w:rsidRDefault="005F37A7" w:rsidP="00EE427C"/>
    <w:p w14:paraId="1E81C1BA" w14:textId="72F1C3F9" w:rsidR="005F37A7" w:rsidRDefault="005F37A7" w:rsidP="00EE427C"/>
    <w:p w14:paraId="3FF82BA2" w14:textId="284734A5" w:rsidR="005F37A7" w:rsidRDefault="005F37A7" w:rsidP="00EE427C"/>
    <w:p w14:paraId="4EBB7049" w14:textId="07CF9244" w:rsidR="005F37A7" w:rsidRDefault="005F37A7" w:rsidP="00EE427C"/>
    <w:p w14:paraId="412AE3D7" w14:textId="25737E3B" w:rsidR="005F37A7" w:rsidRDefault="005F37A7" w:rsidP="00EE427C"/>
    <w:p w14:paraId="5ABE7014" w14:textId="56DE9684" w:rsidR="005F37A7" w:rsidRDefault="005F37A7" w:rsidP="00EE427C"/>
    <w:p w14:paraId="34412B55" w14:textId="43282C80" w:rsidR="005F37A7" w:rsidRDefault="005F37A7" w:rsidP="00EE427C"/>
    <w:p w14:paraId="7740156B" w14:textId="7082B1CA" w:rsidR="005F37A7" w:rsidRDefault="005F37A7" w:rsidP="00EE427C"/>
    <w:p w14:paraId="60EB7F67" w14:textId="45837759" w:rsidR="005F37A7" w:rsidRDefault="005F37A7" w:rsidP="00EE427C"/>
    <w:p w14:paraId="5F865E82" w14:textId="40E47E83" w:rsidR="005F37A7" w:rsidRDefault="005F37A7" w:rsidP="00EE427C"/>
    <w:p w14:paraId="18D646E7" w14:textId="6F6AC130" w:rsidR="005F37A7" w:rsidRDefault="005F37A7" w:rsidP="00EE427C"/>
    <w:p w14:paraId="6D825442" w14:textId="3BE751B3" w:rsidR="005F37A7" w:rsidRDefault="005F37A7" w:rsidP="00EE427C"/>
    <w:p w14:paraId="34362542" w14:textId="1C4017AA" w:rsidR="005F37A7" w:rsidRDefault="005F37A7" w:rsidP="00EE427C"/>
    <w:p w14:paraId="61D8A18F" w14:textId="675D18EA" w:rsidR="005F37A7" w:rsidRDefault="005F37A7" w:rsidP="00EE427C"/>
    <w:p w14:paraId="7991B5A7" w14:textId="65F2B00B" w:rsidR="005F37A7" w:rsidRDefault="005F37A7" w:rsidP="00EE427C"/>
    <w:p w14:paraId="2A5870E3" w14:textId="52684ED0" w:rsidR="005F37A7" w:rsidRDefault="005F37A7" w:rsidP="00EE427C"/>
    <w:p w14:paraId="06A4564F" w14:textId="698FD8E2" w:rsidR="005F37A7" w:rsidRDefault="005F37A7" w:rsidP="00EE427C"/>
    <w:p w14:paraId="4E803B2E" w14:textId="286B2ED3" w:rsidR="005F37A7" w:rsidRDefault="005F37A7" w:rsidP="00EE427C"/>
    <w:p w14:paraId="2DC06BA3" w14:textId="413FAD21" w:rsidR="005B1056" w:rsidRDefault="005B1056" w:rsidP="005B1056">
      <w:pPr>
        <w:ind w:firstLine="0"/>
      </w:pPr>
    </w:p>
    <w:p w14:paraId="378F6F18" w14:textId="73AF50EF" w:rsidR="00EE427C" w:rsidRDefault="00083F73" w:rsidP="00EE427C">
      <w:pPr>
        <w:jc w:val="center"/>
        <w:rPr>
          <w:rFonts w:cs="Arial"/>
          <w:b/>
          <w:bCs/>
          <w:sz w:val="28"/>
          <w:szCs w:val="28"/>
        </w:rPr>
        <w:sectPr w:rsidR="00EE427C" w:rsidSect="00083F73">
          <w:headerReference w:type="default" r:id="rId12"/>
          <w:footerReference w:type="first" r:id="rId13"/>
          <w:pgSz w:w="11906" w:h="16838"/>
          <w:pgMar w:top="1417" w:right="1701" w:bottom="1417" w:left="1701" w:header="709" w:footer="709" w:gutter="0"/>
          <w:pgNumType w:start="2"/>
          <w:cols w:space="708"/>
          <w:titlePg/>
          <w:docGrid w:linePitch="360"/>
        </w:sectPr>
      </w:pPr>
      <w:r>
        <w:rPr>
          <w:rFonts w:cs="Arial"/>
          <w:b/>
          <w:bCs/>
          <w:sz w:val="28"/>
          <w:szCs w:val="28"/>
        </w:rPr>
        <w:t xml:space="preserve">                                                                                             </w:t>
      </w:r>
      <w:r w:rsidR="00EE427C" w:rsidRPr="005C34D2">
        <w:rPr>
          <w:rFonts w:cs="Arial"/>
          <w:b/>
          <w:bCs/>
          <w:sz w:val="28"/>
          <w:szCs w:val="28"/>
        </w:rPr>
        <w:t>Anexos</w:t>
      </w:r>
    </w:p>
    <w:p w14:paraId="14A5BFB7" w14:textId="7ECE6320" w:rsidR="00EE427C" w:rsidRDefault="005F37A7" w:rsidP="00EE427C">
      <w:pPr>
        <w:jc w:val="center"/>
        <w:rPr>
          <w:rFonts w:cs="Arial"/>
          <w:b/>
          <w:bCs/>
          <w:sz w:val="28"/>
          <w:szCs w:val="28"/>
        </w:rPr>
      </w:pPr>
      <w:r>
        <w:rPr>
          <w:rFonts w:cs="Arial"/>
          <w:b/>
          <w:bCs/>
          <w:noProof/>
          <w:sz w:val="28"/>
          <w:szCs w:val="28"/>
          <w:lang w:eastAsia="pt-BR"/>
        </w:rPr>
        <w:lastRenderedPageBreak/>
        <w:drawing>
          <wp:anchor distT="0" distB="0" distL="114300" distR="114300" simplePos="0" relativeHeight="251658240" behindDoc="1" locked="0" layoutInCell="1" allowOverlap="1" wp14:anchorId="1E874023" wp14:editId="58C4BE20">
            <wp:simplePos x="0" y="0"/>
            <wp:positionH relativeFrom="margin">
              <wp:posOffset>53340</wp:posOffset>
            </wp:positionH>
            <wp:positionV relativeFrom="paragraph">
              <wp:posOffset>96520</wp:posOffset>
            </wp:positionV>
            <wp:extent cx="8620125" cy="6630514"/>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MN.png"/>
                    <pic:cNvPicPr/>
                  </pic:nvPicPr>
                  <pic:blipFill>
                    <a:blip r:embed="rId10">
                      <a:extLst>
                        <a:ext uri="{28A0092B-C50C-407E-A947-70E740481C1C}">
                          <a14:useLocalDpi xmlns:a14="http://schemas.microsoft.com/office/drawing/2010/main" val="0"/>
                        </a:ext>
                      </a:extLst>
                    </a:blip>
                    <a:stretch>
                      <a:fillRect/>
                    </a:stretch>
                  </pic:blipFill>
                  <pic:spPr>
                    <a:xfrm>
                      <a:off x="0" y="0"/>
                      <a:ext cx="8620125" cy="6630514"/>
                    </a:xfrm>
                    <a:prstGeom prst="rect">
                      <a:avLst/>
                    </a:prstGeom>
                  </pic:spPr>
                </pic:pic>
              </a:graphicData>
            </a:graphic>
            <wp14:sizeRelH relativeFrom="margin">
              <wp14:pctWidth>0</wp14:pctWidth>
            </wp14:sizeRelH>
            <wp14:sizeRelV relativeFrom="margin">
              <wp14:pctHeight>0</wp14:pctHeight>
            </wp14:sizeRelV>
          </wp:anchor>
        </w:drawing>
      </w:r>
      <w:r w:rsidR="00EE427C">
        <w:rPr>
          <w:rFonts w:cs="Arial"/>
          <w:b/>
          <w:bCs/>
          <w:sz w:val="28"/>
          <w:szCs w:val="28"/>
        </w:rPr>
        <w:t>Anexo I – BPMN</w:t>
      </w:r>
    </w:p>
    <w:p w14:paraId="35B89AB6" w14:textId="0AEB454D" w:rsidR="00EE427C" w:rsidRDefault="00EE427C" w:rsidP="00EE427C">
      <w:pPr>
        <w:spacing w:before="240"/>
        <w:jc w:val="center"/>
        <w:rPr>
          <w:rFonts w:cs="Arial"/>
          <w:b/>
          <w:bCs/>
          <w:sz w:val="28"/>
          <w:szCs w:val="28"/>
        </w:rPr>
      </w:pPr>
    </w:p>
    <w:p w14:paraId="0613F9AF" w14:textId="77777777" w:rsidR="00EE427C" w:rsidRDefault="00EE427C" w:rsidP="00EE427C">
      <w:pPr>
        <w:spacing w:before="240"/>
        <w:jc w:val="center"/>
        <w:rPr>
          <w:rFonts w:cs="Arial"/>
          <w:b/>
          <w:bCs/>
          <w:sz w:val="28"/>
          <w:szCs w:val="28"/>
        </w:rPr>
        <w:sectPr w:rsidR="00EE427C" w:rsidSect="00860A1C">
          <w:headerReference w:type="default" r:id="rId14"/>
          <w:footerReference w:type="default" r:id="rId15"/>
          <w:headerReference w:type="first" r:id="rId16"/>
          <w:footerReference w:type="first" r:id="rId17"/>
          <w:pgSz w:w="16838" w:h="11906" w:orient="landscape"/>
          <w:pgMar w:top="1417" w:right="1701" w:bottom="1417" w:left="1701" w:header="709" w:footer="709" w:gutter="0"/>
          <w:cols w:space="708"/>
          <w:titlePg/>
          <w:docGrid w:linePitch="360"/>
        </w:sectPr>
      </w:pPr>
    </w:p>
    <w:p w14:paraId="0BB2A606" w14:textId="18F73781" w:rsidR="00860A1C" w:rsidRDefault="00860A1C" w:rsidP="00860A1C">
      <w:pPr>
        <w:jc w:val="center"/>
        <w:rPr>
          <w:rFonts w:cs="Arial"/>
          <w:b/>
          <w:bCs/>
          <w:sz w:val="28"/>
          <w:szCs w:val="28"/>
        </w:rPr>
      </w:pPr>
      <w:r>
        <w:rPr>
          <w:rFonts w:cs="Arial"/>
          <w:b/>
          <w:bCs/>
          <w:sz w:val="28"/>
          <w:szCs w:val="28"/>
        </w:rPr>
        <w:lastRenderedPageBreak/>
        <w:t>Anexo II – Tabela de Distribuição Normal</w:t>
      </w:r>
    </w:p>
    <w:p w14:paraId="16127F19" w14:textId="08B9DE3F" w:rsidR="00860A1C" w:rsidRDefault="00860A1C" w:rsidP="00860A1C">
      <w:pPr>
        <w:pStyle w:val="Corpodetexto"/>
      </w:pPr>
      <w:r>
        <w:rPr>
          <w:noProof/>
          <w:lang w:eastAsia="pt-BR"/>
        </w:rPr>
        <w:drawing>
          <wp:anchor distT="0" distB="0" distL="114300" distR="114300" simplePos="0" relativeHeight="251659264" behindDoc="1" locked="0" layoutInCell="1" allowOverlap="1" wp14:anchorId="0289F9CE" wp14:editId="56FCD593">
            <wp:simplePos x="0" y="0"/>
            <wp:positionH relativeFrom="column">
              <wp:posOffset>537210</wp:posOffset>
            </wp:positionH>
            <wp:positionV relativeFrom="paragraph">
              <wp:posOffset>173355</wp:posOffset>
            </wp:positionV>
            <wp:extent cx="5238750" cy="74580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8750" cy="7458075"/>
                    </a:xfrm>
                    <a:prstGeom prst="rect">
                      <a:avLst/>
                    </a:prstGeom>
                    <a:noFill/>
                    <a:ln>
                      <a:noFill/>
                    </a:ln>
                  </pic:spPr>
                </pic:pic>
              </a:graphicData>
            </a:graphic>
          </wp:anchor>
        </w:drawing>
      </w:r>
    </w:p>
    <w:p w14:paraId="5EA2A729" w14:textId="77777777" w:rsidR="00860A1C" w:rsidRDefault="00860A1C" w:rsidP="00860A1C">
      <w:pPr>
        <w:pStyle w:val="Corpodetexto"/>
      </w:pPr>
    </w:p>
    <w:p w14:paraId="20F3B43F" w14:textId="77777777" w:rsidR="00860A1C" w:rsidRDefault="00860A1C" w:rsidP="00860A1C">
      <w:pPr>
        <w:pStyle w:val="Corpodetexto"/>
        <w:spacing w:before="8"/>
      </w:pPr>
    </w:p>
    <w:p w14:paraId="405688D0" w14:textId="5914ACBE" w:rsidR="00860A1C" w:rsidRDefault="00860A1C" w:rsidP="00860A1C">
      <w:pPr>
        <w:pStyle w:val="Corpodetexto"/>
        <w:ind w:left="658" w:right="-89"/>
      </w:pPr>
    </w:p>
    <w:p w14:paraId="6D1EC077" w14:textId="13C9BF48" w:rsidR="009604E2" w:rsidRPr="009604E2" w:rsidRDefault="009604E2" w:rsidP="009604E2">
      <w:pPr>
        <w:ind w:firstLine="709"/>
        <w:jc w:val="center"/>
        <w:rPr>
          <w:b/>
          <w:szCs w:val="24"/>
        </w:rPr>
      </w:pPr>
    </w:p>
    <w:sectPr w:rsidR="009604E2" w:rsidRPr="009604E2" w:rsidSect="009604E2">
      <w:headerReference w:type="default" r:id="rId19"/>
      <w:footerReference w:type="default" r:id="rId20"/>
      <w:footnotePr>
        <w:pos w:val="beneathText"/>
      </w:footnotePr>
      <w:pgSz w:w="11905" w:h="16837"/>
      <w:pgMar w:top="1134" w:right="1701" w:bottom="1701" w:left="1134"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4624A" w14:textId="77777777" w:rsidR="00FF3139" w:rsidRDefault="00FF3139">
      <w:pPr>
        <w:spacing w:line="240" w:lineRule="auto"/>
      </w:pPr>
      <w:r>
        <w:separator/>
      </w:r>
    </w:p>
  </w:endnote>
  <w:endnote w:type="continuationSeparator" w:id="0">
    <w:p w14:paraId="329416B6" w14:textId="77777777" w:rsidR="00FF3139" w:rsidRDefault="00FF3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altName w:val="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AEAC7" w14:textId="77777777" w:rsidR="00FF3139" w:rsidRDefault="00FF3139" w:rsidP="00860A1C">
    <w:pPr>
      <w:pStyle w:val="Textodenotaderodap"/>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288D" w14:textId="5A16BCDB" w:rsidR="00FF3139" w:rsidRPr="00D946D1" w:rsidRDefault="00FF3139" w:rsidP="00860A1C">
    <w:pPr>
      <w:pStyle w:val="Rodap"/>
      <w:jc w:val="right"/>
      <w:rPr>
        <w:rFonts w:cs="Arial"/>
        <w:bCs/>
        <w:color w:val="808080"/>
        <w:sz w:val="20"/>
      </w:rPr>
    </w:pPr>
    <w:r w:rsidRPr="00CC785E">
      <w:rPr>
        <w:rFonts w:cs="Arial"/>
        <w:bCs/>
        <w:color w:val="808080"/>
        <w:sz w:val="20"/>
      </w:rPr>
      <w:fldChar w:fldCharType="begin"/>
    </w:r>
    <w:r w:rsidRPr="00CC785E">
      <w:rPr>
        <w:rFonts w:cs="Arial"/>
        <w:bCs/>
        <w:color w:val="808080"/>
        <w:sz w:val="20"/>
      </w:rPr>
      <w:instrText>PAGE   \* MERGEFORMAT</w:instrText>
    </w:r>
    <w:r w:rsidRPr="00CC785E">
      <w:rPr>
        <w:rFonts w:cs="Arial"/>
        <w:bCs/>
        <w:color w:val="808080"/>
        <w:sz w:val="20"/>
      </w:rPr>
      <w:fldChar w:fldCharType="separate"/>
    </w:r>
    <w:r>
      <w:rPr>
        <w:rFonts w:cs="Arial"/>
        <w:bCs/>
        <w:noProof/>
        <w:color w:val="808080"/>
        <w:sz w:val="20"/>
      </w:rPr>
      <w:t>2</w:t>
    </w:r>
    <w:r w:rsidRPr="00CC785E">
      <w:rPr>
        <w:rFonts w:cs="Arial"/>
        <w:bCs/>
        <w:color w:val="808080"/>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42E98" w14:textId="77777777" w:rsidR="00FF3139" w:rsidRPr="00D946D1" w:rsidRDefault="00FF3139" w:rsidP="00860A1C">
    <w:pPr>
      <w:pStyle w:val="Rod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77198" w14:textId="77777777" w:rsidR="00FF3139" w:rsidRDefault="00FF313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05703" w14:textId="77777777" w:rsidR="00FF3139" w:rsidRDefault="00FF3139" w:rsidP="00AC047F">
      <w:pPr>
        <w:spacing w:line="240" w:lineRule="auto"/>
        <w:ind w:firstLine="0"/>
        <w:jc w:val="left"/>
      </w:pPr>
      <w:r>
        <w:separator/>
      </w:r>
    </w:p>
  </w:footnote>
  <w:footnote w:type="continuationSeparator" w:id="0">
    <w:p w14:paraId="67A74921" w14:textId="77777777" w:rsidR="00FF3139" w:rsidRDefault="00FF3139">
      <w:pPr>
        <w:spacing w:line="240" w:lineRule="auto"/>
      </w:pPr>
      <w:r>
        <w:continuationSeparator/>
      </w:r>
    </w:p>
  </w:footnote>
  <w:footnote w:id="1">
    <w:p w14:paraId="3E7CFE72" w14:textId="35D580D1" w:rsidR="00FF3139" w:rsidRPr="00131254" w:rsidRDefault="00FF3139" w:rsidP="00CF7275">
      <w:pPr>
        <w:pStyle w:val="Textodenotaderodap"/>
        <w:ind w:firstLine="0"/>
      </w:pPr>
      <w:r>
        <w:rPr>
          <w:rStyle w:val="Refdenotaderodap"/>
        </w:rPr>
        <w:footnoteRef/>
      </w:r>
      <w:r>
        <w:t xml:space="preserve"> </w:t>
      </w:r>
      <w:r w:rsidRPr="0070155D">
        <w:rPr>
          <w:szCs w:val="16"/>
        </w:rPr>
        <w:t>Graduando em</w:t>
      </w:r>
      <w:r>
        <w:rPr>
          <w:szCs w:val="16"/>
        </w:rPr>
        <w:t xml:space="preserve"> Análise e Desenvolvimento de Sistemas</w:t>
      </w:r>
      <w:r w:rsidRPr="0070155D">
        <w:rPr>
          <w:szCs w:val="16"/>
        </w:rPr>
        <w:t xml:space="preserve"> pela Fatec</w:t>
      </w:r>
      <w:r>
        <w:rPr>
          <w:szCs w:val="16"/>
        </w:rPr>
        <w:t xml:space="preserve"> Franca/SP</w:t>
      </w:r>
      <w:r w:rsidRPr="0070155D">
        <w:rPr>
          <w:szCs w:val="16"/>
        </w:rPr>
        <w:t>.</w:t>
      </w:r>
      <w:r>
        <w:rPr>
          <w:szCs w:val="16"/>
        </w:rPr>
        <w:t xml:space="preserve"> </w:t>
      </w:r>
    </w:p>
  </w:footnote>
  <w:footnote w:id="2">
    <w:p w14:paraId="5C3A2152" w14:textId="6FEC93E5" w:rsidR="00FF3139" w:rsidRPr="00BD7B04" w:rsidRDefault="00FF3139" w:rsidP="00CF7275">
      <w:pPr>
        <w:pStyle w:val="Textodenotaderodap"/>
        <w:ind w:firstLine="0"/>
      </w:pPr>
      <w:r>
        <w:rPr>
          <w:rStyle w:val="Refdenotaderodap"/>
        </w:rPr>
        <w:footnoteRef/>
      </w:r>
      <w:r>
        <w:t xml:space="preserve"> </w:t>
      </w:r>
      <w:r w:rsidRPr="0070155D">
        <w:rPr>
          <w:szCs w:val="16"/>
        </w:rPr>
        <w:t>Graduando em</w:t>
      </w:r>
      <w:r w:rsidRPr="00DC1B7A">
        <w:rPr>
          <w:szCs w:val="16"/>
        </w:rPr>
        <w:t xml:space="preserve"> </w:t>
      </w:r>
      <w:r>
        <w:rPr>
          <w:szCs w:val="16"/>
        </w:rPr>
        <w:t>Análise e Desenvolvimento de Sistemas</w:t>
      </w:r>
      <w:r w:rsidRPr="0070155D">
        <w:rPr>
          <w:szCs w:val="16"/>
        </w:rPr>
        <w:t xml:space="preserve"> pela Fatec</w:t>
      </w:r>
      <w:r>
        <w:rPr>
          <w:szCs w:val="16"/>
        </w:rPr>
        <w:t xml:space="preserve"> Franca/SP</w:t>
      </w:r>
      <w:r w:rsidRPr="0070155D">
        <w:rPr>
          <w:szCs w:val="16"/>
        </w:rPr>
        <w:t>.</w:t>
      </w:r>
    </w:p>
  </w:footnote>
  <w:footnote w:id="3">
    <w:p w14:paraId="3D1D32B0" w14:textId="4AB19033" w:rsidR="00FF3139" w:rsidRPr="00BD7B04" w:rsidRDefault="00FF3139" w:rsidP="00CF7275">
      <w:pPr>
        <w:pStyle w:val="Textodenotaderodap"/>
        <w:ind w:firstLine="0"/>
      </w:pPr>
      <w:r>
        <w:rPr>
          <w:rStyle w:val="Refdenotaderodap"/>
        </w:rPr>
        <w:footnoteRef/>
      </w:r>
      <w:r>
        <w:t xml:space="preserve"> </w:t>
      </w:r>
      <w:r w:rsidRPr="0070155D">
        <w:rPr>
          <w:szCs w:val="16"/>
        </w:rPr>
        <w:t xml:space="preserve">Graduando em </w:t>
      </w:r>
      <w:r>
        <w:rPr>
          <w:szCs w:val="16"/>
        </w:rPr>
        <w:t>Análise e Desenvolvimento de Sistemas</w:t>
      </w:r>
      <w:r w:rsidRPr="0070155D">
        <w:rPr>
          <w:szCs w:val="16"/>
        </w:rPr>
        <w:t xml:space="preserve"> pela Fatec</w:t>
      </w:r>
      <w:r>
        <w:rPr>
          <w:szCs w:val="16"/>
        </w:rPr>
        <w:t xml:space="preserve"> Franca/SP</w:t>
      </w:r>
      <w:r w:rsidRPr="0070155D">
        <w:rPr>
          <w:szCs w:val="16"/>
        </w:rPr>
        <w:t>.</w:t>
      </w:r>
    </w:p>
  </w:footnote>
  <w:footnote w:id="4">
    <w:p w14:paraId="769CFD11" w14:textId="2BA9BEEA" w:rsidR="00FF3139" w:rsidRPr="00BD7B04" w:rsidRDefault="00FF3139" w:rsidP="00DC1B7A">
      <w:pPr>
        <w:pStyle w:val="Textodenotaderodap"/>
        <w:ind w:firstLine="0"/>
      </w:pPr>
      <w:r>
        <w:rPr>
          <w:rStyle w:val="Refdenotaderodap"/>
        </w:rPr>
        <w:footnoteRef/>
      </w:r>
      <w:r>
        <w:t xml:space="preserve"> </w:t>
      </w:r>
      <w:r w:rsidRPr="0070155D">
        <w:rPr>
          <w:szCs w:val="16"/>
        </w:rPr>
        <w:t>Graduand</w:t>
      </w:r>
      <w:r>
        <w:rPr>
          <w:szCs w:val="16"/>
        </w:rPr>
        <w:t>a</w:t>
      </w:r>
      <w:r w:rsidRPr="0070155D">
        <w:rPr>
          <w:szCs w:val="16"/>
        </w:rPr>
        <w:t xml:space="preserve"> em </w:t>
      </w:r>
      <w:r>
        <w:rPr>
          <w:szCs w:val="16"/>
        </w:rPr>
        <w:t>Análise e Desenvolvimento de Sistemas</w:t>
      </w:r>
      <w:r w:rsidRPr="0070155D">
        <w:rPr>
          <w:szCs w:val="16"/>
        </w:rPr>
        <w:t xml:space="preserve"> pela Fatec</w:t>
      </w:r>
      <w:r>
        <w:rPr>
          <w:szCs w:val="16"/>
        </w:rPr>
        <w:t xml:space="preserve"> Franca/SP</w:t>
      </w:r>
      <w:r w:rsidRPr="0070155D">
        <w:rPr>
          <w:szCs w:val="16"/>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35ED" w14:textId="4160B9C3" w:rsidR="00FF3139" w:rsidRDefault="00FF3139">
    <w:pPr>
      <w:pStyle w:val="Cabealho"/>
      <w:jc w:val="right"/>
    </w:pPr>
  </w:p>
  <w:p w14:paraId="4D43D483" w14:textId="77777777" w:rsidR="00FF3139" w:rsidRDefault="00FF3139">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156759"/>
      <w:docPartObj>
        <w:docPartGallery w:val="Page Numbers (Top of Page)"/>
        <w:docPartUnique/>
      </w:docPartObj>
    </w:sdtPr>
    <w:sdtContent>
      <w:p w14:paraId="2AB4A74E" w14:textId="2BFD9ED8" w:rsidR="00FF3139" w:rsidRDefault="00FF3139">
        <w:pPr>
          <w:pStyle w:val="Cabealho"/>
          <w:jc w:val="right"/>
        </w:pPr>
        <w:r>
          <w:fldChar w:fldCharType="begin"/>
        </w:r>
        <w:r>
          <w:instrText>PAGE   \* MERGEFORMAT</w:instrText>
        </w:r>
        <w:r>
          <w:fldChar w:fldCharType="separate"/>
        </w:r>
        <w:r w:rsidR="00537704">
          <w:rPr>
            <w:noProof/>
          </w:rPr>
          <w:t>2</w:t>
        </w:r>
        <w:r>
          <w:fldChar w:fldCharType="end"/>
        </w:r>
      </w:p>
    </w:sdtContent>
  </w:sdt>
  <w:p w14:paraId="4EC84D31" w14:textId="77777777" w:rsidR="00FF3139" w:rsidRDefault="00FF3139">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103257"/>
      <w:docPartObj>
        <w:docPartGallery w:val="Page Numbers (Top of Page)"/>
        <w:docPartUnique/>
      </w:docPartObj>
    </w:sdtPr>
    <w:sdtContent>
      <w:p w14:paraId="700E2527" w14:textId="0C41C046" w:rsidR="00FF3139" w:rsidRDefault="00FF3139">
        <w:pPr>
          <w:pStyle w:val="Cabealho"/>
          <w:jc w:val="right"/>
        </w:pPr>
        <w:r>
          <w:fldChar w:fldCharType="begin"/>
        </w:r>
        <w:r>
          <w:instrText>PAGE   \* MERGEFORMAT</w:instrText>
        </w:r>
        <w:r>
          <w:fldChar w:fldCharType="separate"/>
        </w:r>
        <w:r w:rsidR="00537704">
          <w:rPr>
            <w:noProof/>
          </w:rPr>
          <w:t>21</w:t>
        </w:r>
        <w:r>
          <w:fldChar w:fldCharType="end"/>
        </w:r>
      </w:p>
    </w:sdtContent>
  </w:sdt>
  <w:p w14:paraId="69B44F70" w14:textId="77777777" w:rsidR="00FF3139" w:rsidRDefault="00FF3139">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EC3AA" w14:textId="77777777" w:rsidR="00FF3139" w:rsidRPr="003B75A4" w:rsidRDefault="00FF3139" w:rsidP="00860A1C">
    <w:pPr>
      <w:pStyle w:val="Rodap"/>
      <w:jc w:val="right"/>
    </w:pPr>
  </w:p>
  <w:p w14:paraId="74E50AC0" w14:textId="77777777" w:rsidR="00FF3139" w:rsidRDefault="00FF3139">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29228"/>
      <w:docPartObj>
        <w:docPartGallery w:val="Page Numbers (Top of Page)"/>
        <w:docPartUnique/>
      </w:docPartObj>
    </w:sdtPr>
    <w:sdtContent>
      <w:p w14:paraId="4CF604F8" w14:textId="504192F7" w:rsidR="00FF3139" w:rsidRDefault="00FF3139">
        <w:pPr>
          <w:pStyle w:val="Cabealho"/>
          <w:jc w:val="right"/>
        </w:pPr>
        <w:r>
          <w:fldChar w:fldCharType="begin"/>
        </w:r>
        <w:r>
          <w:instrText>PAGE   \* MERGEFORMAT</w:instrText>
        </w:r>
        <w:r>
          <w:fldChar w:fldCharType="separate"/>
        </w:r>
        <w:r w:rsidR="00537704">
          <w:rPr>
            <w:noProof/>
          </w:rPr>
          <w:t>34</w:t>
        </w:r>
        <w:r>
          <w:fldChar w:fldCharType="end"/>
        </w:r>
      </w:p>
    </w:sdtContent>
  </w:sdt>
  <w:p w14:paraId="7F52093A" w14:textId="77777777" w:rsidR="00FF3139" w:rsidRPr="00CC785E" w:rsidRDefault="00FF3139" w:rsidP="00860A1C">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737A" w14:textId="0CF6DBAF" w:rsidR="00FF3139" w:rsidRDefault="00FF3139">
    <w:pPr>
      <w:pStyle w:val="Cabealho"/>
      <w:jc w:val="right"/>
    </w:pPr>
    <w:r>
      <w:t>35</w:t>
    </w:r>
  </w:p>
  <w:p w14:paraId="1286EA23" w14:textId="77777777" w:rsidR="00FF3139" w:rsidRDefault="00FF3139">
    <w:pPr>
      <w:pStyle w:val="Cabealho"/>
    </w:pPr>
  </w:p>
  <w:p w14:paraId="660B7C11" w14:textId="77777777" w:rsidR="00FF3139" w:rsidRDefault="00FF313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1A00D6F"/>
    <w:multiLevelType w:val="hybridMultilevel"/>
    <w:tmpl w:val="01321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67F36"/>
    <w:multiLevelType w:val="hybridMultilevel"/>
    <w:tmpl w:val="3D80B1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23112"/>
    <w:multiLevelType w:val="hybridMultilevel"/>
    <w:tmpl w:val="9C70DA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7"/>
  </w:num>
  <w:num w:numId="6">
    <w:abstractNumId w:val="6"/>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9"/>
  </w:num>
  <w:num w:numId="14">
    <w:abstractNumId w:val="7"/>
  </w:num>
  <w:num w:numId="15">
    <w:abstractNumId w:val="15"/>
  </w:num>
  <w:num w:numId="16">
    <w:abstractNumId w:val="5"/>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81"/>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860"/>
    <w:rsid w:val="00002BAB"/>
    <w:rsid w:val="000037F4"/>
    <w:rsid w:val="00006D7E"/>
    <w:rsid w:val="000071B2"/>
    <w:rsid w:val="00015A4E"/>
    <w:rsid w:val="00020D4C"/>
    <w:rsid w:val="000352E7"/>
    <w:rsid w:val="00043528"/>
    <w:rsid w:val="00056D5A"/>
    <w:rsid w:val="00060B2E"/>
    <w:rsid w:val="00061666"/>
    <w:rsid w:val="000726F0"/>
    <w:rsid w:val="00076445"/>
    <w:rsid w:val="00076651"/>
    <w:rsid w:val="00080AAE"/>
    <w:rsid w:val="00083F73"/>
    <w:rsid w:val="00085742"/>
    <w:rsid w:val="00086163"/>
    <w:rsid w:val="0008752C"/>
    <w:rsid w:val="00093C49"/>
    <w:rsid w:val="0009640F"/>
    <w:rsid w:val="000A1072"/>
    <w:rsid w:val="000A1BAF"/>
    <w:rsid w:val="000B2C31"/>
    <w:rsid w:val="000B3A3A"/>
    <w:rsid w:val="000C5BF7"/>
    <w:rsid w:val="000D18CE"/>
    <w:rsid w:val="000D2574"/>
    <w:rsid w:val="000D2B28"/>
    <w:rsid w:val="000E7778"/>
    <w:rsid w:val="000F1D0D"/>
    <w:rsid w:val="001027B6"/>
    <w:rsid w:val="001064DA"/>
    <w:rsid w:val="00110751"/>
    <w:rsid w:val="001155B1"/>
    <w:rsid w:val="0012128B"/>
    <w:rsid w:val="00123BF6"/>
    <w:rsid w:val="00127B33"/>
    <w:rsid w:val="001363C5"/>
    <w:rsid w:val="00136F83"/>
    <w:rsid w:val="001419D2"/>
    <w:rsid w:val="00153062"/>
    <w:rsid w:val="00154EFB"/>
    <w:rsid w:val="00156759"/>
    <w:rsid w:val="00161BF4"/>
    <w:rsid w:val="00167E50"/>
    <w:rsid w:val="00172704"/>
    <w:rsid w:val="00180715"/>
    <w:rsid w:val="001A72F5"/>
    <w:rsid w:val="001B054B"/>
    <w:rsid w:val="001B66D4"/>
    <w:rsid w:val="001B7153"/>
    <w:rsid w:val="001E0837"/>
    <w:rsid w:val="001E1227"/>
    <w:rsid w:val="001E2DD8"/>
    <w:rsid w:val="001E63D5"/>
    <w:rsid w:val="001E7914"/>
    <w:rsid w:val="001F6E92"/>
    <w:rsid w:val="0021244D"/>
    <w:rsid w:val="002141FF"/>
    <w:rsid w:val="00221861"/>
    <w:rsid w:val="002275AE"/>
    <w:rsid w:val="00227FB5"/>
    <w:rsid w:val="00240B18"/>
    <w:rsid w:val="00251264"/>
    <w:rsid w:val="00254EE6"/>
    <w:rsid w:val="00262F3B"/>
    <w:rsid w:val="0026777B"/>
    <w:rsid w:val="002717F5"/>
    <w:rsid w:val="00273317"/>
    <w:rsid w:val="00284107"/>
    <w:rsid w:val="0029132C"/>
    <w:rsid w:val="00293C3B"/>
    <w:rsid w:val="00294508"/>
    <w:rsid w:val="002B0AAA"/>
    <w:rsid w:val="002B6ED8"/>
    <w:rsid w:val="002C0EF1"/>
    <w:rsid w:val="002C1365"/>
    <w:rsid w:val="002C6C3E"/>
    <w:rsid w:val="002E5EE0"/>
    <w:rsid w:val="002F03A6"/>
    <w:rsid w:val="002F0C7D"/>
    <w:rsid w:val="003043E1"/>
    <w:rsid w:val="00305CDB"/>
    <w:rsid w:val="00310870"/>
    <w:rsid w:val="003177E9"/>
    <w:rsid w:val="0032034A"/>
    <w:rsid w:val="003245FE"/>
    <w:rsid w:val="00325835"/>
    <w:rsid w:val="003447F4"/>
    <w:rsid w:val="00351A43"/>
    <w:rsid w:val="00354965"/>
    <w:rsid w:val="00355852"/>
    <w:rsid w:val="003657A7"/>
    <w:rsid w:val="003671AE"/>
    <w:rsid w:val="00371B4B"/>
    <w:rsid w:val="00387A0C"/>
    <w:rsid w:val="00394021"/>
    <w:rsid w:val="00394337"/>
    <w:rsid w:val="003A141E"/>
    <w:rsid w:val="003A25C3"/>
    <w:rsid w:val="003A2A84"/>
    <w:rsid w:val="003B44AF"/>
    <w:rsid w:val="003B7784"/>
    <w:rsid w:val="003C2E49"/>
    <w:rsid w:val="003C3FE5"/>
    <w:rsid w:val="003E1DF3"/>
    <w:rsid w:val="003E3A06"/>
    <w:rsid w:val="0040124F"/>
    <w:rsid w:val="00402348"/>
    <w:rsid w:val="00403DAC"/>
    <w:rsid w:val="00416768"/>
    <w:rsid w:val="00427593"/>
    <w:rsid w:val="0043085E"/>
    <w:rsid w:val="004358CA"/>
    <w:rsid w:val="00436427"/>
    <w:rsid w:val="00444547"/>
    <w:rsid w:val="0044473D"/>
    <w:rsid w:val="00445643"/>
    <w:rsid w:val="0045238C"/>
    <w:rsid w:val="00465189"/>
    <w:rsid w:val="004717DA"/>
    <w:rsid w:val="004756CA"/>
    <w:rsid w:val="00475763"/>
    <w:rsid w:val="00476CD4"/>
    <w:rsid w:val="00487393"/>
    <w:rsid w:val="00491601"/>
    <w:rsid w:val="004C6FE2"/>
    <w:rsid w:val="004D7A7C"/>
    <w:rsid w:val="004E46D3"/>
    <w:rsid w:val="004E6009"/>
    <w:rsid w:val="004F4164"/>
    <w:rsid w:val="0050271E"/>
    <w:rsid w:val="005046B9"/>
    <w:rsid w:val="00510FB7"/>
    <w:rsid w:val="005122DE"/>
    <w:rsid w:val="005135EA"/>
    <w:rsid w:val="00516635"/>
    <w:rsid w:val="00521763"/>
    <w:rsid w:val="00534F09"/>
    <w:rsid w:val="00535BD4"/>
    <w:rsid w:val="0053740F"/>
    <w:rsid w:val="00537704"/>
    <w:rsid w:val="00543A94"/>
    <w:rsid w:val="005463CB"/>
    <w:rsid w:val="00553354"/>
    <w:rsid w:val="005571E9"/>
    <w:rsid w:val="00563D12"/>
    <w:rsid w:val="00563DBE"/>
    <w:rsid w:val="00570CE3"/>
    <w:rsid w:val="005715D5"/>
    <w:rsid w:val="00586740"/>
    <w:rsid w:val="00597416"/>
    <w:rsid w:val="005A0B4C"/>
    <w:rsid w:val="005A6C40"/>
    <w:rsid w:val="005B1056"/>
    <w:rsid w:val="005B527A"/>
    <w:rsid w:val="005B58B2"/>
    <w:rsid w:val="005D138B"/>
    <w:rsid w:val="005D52EB"/>
    <w:rsid w:val="005D57AD"/>
    <w:rsid w:val="005D61D4"/>
    <w:rsid w:val="005E248B"/>
    <w:rsid w:val="005E5668"/>
    <w:rsid w:val="005F0CB8"/>
    <w:rsid w:val="005F0EE4"/>
    <w:rsid w:val="005F37A7"/>
    <w:rsid w:val="005F395D"/>
    <w:rsid w:val="005F6FDC"/>
    <w:rsid w:val="00610433"/>
    <w:rsid w:val="00624FDA"/>
    <w:rsid w:val="0063236B"/>
    <w:rsid w:val="006340D0"/>
    <w:rsid w:val="006411D2"/>
    <w:rsid w:val="00642356"/>
    <w:rsid w:val="00642E78"/>
    <w:rsid w:val="00670D81"/>
    <w:rsid w:val="00673BEB"/>
    <w:rsid w:val="00675635"/>
    <w:rsid w:val="006773E5"/>
    <w:rsid w:val="006858C2"/>
    <w:rsid w:val="006957C4"/>
    <w:rsid w:val="00696765"/>
    <w:rsid w:val="006A2975"/>
    <w:rsid w:val="006A3DB9"/>
    <w:rsid w:val="006A709F"/>
    <w:rsid w:val="006A7985"/>
    <w:rsid w:val="006B261E"/>
    <w:rsid w:val="006D3A8C"/>
    <w:rsid w:val="006D3E45"/>
    <w:rsid w:val="006E2006"/>
    <w:rsid w:val="006F1D6B"/>
    <w:rsid w:val="006F1EEB"/>
    <w:rsid w:val="006F44ED"/>
    <w:rsid w:val="006F50C0"/>
    <w:rsid w:val="006F6210"/>
    <w:rsid w:val="006F7626"/>
    <w:rsid w:val="00701700"/>
    <w:rsid w:val="00711DBE"/>
    <w:rsid w:val="007123F7"/>
    <w:rsid w:val="00712624"/>
    <w:rsid w:val="00712918"/>
    <w:rsid w:val="00724A7A"/>
    <w:rsid w:val="007302BC"/>
    <w:rsid w:val="00731ED8"/>
    <w:rsid w:val="007365ED"/>
    <w:rsid w:val="007378BF"/>
    <w:rsid w:val="00747D77"/>
    <w:rsid w:val="00751BFE"/>
    <w:rsid w:val="00761DC4"/>
    <w:rsid w:val="00762874"/>
    <w:rsid w:val="00762A53"/>
    <w:rsid w:val="007642A1"/>
    <w:rsid w:val="007712DE"/>
    <w:rsid w:val="00776386"/>
    <w:rsid w:val="007774B1"/>
    <w:rsid w:val="00781A50"/>
    <w:rsid w:val="007834EC"/>
    <w:rsid w:val="007908E1"/>
    <w:rsid w:val="00791C12"/>
    <w:rsid w:val="00793D0A"/>
    <w:rsid w:val="00794773"/>
    <w:rsid w:val="007B04AE"/>
    <w:rsid w:val="007B0A68"/>
    <w:rsid w:val="007B24F0"/>
    <w:rsid w:val="007B7A3F"/>
    <w:rsid w:val="007F038A"/>
    <w:rsid w:val="007F5685"/>
    <w:rsid w:val="007F71FA"/>
    <w:rsid w:val="00800839"/>
    <w:rsid w:val="00804CA3"/>
    <w:rsid w:val="00811962"/>
    <w:rsid w:val="008234EB"/>
    <w:rsid w:val="00824156"/>
    <w:rsid w:val="0083009A"/>
    <w:rsid w:val="00835230"/>
    <w:rsid w:val="0083678F"/>
    <w:rsid w:val="00840257"/>
    <w:rsid w:val="00840B64"/>
    <w:rsid w:val="00845DC3"/>
    <w:rsid w:val="008547E0"/>
    <w:rsid w:val="00860A1C"/>
    <w:rsid w:val="008613BE"/>
    <w:rsid w:val="008637B1"/>
    <w:rsid w:val="00875561"/>
    <w:rsid w:val="00884479"/>
    <w:rsid w:val="00885753"/>
    <w:rsid w:val="008879E9"/>
    <w:rsid w:val="008906E8"/>
    <w:rsid w:val="00892B85"/>
    <w:rsid w:val="00894949"/>
    <w:rsid w:val="008A181B"/>
    <w:rsid w:val="008B0367"/>
    <w:rsid w:val="008B1E7E"/>
    <w:rsid w:val="008B4059"/>
    <w:rsid w:val="008B40C3"/>
    <w:rsid w:val="008B4E6F"/>
    <w:rsid w:val="008B5D68"/>
    <w:rsid w:val="008B73F2"/>
    <w:rsid w:val="008B768E"/>
    <w:rsid w:val="008D1828"/>
    <w:rsid w:val="008D290D"/>
    <w:rsid w:val="008D42DD"/>
    <w:rsid w:val="008D5F39"/>
    <w:rsid w:val="008D61C0"/>
    <w:rsid w:val="008E40AA"/>
    <w:rsid w:val="008F4753"/>
    <w:rsid w:val="008F52E2"/>
    <w:rsid w:val="009116B4"/>
    <w:rsid w:val="00914005"/>
    <w:rsid w:val="00924765"/>
    <w:rsid w:val="009301D0"/>
    <w:rsid w:val="00930F91"/>
    <w:rsid w:val="009408DF"/>
    <w:rsid w:val="00945794"/>
    <w:rsid w:val="00945E5E"/>
    <w:rsid w:val="00952B19"/>
    <w:rsid w:val="0095587F"/>
    <w:rsid w:val="009604E2"/>
    <w:rsid w:val="00971342"/>
    <w:rsid w:val="00981907"/>
    <w:rsid w:val="009829FA"/>
    <w:rsid w:val="0098578D"/>
    <w:rsid w:val="00990226"/>
    <w:rsid w:val="00995ABB"/>
    <w:rsid w:val="009A5295"/>
    <w:rsid w:val="009A543B"/>
    <w:rsid w:val="009A6BEB"/>
    <w:rsid w:val="009B0ABE"/>
    <w:rsid w:val="009B196A"/>
    <w:rsid w:val="009B1E6C"/>
    <w:rsid w:val="009B3E09"/>
    <w:rsid w:val="009B423C"/>
    <w:rsid w:val="009B722B"/>
    <w:rsid w:val="009C2B16"/>
    <w:rsid w:val="009C5421"/>
    <w:rsid w:val="009D18DB"/>
    <w:rsid w:val="009D358A"/>
    <w:rsid w:val="009E0659"/>
    <w:rsid w:val="009E3E49"/>
    <w:rsid w:val="009E4E9D"/>
    <w:rsid w:val="009E5BB8"/>
    <w:rsid w:val="009F114C"/>
    <w:rsid w:val="009F6CE4"/>
    <w:rsid w:val="009F76E5"/>
    <w:rsid w:val="00A0059A"/>
    <w:rsid w:val="00A061E4"/>
    <w:rsid w:val="00A12980"/>
    <w:rsid w:val="00A31E76"/>
    <w:rsid w:val="00A329B3"/>
    <w:rsid w:val="00A41AB1"/>
    <w:rsid w:val="00A47E87"/>
    <w:rsid w:val="00A52BDA"/>
    <w:rsid w:val="00A67642"/>
    <w:rsid w:val="00A73557"/>
    <w:rsid w:val="00AA1ED0"/>
    <w:rsid w:val="00AA5AB8"/>
    <w:rsid w:val="00AA75CA"/>
    <w:rsid w:val="00AB2651"/>
    <w:rsid w:val="00AB7C70"/>
    <w:rsid w:val="00AC047F"/>
    <w:rsid w:val="00AC1AD7"/>
    <w:rsid w:val="00AC73C7"/>
    <w:rsid w:val="00AF3366"/>
    <w:rsid w:val="00AF6754"/>
    <w:rsid w:val="00B0131C"/>
    <w:rsid w:val="00B01591"/>
    <w:rsid w:val="00B035D4"/>
    <w:rsid w:val="00B06FF2"/>
    <w:rsid w:val="00B168C5"/>
    <w:rsid w:val="00B20BAF"/>
    <w:rsid w:val="00B271DE"/>
    <w:rsid w:val="00B370D1"/>
    <w:rsid w:val="00B37686"/>
    <w:rsid w:val="00B418CC"/>
    <w:rsid w:val="00B509D8"/>
    <w:rsid w:val="00B50CD7"/>
    <w:rsid w:val="00B51EC8"/>
    <w:rsid w:val="00B558AA"/>
    <w:rsid w:val="00B55FBA"/>
    <w:rsid w:val="00B61DCE"/>
    <w:rsid w:val="00B80A05"/>
    <w:rsid w:val="00B90305"/>
    <w:rsid w:val="00B918FB"/>
    <w:rsid w:val="00BA057E"/>
    <w:rsid w:val="00BA547D"/>
    <w:rsid w:val="00BA5639"/>
    <w:rsid w:val="00BA7B5E"/>
    <w:rsid w:val="00BB1D48"/>
    <w:rsid w:val="00BB630D"/>
    <w:rsid w:val="00BB74AB"/>
    <w:rsid w:val="00BC32AE"/>
    <w:rsid w:val="00BC6284"/>
    <w:rsid w:val="00BD099F"/>
    <w:rsid w:val="00BD7B04"/>
    <w:rsid w:val="00BE2EA5"/>
    <w:rsid w:val="00BF1153"/>
    <w:rsid w:val="00BF1E73"/>
    <w:rsid w:val="00BF47AC"/>
    <w:rsid w:val="00C00176"/>
    <w:rsid w:val="00C06367"/>
    <w:rsid w:val="00C138CC"/>
    <w:rsid w:val="00C14500"/>
    <w:rsid w:val="00C23248"/>
    <w:rsid w:val="00C267AC"/>
    <w:rsid w:val="00C408F3"/>
    <w:rsid w:val="00C44A34"/>
    <w:rsid w:val="00C45705"/>
    <w:rsid w:val="00C52C75"/>
    <w:rsid w:val="00C54598"/>
    <w:rsid w:val="00C556D9"/>
    <w:rsid w:val="00C56B2F"/>
    <w:rsid w:val="00C57589"/>
    <w:rsid w:val="00C624C4"/>
    <w:rsid w:val="00C632AC"/>
    <w:rsid w:val="00C64F62"/>
    <w:rsid w:val="00C7110C"/>
    <w:rsid w:val="00C725FA"/>
    <w:rsid w:val="00C726FD"/>
    <w:rsid w:val="00C7552D"/>
    <w:rsid w:val="00C77DFD"/>
    <w:rsid w:val="00C902FF"/>
    <w:rsid w:val="00C91201"/>
    <w:rsid w:val="00C92FAD"/>
    <w:rsid w:val="00C9687C"/>
    <w:rsid w:val="00CB35C8"/>
    <w:rsid w:val="00CB6409"/>
    <w:rsid w:val="00CC7BDD"/>
    <w:rsid w:val="00CD0747"/>
    <w:rsid w:val="00CD33D7"/>
    <w:rsid w:val="00CE00F0"/>
    <w:rsid w:val="00CE01F2"/>
    <w:rsid w:val="00CE098D"/>
    <w:rsid w:val="00CE1739"/>
    <w:rsid w:val="00CE7E76"/>
    <w:rsid w:val="00CF3A74"/>
    <w:rsid w:val="00CF7275"/>
    <w:rsid w:val="00D00548"/>
    <w:rsid w:val="00D00D8B"/>
    <w:rsid w:val="00D0157F"/>
    <w:rsid w:val="00D03CB4"/>
    <w:rsid w:val="00D11F03"/>
    <w:rsid w:val="00D13FA0"/>
    <w:rsid w:val="00D25282"/>
    <w:rsid w:val="00D352BE"/>
    <w:rsid w:val="00D35593"/>
    <w:rsid w:val="00D41F13"/>
    <w:rsid w:val="00D54D39"/>
    <w:rsid w:val="00D6014E"/>
    <w:rsid w:val="00D625C9"/>
    <w:rsid w:val="00D650BC"/>
    <w:rsid w:val="00D652EF"/>
    <w:rsid w:val="00D742B1"/>
    <w:rsid w:val="00D74749"/>
    <w:rsid w:val="00D747DF"/>
    <w:rsid w:val="00D76A28"/>
    <w:rsid w:val="00D8095B"/>
    <w:rsid w:val="00D80F73"/>
    <w:rsid w:val="00D925C7"/>
    <w:rsid w:val="00D930C6"/>
    <w:rsid w:val="00D931F1"/>
    <w:rsid w:val="00DB21E7"/>
    <w:rsid w:val="00DB5C97"/>
    <w:rsid w:val="00DB610E"/>
    <w:rsid w:val="00DB6447"/>
    <w:rsid w:val="00DC1B7A"/>
    <w:rsid w:val="00DC3F5A"/>
    <w:rsid w:val="00DC78BF"/>
    <w:rsid w:val="00DD1994"/>
    <w:rsid w:val="00DD252F"/>
    <w:rsid w:val="00DF0F41"/>
    <w:rsid w:val="00DF206B"/>
    <w:rsid w:val="00DF368A"/>
    <w:rsid w:val="00E05374"/>
    <w:rsid w:val="00E204AE"/>
    <w:rsid w:val="00E21D14"/>
    <w:rsid w:val="00E22DCC"/>
    <w:rsid w:val="00E24131"/>
    <w:rsid w:val="00E24589"/>
    <w:rsid w:val="00E2615D"/>
    <w:rsid w:val="00E33B04"/>
    <w:rsid w:val="00E35504"/>
    <w:rsid w:val="00E36F4A"/>
    <w:rsid w:val="00E43904"/>
    <w:rsid w:val="00E444CC"/>
    <w:rsid w:val="00E44AF0"/>
    <w:rsid w:val="00E51A33"/>
    <w:rsid w:val="00E81845"/>
    <w:rsid w:val="00E81CEA"/>
    <w:rsid w:val="00E94CE4"/>
    <w:rsid w:val="00E961F1"/>
    <w:rsid w:val="00EB2E08"/>
    <w:rsid w:val="00EB6413"/>
    <w:rsid w:val="00ED14D9"/>
    <w:rsid w:val="00ED5129"/>
    <w:rsid w:val="00EE1A94"/>
    <w:rsid w:val="00EE427C"/>
    <w:rsid w:val="00EF06DC"/>
    <w:rsid w:val="00EF2CCA"/>
    <w:rsid w:val="00F02469"/>
    <w:rsid w:val="00F05DB9"/>
    <w:rsid w:val="00F12009"/>
    <w:rsid w:val="00F14DAA"/>
    <w:rsid w:val="00F16347"/>
    <w:rsid w:val="00F16F77"/>
    <w:rsid w:val="00F2697E"/>
    <w:rsid w:val="00F27753"/>
    <w:rsid w:val="00F30509"/>
    <w:rsid w:val="00F34547"/>
    <w:rsid w:val="00F375B4"/>
    <w:rsid w:val="00F526DD"/>
    <w:rsid w:val="00F579A8"/>
    <w:rsid w:val="00F61496"/>
    <w:rsid w:val="00F65394"/>
    <w:rsid w:val="00F74A9D"/>
    <w:rsid w:val="00F74B34"/>
    <w:rsid w:val="00F80C0E"/>
    <w:rsid w:val="00F84299"/>
    <w:rsid w:val="00F909A8"/>
    <w:rsid w:val="00F91D5C"/>
    <w:rsid w:val="00F925AE"/>
    <w:rsid w:val="00F936E0"/>
    <w:rsid w:val="00FA4F03"/>
    <w:rsid w:val="00FA6BCB"/>
    <w:rsid w:val="00FB49FD"/>
    <w:rsid w:val="00FB7DDC"/>
    <w:rsid w:val="00FC15D3"/>
    <w:rsid w:val="00FC4767"/>
    <w:rsid w:val="00FD04EA"/>
    <w:rsid w:val="00FD5834"/>
    <w:rsid w:val="00FE4A5F"/>
    <w:rsid w:val="00FF2AA9"/>
    <w:rsid w:val="00FF3139"/>
    <w:rsid w:val="00FF5D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4C7279C"/>
  <w15:docId w15:val="{3C9FB109-A356-4E65-A967-00C81528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uiPriority w:val="99"/>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uiPriority w:val="99"/>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semiHidden/>
    <w:unhideWhenUsed/>
    <w:rsid w:val="0008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083F7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96286229">
      <w:bodyDiv w:val="1"/>
      <w:marLeft w:val="0"/>
      <w:marRight w:val="0"/>
      <w:marTop w:val="0"/>
      <w:marBottom w:val="0"/>
      <w:divBdr>
        <w:top w:val="none" w:sz="0" w:space="0" w:color="auto"/>
        <w:left w:val="none" w:sz="0" w:space="0" w:color="auto"/>
        <w:bottom w:val="none" w:sz="0" w:space="0" w:color="auto"/>
        <w:right w:val="none" w:sz="0" w:space="0" w:color="auto"/>
      </w:divBdr>
    </w:div>
    <w:div w:id="1124426575">
      <w:bodyDiv w:val="1"/>
      <w:marLeft w:val="0"/>
      <w:marRight w:val="0"/>
      <w:marTop w:val="0"/>
      <w:marBottom w:val="0"/>
      <w:divBdr>
        <w:top w:val="none" w:sz="0" w:space="0" w:color="auto"/>
        <w:left w:val="none" w:sz="0" w:space="0" w:color="auto"/>
        <w:bottom w:val="none" w:sz="0" w:space="0" w:color="auto"/>
        <w:right w:val="none" w:sz="0" w:space="0" w:color="auto"/>
      </w:divBdr>
    </w:div>
    <w:div w:id="1346403800">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altName w:val="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B6FCB"/>
    <w:rsid w:val="000C33A2"/>
    <w:rsid w:val="00103C33"/>
    <w:rsid w:val="00166846"/>
    <w:rsid w:val="00171836"/>
    <w:rsid w:val="001D73EE"/>
    <w:rsid w:val="00277A3F"/>
    <w:rsid w:val="003049DD"/>
    <w:rsid w:val="00413466"/>
    <w:rsid w:val="0053025E"/>
    <w:rsid w:val="005D0ACC"/>
    <w:rsid w:val="00632D1E"/>
    <w:rsid w:val="006E0820"/>
    <w:rsid w:val="006E51A3"/>
    <w:rsid w:val="00835710"/>
    <w:rsid w:val="00916305"/>
    <w:rsid w:val="00A73DA8"/>
    <w:rsid w:val="00B34119"/>
    <w:rsid w:val="00B95C46"/>
    <w:rsid w:val="00BA23E6"/>
    <w:rsid w:val="00D54700"/>
    <w:rsid w:val="00E03006"/>
    <w:rsid w:val="00E31D74"/>
    <w:rsid w:val="00EA53A0"/>
    <w:rsid w:val="00F27547"/>
    <w:rsid w:val="00FF4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24169-3A01-43F9-92D0-0216E3E5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35</Pages>
  <Words>7652</Words>
  <Characters>41325</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48880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RENATA MARIA TERRA SOUSA</dc:creator>
  <cp:keywords/>
  <dc:description>Material suporte para as disciplinas de Projeto de Graduação, FATEC Franca, contendo NORMAS do TG.</dc:description>
  <cp:lastModifiedBy>RENATA MARIA TERRA SOUSA</cp:lastModifiedBy>
  <cp:revision>24</cp:revision>
  <cp:lastPrinted>2016-03-17T13:59:00Z</cp:lastPrinted>
  <dcterms:created xsi:type="dcterms:W3CDTF">2019-10-15T20:21:00Z</dcterms:created>
  <dcterms:modified xsi:type="dcterms:W3CDTF">2019-11-14T23:28:00Z</dcterms:modified>
</cp:coreProperties>
</file>